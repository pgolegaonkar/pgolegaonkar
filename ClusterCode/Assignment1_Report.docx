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charts/chart7.xml" ContentType="application/vnd.openxmlformats-officedocument.drawingml.chart+xml"/>
  <Override PartName="/word/theme/themeOverride7.xml" ContentType="application/vnd.openxmlformats-officedocument.themeOverride+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charts/chart8.xml" ContentType="application/vnd.openxmlformats-officedocument.drawingml.chart+xml"/>
  <Override PartName="/word/theme/themeOverride8.xml" ContentType="application/vnd.openxmlformats-officedocument.themeOverride+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charts/chart9.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10.xml" ContentType="application/vnd.openxmlformats-officedocument.drawingml.chart+xml"/>
  <Override PartName="/word/charts/style2.xml" ContentType="application/vnd.ms-office.chartstyle+xml"/>
  <Override PartName="/word/charts/colors2.xml" ContentType="application/vnd.ms-office.chartcolorstyle+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charts/chart11.xml" ContentType="application/vnd.openxmlformats-officedocument.drawingml.chart+xml"/>
  <Override PartName="/word/charts/style3.xml" ContentType="application/vnd.ms-office.chartstyle+xml"/>
  <Override PartName="/word/charts/colors3.xml" ContentType="application/vnd.ms-office.chartcolorstyle+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D9E65" w14:textId="6FE625B5" w:rsidR="009E2A67" w:rsidRPr="00375556" w:rsidRDefault="009E2A67" w:rsidP="009E2A67">
      <w:pPr>
        <w:spacing w:line="200" w:lineRule="exact"/>
        <w:jc w:val="both"/>
        <w:rPr>
          <w:rFonts w:ascii="Cambria" w:eastAsia="Times New Roman" w:hAnsi="Cambria" w:cs="Calibri"/>
          <w:sz w:val="24"/>
          <w:szCs w:val="24"/>
        </w:rPr>
      </w:pPr>
      <w:r w:rsidRPr="00375556">
        <w:rPr>
          <w:rFonts w:ascii="Cambria" w:hAnsi="Cambria" w:cs="Calibri"/>
          <w:noProof/>
          <w:sz w:val="24"/>
          <w:szCs w:val="24"/>
        </w:rPr>
        <w:drawing>
          <wp:anchor distT="0" distB="0" distL="114935" distR="114935" simplePos="0" relativeHeight="251659264" behindDoc="1" locked="0" layoutInCell="1" allowOverlap="1" wp14:anchorId="5C9E5B5C" wp14:editId="1C547A57">
            <wp:simplePos x="0" y="0"/>
            <wp:positionH relativeFrom="page">
              <wp:posOffset>3015615</wp:posOffset>
            </wp:positionH>
            <wp:positionV relativeFrom="page">
              <wp:posOffset>2379980</wp:posOffset>
            </wp:positionV>
            <wp:extent cx="1532890" cy="131699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2890" cy="13169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bookmarkStart w:id="0" w:name="page1"/>
      <w:bookmarkEnd w:id="0"/>
    </w:p>
    <w:p w14:paraId="539268D3" w14:textId="77777777" w:rsidR="009E2A67" w:rsidRPr="00375556" w:rsidRDefault="009E2A67" w:rsidP="009E2A67">
      <w:pPr>
        <w:spacing w:line="200" w:lineRule="exact"/>
        <w:jc w:val="both"/>
        <w:rPr>
          <w:rFonts w:ascii="Cambria" w:eastAsia="Times New Roman" w:hAnsi="Cambria" w:cs="Calibri"/>
          <w:sz w:val="24"/>
          <w:szCs w:val="24"/>
        </w:rPr>
      </w:pPr>
    </w:p>
    <w:p w14:paraId="32CC4237" w14:textId="77777777" w:rsidR="009E2A67" w:rsidRPr="00375556" w:rsidRDefault="009E2A67" w:rsidP="009E2A67">
      <w:pPr>
        <w:spacing w:line="200" w:lineRule="exact"/>
        <w:jc w:val="both"/>
        <w:rPr>
          <w:rFonts w:ascii="Cambria" w:eastAsia="Times New Roman" w:hAnsi="Cambria" w:cs="Calibri"/>
          <w:sz w:val="24"/>
          <w:szCs w:val="24"/>
        </w:rPr>
      </w:pPr>
    </w:p>
    <w:p w14:paraId="61151078" w14:textId="77777777" w:rsidR="009E2A67" w:rsidRPr="00375556" w:rsidRDefault="009E2A67" w:rsidP="009E2A67">
      <w:pPr>
        <w:spacing w:line="200" w:lineRule="exact"/>
        <w:jc w:val="both"/>
        <w:rPr>
          <w:rFonts w:ascii="Cambria" w:eastAsia="Times New Roman" w:hAnsi="Cambria" w:cs="Calibri"/>
          <w:sz w:val="24"/>
          <w:szCs w:val="24"/>
        </w:rPr>
      </w:pPr>
    </w:p>
    <w:p w14:paraId="0025B94B" w14:textId="77777777" w:rsidR="009E2A67" w:rsidRPr="00375556" w:rsidRDefault="009E2A67" w:rsidP="009E2A67">
      <w:pPr>
        <w:spacing w:line="200" w:lineRule="exact"/>
        <w:jc w:val="both"/>
        <w:rPr>
          <w:rFonts w:ascii="Cambria" w:eastAsia="Times New Roman" w:hAnsi="Cambria" w:cs="Calibri"/>
          <w:sz w:val="24"/>
          <w:szCs w:val="24"/>
        </w:rPr>
      </w:pPr>
    </w:p>
    <w:p w14:paraId="424222BA" w14:textId="77777777" w:rsidR="009E2A67" w:rsidRPr="00375556" w:rsidRDefault="009E2A67" w:rsidP="009E2A67">
      <w:pPr>
        <w:spacing w:line="200" w:lineRule="exact"/>
        <w:jc w:val="both"/>
        <w:rPr>
          <w:rFonts w:ascii="Cambria" w:eastAsia="Times New Roman" w:hAnsi="Cambria" w:cs="Calibri"/>
          <w:sz w:val="24"/>
          <w:szCs w:val="24"/>
        </w:rPr>
      </w:pPr>
    </w:p>
    <w:p w14:paraId="7E3B010D" w14:textId="77777777" w:rsidR="009E2A67" w:rsidRPr="00375556" w:rsidRDefault="009E2A67" w:rsidP="009E2A67">
      <w:pPr>
        <w:spacing w:line="200" w:lineRule="exact"/>
        <w:jc w:val="both"/>
        <w:rPr>
          <w:rFonts w:ascii="Cambria" w:eastAsia="Times New Roman" w:hAnsi="Cambria" w:cs="Calibri"/>
          <w:sz w:val="24"/>
          <w:szCs w:val="24"/>
        </w:rPr>
      </w:pPr>
    </w:p>
    <w:p w14:paraId="38A442E3" w14:textId="77777777" w:rsidR="009E2A67" w:rsidRPr="00375556" w:rsidRDefault="009E2A67" w:rsidP="009E2A67">
      <w:pPr>
        <w:spacing w:line="200" w:lineRule="exact"/>
        <w:jc w:val="both"/>
        <w:rPr>
          <w:rFonts w:ascii="Cambria" w:eastAsia="Times New Roman" w:hAnsi="Cambria" w:cs="Calibri"/>
          <w:sz w:val="24"/>
          <w:szCs w:val="24"/>
        </w:rPr>
      </w:pPr>
    </w:p>
    <w:p w14:paraId="10A6DF5A" w14:textId="77777777" w:rsidR="009E2A67" w:rsidRPr="00375556" w:rsidRDefault="009E2A67" w:rsidP="009E2A67">
      <w:pPr>
        <w:spacing w:line="200" w:lineRule="exact"/>
        <w:jc w:val="both"/>
        <w:rPr>
          <w:rFonts w:ascii="Cambria" w:eastAsia="Times New Roman" w:hAnsi="Cambria" w:cs="Calibri"/>
          <w:sz w:val="24"/>
          <w:szCs w:val="24"/>
        </w:rPr>
      </w:pPr>
    </w:p>
    <w:p w14:paraId="6CD32DD9" w14:textId="77777777" w:rsidR="009E2A67" w:rsidRPr="00375556" w:rsidRDefault="009E2A67" w:rsidP="009E2A67">
      <w:pPr>
        <w:spacing w:line="200" w:lineRule="exact"/>
        <w:jc w:val="both"/>
        <w:rPr>
          <w:rFonts w:ascii="Cambria" w:eastAsia="Times New Roman" w:hAnsi="Cambria" w:cs="Calibri"/>
          <w:sz w:val="24"/>
          <w:szCs w:val="24"/>
        </w:rPr>
      </w:pPr>
    </w:p>
    <w:p w14:paraId="7C92D9D6" w14:textId="77777777" w:rsidR="009E2A67" w:rsidRPr="00375556" w:rsidRDefault="009E2A67" w:rsidP="009E2A67">
      <w:pPr>
        <w:spacing w:line="200" w:lineRule="exact"/>
        <w:jc w:val="both"/>
        <w:rPr>
          <w:rFonts w:ascii="Cambria" w:eastAsia="Times New Roman" w:hAnsi="Cambria" w:cs="Calibri"/>
          <w:sz w:val="24"/>
          <w:szCs w:val="24"/>
        </w:rPr>
      </w:pPr>
    </w:p>
    <w:p w14:paraId="28BBD843" w14:textId="77777777" w:rsidR="009E2A67" w:rsidRPr="00375556" w:rsidRDefault="009E2A67" w:rsidP="009E2A67">
      <w:pPr>
        <w:spacing w:line="200" w:lineRule="exact"/>
        <w:jc w:val="both"/>
        <w:rPr>
          <w:rFonts w:ascii="Cambria" w:eastAsia="Times New Roman" w:hAnsi="Cambria" w:cs="Calibri"/>
          <w:sz w:val="24"/>
          <w:szCs w:val="24"/>
        </w:rPr>
      </w:pPr>
    </w:p>
    <w:p w14:paraId="49643D02" w14:textId="77777777" w:rsidR="009E2A67" w:rsidRPr="00375556" w:rsidRDefault="009E2A67" w:rsidP="009E2A67">
      <w:pPr>
        <w:spacing w:line="200" w:lineRule="exact"/>
        <w:jc w:val="both"/>
        <w:rPr>
          <w:rFonts w:ascii="Cambria" w:eastAsia="Times New Roman" w:hAnsi="Cambria" w:cs="Calibri"/>
          <w:sz w:val="24"/>
          <w:szCs w:val="24"/>
        </w:rPr>
      </w:pPr>
    </w:p>
    <w:p w14:paraId="2585582F" w14:textId="77777777" w:rsidR="009E2A67" w:rsidRPr="00375556" w:rsidRDefault="009E2A67" w:rsidP="009E2A67">
      <w:pPr>
        <w:spacing w:line="200" w:lineRule="exact"/>
        <w:jc w:val="both"/>
        <w:rPr>
          <w:rFonts w:ascii="Cambria" w:eastAsia="Times New Roman" w:hAnsi="Cambria" w:cs="Calibri"/>
          <w:sz w:val="24"/>
          <w:szCs w:val="24"/>
        </w:rPr>
      </w:pPr>
    </w:p>
    <w:p w14:paraId="0794D07B" w14:textId="77777777" w:rsidR="009E2A67" w:rsidRPr="00375556" w:rsidRDefault="009E2A67" w:rsidP="009E2A67">
      <w:pPr>
        <w:spacing w:line="200" w:lineRule="exact"/>
        <w:jc w:val="both"/>
        <w:rPr>
          <w:rFonts w:ascii="Cambria" w:eastAsia="Times New Roman" w:hAnsi="Cambria" w:cs="Calibri"/>
          <w:sz w:val="24"/>
          <w:szCs w:val="24"/>
        </w:rPr>
      </w:pPr>
    </w:p>
    <w:p w14:paraId="730EA425" w14:textId="77777777" w:rsidR="009E2A67" w:rsidRPr="00375556" w:rsidRDefault="009E2A67" w:rsidP="009E2A67">
      <w:pPr>
        <w:spacing w:line="200" w:lineRule="exact"/>
        <w:jc w:val="both"/>
        <w:rPr>
          <w:rFonts w:ascii="Cambria" w:eastAsia="Times New Roman" w:hAnsi="Cambria" w:cs="Calibri"/>
          <w:sz w:val="24"/>
          <w:szCs w:val="24"/>
        </w:rPr>
      </w:pPr>
    </w:p>
    <w:p w14:paraId="13BC18C1" w14:textId="77777777" w:rsidR="009E2A67" w:rsidRPr="00375556" w:rsidRDefault="009E2A67" w:rsidP="009E2A67">
      <w:pPr>
        <w:spacing w:line="200" w:lineRule="exact"/>
        <w:jc w:val="both"/>
        <w:rPr>
          <w:rFonts w:ascii="Cambria" w:eastAsia="Times New Roman" w:hAnsi="Cambria" w:cs="Calibri"/>
          <w:sz w:val="24"/>
          <w:szCs w:val="24"/>
        </w:rPr>
      </w:pPr>
    </w:p>
    <w:p w14:paraId="320E5A96" w14:textId="77777777" w:rsidR="009E2A67" w:rsidRPr="00375556" w:rsidRDefault="009E2A67" w:rsidP="009E2A67">
      <w:pPr>
        <w:spacing w:line="200" w:lineRule="exact"/>
        <w:jc w:val="both"/>
        <w:rPr>
          <w:rFonts w:ascii="Cambria" w:eastAsia="Times New Roman" w:hAnsi="Cambria" w:cs="Calibri"/>
          <w:sz w:val="24"/>
          <w:szCs w:val="24"/>
        </w:rPr>
      </w:pPr>
    </w:p>
    <w:p w14:paraId="6BB6085A" w14:textId="77777777" w:rsidR="009E2A67" w:rsidRPr="00375556" w:rsidRDefault="009E2A67" w:rsidP="009E2A67">
      <w:pPr>
        <w:spacing w:line="200" w:lineRule="exact"/>
        <w:jc w:val="both"/>
        <w:rPr>
          <w:rFonts w:ascii="Cambria" w:eastAsia="Times New Roman" w:hAnsi="Cambria" w:cs="Calibri"/>
          <w:sz w:val="24"/>
          <w:szCs w:val="24"/>
        </w:rPr>
      </w:pPr>
    </w:p>
    <w:p w14:paraId="416B590F" w14:textId="77777777" w:rsidR="009E2A67" w:rsidRPr="00375556" w:rsidRDefault="009E2A67" w:rsidP="009E2A67">
      <w:pPr>
        <w:spacing w:line="200" w:lineRule="exact"/>
        <w:jc w:val="both"/>
        <w:rPr>
          <w:rFonts w:ascii="Cambria" w:eastAsia="Times New Roman" w:hAnsi="Cambria" w:cs="Calibri"/>
          <w:sz w:val="24"/>
          <w:szCs w:val="24"/>
        </w:rPr>
      </w:pPr>
    </w:p>
    <w:p w14:paraId="4E4471BC" w14:textId="77777777" w:rsidR="009E2A67" w:rsidRPr="00375556" w:rsidRDefault="009E2A67" w:rsidP="009E2A67">
      <w:pPr>
        <w:spacing w:line="200" w:lineRule="exact"/>
        <w:jc w:val="both"/>
        <w:rPr>
          <w:rFonts w:ascii="Cambria" w:eastAsia="Times New Roman" w:hAnsi="Cambria" w:cs="Calibri"/>
          <w:sz w:val="24"/>
          <w:szCs w:val="24"/>
        </w:rPr>
      </w:pPr>
    </w:p>
    <w:p w14:paraId="32CC189B" w14:textId="77777777" w:rsidR="009E2A67" w:rsidRPr="00375556" w:rsidRDefault="009E2A67" w:rsidP="009E2A67">
      <w:pPr>
        <w:spacing w:line="200" w:lineRule="exact"/>
        <w:jc w:val="both"/>
        <w:rPr>
          <w:rFonts w:ascii="Cambria" w:eastAsia="Times New Roman" w:hAnsi="Cambria" w:cs="Calibri"/>
          <w:sz w:val="24"/>
          <w:szCs w:val="24"/>
        </w:rPr>
      </w:pPr>
    </w:p>
    <w:p w14:paraId="5AD8CDF2" w14:textId="77777777" w:rsidR="009E2A67" w:rsidRPr="00375556" w:rsidRDefault="009E2A67" w:rsidP="009E2A67">
      <w:pPr>
        <w:spacing w:line="200" w:lineRule="exact"/>
        <w:jc w:val="both"/>
        <w:rPr>
          <w:rFonts w:ascii="Cambria" w:eastAsia="Times New Roman" w:hAnsi="Cambria" w:cs="Calibri"/>
          <w:sz w:val="24"/>
          <w:szCs w:val="24"/>
        </w:rPr>
      </w:pPr>
    </w:p>
    <w:p w14:paraId="4A619C5F" w14:textId="77777777" w:rsidR="009E2A67" w:rsidRPr="00375556" w:rsidRDefault="009E2A67" w:rsidP="009E2A67">
      <w:pPr>
        <w:spacing w:line="200" w:lineRule="exact"/>
        <w:jc w:val="both"/>
        <w:rPr>
          <w:rFonts w:ascii="Cambria" w:eastAsia="Times New Roman" w:hAnsi="Cambria" w:cs="Calibri"/>
          <w:sz w:val="24"/>
          <w:szCs w:val="24"/>
        </w:rPr>
      </w:pPr>
    </w:p>
    <w:p w14:paraId="1DB8D217" w14:textId="77777777" w:rsidR="009E2A67" w:rsidRPr="00375556" w:rsidRDefault="009E2A67" w:rsidP="009E2A67">
      <w:pPr>
        <w:spacing w:line="284" w:lineRule="exact"/>
        <w:jc w:val="both"/>
        <w:rPr>
          <w:rFonts w:ascii="Cambria" w:eastAsia="Times New Roman" w:hAnsi="Cambria" w:cs="Calibri"/>
          <w:sz w:val="24"/>
          <w:szCs w:val="24"/>
        </w:rPr>
      </w:pPr>
    </w:p>
    <w:p w14:paraId="56606D35" w14:textId="77777777" w:rsidR="009E2A67" w:rsidRPr="009031A0" w:rsidRDefault="009E2A67" w:rsidP="009E2A67">
      <w:pPr>
        <w:spacing w:line="0" w:lineRule="atLeast"/>
        <w:ind w:right="-1"/>
        <w:jc w:val="center"/>
        <w:rPr>
          <w:rFonts w:ascii="Cambria" w:hAnsi="Cambria" w:cs="Calibri"/>
          <w:sz w:val="32"/>
          <w:szCs w:val="32"/>
        </w:rPr>
      </w:pPr>
      <w:r w:rsidRPr="009031A0">
        <w:rPr>
          <w:rFonts w:ascii="Cambria" w:eastAsia="Arial" w:hAnsi="Cambria" w:cs="Calibri"/>
          <w:sz w:val="32"/>
          <w:szCs w:val="32"/>
        </w:rPr>
        <w:t>ILLINOIS INSTITUTE OF</w:t>
      </w:r>
      <w:r>
        <w:rPr>
          <w:rFonts w:ascii="Cambria" w:hAnsi="Cambria" w:cs="Calibri"/>
          <w:sz w:val="32"/>
          <w:szCs w:val="32"/>
        </w:rPr>
        <w:t xml:space="preserve"> </w:t>
      </w:r>
      <w:r w:rsidRPr="009031A0">
        <w:rPr>
          <w:rFonts w:ascii="Cambria" w:eastAsia="Arial" w:hAnsi="Cambria" w:cs="Calibri"/>
          <w:sz w:val="32"/>
          <w:szCs w:val="32"/>
        </w:rPr>
        <w:t>TECHNOLOGY</w:t>
      </w:r>
    </w:p>
    <w:p w14:paraId="4C4A7494" w14:textId="77777777" w:rsidR="009E2A67" w:rsidRPr="009031A0" w:rsidRDefault="009E2A67" w:rsidP="009E2A67">
      <w:pPr>
        <w:spacing w:line="200" w:lineRule="exact"/>
        <w:jc w:val="center"/>
        <w:rPr>
          <w:rFonts w:ascii="Cambria" w:eastAsia="Times New Roman" w:hAnsi="Cambria" w:cs="Calibri"/>
          <w:sz w:val="32"/>
          <w:szCs w:val="32"/>
        </w:rPr>
      </w:pPr>
    </w:p>
    <w:p w14:paraId="5F6721F0" w14:textId="77777777" w:rsidR="009E2A67" w:rsidRPr="009031A0" w:rsidRDefault="009E2A67" w:rsidP="009E2A67">
      <w:pPr>
        <w:spacing w:line="250" w:lineRule="exact"/>
        <w:jc w:val="center"/>
        <w:rPr>
          <w:rFonts w:ascii="Cambria" w:eastAsia="Times New Roman" w:hAnsi="Cambria" w:cs="Calibri"/>
          <w:sz w:val="32"/>
          <w:szCs w:val="32"/>
        </w:rPr>
      </w:pPr>
    </w:p>
    <w:p w14:paraId="128DDBAB" w14:textId="77777777" w:rsidR="009E2A67" w:rsidRPr="009031A0" w:rsidRDefault="009E2A67" w:rsidP="009E2A67">
      <w:pPr>
        <w:spacing w:line="0" w:lineRule="atLeast"/>
        <w:ind w:right="-1"/>
        <w:jc w:val="center"/>
        <w:rPr>
          <w:rFonts w:ascii="Cambria" w:hAnsi="Cambria" w:cs="Calibri"/>
          <w:sz w:val="32"/>
          <w:szCs w:val="32"/>
        </w:rPr>
      </w:pPr>
      <w:r w:rsidRPr="009031A0">
        <w:rPr>
          <w:rFonts w:ascii="Cambria" w:eastAsia="Arial" w:hAnsi="Cambria" w:cs="Calibri"/>
          <w:sz w:val="32"/>
          <w:szCs w:val="32"/>
        </w:rPr>
        <w:t>CLOUD COMPUTING</w:t>
      </w:r>
    </w:p>
    <w:p w14:paraId="6730DCAD" w14:textId="77777777" w:rsidR="009E2A67" w:rsidRPr="009031A0" w:rsidRDefault="009E2A67" w:rsidP="009E2A67">
      <w:pPr>
        <w:spacing w:line="53" w:lineRule="exact"/>
        <w:jc w:val="center"/>
        <w:rPr>
          <w:rFonts w:ascii="Cambria" w:eastAsia="Times New Roman" w:hAnsi="Cambria" w:cs="Calibri"/>
          <w:sz w:val="32"/>
          <w:szCs w:val="32"/>
        </w:rPr>
      </w:pPr>
    </w:p>
    <w:p w14:paraId="588EC378" w14:textId="77777777" w:rsidR="009E2A67" w:rsidRPr="009031A0" w:rsidRDefault="009E2A67" w:rsidP="009E2A67">
      <w:pPr>
        <w:spacing w:line="0" w:lineRule="atLeast"/>
        <w:ind w:right="-1"/>
        <w:jc w:val="center"/>
        <w:rPr>
          <w:rFonts w:ascii="Cambria" w:hAnsi="Cambria" w:cs="Calibri"/>
          <w:sz w:val="32"/>
          <w:szCs w:val="32"/>
        </w:rPr>
      </w:pPr>
      <w:r w:rsidRPr="009031A0">
        <w:rPr>
          <w:rFonts w:ascii="Cambria" w:eastAsia="Arial" w:hAnsi="Cambria" w:cs="Calibri"/>
          <w:sz w:val="32"/>
          <w:szCs w:val="32"/>
        </w:rPr>
        <w:t>CS 553</w:t>
      </w:r>
    </w:p>
    <w:p w14:paraId="77EDBEA3" w14:textId="583694ED" w:rsidR="009E2A67" w:rsidRPr="009031A0" w:rsidRDefault="009E2A67" w:rsidP="009E2A67">
      <w:pPr>
        <w:spacing w:line="20" w:lineRule="exact"/>
        <w:jc w:val="center"/>
        <w:rPr>
          <w:rFonts w:ascii="Cambria" w:eastAsia="Times New Roman" w:hAnsi="Cambria" w:cs="Calibri"/>
          <w:sz w:val="32"/>
          <w:szCs w:val="32"/>
        </w:rPr>
      </w:pPr>
      <w:r w:rsidRPr="009031A0">
        <w:rPr>
          <w:rFonts w:ascii="Cambria" w:hAnsi="Cambria" w:cs="Calibri"/>
          <w:noProof/>
          <w:sz w:val="32"/>
          <w:szCs w:val="32"/>
        </w:rPr>
        <mc:AlternateContent>
          <mc:Choice Requires="wps">
            <w:drawing>
              <wp:anchor distT="0" distB="0" distL="114300" distR="114300" simplePos="0" relativeHeight="251660288" behindDoc="1" locked="0" layoutInCell="1" allowOverlap="1" wp14:anchorId="4223ADD5" wp14:editId="2DCACD66">
                <wp:simplePos x="0" y="0"/>
                <wp:positionH relativeFrom="column">
                  <wp:posOffset>-194310</wp:posOffset>
                </wp:positionH>
                <wp:positionV relativeFrom="paragraph">
                  <wp:posOffset>243205</wp:posOffset>
                </wp:positionV>
                <wp:extent cx="6127750" cy="0"/>
                <wp:effectExtent l="5715" t="11430" r="10160" b="762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750" cy="0"/>
                        </a:xfrm>
                        <a:prstGeom prst="line">
                          <a:avLst/>
                        </a:prstGeom>
                        <a:noFill/>
                        <a:ln w="684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AA9438" id="Straight Connector 1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9.15pt" to="467.2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" strokeweight=".19mm">
                <v:stroke joinstyle="miter" endcap="square"/>
              </v:line>
            </w:pict>
          </mc:Fallback>
        </mc:AlternateContent>
      </w:r>
    </w:p>
    <w:p w14:paraId="76B77091" w14:textId="77777777" w:rsidR="009E2A67" w:rsidRPr="009031A0" w:rsidRDefault="009E2A67" w:rsidP="009E2A67">
      <w:pPr>
        <w:spacing w:line="200" w:lineRule="exact"/>
        <w:jc w:val="center"/>
        <w:rPr>
          <w:rFonts w:ascii="Cambria" w:eastAsia="Times New Roman" w:hAnsi="Cambria" w:cs="Calibri"/>
          <w:sz w:val="32"/>
          <w:szCs w:val="32"/>
        </w:rPr>
      </w:pPr>
    </w:p>
    <w:p w14:paraId="76666687" w14:textId="77777777" w:rsidR="009E2A67" w:rsidRPr="009031A0" w:rsidRDefault="009E2A67" w:rsidP="009E2A67">
      <w:pPr>
        <w:spacing w:line="309" w:lineRule="exact"/>
        <w:jc w:val="center"/>
        <w:rPr>
          <w:rFonts w:ascii="Cambria" w:eastAsia="Times New Roman" w:hAnsi="Cambria" w:cs="Calibri"/>
          <w:sz w:val="32"/>
          <w:szCs w:val="32"/>
        </w:rPr>
      </w:pPr>
    </w:p>
    <w:p w14:paraId="517852FC" w14:textId="77777777" w:rsidR="009E2A67" w:rsidRPr="009031A0" w:rsidRDefault="009E2A67" w:rsidP="009E2A67">
      <w:pPr>
        <w:spacing w:line="0" w:lineRule="atLeast"/>
        <w:ind w:right="-181"/>
        <w:jc w:val="center"/>
        <w:rPr>
          <w:rFonts w:ascii="Cambria" w:hAnsi="Cambria" w:cs="Calibri"/>
          <w:sz w:val="32"/>
          <w:szCs w:val="32"/>
        </w:rPr>
      </w:pPr>
      <w:r w:rsidRPr="009031A0">
        <w:rPr>
          <w:rFonts w:ascii="Cambria" w:eastAsia="Arial" w:hAnsi="Cambria" w:cs="Calibri"/>
          <w:sz w:val="32"/>
          <w:szCs w:val="32"/>
        </w:rPr>
        <w:t>Benchmarking Report</w:t>
      </w:r>
    </w:p>
    <w:p w14:paraId="101476D3" w14:textId="43303A15" w:rsidR="009E2A67" w:rsidRPr="009031A0" w:rsidRDefault="009E2A67" w:rsidP="009E2A67">
      <w:pPr>
        <w:spacing w:line="20" w:lineRule="exact"/>
        <w:jc w:val="center"/>
        <w:rPr>
          <w:rFonts w:ascii="Cambria" w:eastAsia="Times New Roman" w:hAnsi="Cambria" w:cs="Calibri"/>
          <w:sz w:val="32"/>
          <w:szCs w:val="32"/>
        </w:rPr>
      </w:pPr>
      <w:r w:rsidRPr="009031A0">
        <w:rPr>
          <w:rFonts w:ascii="Cambria" w:hAnsi="Cambria" w:cs="Calibri"/>
          <w:noProof/>
          <w:sz w:val="32"/>
          <w:szCs w:val="32"/>
        </w:rPr>
        <mc:AlternateContent>
          <mc:Choice Requires="wps">
            <w:drawing>
              <wp:anchor distT="0" distB="0" distL="114300" distR="114300" simplePos="0" relativeHeight="251661312" behindDoc="1" locked="0" layoutInCell="1" allowOverlap="1" wp14:anchorId="6DD091A1" wp14:editId="6AC28333">
                <wp:simplePos x="0" y="0"/>
                <wp:positionH relativeFrom="column">
                  <wp:posOffset>-194310</wp:posOffset>
                </wp:positionH>
                <wp:positionV relativeFrom="paragraph">
                  <wp:posOffset>100965</wp:posOffset>
                </wp:positionV>
                <wp:extent cx="6127750" cy="0"/>
                <wp:effectExtent l="5715" t="5715" r="10160" b="1333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750" cy="0"/>
                        </a:xfrm>
                        <a:prstGeom prst="line">
                          <a:avLst/>
                        </a:prstGeom>
                        <a:noFill/>
                        <a:ln w="684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5B3155" id="Straight Connector 1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7.95pt" to="467.2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" strokeweight=".19mm">
                <v:stroke joinstyle="miter" endcap="square"/>
              </v:line>
            </w:pict>
          </mc:Fallback>
        </mc:AlternateContent>
      </w:r>
    </w:p>
    <w:p w14:paraId="7C1F37FE" w14:textId="77777777" w:rsidR="009E2A67" w:rsidRPr="009031A0" w:rsidRDefault="009E2A67" w:rsidP="009E2A67">
      <w:pPr>
        <w:spacing w:line="200" w:lineRule="exact"/>
        <w:jc w:val="center"/>
        <w:rPr>
          <w:rFonts w:ascii="Cambria" w:eastAsia="Times New Roman" w:hAnsi="Cambria" w:cs="Calibri"/>
          <w:sz w:val="32"/>
          <w:szCs w:val="32"/>
        </w:rPr>
      </w:pPr>
    </w:p>
    <w:p w14:paraId="54B40614" w14:textId="77777777" w:rsidR="009E2A67" w:rsidRPr="009031A0" w:rsidRDefault="009E2A67" w:rsidP="009E2A67">
      <w:pPr>
        <w:spacing w:line="200" w:lineRule="exact"/>
        <w:jc w:val="center"/>
        <w:rPr>
          <w:rFonts w:ascii="Cambria" w:eastAsia="Times New Roman" w:hAnsi="Cambria" w:cs="Calibri"/>
          <w:sz w:val="32"/>
          <w:szCs w:val="32"/>
        </w:rPr>
      </w:pPr>
    </w:p>
    <w:p w14:paraId="195A2262" w14:textId="77777777" w:rsidR="009E2A67" w:rsidRPr="009031A0" w:rsidRDefault="009E2A67" w:rsidP="009E2A67">
      <w:pPr>
        <w:spacing w:line="200" w:lineRule="exact"/>
        <w:jc w:val="both"/>
        <w:rPr>
          <w:rFonts w:ascii="Cambria" w:eastAsia="Times New Roman" w:hAnsi="Cambria" w:cs="Calibri"/>
          <w:sz w:val="32"/>
          <w:szCs w:val="32"/>
        </w:rPr>
      </w:pPr>
    </w:p>
    <w:p w14:paraId="31E5B968" w14:textId="77777777" w:rsidR="009E2A67" w:rsidRPr="009031A0" w:rsidRDefault="009E2A67" w:rsidP="009E2A67">
      <w:pPr>
        <w:spacing w:line="292" w:lineRule="exact"/>
        <w:jc w:val="both"/>
        <w:rPr>
          <w:rFonts w:ascii="Cambria" w:eastAsia="Arial" w:hAnsi="Cambria" w:cs="Calibri"/>
          <w:sz w:val="32"/>
          <w:szCs w:val="32"/>
        </w:rPr>
      </w:pPr>
    </w:p>
    <w:p w14:paraId="5506A046" w14:textId="77777777" w:rsidR="009E2A67" w:rsidRPr="009031A0" w:rsidRDefault="009E2A67" w:rsidP="009E2A67">
      <w:pPr>
        <w:spacing w:line="292" w:lineRule="exact"/>
        <w:jc w:val="both"/>
        <w:rPr>
          <w:rFonts w:ascii="Cambria" w:eastAsia="Arial" w:hAnsi="Cambria" w:cs="Calibri"/>
          <w:sz w:val="32"/>
          <w:szCs w:val="32"/>
        </w:rPr>
      </w:pPr>
    </w:p>
    <w:p w14:paraId="7A3F80EE" w14:textId="77777777" w:rsidR="009E2A67" w:rsidRPr="009031A0" w:rsidRDefault="009E2A67" w:rsidP="009E2A67">
      <w:pPr>
        <w:spacing w:line="180" w:lineRule="auto"/>
        <w:ind w:left="580"/>
        <w:jc w:val="both"/>
        <w:rPr>
          <w:rFonts w:ascii="Cambria" w:eastAsia="Arial" w:hAnsi="Cambria" w:cs="Calibri"/>
          <w:sz w:val="32"/>
          <w:szCs w:val="32"/>
        </w:rPr>
      </w:pPr>
    </w:p>
    <w:p w14:paraId="7142330D" w14:textId="77777777" w:rsidR="009E2A67" w:rsidRPr="009031A0" w:rsidRDefault="009E2A67" w:rsidP="009E2A67">
      <w:pPr>
        <w:spacing w:line="192" w:lineRule="auto"/>
        <w:ind w:right="578"/>
        <w:jc w:val="both"/>
        <w:rPr>
          <w:rFonts w:ascii="Cambria" w:hAnsi="Cambria" w:cs="Calibri"/>
          <w:sz w:val="32"/>
          <w:szCs w:val="32"/>
        </w:rPr>
      </w:pPr>
    </w:p>
    <w:p w14:paraId="13AD7F06" w14:textId="77777777" w:rsidR="009E2A67" w:rsidRPr="009031A0" w:rsidRDefault="009E2A67" w:rsidP="009E2A67">
      <w:pPr>
        <w:spacing w:line="200" w:lineRule="exact"/>
        <w:jc w:val="both"/>
        <w:rPr>
          <w:rFonts w:ascii="Cambria" w:eastAsia="Times New Roman" w:hAnsi="Cambria" w:cs="Calibri"/>
          <w:sz w:val="32"/>
          <w:szCs w:val="32"/>
        </w:rPr>
      </w:pPr>
    </w:p>
    <w:p w14:paraId="01EEC20E" w14:textId="77777777" w:rsidR="009E2A67" w:rsidRPr="009031A0" w:rsidRDefault="009E2A67" w:rsidP="009E2A67">
      <w:pPr>
        <w:spacing w:line="200" w:lineRule="exact"/>
        <w:jc w:val="both"/>
        <w:rPr>
          <w:rFonts w:ascii="Cambria" w:eastAsia="Times New Roman" w:hAnsi="Cambria" w:cs="Calibri"/>
          <w:sz w:val="32"/>
          <w:szCs w:val="32"/>
        </w:rPr>
      </w:pPr>
    </w:p>
    <w:p w14:paraId="3F974164" w14:textId="77777777" w:rsidR="009E2A67" w:rsidRPr="009031A0" w:rsidRDefault="009E2A67" w:rsidP="009E2A67">
      <w:pPr>
        <w:spacing w:line="200" w:lineRule="exact"/>
        <w:jc w:val="both"/>
        <w:rPr>
          <w:rFonts w:ascii="Cambria" w:eastAsia="Times New Roman" w:hAnsi="Cambria" w:cs="Calibri"/>
          <w:sz w:val="32"/>
          <w:szCs w:val="32"/>
        </w:rPr>
      </w:pPr>
    </w:p>
    <w:p w14:paraId="28B47CE9" w14:textId="77777777" w:rsidR="009E2A67" w:rsidRPr="009031A0" w:rsidRDefault="009E2A67" w:rsidP="009E2A67">
      <w:pPr>
        <w:spacing w:line="200" w:lineRule="exact"/>
        <w:jc w:val="both"/>
        <w:rPr>
          <w:rFonts w:ascii="Cambria" w:eastAsia="Times New Roman" w:hAnsi="Cambria" w:cs="Calibri"/>
          <w:sz w:val="32"/>
          <w:szCs w:val="32"/>
        </w:rPr>
      </w:pPr>
    </w:p>
    <w:p w14:paraId="2F28D07C" w14:textId="77777777" w:rsidR="009E2A67" w:rsidRPr="009031A0" w:rsidRDefault="009E2A67" w:rsidP="009E2A67">
      <w:pPr>
        <w:spacing w:line="220" w:lineRule="exact"/>
        <w:jc w:val="both"/>
        <w:rPr>
          <w:rFonts w:ascii="Cambria" w:eastAsia="Times New Roman" w:hAnsi="Cambria" w:cs="Calibri"/>
          <w:sz w:val="32"/>
          <w:szCs w:val="32"/>
        </w:rPr>
      </w:pPr>
    </w:p>
    <w:p w14:paraId="4BD2F6B8" w14:textId="77777777" w:rsidR="009E2A67" w:rsidRPr="00375556" w:rsidRDefault="009E2A67" w:rsidP="009E2A67">
      <w:pPr>
        <w:spacing w:line="0" w:lineRule="atLeast"/>
        <w:ind w:right="-1"/>
        <w:jc w:val="center"/>
        <w:rPr>
          <w:rFonts w:ascii="Cambria" w:eastAsia="Arial" w:hAnsi="Cambria" w:cs="Calibri"/>
          <w:sz w:val="24"/>
          <w:szCs w:val="24"/>
        </w:rPr>
      </w:pPr>
      <w:r w:rsidRPr="009031A0">
        <w:rPr>
          <w:rFonts w:ascii="Cambria" w:eastAsia="Arial" w:hAnsi="Cambria" w:cs="Calibri"/>
          <w:sz w:val="32"/>
          <w:szCs w:val="32"/>
        </w:rPr>
        <w:t>2</w:t>
      </w:r>
      <w:r>
        <w:rPr>
          <w:rFonts w:ascii="Cambria" w:eastAsia="Arial" w:hAnsi="Cambria" w:cs="Calibri"/>
          <w:sz w:val="32"/>
          <w:szCs w:val="32"/>
        </w:rPr>
        <w:t>7</w:t>
      </w:r>
      <w:r w:rsidRPr="009031A0">
        <w:rPr>
          <w:rFonts w:ascii="Cambria" w:eastAsia="Arial" w:hAnsi="Cambria" w:cs="Calibri"/>
          <w:sz w:val="32"/>
          <w:szCs w:val="32"/>
        </w:rPr>
        <w:t xml:space="preserve">th March,  </w:t>
      </w:r>
      <w:bookmarkStart w:id="1" w:name="page2"/>
      <w:bookmarkEnd w:id="1"/>
      <w:r>
        <w:rPr>
          <w:rFonts w:ascii="Cambria" w:eastAsia="Arial" w:hAnsi="Cambria" w:cs="Calibri"/>
          <w:sz w:val="32"/>
          <w:szCs w:val="32"/>
        </w:rPr>
        <w:t>2018</w:t>
      </w:r>
    </w:p>
    <w:p w14:paraId="774FCA3B" w14:textId="77777777" w:rsidR="009E2A67" w:rsidRPr="00375556" w:rsidRDefault="009E2A67" w:rsidP="009E2A67">
      <w:pPr>
        <w:spacing w:line="0" w:lineRule="atLeast"/>
        <w:ind w:right="-1"/>
        <w:jc w:val="both"/>
        <w:rPr>
          <w:rFonts w:ascii="Cambria" w:eastAsia="Arial" w:hAnsi="Cambria" w:cs="Calibri"/>
          <w:sz w:val="24"/>
          <w:szCs w:val="24"/>
        </w:rPr>
      </w:pPr>
    </w:p>
    <w:p w14:paraId="4B0E2E06" w14:textId="77777777" w:rsidR="009E2A67" w:rsidRPr="00375556" w:rsidRDefault="009E2A67" w:rsidP="009E2A67">
      <w:pPr>
        <w:spacing w:line="0" w:lineRule="atLeast"/>
        <w:ind w:right="-1"/>
        <w:jc w:val="both"/>
        <w:rPr>
          <w:rFonts w:ascii="Cambria" w:eastAsia="Arial" w:hAnsi="Cambria" w:cs="Calibri"/>
          <w:sz w:val="24"/>
          <w:szCs w:val="24"/>
        </w:rPr>
      </w:pPr>
    </w:p>
    <w:p w14:paraId="7A0867EE" w14:textId="77777777" w:rsidR="009E2A67" w:rsidRPr="00375556" w:rsidRDefault="009E2A67" w:rsidP="009E2A67">
      <w:pPr>
        <w:spacing w:line="0" w:lineRule="atLeast"/>
        <w:ind w:right="-1"/>
        <w:jc w:val="both"/>
        <w:rPr>
          <w:rFonts w:ascii="Cambria" w:eastAsia="Arial" w:hAnsi="Cambria" w:cs="Calibri"/>
          <w:sz w:val="24"/>
          <w:szCs w:val="24"/>
        </w:rPr>
      </w:pPr>
    </w:p>
    <w:p w14:paraId="2F8807CE" w14:textId="77777777" w:rsidR="009E2A67" w:rsidRPr="00375556" w:rsidRDefault="009E2A67" w:rsidP="009E2A67">
      <w:pPr>
        <w:spacing w:line="0" w:lineRule="atLeast"/>
        <w:ind w:right="-1"/>
        <w:jc w:val="both"/>
        <w:rPr>
          <w:rFonts w:ascii="Cambria" w:eastAsia="Arial" w:hAnsi="Cambria" w:cs="Calibri"/>
          <w:sz w:val="24"/>
          <w:szCs w:val="24"/>
        </w:rPr>
      </w:pPr>
    </w:p>
    <w:p w14:paraId="10A02482" w14:textId="77777777" w:rsidR="009E2A67" w:rsidRPr="00375556" w:rsidRDefault="009E2A67" w:rsidP="009E2A67">
      <w:pPr>
        <w:spacing w:line="0" w:lineRule="atLeast"/>
        <w:ind w:right="-1"/>
        <w:jc w:val="both"/>
        <w:rPr>
          <w:rFonts w:ascii="Cambria" w:eastAsia="Arial" w:hAnsi="Cambria" w:cs="Calibri"/>
          <w:sz w:val="24"/>
          <w:szCs w:val="24"/>
        </w:rPr>
      </w:pPr>
    </w:p>
    <w:p w14:paraId="6AA54B51" w14:textId="77777777" w:rsidR="009E2A67" w:rsidRPr="00375556" w:rsidRDefault="009E2A67" w:rsidP="009E2A67">
      <w:pPr>
        <w:spacing w:line="0" w:lineRule="atLeast"/>
        <w:ind w:right="-1"/>
        <w:jc w:val="both"/>
        <w:rPr>
          <w:rFonts w:ascii="Cambria" w:eastAsia="Arial" w:hAnsi="Cambria" w:cs="Calibri"/>
          <w:sz w:val="24"/>
          <w:szCs w:val="24"/>
        </w:rPr>
      </w:pPr>
    </w:p>
    <w:p w14:paraId="62475630" w14:textId="77777777" w:rsidR="009E2A67" w:rsidRPr="00375556" w:rsidRDefault="009E2A67" w:rsidP="009E2A67">
      <w:pPr>
        <w:spacing w:line="0" w:lineRule="atLeast"/>
        <w:ind w:right="-1"/>
        <w:jc w:val="both"/>
        <w:rPr>
          <w:rFonts w:ascii="Cambria" w:eastAsia="Arial" w:hAnsi="Cambria" w:cs="Calibri"/>
          <w:sz w:val="24"/>
          <w:szCs w:val="24"/>
        </w:rPr>
      </w:pPr>
    </w:p>
    <w:p w14:paraId="65C261A0" w14:textId="77777777" w:rsidR="009E2A67" w:rsidRPr="00375556" w:rsidRDefault="009E2A67" w:rsidP="009E2A67">
      <w:pPr>
        <w:spacing w:line="0" w:lineRule="atLeast"/>
        <w:ind w:right="-1"/>
        <w:jc w:val="both"/>
        <w:rPr>
          <w:rFonts w:ascii="Cambria" w:hAnsi="Cambria" w:cs="Calibri"/>
          <w:sz w:val="24"/>
          <w:szCs w:val="24"/>
        </w:rPr>
      </w:pPr>
    </w:p>
    <w:p w14:paraId="6D28306E" w14:textId="77777777" w:rsidR="009E2A67" w:rsidRDefault="009E2A67" w:rsidP="009E2A67">
      <w:pPr>
        <w:spacing w:line="0" w:lineRule="atLeast"/>
        <w:ind w:right="-1"/>
        <w:jc w:val="both"/>
        <w:rPr>
          <w:rFonts w:ascii="Cambria" w:hAnsi="Cambria" w:cs="Calibri"/>
          <w:sz w:val="24"/>
          <w:szCs w:val="24"/>
        </w:rPr>
      </w:pPr>
    </w:p>
    <w:p w14:paraId="39D6EF16" w14:textId="77777777" w:rsidR="009E2A67" w:rsidRDefault="009E2A67" w:rsidP="009E2A67">
      <w:pPr>
        <w:spacing w:line="0" w:lineRule="atLeast"/>
        <w:ind w:right="-1"/>
        <w:jc w:val="both"/>
        <w:rPr>
          <w:rFonts w:ascii="Cambria" w:hAnsi="Cambria" w:cs="Calibri"/>
          <w:sz w:val="24"/>
          <w:szCs w:val="24"/>
        </w:rPr>
      </w:pPr>
    </w:p>
    <w:p w14:paraId="059EF40A" w14:textId="77777777" w:rsidR="009E2A67" w:rsidRDefault="009E2A67" w:rsidP="009E2A67">
      <w:pPr>
        <w:spacing w:line="0" w:lineRule="atLeast"/>
        <w:ind w:right="-1"/>
        <w:jc w:val="both"/>
        <w:rPr>
          <w:rFonts w:ascii="Cambria" w:hAnsi="Cambria" w:cs="Calibri"/>
          <w:sz w:val="24"/>
          <w:szCs w:val="24"/>
        </w:rPr>
      </w:pPr>
    </w:p>
    <w:p w14:paraId="3E04DD54" w14:textId="77777777" w:rsidR="009E2A67" w:rsidRDefault="009E2A67" w:rsidP="009E2A67">
      <w:pPr>
        <w:spacing w:line="0" w:lineRule="atLeast"/>
        <w:ind w:right="-1"/>
        <w:jc w:val="both"/>
        <w:rPr>
          <w:rFonts w:ascii="Cambria" w:hAnsi="Cambria" w:cs="Calibri"/>
          <w:sz w:val="24"/>
          <w:szCs w:val="24"/>
        </w:rPr>
      </w:pPr>
    </w:p>
    <w:p w14:paraId="5BABB41C" w14:textId="77777777" w:rsidR="009E2A67" w:rsidRDefault="009E2A67" w:rsidP="009E2A67">
      <w:pPr>
        <w:spacing w:line="0" w:lineRule="atLeast"/>
        <w:ind w:right="-1"/>
        <w:jc w:val="both"/>
        <w:rPr>
          <w:rFonts w:ascii="Cambria" w:hAnsi="Cambria" w:cs="Calibri"/>
          <w:sz w:val="24"/>
          <w:szCs w:val="24"/>
        </w:rPr>
      </w:pPr>
    </w:p>
    <w:p w14:paraId="652972C8" w14:textId="77777777" w:rsidR="009E2A67" w:rsidRDefault="009E2A67" w:rsidP="009E2A67">
      <w:pPr>
        <w:spacing w:line="0" w:lineRule="atLeast"/>
        <w:ind w:right="-1"/>
        <w:jc w:val="both"/>
        <w:rPr>
          <w:rFonts w:ascii="Cambria" w:hAnsi="Cambria" w:cs="Calibri"/>
          <w:sz w:val="24"/>
          <w:szCs w:val="24"/>
        </w:rPr>
      </w:pPr>
    </w:p>
    <w:p w14:paraId="02254FFB" w14:textId="77777777" w:rsidR="009E2A67" w:rsidRPr="00375556" w:rsidRDefault="009E2A67" w:rsidP="009E2A67">
      <w:pPr>
        <w:spacing w:line="0" w:lineRule="atLeast"/>
        <w:ind w:right="-1"/>
        <w:jc w:val="both"/>
        <w:rPr>
          <w:rFonts w:ascii="Cambria" w:hAnsi="Cambria" w:cs="Calibri"/>
          <w:sz w:val="24"/>
          <w:szCs w:val="24"/>
        </w:rPr>
      </w:pPr>
    </w:p>
    <w:tbl>
      <w:tblPr>
        <w:tblW w:w="0" w:type="auto"/>
        <w:tblLayout w:type="fixed"/>
        <w:tblCellMar>
          <w:left w:w="0" w:type="dxa"/>
          <w:right w:w="0" w:type="dxa"/>
        </w:tblCellMar>
        <w:tblLook w:val="0000" w:firstRow="0" w:lastRow="0" w:firstColumn="0" w:lastColumn="0" w:noHBand="0" w:noVBand="0"/>
      </w:tblPr>
      <w:tblGrid>
        <w:gridCol w:w="240"/>
        <w:gridCol w:w="640"/>
        <w:gridCol w:w="620"/>
        <w:gridCol w:w="7760"/>
        <w:gridCol w:w="380"/>
      </w:tblGrid>
      <w:tr w:rsidR="009E2A67" w:rsidRPr="00375556" w14:paraId="55E12AB0" w14:textId="77777777" w:rsidTr="00BF4540">
        <w:trPr>
          <w:trHeight w:val="276"/>
        </w:trPr>
        <w:tc>
          <w:tcPr>
            <w:tcW w:w="240" w:type="dxa"/>
            <w:shd w:val="clear" w:color="auto" w:fill="auto"/>
          </w:tcPr>
          <w:p w14:paraId="6C7A042E" w14:textId="77777777" w:rsidR="009E2A67" w:rsidRPr="00375556" w:rsidRDefault="009E2A67" w:rsidP="00BF4540">
            <w:pPr>
              <w:spacing w:line="0" w:lineRule="atLeast"/>
              <w:jc w:val="both"/>
              <w:rPr>
                <w:rFonts w:ascii="Cambria" w:hAnsi="Cambria" w:cs="Calibri"/>
                <w:sz w:val="24"/>
                <w:szCs w:val="24"/>
              </w:rPr>
            </w:pPr>
            <w:r w:rsidRPr="00375556">
              <w:rPr>
                <w:rFonts w:ascii="Cambria" w:eastAsia="Arial" w:hAnsi="Cambria" w:cs="Calibri"/>
                <w:w w:val="74"/>
                <w:sz w:val="24"/>
                <w:szCs w:val="24"/>
              </w:rPr>
              <w:t>1</w:t>
            </w:r>
          </w:p>
        </w:tc>
        <w:tc>
          <w:tcPr>
            <w:tcW w:w="9020" w:type="dxa"/>
            <w:gridSpan w:val="3"/>
            <w:shd w:val="clear" w:color="auto" w:fill="auto"/>
          </w:tcPr>
          <w:p w14:paraId="1FFF5B2A" w14:textId="77777777" w:rsidR="009E2A67" w:rsidRDefault="009E2A67" w:rsidP="00BF4540">
            <w:pPr>
              <w:spacing w:line="0" w:lineRule="atLeast"/>
              <w:ind w:left="100"/>
              <w:jc w:val="both"/>
              <w:rPr>
                <w:rFonts w:ascii="Cambria" w:eastAsia="Arial" w:hAnsi="Cambria" w:cs="Calibri"/>
                <w:sz w:val="24"/>
                <w:szCs w:val="24"/>
              </w:rPr>
            </w:pPr>
            <w:r w:rsidRPr="00375556">
              <w:rPr>
                <w:rFonts w:ascii="Cambria" w:eastAsia="Arial" w:hAnsi="Cambria" w:cs="Calibri"/>
                <w:sz w:val="24"/>
                <w:szCs w:val="24"/>
              </w:rPr>
              <w:t>Introduction</w:t>
            </w:r>
          </w:p>
          <w:p w14:paraId="22592DCE" w14:textId="77777777" w:rsidR="009E2A67" w:rsidRPr="00375556" w:rsidRDefault="009E2A67" w:rsidP="00BF4540">
            <w:pPr>
              <w:spacing w:line="0" w:lineRule="atLeast"/>
              <w:ind w:left="100"/>
              <w:jc w:val="both"/>
              <w:rPr>
                <w:rFonts w:ascii="Cambria" w:hAnsi="Cambria" w:cs="Calibri"/>
                <w:sz w:val="24"/>
                <w:szCs w:val="24"/>
              </w:rPr>
            </w:pPr>
          </w:p>
        </w:tc>
        <w:tc>
          <w:tcPr>
            <w:tcW w:w="380" w:type="dxa"/>
            <w:shd w:val="clear" w:color="auto" w:fill="auto"/>
          </w:tcPr>
          <w:p w14:paraId="523EFF9E" w14:textId="7798865E" w:rsidR="009E2A67" w:rsidRPr="00375556" w:rsidRDefault="00E37466" w:rsidP="00BF4540">
            <w:pPr>
              <w:spacing w:line="0" w:lineRule="atLeast"/>
              <w:jc w:val="both"/>
              <w:rPr>
                <w:rFonts w:ascii="Cambria" w:hAnsi="Cambria" w:cs="Calibri"/>
                <w:sz w:val="24"/>
                <w:szCs w:val="24"/>
              </w:rPr>
            </w:pPr>
            <w:r>
              <w:rPr>
                <w:rFonts w:ascii="Cambria" w:eastAsia="Arial" w:hAnsi="Cambria" w:cs="Calibri"/>
                <w:sz w:val="24"/>
                <w:szCs w:val="24"/>
              </w:rPr>
              <w:t>3</w:t>
            </w:r>
          </w:p>
        </w:tc>
      </w:tr>
      <w:tr w:rsidR="009E2A67" w:rsidRPr="00375556" w14:paraId="1EB06CEB" w14:textId="77777777" w:rsidTr="00BF4540">
        <w:trPr>
          <w:trHeight w:val="523"/>
        </w:trPr>
        <w:tc>
          <w:tcPr>
            <w:tcW w:w="240" w:type="dxa"/>
            <w:shd w:val="clear" w:color="auto" w:fill="auto"/>
          </w:tcPr>
          <w:p w14:paraId="3A2F770F" w14:textId="77777777" w:rsidR="009E2A67" w:rsidRPr="00375556" w:rsidRDefault="009E2A67" w:rsidP="00BF4540">
            <w:pPr>
              <w:spacing w:line="0" w:lineRule="atLeast"/>
              <w:jc w:val="both"/>
              <w:rPr>
                <w:rFonts w:ascii="Cambria" w:hAnsi="Cambria" w:cs="Calibri"/>
                <w:sz w:val="24"/>
                <w:szCs w:val="24"/>
              </w:rPr>
            </w:pPr>
            <w:r w:rsidRPr="00375556">
              <w:rPr>
                <w:rFonts w:ascii="Cambria" w:eastAsia="Arial" w:hAnsi="Cambria" w:cs="Calibri"/>
                <w:w w:val="74"/>
                <w:sz w:val="24"/>
                <w:szCs w:val="24"/>
              </w:rPr>
              <w:t>2</w:t>
            </w:r>
          </w:p>
        </w:tc>
        <w:tc>
          <w:tcPr>
            <w:tcW w:w="1260" w:type="dxa"/>
            <w:gridSpan w:val="2"/>
            <w:shd w:val="clear" w:color="auto" w:fill="auto"/>
          </w:tcPr>
          <w:p w14:paraId="49F73B1D" w14:textId="77777777" w:rsidR="009E2A67" w:rsidRPr="00375556" w:rsidRDefault="009E2A67" w:rsidP="00BF4540">
            <w:pPr>
              <w:spacing w:line="0" w:lineRule="atLeast"/>
              <w:ind w:left="100"/>
              <w:jc w:val="both"/>
              <w:rPr>
                <w:rFonts w:ascii="Cambria" w:hAnsi="Cambria" w:cs="Calibri"/>
                <w:sz w:val="24"/>
                <w:szCs w:val="24"/>
              </w:rPr>
            </w:pPr>
            <w:r w:rsidRPr="00375556">
              <w:rPr>
                <w:rFonts w:ascii="Cambria" w:eastAsia="Arial" w:hAnsi="Cambria" w:cs="Calibri"/>
                <w:sz w:val="24"/>
                <w:szCs w:val="24"/>
              </w:rPr>
              <w:t>CPU</w:t>
            </w:r>
          </w:p>
        </w:tc>
        <w:tc>
          <w:tcPr>
            <w:tcW w:w="7760" w:type="dxa"/>
            <w:shd w:val="clear" w:color="auto" w:fill="auto"/>
          </w:tcPr>
          <w:p w14:paraId="2CA39802" w14:textId="77777777" w:rsidR="009E2A67" w:rsidRPr="00375556" w:rsidRDefault="009E2A67" w:rsidP="00BF4540">
            <w:pPr>
              <w:snapToGrid w:val="0"/>
              <w:spacing w:line="0" w:lineRule="atLeast"/>
              <w:jc w:val="both"/>
              <w:rPr>
                <w:rFonts w:ascii="Cambria" w:eastAsia="Times New Roman" w:hAnsi="Cambria" w:cs="Calibri"/>
                <w:sz w:val="24"/>
                <w:szCs w:val="24"/>
              </w:rPr>
            </w:pPr>
          </w:p>
        </w:tc>
        <w:tc>
          <w:tcPr>
            <w:tcW w:w="380" w:type="dxa"/>
            <w:shd w:val="clear" w:color="auto" w:fill="auto"/>
          </w:tcPr>
          <w:p w14:paraId="1B0B61B7" w14:textId="20ED2CD9" w:rsidR="009E2A67" w:rsidRPr="00375556" w:rsidRDefault="00E37466" w:rsidP="00BF4540">
            <w:pPr>
              <w:spacing w:line="0" w:lineRule="atLeast"/>
              <w:jc w:val="both"/>
              <w:rPr>
                <w:rFonts w:ascii="Cambria" w:hAnsi="Cambria" w:cs="Calibri"/>
                <w:sz w:val="24"/>
                <w:szCs w:val="24"/>
              </w:rPr>
            </w:pPr>
            <w:r>
              <w:rPr>
                <w:rFonts w:ascii="Cambria" w:eastAsia="Arial" w:hAnsi="Cambria" w:cs="Calibri"/>
                <w:sz w:val="24"/>
                <w:szCs w:val="24"/>
              </w:rPr>
              <w:t>4</w:t>
            </w:r>
          </w:p>
        </w:tc>
      </w:tr>
      <w:tr w:rsidR="009E2A67" w:rsidRPr="00375556" w14:paraId="480E6EAD" w14:textId="77777777" w:rsidTr="00BF4540">
        <w:trPr>
          <w:trHeight w:val="289"/>
        </w:trPr>
        <w:tc>
          <w:tcPr>
            <w:tcW w:w="240" w:type="dxa"/>
            <w:shd w:val="clear" w:color="auto" w:fill="auto"/>
          </w:tcPr>
          <w:p w14:paraId="714F3920" w14:textId="77777777" w:rsidR="009E2A67" w:rsidRPr="00375556" w:rsidRDefault="009E2A67" w:rsidP="00BF4540">
            <w:pPr>
              <w:snapToGrid w:val="0"/>
              <w:spacing w:line="0" w:lineRule="atLeast"/>
              <w:jc w:val="both"/>
              <w:rPr>
                <w:rFonts w:ascii="Cambria" w:eastAsia="Times New Roman" w:hAnsi="Cambria" w:cs="Calibri"/>
                <w:sz w:val="24"/>
                <w:szCs w:val="24"/>
              </w:rPr>
            </w:pPr>
          </w:p>
        </w:tc>
        <w:tc>
          <w:tcPr>
            <w:tcW w:w="640" w:type="dxa"/>
            <w:shd w:val="clear" w:color="auto" w:fill="auto"/>
          </w:tcPr>
          <w:p w14:paraId="074F84F4" w14:textId="77777777" w:rsidR="009E2A67" w:rsidRPr="00375556" w:rsidRDefault="009E2A67" w:rsidP="00BF4540">
            <w:pPr>
              <w:spacing w:line="0" w:lineRule="atLeast"/>
              <w:ind w:left="100"/>
              <w:jc w:val="both"/>
              <w:rPr>
                <w:rFonts w:ascii="Cambria" w:hAnsi="Cambria" w:cs="Calibri"/>
                <w:sz w:val="24"/>
                <w:szCs w:val="24"/>
              </w:rPr>
            </w:pPr>
            <w:r w:rsidRPr="00375556">
              <w:rPr>
                <w:rFonts w:ascii="Cambria" w:eastAsia="Arial" w:hAnsi="Cambria" w:cs="Calibri"/>
                <w:sz w:val="24"/>
                <w:szCs w:val="24"/>
              </w:rPr>
              <w:t>2.1</w:t>
            </w:r>
          </w:p>
        </w:tc>
        <w:tc>
          <w:tcPr>
            <w:tcW w:w="8380" w:type="dxa"/>
            <w:gridSpan w:val="2"/>
            <w:shd w:val="clear" w:color="auto" w:fill="auto"/>
          </w:tcPr>
          <w:p w14:paraId="10AC2FBA" w14:textId="77777777" w:rsidR="009E2A67" w:rsidRPr="00375556" w:rsidRDefault="009E2A67" w:rsidP="00BF4540">
            <w:pPr>
              <w:spacing w:line="0" w:lineRule="atLeast"/>
              <w:jc w:val="both"/>
              <w:rPr>
                <w:rFonts w:ascii="Cambria" w:hAnsi="Cambria" w:cs="Calibri"/>
                <w:sz w:val="24"/>
                <w:szCs w:val="24"/>
              </w:rPr>
            </w:pPr>
            <w:r w:rsidRPr="00375556">
              <w:rPr>
                <w:rFonts w:ascii="Cambria" w:eastAsia="Arial" w:hAnsi="Cambria" w:cs="Calibri"/>
                <w:sz w:val="24"/>
                <w:szCs w:val="24"/>
              </w:rPr>
              <w:t>Program Design . . . . . . . . . . . . . . . . . . . . . . . . . . . . . . . . . . . .</w:t>
            </w:r>
          </w:p>
        </w:tc>
        <w:tc>
          <w:tcPr>
            <w:tcW w:w="380" w:type="dxa"/>
            <w:shd w:val="clear" w:color="auto" w:fill="auto"/>
          </w:tcPr>
          <w:p w14:paraId="38AFB70E" w14:textId="3EF70EF5" w:rsidR="009E2A67" w:rsidRPr="00375556" w:rsidRDefault="008F6606" w:rsidP="00BF4540">
            <w:pPr>
              <w:spacing w:line="0" w:lineRule="atLeast"/>
              <w:jc w:val="both"/>
              <w:rPr>
                <w:rFonts w:ascii="Cambria" w:hAnsi="Cambria" w:cs="Calibri"/>
                <w:sz w:val="24"/>
                <w:szCs w:val="24"/>
              </w:rPr>
            </w:pPr>
            <w:r>
              <w:rPr>
                <w:rFonts w:ascii="Cambria" w:eastAsia="Arial" w:hAnsi="Cambria" w:cs="Calibri"/>
                <w:sz w:val="24"/>
                <w:szCs w:val="24"/>
              </w:rPr>
              <w:t>4</w:t>
            </w:r>
          </w:p>
        </w:tc>
      </w:tr>
      <w:tr w:rsidR="009E2A67" w:rsidRPr="00375556" w14:paraId="51CCCC5E" w14:textId="77777777" w:rsidTr="00BF4540">
        <w:trPr>
          <w:trHeight w:val="289"/>
        </w:trPr>
        <w:tc>
          <w:tcPr>
            <w:tcW w:w="240" w:type="dxa"/>
            <w:shd w:val="clear" w:color="auto" w:fill="auto"/>
          </w:tcPr>
          <w:p w14:paraId="6CB8AD79" w14:textId="77777777" w:rsidR="009E2A67" w:rsidRPr="00375556" w:rsidRDefault="009E2A67" w:rsidP="00BF4540">
            <w:pPr>
              <w:snapToGrid w:val="0"/>
              <w:spacing w:line="0" w:lineRule="atLeast"/>
              <w:jc w:val="both"/>
              <w:rPr>
                <w:rFonts w:ascii="Cambria" w:eastAsia="Times New Roman" w:hAnsi="Cambria" w:cs="Calibri"/>
                <w:sz w:val="24"/>
                <w:szCs w:val="24"/>
              </w:rPr>
            </w:pPr>
          </w:p>
        </w:tc>
        <w:tc>
          <w:tcPr>
            <w:tcW w:w="640" w:type="dxa"/>
            <w:shd w:val="clear" w:color="auto" w:fill="auto"/>
          </w:tcPr>
          <w:p w14:paraId="03E3F7DE" w14:textId="77777777" w:rsidR="009E2A67" w:rsidRPr="00375556" w:rsidRDefault="009E2A67" w:rsidP="00BF4540">
            <w:pPr>
              <w:spacing w:line="0" w:lineRule="atLeast"/>
              <w:ind w:left="100"/>
              <w:jc w:val="both"/>
              <w:rPr>
                <w:rFonts w:ascii="Cambria" w:hAnsi="Cambria" w:cs="Calibri"/>
                <w:sz w:val="24"/>
                <w:szCs w:val="24"/>
              </w:rPr>
            </w:pPr>
            <w:r w:rsidRPr="00375556">
              <w:rPr>
                <w:rFonts w:ascii="Cambria" w:eastAsia="Arial" w:hAnsi="Cambria" w:cs="Calibri"/>
                <w:sz w:val="24"/>
                <w:szCs w:val="24"/>
              </w:rPr>
              <w:t>2.2</w:t>
            </w:r>
          </w:p>
        </w:tc>
        <w:tc>
          <w:tcPr>
            <w:tcW w:w="8380" w:type="dxa"/>
            <w:gridSpan w:val="2"/>
            <w:shd w:val="clear" w:color="auto" w:fill="auto"/>
          </w:tcPr>
          <w:p w14:paraId="5BA8AB55" w14:textId="77777777" w:rsidR="009E2A67" w:rsidRPr="00375556" w:rsidRDefault="009E2A67" w:rsidP="00BF4540">
            <w:pPr>
              <w:spacing w:line="0" w:lineRule="atLeast"/>
              <w:jc w:val="both"/>
              <w:rPr>
                <w:rFonts w:ascii="Cambria" w:hAnsi="Cambria" w:cs="Calibri"/>
                <w:sz w:val="24"/>
                <w:szCs w:val="24"/>
              </w:rPr>
            </w:pPr>
            <w:r w:rsidRPr="00375556">
              <w:rPr>
                <w:rFonts w:ascii="Cambria" w:eastAsia="Arial" w:hAnsi="Cambria" w:cs="Calibri"/>
                <w:sz w:val="24"/>
                <w:szCs w:val="24"/>
              </w:rPr>
              <w:t>Theoretical performance  . . . . . . . . . . . . . . . . . . . . . . . . . . . . . . .</w:t>
            </w:r>
          </w:p>
        </w:tc>
        <w:tc>
          <w:tcPr>
            <w:tcW w:w="380" w:type="dxa"/>
            <w:shd w:val="clear" w:color="auto" w:fill="auto"/>
          </w:tcPr>
          <w:p w14:paraId="70C1B1BE" w14:textId="1D772E4F" w:rsidR="009E2A67" w:rsidRPr="00375556" w:rsidRDefault="008F6606" w:rsidP="00BF4540">
            <w:pPr>
              <w:spacing w:line="0" w:lineRule="atLeast"/>
              <w:jc w:val="both"/>
              <w:rPr>
                <w:rFonts w:ascii="Cambria" w:hAnsi="Cambria" w:cs="Calibri"/>
                <w:sz w:val="24"/>
                <w:szCs w:val="24"/>
              </w:rPr>
            </w:pPr>
            <w:r>
              <w:rPr>
                <w:rFonts w:ascii="Cambria" w:eastAsia="Arial" w:hAnsi="Cambria" w:cs="Calibri"/>
                <w:sz w:val="24"/>
                <w:szCs w:val="24"/>
              </w:rPr>
              <w:t>4</w:t>
            </w:r>
          </w:p>
        </w:tc>
      </w:tr>
      <w:tr w:rsidR="009E2A67" w:rsidRPr="00375556" w14:paraId="26505666" w14:textId="77777777" w:rsidTr="00BF4540">
        <w:trPr>
          <w:trHeight w:val="289"/>
        </w:trPr>
        <w:tc>
          <w:tcPr>
            <w:tcW w:w="240" w:type="dxa"/>
            <w:shd w:val="clear" w:color="auto" w:fill="auto"/>
          </w:tcPr>
          <w:p w14:paraId="38C92637" w14:textId="77777777" w:rsidR="009E2A67" w:rsidRPr="00375556" w:rsidRDefault="009E2A67" w:rsidP="00BF4540">
            <w:pPr>
              <w:snapToGrid w:val="0"/>
              <w:spacing w:line="0" w:lineRule="atLeast"/>
              <w:jc w:val="both"/>
              <w:rPr>
                <w:rFonts w:ascii="Cambria" w:eastAsia="Times New Roman" w:hAnsi="Cambria" w:cs="Calibri"/>
                <w:sz w:val="24"/>
                <w:szCs w:val="24"/>
              </w:rPr>
            </w:pPr>
          </w:p>
        </w:tc>
        <w:tc>
          <w:tcPr>
            <w:tcW w:w="640" w:type="dxa"/>
            <w:shd w:val="clear" w:color="auto" w:fill="auto"/>
          </w:tcPr>
          <w:p w14:paraId="17CBCD52" w14:textId="77777777" w:rsidR="009E2A67" w:rsidRPr="00375556" w:rsidRDefault="009E2A67" w:rsidP="00BF4540">
            <w:pPr>
              <w:spacing w:line="0" w:lineRule="atLeast"/>
              <w:ind w:left="100"/>
              <w:jc w:val="both"/>
              <w:rPr>
                <w:rFonts w:ascii="Cambria" w:hAnsi="Cambria" w:cs="Calibri"/>
                <w:sz w:val="24"/>
                <w:szCs w:val="24"/>
              </w:rPr>
            </w:pPr>
            <w:r w:rsidRPr="00375556">
              <w:rPr>
                <w:rFonts w:ascii="Cambria" w:eastAsia="Arial" w:hAnsi="Cambria" w:cs="Calibri"/>
                <w:sz w:val="24"/>
                <w:szCs w:val="24"/>
              </w:rPr>
              <w:t>2.3</w:t>
            </w:r>
          </w:p>
        </w:tc>
        <w:tc>
          <w:tcPr>
            <w:tcW w:w="8380" w:type="dxa"/>
            <w:gridSpan w:val="2"/>
            <w:shd w:val="clear" w:color="auto" w:fill="auto"/>
          </w:tcPr>
          <w:p w14:paraId="00908541" w14:textId="77777777" w:rsidR="009E2A67" w:rsidRPr="00375556" w:rsidRDefault="009E2A67" w:rsidP="00BF4540">
            <w:pPr>
              <w:spacing w:line="0" w:lineRule="atLeast"/>
              <w:jc w:val="both"/>
              <w:rPr>
                <w:rFonts w:ascii="Cambria" w:hAnsi="Cambria" w:cs="Calibri"/>
                <w:sz w:val="24"/>
                <w:szCs w:val="24"/>
              </w:rPr>
            </w:pPr>
            <w:r w:rsidRPr="00375556">
              <w:rPr>
                <w:rFonts w:ascii="Cambria" w:eastAsia="Arial" w:hAnsi="Cambria" w:cs="Calibri"/>
                <w:sz w:val="24"/>
                <w:szCs w:val="24"/>
              </w:rPr>
              <w:t>LINPACK Performance . . . . . . . . . . . . . . . . . . . . . . . . . . . . . . . .</w:t>
            </w:r>
          </w:p>
        </w:tc>
        <w:tc>
          <w:tcPr>
            <w:tcW w:w="380" w:type="dxa"/>
            <w:shd w:val="clear" w:color="auto" w:fill="auto"/>
          </w:tcPr>
          <w:p w14:paraId="4354C683" w14:textId="0B67147A" w:rsidR="009E2A67" w:rsidRPr="00375556" w:rsidRDefault="008F6606" w:rsidP="00BF4540">
            <w:pPr>
              <w:spacing w:line="0" w:lineRule="atLeast"/>
              <w:jc w:val="both"/>
              <w:rPr>
                <w:rFonts w:ascii="Cambria" w:hAnsi="Cambria" w:cs="Calibri"/>
                <w:sz w:val="24"/>
                <w:szCs w:val="24"/>
              </w:rPr>
            </w:pPr>
            <w:r>
              <w:rPr>
                <w:rFonts w:ascii="Cambria" w:eastAsia="Arial" w:hAnsi="Cambria" w:cs="Calibri"/>
                <w:sz w:val="24"/>
                <w:szCs w:val="24"/>
              </w:rPr>
              <w:t>5</w:t>
            </w:r>
          </w:p>
        </w:tc>
      </w:tr>
      <w:tr w:rsidR="009E2A67" w:rsidRPr="00375556" w14:paraId="1AA8AD10" w14:textId="77777777" w:rsidTr="00BF4540">
        <w:trPr>
          <w:trHeight w:val="289"/>
        </w:trPr>
        <w:tc>
          <w:tcPr>
            <w:tcW w:w="240" w:type="dxa"/>
            <w:shd w:val="clear" w:color="auto" w:fill="auto"/>
          </w:tcPr>
          <w:p w14:paraId="730F5EF1" w14:textId="77777777" w:rsidR="009E2A67" w:rsidRPr="00375556" w:rsidRDefault="009E2A67" w:rsidP="00BF4540">
            <w:pPr>
              <w:snapToGrid w:val="0"/>
              <w:spacing w:line="0" w:lineRule="atLeast"/>
              <w:jc w:val="both"/>
              <w:rPr>
                <w:rFonts w:ascii="Cambria" w:eastAsia="Times New Roman" w:hAnsi="Cambria" w:cs="Calibri"/>
                <w:sz w:val="24"/>
                <w:szCs w:val="24"/>
              </w:rPr>
            </w:pPr>
          </w:p>
        </w:tc>
        <w:tc>
          <w:tcPr>
            <w:tcW w:w="640" w:type="dxa"/>
            <w:shd w:val="clear" w:color="auto" w:fill="auto"/>
          </w:tcPr>
          <w:p w14:paraId="2FBA463A" w14:textId="77777777" w:rsidR="009E2A67" w:rsidRPr="00375556" w:rsidRDefault="009E2A67" w:rsidP="00BF4540">
            <w:pPr>
              <w:spacing w:line="0" w:lineRule="atLeast"/>
              <w:ind w:left="100"/>
              <w:jc w:val="both"/>
              <w:rPr>
                <w:rFonts w:ascii="Cambria" w:hAnsi="Cambria" w:cs="Calibri"/>
                <w:sz w:val="24"/>
                <w:szCs w:val="24"/>
              </w:rPr>
            </w:pPr>
            <w:r w:rsidRPr="00375556">
              <w:rPr>
                <w:rFonts w:ascii="Cambria" w:eastAsia="Arial" w:hAnsi="Cambria" w:cs="Calibri"/>
                <w:sz w:val="24"/>
                <w:szCs w:val="24"/>
              </w:rPr>
              <w:t>2.4</w:t>
            </w:r>
          </w:p>
        </w:tc>
        <w:tc>
          <w:tcPr>
            <w:tcW w:w="8380" w:type="dxa"/>
            <w:gridSpan w:val="2"/>
            <w:shd w:val="clear" w:color="auto" w:fill="auto"/>
          </w:tcPr>
          <w:p w14:paraId="1824F085" w14:textId="77777777" w:rsidR="009E2A67" w:rsidRPr="00375556" w:rsidRDefault="009E2A67" w:rsidP="00BF4540">
            <w:pPr>
              <w:spacing w:line="0" w:lineRule="atLeast"/>
              <w:jc w:val="both"/>
              <w:rPr>
                <w:rFonts w:ascii="Cambria" w:hAnsi="Cambria" w:cs="Calibri"/>
                <w:sz w:val="24"/>
                <w:szCs w:val="24"/>
              </w:rPr>
            </w:pPr>
            <w:r w:rsidRPr="00375556">
              <w:rPr>
                <w:rFonts w:ascii="Cambria" w:eastAsia="Arial" w:hAnsi="Cambria" w:cs="Calibri"/>
                <w:sz w:val="24"/>
                <w:szCs w:val="24"/>
              </w:rPr>
              <w:t>Result  . . . . . . . . . . . . . . . . . . . . . . . . . . . . . . . . . . . . . . . . .</w:t>
            </w:r>
          </w:p>
        </w:tc>
        <w:tc>
          <w:tcPr>
            <w:tcW w:w="380" w:type="dxa"/>
            <w:shd w:val="clear" w:color="auto" w:fill="auto"/>
          </w:tcPr>
          <w:p w14:paraId="5C2BE2CD" w14:textId="08FF6E0D" w:rsidR="009E2A67" w:rsidRPr="00375556" w:rsidRDefault="008F6606" w:rsidP="00BF4540">
            <w:pPr>
              <w:spacing w:line="0" w:lineRule="atLeast"/>
              <w:jc w:val="both"/>
              <w:rPr>
                <w:rFonts w:ascii="Cambria" w:hAnsi="Cambria" w:cs="Calibri"/>
                <w:sz w:val="24"/>
                <w:szCs w:val="24"/>
              </w:rPr>
            </w:pPr>
            <w:r>
              <w:rPr>
                <w:rFonts w:ascii="Cambria" w:eastAsia="Arial" w:hAnsi="Cambria" w:cs="Calibri"/>
                <w:sz w:val="24"/>
                <w:szCs w:val="24"/>
              </w:rPr>
              <w:t>6</w:t>
            </w:r>
          </w:p>
        </w:tc>
      </w:tr>
      <w:tr w:rsidR="009E2A67" w:rsidRPr="00375556" w14:paraId="66AC5D9A" w14:textId="77777777" w:rsidTr="00BF4540">
        <w:trPr>
          <w:trHeight w:val="289"/>
        </w:trPr>
        <w:tc>
          <w:tcPr>
            <w:tcW w:w="240" w:type="dxa"/>
            <w:shd w:val="clear" w:color="auto" w:fill="auto"/>
          </w:tcPr>
          <w:p w14:paraId="54040971" w14:textId="77777777" w:rsidR="009E2A67" w:rsidRPr="00375556" w:rsidRDefault="009E2A67" w:rsidP="00BF4540">
            <w:pPr>
              <w:snapToGrid w:val="0"/>
              <w:spacing w:line="0" w:lineRule="atLeast"/>
              <w:jc w:val="both"/>
              <w:rPr>
                <w:rFonts w:ascii="Cambria" w:eastAsia="Times New Roman" w:hAnsi="Cambria" w:cs="Calibri"/>
                <w:sz w:val="24"/>
                <w:szCs w:val="24"/>
              </w:rPr>
            </w:pPr>
          </w:p>
        </w:tc>
        <w:tc>
          <w:tcPr>
            <w:tcW w:w="640" w:type="dxa"/>
            <w:shd w:val="clear" w:color="auto" w:fill="auto"/>
          </w:tcPr>
          <w:p w14:paraId="39EB0A98" w14:textId="77777777" w:rsidR="009E2A67" w:rsidRPr="00375556" w:rsidRDefault="009E2A67" w:rsidP="00BF4540">
            <w:pPr>
              <w:spacing w:line="0" w:lineRule="atLeast"/>
              <w:ind w:left="100"/>
              <w:jc w:val="both"/>
              <w:rPr>
                <w:rFonts w:ascii="Cambria" w:hAnsi="Cambria" w:cs="Calibri"/>
                <w:sz w:val="24"/>
                <w:szCs w:val="24"/>
              </w:rPr>
            </w:pPr>
            <w:r w:rsidRPr="00375556">
              <w:rPr>
                <w:rFonts w:ascii="Cambria" w:eastAsia="Arial" w:hAnsi="Cambria" w:cs="Calibri"/>
                <w:sz w:val="24"/>
                <w:szCs w:val="24"/>
              </w:rPr>
              <w:t>2.5</w:t>
            </w:r>
          </w:p>
        </w:tc>
        <w:tc>
          <w:tcPr>
            <w:tcW w:w="8380" w:type="dxa"/>
            <w:gridSpan w:val="2"/>
            <w:shd w:val="clear" w:color="auto" w:fill="auto"/>
          </w:tcPr>
          <w:p w14:paraId="09023B32" w14:textId="51D31000" w:rsidR="009E2A67" w:rsidRDefault="00D77AB8" w:rsidP="00BF4540">
            <w:pPr>
              <w:spacing w:line="0" w:lineRule="atLeast"/>
              <w:jc w:val="both"/>
              <w:rPr>
                <w:rFonts w:ascii="Cambria" w:eastAsia="Arial" w:hAnsi="Cambria" w:cs="Calibri"/>
                <w:sz w:val="24"/>
                <w:szCs w:val="24"/>
              </w:rPr>
            </w:pPr>
            <w:r>
              <w:rPr>
                <w:rFonts w:ascii="Cambria" w:eastAsia="Arial" w:hAnsi="Cambria" w:cs="Calibri"/>
                <w:sz w:val="24"/>
                <w:szCs w:val="24"/>
              </w:rPr>
              <w:t>Analysis</w:t>
            </w:r>
            <w:r w:rsidR="009E2A67" w:rsidRPr="00375556">
              <w:rPr>
                <w:rFonts w:ascii="Cambria" w:eastAsia="Arial" w:hAnsi="Cambria" w:cs="Calibri"/>
                <w:sz w:val="24"/>
                <w:szCs w:val="24"/>
              </w:rPr>
              <w:t xml:space="preserve"> . . . . . . . . . . . . . . . . . . . . . . . . . . . . . . . . . . . . . . .</w:t>
            </w:r>
          </w:p>
          <w:p w14:paraId="35A595B4" w14:textId="77777777" w:rsidR="009E2A67" w:rsidRPr="00375556" w:rsidRDefault="009E2A67" w:rsidP="00BF4540">
            <w:pPr>
              <w:spacing w:line="0" w:lineRule="atLeast"/>
              <w:jc w:val="both"/>
              <w:rPr>
                <w:rFonts w:ascii="Cambria" w:hAnsi="Cambria" w:cs="Calibri"/>
                <w:sz w:val="24"/>
                <w:szCs w:val="24"/>
              </w:rPr>
            </w:pPr>
          </w:p>
        </w:tc>
        <w:tc>
          <w:tcPr>
            <w:tcW w:w="380" w:type="dxa"/>
            <w:shd w:val="clear" w:color="auto" w:fill="auto"/>
          </w:tcPr>
          <w:p w14:paraId="2C6CD822" w14:textId="77777777" w:rsidR="009E2A67" w:rsidRPr="00375556" w:rsidRDefault="009E2A67" w:rsidP="00BF4540">
            <w:pPr>
              <w:spacing w:line="0" w:lineRule="atLeast"/>
              <w:jc w:val="both"/>
              <w:rPr>
                <w:rFonts w:ascii="Cambria" w:hAnsi="Cambria" w:cs="Calibri"/>
                <w:sz w:val="24"/>
                <w:szCs w:val="24"/>
              </w:rPr>
            </w:pPr>
            <w:r w:rsidRPr="00375556">
              <w:rPr>
                <w:rFonts w:ascii="Cambria" w:eastAsia="Arial" w:hAnsi="Cambria" w:cs="Calibri"/>
                <w:sz w:val="24"/>
                <w:szCs w:val="24"/>
              </w:rPr>
              <w:t>6</w:t>
            </w:r>
          </w:p>
        </w:tc>
      </w:tr>
      <w:tr w:rsidR="009E2A67" w:rsidRPr="00375556" w14:paraId="126EC1FB" w14:textId="77777777" w:rsidTr="00BF4540">
        <w:trPr>
          <w:trHeight w:val="523"/>
        </w:trPr>
        <w:tc>
          <w:tcPr>
            <w:tcW w:w="240" w:type="dxa"/>
            <w:shd w:val="clear" w:color="auto" w:fill="auto"/>
          </w:tcPr>
          <w:p w14:paraId="7D8FC132" w14:textId="77777777" w:rsidR="009E2A67" w:rsidRPr="00375556" w:rsidRDefault="009E2A67" w:rsidP="00BF4540">
            <w:pPr>
              <w:spacing w:line="0" w:lineRule="atLeast"/>
              <w:jc w:val="both"/>
              <w:rPr>
                <w:rFonts w:ascii="Cambria" w:hAnsi="Cambria" w:cs="Calibri"/>
                <w:sz w:val="24"/>
                <w:szCs w:val="24"/>
              </w:rPr>
            </w:pPr>
            <w:r w:rsidRPr="00375556">
              <w:rPr>
                <w:rFonts w:ascii="Cambria" w:eastAsia="Arial" w:hAnsi="Cambria" w:cs="Calibri"/>
                <w:w w:val="74"/>
                <w:sz w:val="24"/>
                <w:szCs w:val="24"/>
              </w:rPr>
              <w:t>3</w:t>
            </w:r>
          </w:p>
        </w:tc>
        <w:tc>
          <w:tcPr>
            <w:tcW w:w="1260" w:type="dxa"/>
            <w:gridSpan w:val="2"/>
            <w:shd w:val="clear" w:color="auto" w:fill="auto"/>
          </w:tcPr>
          <w:p w14:paraId="0EF39CB8" w14:textId="77777777" w:rsidR="009E2A67" w:rsidRPr="00375556" w:rsidRDefault="009E2A67" w:rsidP="00BF4540">
            <w:pPr>
              <w:spacing w:line="0" w:lineRule="atLeast"/>
              <w:ind w:left="100"/>
              <w:jc w:val="both"/>
              <w:rPr>
                <w:rFonts w:ascii="Cambria" w:hAnsi="Cambria" w:cs="Calibri"/>
                <w:sz w:val="24"/>
                <w:szCs w:val="24"/>
              </w:rPr>
            </w:pPr>
            <w:r w:rsidRPr="00375556">
              <w:rPr>
                <w:rFonts w:ascii="Cambria" w:eastAsia="Arial" w:hAnsi="Cambria" w:cs="Calibri"/>
                <w:sz w:val="24"/>
                <w:szCs w:val="24"/>
              </w:rPr>
              <w:t>Memory</w:t>
            </w:r>
          </w:p>
        </w:tc>
        <w:tc>
          <w:tcPr>
            <w:tcW w:w="7760" w:type="dxa"/>
            <w:shd w:val="clear" w:color="auto" w:fill="auto"/>
          </w:tcPr>
          <w:p w14:paraId="32CFF492" w14:textId="77777777" w:rsidR="009E2A67" w:rsidRPr="00375556" w:rsidRDefault="009E2A67" w:rsidP="00BF4540">
            <w:pPr>
              <w:snapToGrid w:val="0"/>
              <w:spacing w:line="0" w:lineRule="atLeast"/>
              <w:jc w:val="both"/>
              <w:rPr>
                <w:rFonts w:ascii="Cambria" w:eastAsia="Times New Roman" w:hAnsi="Cambria" w:cs="Calibri"/>
                <w:sz w:val="24"/>
                <w:szCs w:val="24"/>
              </w:rPr>
            </w:pPr>
          </w:p>
        </w:tc>
        <w:tc>
          <w:tcPr>
            <w:tcW w:w="380" w:type="dxa"/>
            <w:shd w:val="clear" w:color="auto" w:fill="auto"/>
          </w:tcPr>
          <w:p w14:paraId="6EE64194" w14:textId="18C4483A" w:rsidR="009E2A67" w:rsidRPr="00375556" w:rsidRDefault="00CF6F0D" w:rsidP="00BF4540">
            <w:pPr>
              <w:spacing w:line="0" w:lineRule="atLeast"/>
              <w:jc w:val="both"/>
              <w:rPr>
                <w:rFonts w:ascii="Cambria" w:hAnsi="Cambria" w:cs="Calibri"/>
                <w:sz w:val="24"/>
                <w:szCs w:val="24"/>
              </w:rPr>
            </w:pPr>
            <w:r>
              <w:rPr>
                <w:rFonts w:ascii="Cambria" w:eastAsia="Arial" w:hAnsi="Cambria" w:cs="Calibri"/>
                <w:sz w:val="24"/>
                <w:szCs w:val="24"/>
              </w:rPr>
              <w:t>7</w:t>
            </w:r>
          </w:p>
        </w:tc>
      </w:tr>
      <w:tr w:rsidR="009E2A67" w:rsidRPr="00375556" w14:paraId="4E3D7732" w14:textId="77777777" w:rsidTr="00BF4540">
        <w:trPr>
          <w:trHeight w:val="289"/>
        </w:trPr>
        <w:tc>
          <w:tcPr>
            <w:tcW w:w="240" w:type="dxa"/>
            <w:shd w:val="clear" w:color="auto" w:fill="auto"/>
          </w:tcPr>
          <w:p w14:paraId="3E146D5C" w14:textId="77777777" w:rsidR="009E2A67" w:rsidRPr="00375556" w:rsidRDefault="009E2A67" w:rsidP="00BF4540">
            <w:pPr>
              <w:snapToGrid w:val="0"/>
              <w:spacing w:line="0" w:lineRule="atLeast"/>
              <w:jc w:val="both"/>
              <w:rPr>
                <w:rFonts w:ascii="Cambria" w:eastAsia="Times New Roman" w:hAnsi="Cambria" w:cs="Calibri"/>
                <w:sz w:val="24"/>
                <w:szCs w:val="24"/>
              </w:rPr>
            </w:pPr>
          </w:p>
        </w:tc>
        <w:tc>
          <w:tcPr>
            <w:tcW w:w="640" w:type="dxa"/>
            <w:shd w:val="clear" w:color="auto" w:fill="auto"/>
          </w:tcPr>
          <w:p w14:paraId="30B43E96" w14:textId="77777777" w:rsidR="009E2A67" w:rsidRPr="00375556" w:rsidRDefault="009E2A67" w:rsidP="00BF4540">
            <w:pPr>
              <w:spacing w:line="0" w:lineRule="atLeast"/>
              <w:ind w:left="100"/>
              <w:jc w:val="both"/>
              <w:rPr>
                <w:rFonts w:ascii="Cambria" w:hAnsi="Cambria" w:cs="Calibri"/>
                <w:sz w:val="24"/>
                <w:szCs w:val="24"/>
              </w:rPr>
            </w:pPr>
            <w:r w:rsidRPr="00375556">
              <w:rPr>
                <w:rFonts w:ascii="Cambria" w:eastAsia="Arial" w:hAnsi="Cambria" w:cs="Calibri"/>
                <w:sz w:val="24"/>
                <w:szCs w:val="24"/>
              </w:rPr>
              <w:t>3.1</w:t>
            </w:r>
          </w:p>
        </w:tc>
        <w:tc>
          <w:tcPr>
            <w:tcW w:w="8380" w:type="dxa"/>
            <w:gridSpan w:val="2"/>
            <w:shd w:val="clear" w:color="auto" w:fill="auto"/>
          </w:tcPr>
          <w:p w14:paraId="0DD1C402" w14:textId="77777777" w:rsidR="009E2A67" w:rsidRPr="00375556" w:rsidRDefault="009E2A67" w:rsidP="00BF4540">
            <w:pPr>
              <w:spacing w:line="0" w:lineRule="atLeast"/>
              <w:jc w:val="both"/>
              <w:rPr>
                <w:rFonts w:ascii="Cambria" w:hAnsi="Cambria" w:cs="Calibri"/>
                <w:sz w:val="24"/>
                <w:szCs w:val="24"/>
              </w:rPr>
            </w:pPr>
            <w:r w:rsidRPr="00375556">
              <w:rPr>
                <w:rFonts w:ascii="Cambria" w:eastAsia="Arial" w:hAnsi="Cambria" w:cs="Calibri"/>
                <w:sz w:val="24"/>
                <w:szCs w:val="24"/>
              </w:rPr>
              <w:t>Program Design . . . . . . . . . . . . . . . . . . . . . . . . . . . . . . . . . . . .</w:t>
            </w:r>
          </w:p>
        </w:tc>
        <w:tc>
          <w:tcPr>
            <w:tcW w:w="380" w:type="dxa"/>
            <w:shd w:val="clear" w:color="auto" w:fill="auto"/>
          </w:tcPr>
          <w:p w14:paraId="43592717" w14:textId="77777777" w:rsidR="009E2A67" w:rsidRPr="00375556" w:rsidRDefault="009E2A67" w:rsidP="00BF4540">
            <w:pPr>
              <w:spacing w:line="0" w:lineRule="atLeast"/>
              <w:jc w:val="both"/>
              <w:rPr>
                <w:rFonts w:ascii="Cambria" w:hAnsi="Cambria" w:cs="Calibri"/>
                <w:sz w:val="24"/>
                <w:szCs w:val="24"/>
              </w:rPr>
            </w:pPr>
            <w:r w:rsidRPr="00375556">
              <w:rPr>
                <w:rFonts w:ascii="Cambria" w:eastAsia="Arial" w:hAnsi="Cambria" w:cs="Calibri"/>
                <w:sz w:val="24"/>
                <w:szCs w:val="24"/>
              </w:rPr>
              <w:t>7</w:t>
            </w:r>
          </w:p>
        </w:tc>
      </w:tr>
      <w:tr w:rsidR="009E2A67" w:rsidRPr="00375556" w14:paraId="25C8065F" w14:textId="77777777" w:rsidTr="00BF4540">
        <w:trPr>
          <w:trHeight w:val="289"/>
        </w:trPr>
        <w:tc>
          <w:tcPr>
            <w:tcW w:w="240" w:type="dxa"/>
            <w:shd w:val="clear" w:color="auto" w:fill="auto"/>
          </w:tcPr>
          <w:p w14:paraId="27128AD6" w14:textId="77777777" w:rsidR="009E2A67" w:rsidRPr="00375556" w:rsidRDefault="009E2A67" w:rsidP="00BF4540">
            <w:pPr>
              <w:snapToGrid w:val="0"/>
              <w:spacing w:line="0" w:lineRule="atLeast"/>
              <w:jc w:val="both"/>
              <w:rPr>
                <w:rFonts w:ascii="Cambria" w:eastAsia="Times New Roman" w:hAnsi="Cambria" w:cs="Calibri"/>
                <w:sz w:val="24"/>
                <w:szCs w:val="24"/>
              </w:rPr>
            </w:pPr>
          </w:p>
        </w:tc>
        <w:tc>
          <w:tcPr>
            <w:tcW w:w="640" w:type="dxa"/>
            <w:shd w:val="clear" w:color="auto" w:fill="auto"/>
          </w:tcPr>
          <w:p w14:paraId="0D650D23" w14:textId="77777777" w:rsidR="009E2A67" w:rsidRPr="00375556" w:rsidRDefault="009E2A67" w:rsidP="00BF4540">
            <w:pPr>
              <w:spacing w:line="0" w:lineRule="atLeast"/>
              <w:ind w:left="100"/>
              <w:jc w:val="both"/>
              <w:rPr>
                <w:rFonts w:ascii="Cambria" w:hAnsi="Cambria" w:cs="Calibri"/>
                <w:sz w:val="24"/>
                <w:szCs w:val="24"/>
              </w:rPr>
            </w:pPr>
            <w:r w:rsidRPr="00375556">
              <w:rPr>
                <w:rFonts w:ascii="Cambria" w:eastAsia="Arial" w:hAnsi="Cambria" w:cs="Calibri"/>
                <w:sz w:val="24"/>
                <w:szCs w:val="24"/>
              </w:rPr>
              <w:t>3.2</w:t>
            </w:r>
          </w:p>
        </w:tc>
        <w:tc>
          <w:tcPr>
            <w:tcW w:w="8380" w:type="dxa"/>
            <w:gridSpan w:val="2"/>
            <w:shd w:val="clear" w:color="auto" w:fill="auto"/>
          </w:tcPr>
          <w:p w14:paraId="78B59F93" w14:textId="77777777" w:rsidR="009E2A67" w:rsidRPr="00375556" w:rsidRDefault="009E2A67" w:rsidP="00BF4540">
            <w:pPr>
              <w:spacing w:line="0" w:lineRule="atLeast"/>
              <w:jc w:val="both"/>
              <w:rPr>
                <w:rFonts w:ascii="Cambria" w:hAnsi="Cambria" w:cs="Calibri"/>
                <w:sz w:val="24"/>
                <w:szCs w:val="24"/>
              </w:rPr>
            </w:pPr>
            <w:r w:rsidRPr="00375556">
              <w:rPr>
                <w:rFonts w:ascii="Cambria" w:eastAsia="Arial" w:hAnsi="Cambria" w:cs="Calibri"/>
                <w:sz w:val="24"/>
                <w:szCs w:val="24"/>
              </w:rPr>
              <w:t>Theoretical bandwidth  . . . . . . . . . . . . . . . . . . . . . . . . . . . . . . . .</w:t>
            </w:r>
          </w:p>
        </w:tc>
        <w:tc>
          <w:tcPr>
            <w:tcW w:w="380" w:type="dxa"/>
            <w:shd w:val="clear" w:color="auto" w:fill="auto"/>
          </w:tcPr>
          <w:p w14:paraId="6AB7BC84" w14:textId="77777777" w:rsidR="009E2A67" w:rsidRPr="00375556" w:rsidRDefault="009E2A67" w:rsidP="00BF4540">
            <w:pPr>
              <w:spacing w:line="0" w:lineRule="atLeast"/>
              <w:jc w:val="both"/>
              <w:rPr>
                <w:rFonts w:ascii="Cambria" w:hAnsi="Cambria" w:cs="Calibri"/>
                <w:sz w:val="24"/>
                <w:szCs w:val="24"/>
              </w:rPr>
            </w:pPr>
            <w:r w:rsidRPr="00375556">
              <w:rPr>
                <w:rFonts w:ascii="Cambria" w:eastAsia="Arial" w:hAnsi="Cambria" w:cs="Calibri"/>
                <w:sz w:val="24"/>
                <w:szCs w:val="24"/>
              </w:rPr>
              <w:t>7</w:t>
            </w:r>
          </w:p>
        </w:tc>
      </w:tr>
      <w:tr w:rsidR="009E2A67" w:rsidRPr="00375556" w14:paraId="1813E741" w14:textId="77777777" w:rsidTr="00BF4540">
        <w:trPr>
          <w:trHeight w:val="289"/>
        </w:trPr>
        <w:tc>
          <w:tcPr>
            <w:tcW w:w="240" w:type="dxa"/>
            <w:shd w:val="clear" w:color="auto" w:fill="auto"/>
          </w:tcPr>
          <w:p w14:paraId="05A92C01" w14:textId="77777777" w:rsidR="009E2A67" w:rsidRPr="00375556" w:rsidRDefault="009E2A67" w:rsidP="00BF4540">
            <w:pPr>
              <w:snapToGrid w:val="0"/>
              <w:spacing w:line="0" w:lineRule="atLeast"/>
              <w:jc w:val="both"/>
              <w:rPr>
                <w:rFonts w:ascii="Cambria" w:eastAsia="Times New Roman" w:hAnsi="Cambria" w:cs="Calibri"/>
                <w:sz w:val="24"/>
                <w:szCs w:val="24"/>
              </w:rPr>
            </w:pPr>
          </w:p>
        </w:tc>
        <w:tc>
          <w:tcPr>
            <w:tcW w:w="640" w:type="dxa"/>
            <w:shd w:val="clear" w:color="auto" w:fill="auto"/>
          </w:tcPr>
          <w:p w14:paraId="4609CC66" w14:textId="77777777" w:rsidR="009E2A67" w:rsidRPr="00375556" w:rsidRDefault="009E2A67" w:rsidP="00BF4540">
            <w:pPr>
              <w:spacing w:line="0" w:lineRule="atLeast"/>
              <w:ind w:left="100"/>
              <w:jc w:val="both"/>
              <w:rPr>
                <w:rFonts w:ascii="Cambria" w:hAnsi="Cambria" w:cs="Calibri"/>
                <w:sz w:val="24"/>
                <w:szCs w:val="24"/>
              </w:rPr>
            </w:pPr>
            <w:r w:rsidRPr="00375556">
              <w:rPr>
                <w:rFonts w:ascii="Cambria" w:eastAsia="Arial" w:hAnsi="Cambria" w:cs="Calibri"/>
                <w:sz w:val="24"/>
                <w:szCs w:val="24"/>
              </w:rPr>
              <w:t>3.3</w:t>
            </w:r>
          </w:p>
        </w:tc>
        <w:tc>
          <w:tcPr>
            <w:tcW w:w="8380" w:type="dxa"/>
            <w:gridSpan w:val="2"/>
            <w:shd w:val="clear" w:color="auto" w:fill="auto"/>
          </w:tcPr>
          <w:p w14:paraId="00F33B14" w14:textId="77777777" w:rsidR="009E2A67" w:rsidRPr="00375556" w:rsidRDefault="009E2A67" w:rsidP="00BF4540">
            <w:pPr>
              <w:spacing w:line="0" w:lineRule="atLeast"/>
              <w:jc w:val="both"/>
              <w:rPr>
                <w:rFonts w:ascii="Cambria" w:hAnsi="Cambria" w:cs="Calibri"/>
                <w:sz w:val="24"/>
                <w:szCs w:val="24"/>
              </w:rPr>
            </w:pPr>
            <w:r w:rsidRPr="00375556">
              <w:rPr>
                <w:rFonts w:ascii="Cambria" w:eastAsia="Arial" w:hAnsi="Cambria" w:cs="Calibri"/>
                <w:sz w:val="24"/>
                <w:szCs w:val="24"/>
              </w:rPr>
              <w:t>Stream benchmark  . . . . . . . . . . . . . . . . . . . . . . . . . . . . . . . . . .</w:t>
            </w:r>
          </w:p>
        </w:tc>
        <w:tc>
          <w:tcPr>
            <w:tcW w:w="380" w:type="dxa"/>
            <w:shd w:val="clear" w:color="auto" w:fill="auto"/>
          </w:tcPr>
          <w:p w14:paraId="0E2E0F76" w14:textId="78F49122" w:rsidR="009E2A67" w:rsidRPr="00375556" w:rsidRDefault="00CA3B95" w:rsidP="00BF4540">
            <w:pPr>
              <w:spacing w:line="0" w:lineRule="atLeast"/>
              <w:jc w:val="both"/>
              <w:rPr>
                <w:rFonts w:ascii="Cambria" w:hAnsi="Cambria" w:cs="Calibri"/>
                <w:sz w:val="24"/>
                <w:szCs w:val="24"/>
              </w:rPr>
            </w:pPr>
            <w:r>
              <w:rPr>
                <w:rFonts w:ascii="Cambria" w:eastAsia="Arial" w:hAnsi="Cambria" w:cs="Calibri"/>
                <w:sz w:val="24"/>
                <w:szCs w:val="24"/>
              </w:rPr>
              <w:t>8</w:t>
            </w:r>
          </w:p>
        </w:tc>
      </w:tr>
      <w:tr w:rsidR="009E2A67" w:rsidRPr="00375556" w14:paraId="29DF98AA" w14:textId="77777777" w:rsidTr="00BF4540">
        <w:trPr>
          <w:trHeight w:val="289"/>
        </w:trPr>
        <w:tc>
          <w:tcPr>
            <w:tcW w:w="240" w:type="dxa"/>
            <w:shd w:val="clear" w:color="auto" w:fill="auto"/>
          </w:tcPr>
          <w:p w14:paraId="4E9B6F3C" w14:textId="77777777" w:rsidR="009E2A67" w:rsidRPr="00375556" w:rsidRDefault="009E2A67" w:rsidP="00BF4540">
            <w:pPr>
              <w:snapToGrid w:val="0"/>
              <w:spacing w:line="0" w:lineRule="atLeast"/>
              <w:jc w:val="both"/>
              <w:rPr>
                <w:rFonts w:ascii="Cambria" w:eastAsia="Times New Roman" w:hAnsi="Cambria" w:cs="Calibri"/>
                <w:sz w:val="24"/>
                <w:szCs w:val="24"/>
              </w:rPr>
            </w:pPr>
          </w:p>
        </w:tc>
        <w:tc>
          <w:tcPr>
            <w:tcW w:w="640" w:type="dxa"/>
            <w:shd w:val="clear" w:color="auto" w:fill="auto"/>
          </w:tcPr>
          <w:p w14:paraId="3C071EFC" w14:textId="77777777" w:rsidR="009E2A67" w:rsidRPr="00375556" w:rsidRDefault="009E2A67" w:rsidP="00BF4540">
            <w:pPr>
              <w:spacing w:line="0" w:lineRule="atLeast"/>
              <w:ind w:left="100"/>
              <w:jc w:val="both"/>
              <w:rPr>
                <w:rFonts w:ascii="Cambria" w:hAnsi="Cambria" w:cs="Calibri"/>
                <w:sz w:val="24"/>
                <w:szCs w:val="24"/>
              </w:rPr>
            </w:pPr>
            <w:r w:rsidRPr="00375556">
              <w:rPr>
                <w:rFonts w:ascii="Cambria" w:eastAsia="Arial" w:hAnsi="Cambria" w:cs="Calibri"/>
                <w:sz w:val="24"/>
                <w:szCs w:val="24"/>
              </w:rPr>
              <w:t>3.4</w:t>
            </w:r>
          </w:p>
        </w:tc>
        <w:tc>
          <w:tcPr>
            <w:tcW w:w="8380" w:type="dxa"/>
            <w:gridSpan w:val="2"/>
            <w:shd w:val="clear" w:color="auto" w:fill="auto"/>
          </w:tcPr>
          <w:p w14:paraId="783C84F5" w14:textId="77777777" w:rsidR="009E2A67" w:rsidRDefault="009E2A67" w:rsidP="00BF4540">
            <w:pPr>
              <w:spacing w:line="0" w:lineRule="atLeast"/>
              <w:jc w:val="both"/>
              <w:rPr>
                <w:rFonts w:ascii="Cambria" w:eastAsia="Arial" w:hAnsi="Cambria" w:cs="Calibri"/>
                <w:sz w:val="24"/>
                <w:szCs w:val="24"/>
              </w:rPr>
            </w:pPr>
            <w:r w:rsidRPr="00375556">
              <w:rPr>
                <w:rFonts w:ascii="Cambria" w:eastAsia="Arial" w:hAnsi="Cambria" w:cs="Calibri"/>
                <w:sz w:val="24"/>
                <w:szCs w:val="24"/>
              </w:rPr>
              <w:t>Results . . . . . . . . . . . . . . . . . . . . . . . . . . . . . . . . . . . . . . . . .</w:t>
            </w:r>
          </w:p>
          <w:p w14:paraId="44C59BEC" w14:textId="77777777" w:rsidR="009E2A67" w:rsidRPr="00375556" w:rsidRDefault="009E2A67" w:rsidP="00BF4540">
            <w:pPr>
              <w:spacing w:line="0" w:lineRule="atLeast"/>
              <w:jc w:val="both"/>
              <w:rPr>
                <w:rFonts w:ascii="Cambria" w:hAnsi="Cambria" w:cs="Calibri"/>
                <w:sz w:val="24"/>
                <w:szCs w:val="24"/>
              </w:rPr>
            </w:pPr>
          </w:p>
        </w:tc>
        <w:tc>
          <w:tcPr>
            <w:tcW w:w="380" w:type="dxa"/>
            <w:shd w:val="clear" w:color="auto" w:fill="auto"/>
          </w:tcPr>
          <w:p w14:paraId="6BFB7C61" w14:textId="567FE885" w:rsidR="009E2A67" w:rsidRPr="00375556" w:rsidRDefault="00CA3B95" w:rsidP="00BF4540">
            <w:pPr>
              <w:spacing w:line="0" w:lineRule="atLeast"/>
              <w:jc w:val="both"/>
              <w:rPr>
                <w:rFonts w:ascii="Cambria" w:hAnsi="Cambria" w:cs="Calibri"/>
                <w:sz w:val="24"/>
                <w:szCs w:val="24"/>
              </w:rPr>
            </w:pPr>
            <w:r>
              <w:rPr>
                <w:rFonts w:ascii="Cambria" w:eastAsia="Arial" w:hAnsi="Cambria" w:cs="Calibri"/>
                <w:sz w:val="24"/>
                <w:szCs w:val="24"/>
              </w:rPr>
              <w:t>9</w:t>
            </w:r>
          </w:p>
        </w:tc>
      </w:tr>
      <w:tr w:rsidR="009E2A67" w:rsidRPr="00375556" w14:paraId="109E4894" w14:textId="77777777" w:rsidTr="00BF4540">
        <w:trPr>
          <w:trHeight w:val="523"/>
        </w:trPr>
        <w:tc>
          <w:tcPr>
            <w:tcW w:w="240" w:type="dxa"/>
            <w:shd w:val="clear" w:color="auto" w:fill="auto"/>
          </w:tcPr>
          <w:p w14:paraId="01F07C51" w14:textId="77777777" w:rsidR="009E2A67" w:rsidRPr="00375556" w:rsidRDefault="009E2A67" w:rsidP="00BF4540">
            <w:pPr>
              <w:spacing w:line="0" w:lineRule="atLeast"/>
              <w:jc w:val="both"/>
              <w:rPr>
                <w:rFonts w:ascii="Cambria" w:hAnsi="Cambria" w:cs="Calibri"/>
                <w:sz w:val="24"/>
                <w:szCs w:val="24"/>
              </w:rPr>
            </w:pPr>
            <w:r w:rsidRPr="00375556">
              <w:rPr>
                <w:rFonts w:ascii="Cambria" w:eastAsia="Arial" w:hAnsi="Cambria" w:cs="Calibri"/>
                <w:w w:val="74"/>
                <w:sz w:val="24"/>
                <w:szCs w:val="24"/>
              </w:rPr>
              <w:t>4</w:t>
            </w:r>
          </w:p>
        </w:tc>
        <w:tc>
          <w:tcPr>
            <w:tcW w:w="640" w:type="dxa"/>
            <w:shd w:val="clear" w:color="auto" w:fill="auto"/>
          </w:tcPr>
          <w:p w14:paraId="01DDD8A4" w14:textId="77777777" w:rsidR="009E2A67" w:rsidRPr="00375556" w:rsidRDefault="009E2A67" w:rsidP="00BF4540">
            <w:pPr>
              <w:spacing w:line="0" w:lineRule="atLeast"/>
              <w:ind w:left="100"/>
              <w:jc w:val="both"/>
              <w:rPr>
                <w:rFonts w:ascii="Cambria" w:hAnsi="Cambria" w:cs="Calibri"/>
                <w:sz w:val="24"/>
                <w:szCs w:val="24"/>
              </w:rPr>
            </w:pPr>
            <w:r w:rsidRPr="00375556">
              <w:rPr>
                <w:rFonts w:ascii="Cambria" w:eastAsia="Arial" w:hAnsi="Cambria" w:cs="Calibri"/>
                <w:sz w:val="24"/>
                <w:szCs w:val="24"/>
              </w:rPr>
              <w:t>Disk</w:t>
            </w:r>
          </w:p>
        </w:tc>
        <w:tc>
          <w:tcPr>
            <w:tcW w:w="620" w:type="dxa"/>
            <w:shd w:val="clear" w:color="auto" w:fill="auto"/>
          </w:tcPr>
          <w:p w14:paraId="36CCBB50" w14:textId="77777777" w:rsidR="009E2A67" w:rsidRPr="00375556" w:rsidRDefault="009E2A67" w:rsidP="00BF4540">
            <w:pPr>
              <w:snapToGrid w:val="0"/>
              <w:spacing w:line="0" w:lineRule="atLeast"/>
              <w:jc w:val="both"/>
              <w:rPr>
                <w:rFonts w:ascii="Cambria" w:eastAsia="Times New Roman" w:hAnsi="Cambria" w:cs="Calibri"/>
                <w:sz w:val="24"/>
                <w:szCs w:val="24"/>
              </w:rPr>
            </w:pPr>
          </w:p>
        </w:tc>
        <w:tc>
          <w:tcPr>
            <w:tcW w:w="7760" w:type="dxa"/>
            <w:shd w:val="clear" w:color="auto" w:fill="auto"/>
          </w:tcPr>
          <w:p w14:paraId="673AAB38" w14:textId="77777777" w:rsidR="009E2A67" w:rsidRPr="00375556" w:rsidRDefault="009E2A67" w:rsidP="00BF4540">
            <w:pPr>
              <w:snapToGrid w:val="0"/>
              <w:spacing w:line="0" w:lineRule="atLeast"/>
              <w:jc w:val="both"/>
              <w:rPr>
                <w:rFonts w:ascii="Cambria" w:eastAsia="Times New Roman" w:hAnsi="Cambria" w:cs="Calibri"/>
                <w:sz w:val="24"/>
                <w:szCs w:val="24"/>
              </w:rPr>
            </w:pPr>
          </w:p>
        </w:tc>
        <w:tc>
          <w:tcPr>
            <w:tcW w:w="380" w:type="dxa"/>
            <w:shd w:val="clear" w:color="auto" w:fill="auto"/>
          </w:tcPr>
          <w:p w14:paraId="50C780A0" w14:textId="2DB9D0FF" w:rsidR="009E2A67" w:rsidRPr="00375556" w:rsidRDefault="00CA3B95" w:rsidP="00BF4540">
            <w:pPr>
              <w:spacing w:line="0" w:lineRule="atLeast"/>
              <w:jc w:val="both"/>
              <w:rPr>
                <w:rFonts w:ascii="Cambria" w:hAnsi="Cambria" w:cs="Calibri"/>
                <w:sz w:val="24"/>
                <w:szCs w:val="24"/>
              </w:rPr>
            </w:pPr>
            <w:r>
              <w:rPr>
                <w:rFonts w:ascii="Cambria" w:eastAsia="Arial" w:hAnsi="Cambria" w:cs="Calibri"/>
                <w:sz w:val="24"/>
                <w:szCs w:val="24"/>
              </w:rPr>
              <w:t>12</w:t>
            </w:r>
          </w:p>
        </w:tc>
      </w:tr>
      <w:tr w:rsidR="009E2A67" w:rsidRPr="00375556" w14:paraId="51C35AE5" w14:textId="77777777" w:rsidTr="00BF4540">
        <w:trPr>
          <w:trHeight w:val="289"/>
        </w:trPr>
        <w:tc>
          <w:tcPr>
            <w:tcW w:w="240" w:type="dxa"/>
            <w:shd w:val="clear" w:color="auto" w:fill="auto"/>
          </w:tcPr>
          <w:p w14:paraId="23531010" w14:textId="77777777" w:rsidR="009E2A67" w:rsidRPr="00375556" w:rsidRDefault="009E2A67" w:rsidP="00BF4540">
            <w:pPr>
              <w:snapToGrid w:val="0"/>
              <w:spacing w:line="0" w:lineRule="atLeast"/>
              <w:jc w:val="both"/>
              <w:rPr>
                <w:rFonts w:ascii="Cambria" w:eastAsia="Times New Roman" w:hAnsi="Cambria" w:cs="Calibri"/>
                <w:sz w:val="24"/>
                <w:szCs w:val="24"/>
              </w:rPr>
            </w:pPr>
          </w:p>
        </w:tc>
        <w:tc>
          <w:tcPr>
            <w:tcW w:w="640" w:type="dxa"/>
            <w:shd w:val="clear" w:color="auto" w:fill="auto"/>
          </w:tcPr>
          <w:p w14:paraId="449BF56D" w14:textId="77777777" w:rsidR="009E2A67" w:rsidRPr="00375556" w:rsidRDefault="009E2A67" w:rsidP="00BF4540">
            <w:pPr>
              <w:spacing w:line="0" w:lineRule="atLeast"/>
              <w:ind w:left="100"/>
              <w:jc w:val="both"/>
              <w:rPr>
                <w:rFonts w:ascii="Cambria" w:hAnsi="Cambria" w:cs="Calibri"/>
                <w:sz w:val="24"/>
                <w:szCs w:val="24"/>
              </w:rPr>
            </w:pPr>
            <w:r w:rsidRPr="00375556">
              <w:rPr>
                <w:rFonts w:ascii="Cambria" w:eastAsia="Arial" w:hAnsi="Cambria" w:cs="Calibri"/>
                <w:sz w:val="24"/>
                <w:szCs w:val="24"/>
              </w:rPr>
              <w:t>4.1</w:t>
            </w:r>
          </w:p>
        </w:tc>
        <w:tc>
          <w:tcPr>
            <w:tcW w:w="8380" w:type="dxa"/>
            <w:gridSpan w:val="2"/>
            <w:shd w:val="clear" w:color="auto" w:fill="auto"/>
          </w:tcPr>
          <w:p w14:paraId="2E23389B" w14:textId="77777777" w:rsidR="009E2A67" w:rsidRPr="00375556" w:rsidRDefault="009E2A67" w:rsidP="00BF4540">
            <w:pPr>
              <w:spacing w:line="0" w:lineRule="atLeast"/>
              <w:jc w:val="both"/>
              <w:rPr>
                <w:rFonts w:ascii="Cambria" w:hAnsi="Cambria" w:cs="Calibri"/>
                <w:sz w:val="24"/>
                <w:szCs w:val="24"/>
              </w:rPr>
            </w:pPr>
            <w:r w:rsidRPr="00375556">
              <w:rPr>
                <w:rFonts w:ascii="Cambria" w:eastAsia="Arial" w:hAnsi="Cambria" w:cs="Calibri"/>
                <w:sz w:val="24"/>
                <w:szCs w:val="24"/>
              </w:rPr>
              <w:t>Program Design . . . . . . . . . . . . . . . . . . . . . . . . . . . . . . . . . . . .</w:t>
            </w:r>
          </w:p>
        </w:tc>
        <w:tc>
          <w:tcPr>
            <w:tcW w:w="380" w:type="dxa"/>
            <w:shd w:val="clear" w:color="auto" w:fill="auto"/>
          </w:tcPr>
          <w:p w14:paraId="183F5C44" w14:textId="56A8782E" w:rsidR="009E2A67" w:rsidRPr="00375556" w:rsidRDefault="009E2A67" w:rsidP="00BF4540">
            <w:pPr>
              <w:spacing w:line="0" w:lineRule="atLeast"/>
              <w:jc w:val="both"/>
              <w:rPr>
                <w:rFonts w:ascii="Cambria" w:hAnsi="Cambria" w:cs="Calibri"/>
                <w:sz w:val="24"/>
                <w:szCs w:val="24"/>
              </w:rPr>
            </w:pPr>
            <w:r w:rsidRPr="00375556">
              <w:rPr>
                <w:rFonts w:ascii="Cambria" w:eastAsia="Arial" w:hAnsi="Cambria" w:cs="Calibri"/>
                <w:sz w:val="24"/>
                <w:szCs w:val="24"/>
              </w:rPr>
              <w:t>1</w:t>
            </w:r>
            <w:r w:rsidR="00CA3B95">
              <w:rPr>
                <w:rFonts w:ascii="Cambria" w:eastAsia="Arial" w:hAnsi="Cambria" w:cs="Calibri"/>
                <w:sz w:val="24"/>
                <w:szCs w:val="24"/>
              </w:rPr>
              <w:t>2</w:t>
            </w:r>
          </w:p>
        </w:tc>
      </w:tr>
      <w:tr w:rsidR="009E2A67" w:rsidRPr="00375556" w14:paraId="1C725737" w14:textId="77777777" w:rsidTr="00BF4540">
        <w:trPr>
          <w:trHeight w:val="289"/>
        </w:trPr>
        <w:tc>
          <w:tcPr>
            <w:tcW w:w="240" w:type="dxa"/>
            <w:shd w:val="clear" w:color="auto" w:fill="auto"/>
          </w:tcPr>
          <w:p w14:paraId="4E82D3E3" w14:textId="77777777" w:rsidR="009E2A67" w:rsidRPr="00375556" w:rsidRDefault="009E2A67" w:rsidP="00BF4540">
            <w:pPr>
              <w:snapToGrid w:val="0"/>
              <w:spacing w:line="0" w:lineRule="atLeast"/>
              <w:jc w:val="both"/>
              <w:rPr>
                <w:rFonts w:ascii="Cambria" w:eastAsia="Times New Roman" w:hAnsi="Cambria" w:cs="Calibri"/>
                <w:sz w:val="24"/>
                <w:szCs w:val="24"/>
              </w:rPr>
            </w:pPr>
          </w:p>
        </w:tc>
        <w:tc>
          <w:tcPr>
            <w:tcW w:w="640" w:type="dxa"/>
            <w:shd w:val="clear" w:color="auto" w:fill="auto"/>
          </w:tcPr>
          <w:p w14:paraId="0C079D5C" w14:textId="77777777" w:rsidR="009E2A67" w:rsidRPr="00375556" w:rsidRDefault="009E2A67" w:rsidP="00BF4540">
            <w:pPr>
              <w:spacing w:line="0" w:lineRule="atLeast"/>
              <w:ind w:left="100"/>
              <w:jc w:val="both"/>
              <w:rPr>
                <w:rFonts w:ascii="Cambria" w:hAnsi="Cambria" w:cs="Calibri"/>
                <w:sz w:val="24"/>
                <w:szCs w:val="24"/>
              </w:rPr>
            </w:pPr>
            <w:r w:rsidRPr="00375556">
              <w:rPr>
                <w:rFonts w:ascii="Cambria" w:eastAsia="Arial" w:hAnsi="Cambria" w:cs="Calibri"/>
                <w:sz w:val="24"/>
                <w:szCs w:val="24"/>
              </w:rPr>
              <w:t>4.2</w:t>
            </w:r>
          </w:p>
        </w:tc>
        <w:tc>
          <w:tcPr>
            <w:tcW w:w="8380" w:type="dxa"/>
            <w:gridSpan w:val="2"/>
            <w:shd w:val="clear" w:color="auto" w:fill="auto"/>
          </w:tcPr>
          <w:p w14:paraId="1B2C897F" w14:textId="77777777" w:rsidR="009E2A67" w:rsidRPr="00375556" w:rsidRDefault="009E2A67" w:rsidP="00BF4540">
            <w:pPr>
              <w:spacing w:line="0" w:lineRule="atLeast"/>
              <w:jc w:val="both"/>
              <w:rPr>
                <w:rFonts w:ascii="Cambria" w:hAnsi="Cambria" w:cs="Calibri"/>
                <w:sz w:val="24"/>
                <w:szCs w:val="24"/>
              </w:rPr>
            </w:pPr>
            <w:r w:rsidRPr="00375556">
              <w:rPr>
                <w:rFonts w:ascii="Cambria" w:eastAsia="Arial" w:hAnsi="Cambria" w:cs="Calibri"/>
                <w:sz w:val="24"/>
                <w:szCs w:val="24"/>
              </w:rPr>
              <w:t>IOzone . . . . . . . . . . . . . . . . . . . . . . . . . . . . . . . . . . . . . . . . .</w:t>
            </w:r>
          </w:p>
        </w:tc>
        <w:tc>
          <w:tcPr>
            <w:tcW w:w="380" w:type="dxa"/>
            <w:shd w:val="clear" w:color="auto" w:fill="auto"/>
          </w:tcPr>
          <w:p w14:paraId="16A39406" w14:textId="552910D2" w:rsidR="009E2A67" w:rsidRPr="00375556" w:rsidRDefault="009E2A67" w:rsidP="00BF4540">
            <w:pPr>
              <w:spacing w:line="0" w:lineRule="atLeast"/>
              <w:jc w:val="both"/>
              <w:rPr>
                <w:rFonts w:ascii="Cambria" w:hAnsi="Cambria" w:cs="Calibri"/>
                <w:sz w:val="24"/>
                <w:szCs w:val="24"/>
              </w:rPr>
            </w:pPr>
            <w:r w:rsidRPr="00375556">
              <w:rPr>
                <w:rFonts w:ascii="Cambria" w:eastAsia="Arial" w:hAnsi="Cambria" w:cs="Calibri"/>
                <w:sz w:val="24"/>
                <w:szCs w:val="24"/>
              </w:rPr>
              <w:t>1</w:t>
            </w:r>
            <w:r w:rsidR="00CA3B95">
              <w:rPr>
                <w:rFonts w:ascii="Cambria" w:eastAsia="Arial" w:hAnsi="Cambria" w:cs="Calibri"/>
                <w:sz w:val="24"/>
                <w:szCs w:val="24"/>
              </w:rPr>
              <w:t>2</w:t>
            </w:r>
          </w:p>
        </w:tc>
      </w:tr>
      <w:tr w:rsidR="009E2A67" w:rsidRPr="00375556" w14:paraId="0E66205F" w14:textId="77777777" w:rsidTr="00BF4540">
        <w:trPr>
          <w:trHeight w:val="289"/>
        </w:trPr>
        <w:tc>
          <w:tcPr>
            <w:tcW w:w="240" w:type="dxa"/>
            <w:shd w:val="clear" w:color="auto" w:fill="auto"/>
          </w:tcPr>
          <w:p w14:paraId="698892D3" w14:textId="77777777" w:rsidR="009E2A67" w:rsidRPr="00375556" w:rsidRDefault="009E2A67" w:rsidP="00BF4540">
            <w:pPr>
              <w:snapToGrid w:val="0"/>
              <w:spacing w:line="0" w:lineRule="atLeast"/>
              <w:jc w:val="both"/>
              <w:rPr>
                <w:rFonts w:ascii="Cambria" w:eastAsia="Times New Roman" w:hAnsi="Cambria" w:cs="Calibri"/>
                <w:sz w:val="24"/>
                <w:szCs w:val="24"/>
              </w:rPr>
            </w:pPr>
          </w:p>
        </w:tc>
        <w:tc>
          <w:tcPr>
            <w:tcW w:w="640" w:type="dxa"/>
            <w:shd w:val="clear" w:color="auto" w:fill="auto"/>
          </w:tcPr>
          <w:p w14:paraId="37758B2F" w14:textId="77777777" w:rsidR="009E2A67" w:rsidRPr="00375556" w:rsidRDefault="009E2A67" w:rsidP="00BF4540">
            <w:pPr>
              <w:spacing w:line="0" w:lineRule="atLeast"/>
              <w:ind w:left="100"/>
              <w:jc w:val="both"/>
              <w:rPr>
                <w:rFonts w:ascii="Cambria" w:hAnsi="Cambria" w:cs="Calibri"/>
                <w:sz w:val="24"/>
                <w:szCs w:val="24"/>
              </w:rPr>
            </w:pPr>
            <w:r w:rsidRPr="00375556">
              <w:rPr>
                <w:rFonts w:ascii="Cambria" w:eastAsia="Arial" w:hAnsi="Cambria" w:cs="Calibri"/>
                <w:sz w:val="24"/>
                <w:szCs w:val="24"/>
              </w:rPr>
              <w:t>4.3</w:t>
            </w:r>
          </w:p>
        </w:tc>
        <w:tc>
          <w:tcPr>
            <w:tcW w:w="8380" w:type="dxa"/>
            <w:gridSpan w:val="2"/>
            <w:shd w:val="clear" w:color="auto" w:fill="auto"/>
          </w:tcPr>
          <w:p w14:paraId="33695E72" w14:textId="77777777" w:rsidR="009E2A67" w:rsidRDefault="009E2A67" w:rsidP="00BF4540">
            <w:pPr>
              <w:spacing w:line="0" w:lineRule="atLeast"/>
              <w:jc w:val="both"/>
              <w:rPr>
                <w:rFonts w:ascii="Cambria" w:eastAsia="Arial" w:hAnsi="Cambria" w:cs="Calibri"/>
                <w:sz w:val="24"/>
                <w:szCs w:val="24"/>
              </w:rPr>
            </w:pPr>
            <w:r w:rsidRPr="00375556">
              <w:rPr>
                <w:rFonts w:ascii="Cambria" w:eastAsia="Arial" w:hAnsi="Cambria" w:cs="Calibri"/>
                <w:sz w:val="24"/>
                <w:szCs w:val="24"/>
              </w:rPr>
              <w:t>Results . . . . . . . . . . . . . . . . . . . . . . . . . . . . . . . . . . . . . . . . .</w:t>
            </w:r>
          </w:p>
          <w:p w14:paraId="6C59031E" w14:textId="77777777" w:rsidR="009E2A67" w:rsidRPr="00375556" w:rsidRDefault="009E2A67" w:rsidP="00BF4540">
            <w:pPr>
              <w:spacing w:line="0" w:lineRule="atLeast"/>
              <w:jc w:val="both"/>
              <w:rPr>
                <w:rFonts w:ascii="Cambria" w:hAnsi="Cambria" w:cs="Calibri"/>
                <w:sz w:val="24"/>
                <w:szCs w:val="24"/>
              </w:rPr>
            </w:pPr>
          </w:p>
        </w:tc>
        <w:tc>
          <w:tcPr>
            <w:tcW w:w="380" w:type="dxa"/>
            <w:shd w:val="clear" w:color="auto" w:fill="auto"/>
          </w:tcPr>
          <w:p w14:paraId="2DD98F95" w14:textId="2E64C6A4" w:rsidR="009E2A67" w:rsidRPr="00375556" w:rsidRDefault="009E2A67" w:rsidP="00BF4540">
            <w:pPr>
              <w:spacing w:line="0" w:lineRule="atLeast"/>
              <w:jc w:val="both"/>
              <w:rPr>
                <w:rFonts w:ascii="Cambria" w:hAnsi="Cambria" w:cs="Calibri"/>
                <w:sz w:val="24"/>
                <w:szCs w:val="24"/>
              </w:rPr>
            </w:pPr>
            <w:r w:rsidRPr="00375556">
              <w:rPr>
                <w:rFonts w:ascii="Cambria" w:eastAsia="Arial" w:hAnsi="Cambria" w:cs="Calibri"/>
                <w:sz w:val="24"/>
                <w:szCs w:val="24"/>
              </w:rPr>
              <w:t>1</w:t>
            </w:r>
            <w:r w:rsidR="00CA3B95">
              <w:rPr>
                <w:rFonts w:ascii="Cambria" w:eastAsia="Arial" w:hAnsi="Cambria" w:cs="Calibri"/>
                <w:sz w:val="24"/>
                <w:szCs w:val="24"/>
              </w:rPr>
              <w:t>4</w:t>
            </w:r>
          </w:p>
        </w:tc>
      </w:tr>
      <w:tr w:rsidR="009E2A67" w:rsidRPr="00375556" w14:paraId="3DC2ED3D" w14:textId="77777777" w:rsidTr="00BF4540">
        <w:trPr>
          <w:trHeight w:val="523"/>
        </w:trPr>
        <w:tc>
          <w:tcPr>
            <w:tcW w:w="240" w:type="dxa"/>
            <w:shd w:val="clear" w:color="auto" w:fill="auto"/>
          </w:tcPr>
          <w:p w14:paraId="7EF49CCC" w14:textId="77777777" w:rsidR="009E2A67" w:rsidRPr="00375556" w:rsidRDefault="009E2A67" w:rsidP="00BF4540">
            <w:pPr>
              <w:spacing w:line="0" w:lineRule="atLeast"/>
              <w:jc w:val="both"/>
              <w:rPr>
                <w:rFonts w:ascii="Cambria" w:hAnsi="Cambria" w:cs="Calibri"/>
                <w:sz w:val="24"/>
                <w:szCs w:val="24"/>
              </w:rPr>
            </w:pPr>
            <w:r w:rsidRPr="00375556">
              <w:rPr>
                <w:rFonts w:ascii="Cambria" w:eastAsia="Arial" w:hAnsi="Cambria" w:cs="Calibri"/>
                <w:w w:val="74"/>
                <w:sz w:val="24"/>
                <w:szCs w:val="24"/>
              </w:rPr>
              <w:t>5</w:t>
            </w:r>
          </w:p>
        </w:tc>
        <w:tc>
          <w:tcPr>
            <w:tcW w:w="1260" w:type="dxa"/>
            <w:gridSpan w:val="2"/>
            <w:shd w:val="clear" w:color="auto" w:fill="auto"/>
          </w:tcPr>
          <w:p w14:paraId="09303879" w14:textId="77777777" w:rsidR="009E2A67" w:rsidRPr="00375556" w:rsidRDefault="009E2A67" w:rsidP="00BF4540">
            <w:pPr>
              <w:spacing w:line="0" w:lineRule="atLeast"/>
              <w:ind w:left="100"/>
              <w:jc w:val="both"/>
              <w:rPr>
                <w:rFonts w:ascii="Cambria" w:hAnsi="Cambria" w:cs="Calibri"/>
                <w:sz w:val="24"/>
                <w:szCs w:val="24"/>
              </w:rPr>
            </w:pPr>
            <w:r w:rsidRPr="00375556">
              <w:rPr>
                <w:rFonts w:ascii="Cambria" w:eastAsia="Arial" w:hAnsi="Cambria" w:cs="Calibri"/>
                <w:sz w:val="24"/>
                <w:szCs w:val="24"/>
              </w:rPr>
              <w:t>Network</w:t>
            </w:r>
          </w:p>
        </w:tc>
        <w:tc>
          <w:tcPr>
            <w:tcW w:w="7760" w:type="dxa"/>
            <w:shd w:val="clear" w:color="auto" w:fill="auto"/>
          </w:tcPr>
          <w:p w14:paraId="19F31EE6" w14:textId="77777777" w:rsidR="009E2A67" w:rsidRPr="00375556" w:rsidRDefault="009E2A67" w:rsidP="00BF4540">
            <w:pPr>
              <w:snapToGrid w:val="0"/>
              <w:spacing w:line="0" w:lineRule="atLeast"/>
              <w:jc w:val="both"/>
              <w:rPr>
                <w:rFonts w:ascii="Cambria" w:eastAsia="Times New Roman" w:hAnsi="Cambria" w:cs="Calibri"/>
                <w:sz w:val="24"/>
                <w:szCs w:val="24"/>
              </w:rPr>
            </w:pPr>
          </w:p>
        </w:tc>
        <w:tc>
          <w:tcPr>
            <w:tcW w:w="380" w:type="dxa"/>
            <w:shd w:val="clear" w:color="auto" w:fill="auto"/>
          </w:tcPr>
          <w:p w14:paraId="1EF52616" w14:textId="1A450EA5" w:rsidR="009E2A67" w:rsidRPr="00375556" w:rsidRDefault="009E2A67" w:rsidP="00BF4540">
            <w:pPr>
              <w:spacing w:line="0" w:lineRule="atLeast"/>
              <w:jc w:val="both"/>
              <w:rPr>
                <w:rFonts w:ascii="Cambria" w:hAnsi="Cambria" w:cs="Calibri"/>
                <w:sz w:val="24"/>
                <w:szCs w:val="24"/>
              </w:rPr>
            </w:pPr>
            <w:r w:rsidRPr="00375556">
              <w:rPr>
                <w:rFonts w:ascii="Cambria" w:eastAsia="Arial" w:hAnsi="Cambria" w:cs="Calibri"/>
                <w:sz w:val="24"/>
                <w:szCs w:val="24"/>
              </w:rPr>
              <w:t>1</w:t>
            </w:r>
            <w:r w:rsidR="00CA3B95">
              <w:rPr>
                <w:rFonts w:ascii="Cambria" w:eastAsia="Arial" w:hAnsi="Cambria" w:cs="Calibri"/>
                <w:sz w:val="24"/>
                <w:szCs w:val="24"/>
              </w:rPr>
              <w:t>9</w:t>
            </w:r>
          </w:p>
        </w:tc>
      </w:tr>
      <w:tr w:rsidR="009E2A67" w:rsidRPr="00375556" w14:paraId="10D06732" w14:textId="77777777" w:rsidTr="00BF4540">
        <w:trPr>
          <w:trHeight w:val="289"/>
        </w:trPr>
        <w:tc>
          <w:tcPr>
            <w:tcW w:w="240" w:type="dxa"/>
            <w:shd w:val="clear" w:color="auto" w:fill="auto"/>
          </w:tcPr>
          <w:p w14:paraId="7A140F6E" w14:textId="77777777" w:rsidR="009E2A67" w:rsidRPr="00375556" w:rsidRDefault="009E2A67" w:rsidP="00BF4540">
            <w:pPr>
              <w:snapToGrid w:val="0"/>
              <w:spacing w:line="0" w:lineRule="atLeast"/>
              <w:jc w:val="both"/>
              <w:rPr>
                <w:rFonts w:ascii="Cambria" w:eastAsia="Times New Roman" w:hAnsi="Cambria" w:cs="Calibri"/>
                <w:sz w:val="24"/>
                <w:szCs w:val="24"/>
              </w:rPr>
            </w:pPr>
          </w:p>
        </w:tc>
        <w:tc>
          <w:tcPr>
            <w:tcW w:w="640" w:type="dxa"/>
            <w:shd w:val="clear" w:color="auto" w:fill="auto"/>
          </w:tcPr>
          <w:p w14:paraId="6EA0D9BB" w14:textId="77777777" w:rsidR="009E2A67" w:rsidRPr="00375556" w:rsidRDefault="009E2A67" w:rsidP="00BF4540">
            <w:pPr>
              <w:spacing w:line="0" w:lineRule="atLeast"/>
              <w:ind w:left="100"/>
              <w:jc w:val="both"/>
              <w:rPr>
                <w:rFonts w:ascii="Cambria" w:hAnsi="Cambria" w:cs="Calibri"/>
                <w:sz w:val="24"/>
                <w:szCs w:val="24"/>
              </w:rPr>
            </w:pPr>
            <w:r w:rsidRPr="00375556">
              <w:rPr>
                <w:rFonts w:ascii="Cambria" w:eastAsia="Arial" w:hAnsi="Cambria" w:cs="Calibri"/>
                <w:sz w:val="24"/>
                <w:szCs w:val="24"/>
              </w:rPr>
              <w:t>5.1</w:t>
            </w:r>
          </w:p>
        </w:tc>
        <w:tc>
          <w:tcPr>
            <w:tcW w:w="8380" w:type="dxa"/>
            <w:gridSpan w:val="2"/>
            <w:shd w:val="clear" w:color="auto" w:fill="auto"/>
          </w:tcPr>
          <w:p w14:paraId="2BCDD4FE" w14:textId="77777777" w:rsidR="009E2A67" w:rsidRPr="00375556" w:rsidRDefault="009E2A67" w:rsidP="00BF4540">
            <w:pPr>
              <w:spacing w:line="0" w:lineRule="atLeast"/>
              <w:jc w:val="both"/>
              <w:rPr>
                <w:rFonts w:ascii="Cambria" w:hAnsi="Cambria" w:cs="Calibri"/>
                <w:sz w:val="24"/>
                <w:szCs w:val="24"/>
              </w:rPr>
            </w:pPr>
            <w:r w:rsidRPr="00375556">
              <w:rPr>
                <w:rFonts w:ascii="Cambria" w:eastAsia="Arial" w:hAnsi="Cambria" w:cs="Calibri"/>
                <w:sz w:val="24"/>
                <w:szCs w:val="24"/>
              </w:rPr>
              <w:t>Program Design . . . . . . . . . . . . . . . . . . . . . . . . . . . . . . . . . . . .</w:t>
            </w:r>
          </w:p>
        </w:tc>
        <w:tc>
          <w:tcPr>
            <w:tcW w:w="380" w:type="dxa"/>
            <w:shd w:val="clear" w:color="auto" w:fill="auto"/>
          </w:tcPr>
          <w:p w14:paraId="1270EA12" w14:textId="497A9FDC" w:rsidR="009E2A67" w:rsidRPr="00375556" w:rsidRDefault="009E2A67" w:rsidP="00BF4540">
            <w:pPr>
              <w:spacing w:line="0" w:lineRule="atLeast"/>
              <w:jc w:val="both"/>
              <w:rPr>
                <w:rFonts w:ascii="Cambria" w:hAnsi="Cambria" w:cs="Calibri"/>
                <w:sz w:val="24"/>
                <w:szCs w:val="24"/>
              </w:rPr>
            </w:pPr>
            <w:r w:rsidRPr="00375556">
              <w:rPr>
                <w:rFonts w:ascii="Cambria" w:eastAsia="Arial" w:hAnsi="Cambria" w:cs="Calibri"/>
                <w:sz w:val="24"/>
                <w:szCs w:val="24"/>
              </w:rPr>
              <w:t>1</w:t>
            </w:r>
            <w:r w:rsidR="000101C2">
              <w:rPr>
                <w:rFonts w:ascii="Cambria" w:eastAsia="Arial" w:hAnsi="Cambria" w:cs="Calibri"/>
                <w:sz w:val="24"/>
                <w:szCs w:val="24"/>
              </w:rPr>
              <w:t>9</w:t>
            </w:r>
          </w:p>
        </w:tc>
      </w:tr>
      <w:tr w:rsidR="009E2A67" w:rsidRPr="00375556" w14:paraId="14E02EF1" w14:textId="77777777" w:rsidTr="00BF4540">
        <w:trPr>
          <w:trHeight w:val="289"/>
        </w:trPr>
        <w:tc>
          <w:tcPr>
            <w:tcW w:w="240" w:type="dxa"/>
            <w:shd w:val="clear" w:color="auto" w:fill="auto"/>
          </w:tcPr>
          <w:p w14:paraId="2613948D" w14:textId="77777777" w:rsidR="009E2A67" w:rsidRPr="00375556" w:rsidRDefault="009E2A67" w:rsidP="00BF4540">
            <w:pPr>
              <w:snapToGrid w:val="0"/>
              <w:spacing w:line="0" w:lineRule="atLeast"/>
              <w:jc w:val="both"/>
              <w:rPr>
                <w:rFonts w:ascii="Cambria" w:eastAsia="Times New Roman" w:hAnsi="Cambria" w:cs="Calibri"/>
                <w:sz w:val="24"/>
                <w:szCs w:val="24"/>
              </w:rPr>
            </w:pPr>
          </w:p>
        </w:tc>
        <w:tc>
          <w:tcPr>
            <w:tcW w:w="640" w:type="dxa"/>
            <w:shd w:val="clear" w:color="auto" w:fill="auto"/>
          </w:tcPr>
          <w:p w14:paraId="58369F37" w14:textId="77777777" w:rsidR="009E2A67" w:rsidRPr="00375556" w:rsidRDefault="009E2A67" w:rsidP="00BF4540">
            <w:pPr>
              <w:snapToGrid w:val="0"/>
              <w:spacing w:line="0" w:lineRule="atLeast"/>
              <w:jc w:val="both"/>
              <w:rPr>
                <w:rFonts w:ascii="Cambria" w:eastAsia="Times New Roman" w:hAnsi="Cambria" w:cs="Calibri"/>
                <w:sz w:val="24"/>
                <w:szCs w:val="24"/>
              </w:rPr>
            </w:pPr>
          </w:p>
        </w:tc>
        <w:tc>
          <w:tcPr>
            <w:tcW w:w="620" w:type="dxa"/>
            <w:shd w:val="clear" w:color="auto" w:fill="auto"/>
          </w:tcPr>
          <w:p w14:paraId="4286F173" w14:textId="77777777" w:rsidR="009E2A67" w:rsidRPr="00375556" w:rsidRDefault="009E2A67" w:rsidP="00BF4540">
            <w:pPr>
              <w:spacing w:line="0" w:lineRule="atLeast"/>
              <w:jc w:val="both"/>
              <w:rPr>
                <w:rFonts w:ascii="Cambria" w:hAnsi="Cambria" w:cs="Calibri"/>
                <w:sz w:val="24"/>
                <w:szCs w:val="24"/>
              </w:rPr>
            </w:pPr>
            <w:r w:rsidRPr="00375556">
              <w:rPr>
                <w:rFonts w:ascii="Cambria" w:eastAsia="Arial" w:hAnsi="Cambria" w:cs="Calibri"/>
                <w:sz w:val="24"/>
                <w:szCs w:val="24"/>
              </w:rPr>
              <w:t>5.1.1</w:t>
            </w:r>
          </w:p>
        </w:tc>
        <w:tc>
          <w:tcPr>
            <w:tcW w:w="7760" w:type="dxa"/>
            <w:shd w:val="clear" w:color="auto" w:fill="auto"/>
          </w:tcPr>
          <w:p w14:paraId="4DE994E7" w14:textId="77777777" w:rsidR="009E2A67" w:rsidRPr="00375556" w:rsidRDefault="009E2A67" w:rsidP="00BF4540">
            <w:pPr>
              <w:spacing w:line="0" w:lineRule="atLeast"/>
              <w:ind w:left="140"/>
              <w:jc w:val="both"/>
              <w:rPr>
                <w:rFonts w:ascii="Cambria" w:hAnsi="Cambria" w:cs="Calibri"/>
                <w:sz w:val="24"/>
                <w:szCs w:val="24"/>
              </w:rPr>
            </w:pPr>
            <w:r w:rsidRPr="00375556">
              <w:rPr>
                <w:rFonts w:ascii="Cambria" w:eastAsia="Arial" w:hAnsi="Cambria" w:cs="Calibri"/>
                <w:sz w:val="24"/>
                <w:szCs w:val="24"/>
              </w:rPr>
              <w:t>Throughput Measurement  . . . . . . . . . . . . . . . . . . . . . . . . . .</w:t>
            </w:r>
          </w:p>
        </w:tc>
        <w:tc>
          <w:tcPr>
            <w:tcW w:w="380" w:type="dxa"/>
            <w:shd w:val="clear" w:color="auto" w:fill="auto"/>
          </w:tcPr>
          <w:p w14:paraId="150250BD" w14:textId="226D63C8" w:rsidR="009E2A67" w:rsidRPr="00375556" w:rsidRDefault="009E2A67" w:rsidP="00BF4540">
            <w:pPr>
              <w:spacing w:line="0" w:lineRule="atLeast"/>
              <w:jc w:val="both"/>
              <w:rPr>
                <w:rFonts w:ascii="Cambria" w:hAnsi="Cambria" w:cs="Calibri"/>
                <w:sz w:val="24"/>
                <w:szCs w:val="24"/>
              </w:rPr>
            </w:pPr>
            <w:r w:rsidRPr="00375556">
              <w:rPr>
                <w:rFonts w:ascii="Cambria" w:eastAsia="Arial" w:hAnsi="Cambria" w:cs="Calibri"/>
                <w:sz w:val="24"/>
                <w:szCs w:val="24"/>
              </w:rPr>
              <w:t>1</w:t>
            </w:r>
            <w:r w:rsidR="000101C2">
              <w:rPr>
                <w:rFonts w:ascii="Cambria" w:eastAsia="Arial" w:hAnsi="Cambria" w:cs="Calibri"/>
                <w:sz w:val="24"/>
                <w:szCs w:val="24"/>
              </w:rPr>
              <w:t>9</w:t>
            </w:r>
          </w:p>
        </w:tc>
      </w:tr>
      <w:tr w:rsidR="009E2A67" w:rsidRPr="00375556" w14:paraId="3DFE5E8D" w14:textId="77777777" w:rsidTr="00BF4540">
        <w:trPr>
          <w:trHeight w:val="289"/>
        </w:trPr>
        <w:tc>
          <w:tcPr>
            <w:tcW w:w="240" w:type="dxa"/>
            <w:shd w:val="clear" w:color="auto" w:fill="auto"/>
          </w:tcPr>
          <w:p w14:paraId="77758394" w14:textId="77777777" w:rsidR="009E2A67" w:rsidRPr="00375556" w:rsidRDefault="009E2A67" w:rsidP="00BF4540">
            <w:pPr>
              <w:snapToGrid w:val="0"/>
              <w:spacing w:line="0" w:lineRule="atLeast"/>
              <w:jc w:val="both"/>
              <w:rPr>
                <w:rFonts w:ascii="Cambria" w:eastAsia="Times New Roman" w:hAnsi="Cambria" w:cs="Calibri"/>
                <w:sz w:val="24"/>
                <w:szCs w:val="24"/>
              </w:rPr>
            </w:pPr>
          </w:p>
        </w:tc>
        <w:tc>
          <w:tcPr>
            <w:tcW w:w="640" w:type="dxa"/>
            <w:shd w:val="clear" w:color="auto" w:fill="auto"/>
          </w:tcPr>
          <w:p w14:paraId="7245AF29" w14:textId="77777777" w:rsidR="009E2A67" w:rsidRPr="00375556" w:rsidRDefault="009E2A67" w:rsidP="00BF4540">
            <w:pPr>
              <w:snapToGrid w:val="0"/>
              <w:spacing w:line="0" w:lineRule="atLeast"/>
              <w:jc w:val="both"/>
              <w:rPr>
                <w:rFonts w:ascii="Cambria" w:eastAsia="Times New Roman" w:hAnsi="Cambria" w:cs="Calibri"/>
                <w:sz w:val="24"/>
                <w:szCs w:val="24"/>
              </w:rPr>
            </w:pPr>
          </w:p>
        </w:tc>
        <w:tc>
          <w:tcPr>
            <w:tcW w:w="620" w:type="dxa"/>
            <w:shd w:val="clear" w:color="auto" w:fill="auto"/>
          </w:tcPr>
          <w:p w14:paraId="765DB565" w14:textId="77777777" w:rsidR="009E2A67" w:rsidRPr="00375556" w:rsidRDefault="009E2A67" w:rsidP="00BF4540">
            <w:pPr>
              <w:spacing w:line="0" w:lineRule="atLeast"/>
              <w:jc w:val="both"/>
              <w:rPr>
                <w:rFonts w:ascii="Cambria" w:hAnsi="Cambria" w:cs="Calibri"/>
                <w:sz w:val="24"/>
                <w:szCs w:val="24"/>
              </w:rPr>
            </w:pPr>
            <w:r w:rsidRPr="00375556">
              <w:rPr>
                <w:rFonts w:ascii="Cambria" w:eastAsia="Arial" w:hAnsi="Cambria" w:cs="Calibri"/>
                <w:sz w:val="24"/>
                <w:szCs w:val="24"/>
              </w:rPr>
              <w:t>5.1.2</w:t>
            </w:r>
          </w:p>
        </w:tc>
        <w:tc>
          <w:tcPr>
            <w:tcW w:w="7760" w:type="dxa"/>
            <w:shd w:val="clear" w:color="auto" w:fill="auto"/>
          </w:tcPr>
          <w:p w14:paraId="0404ED7D" w14:textId="77777777" w:rsidR="009E2A67" w:rsidRPr="00375556" w:rsidRDefault="009E2A67" w:rsidP="00BF4540">
            <w:pPr>
              <w:spacing w:line="0" w:lineRule="atLeast"/>
              <w:ind w:left="140"/>
              <w:jc w:val="both"/>
              <w:rPr>
                <w:rFonts w:ascii="Cambria" w:hAnsi="Cambria" w:cs="Calibri"/>
                <w:sz w:val="24"/>
                <w:szCs w:val="24"/>
              </w:rPr>
            </w:pPr>
            <w:r w:rsidRPr="00375556">
              <w:rPr>
                <w:rFonts w:ascii="Cambria" w:eastAsia="Arial" w:hAnsi="Cambria" w:cs="Calibri"/>
                <w:sz w:val="24"/>
                <w:szCs w:val="24"/>
              </w:rPr>
              <w:t>Latency Measurement  . . . . . . . . . . . . . . . . . . . . . . . . . . . .</w:t>
            </w:r>
          </w:p>
        </w:tc>
        <w:tc>
          <w:tcPr>
            <w:tcW w:w="380" w:type="dxa"/>
            <w:shd w:val="clear" w:color="auto" w:fill="auto"/>
          </w:tcPr>
          <w:p w14:paraId="4C178962" w14:textId="597CFDEC" w:rsidR="009E2A67" w:rsidRPr="00375556" w:rsidRDefault="009E2A67" w:rsidP="00BF4540">
            <w:pPr>
              <w:spacing w:line="0" w:lineRule="atLeast"/>
              <w:jc w:val="both"/>
              <w:rPr>
                <w:rFonts w:ascii="Cambria" w:hAnsi="Cambria" w:cs="Calibri"/>
                <w:sz w:val="24"/>
                <w:szCs w:val="24"/>
              </w:rPr>
            </w:pPr>
            <w:r w:rsidRPr="00375556">
              <w:rPr>
                <w:rFonts w:ascii="Cambria" w:eastAsia="Arial" w:hAnsi="Cambria" w:cs="Calibri"/>
                <w:sz w:val="24"/>
                <w:szCs w:val="24"/>
              </w:rPr>
              <w:t>1</w:t>
            </w:r>
            <w:r w:rsidR="000101C2">
              <w:rPr>
                <w:rFonts w:ascii="Cambria" w:eastAsia="Arial" w:hAnsi="Cambria" w:cs="Calibri"/>
                <w:sz w:val="24"/>
                <w:szCs w:val="24"/>
              </w:rPr>
              <w:t>9</w:t>
            </w:r>
          </w:p>
        </w:tc>
      </w:tr>
      <w:tr w:rsidR="009E2A67" w:rsidRPr="00375556" w14:paraId="5315C0A7" w14:textId="77777777" w:rsidTr="00BF4540">
        <w:trPr>
          <w:trHeight w:val="289"/>
        </w:trPr>
        <w:tc>
          <w:tcPr>
            <w:tcW w:w="240" w:type="dxa"/>
            <w:shd w:val="clear" w:color="auto" w:fill="auto"/>
          </w:tcPr>
          <w:p w14:paraId="627E1AEA" w14:textId="77777777" w:rsidR="009E2A67" w:rsidRPr="00375556" w:rsidRDefault="009E2A67" w:rsidP="00BF4540">
            <w:pPr>
              <w:snapToGrid w:val="0"/>
              <w:spacing w:line="0" w:lineRule="atLeast"/>
              <w:jc w:val="both"/>
              <w:rPr>
                <w:rFonts w:ascii="Cambria" w:eastAsia="Times New Roman" w:hAnsi="Cambria" w:cs="Calibri"/>
                <w:sz w:val="24"/>
                <w:szCs w:val="24"/>
              </w:rPr>
            </w:pPr>
          </w:p>
        </w:tc>
        <w:tc>
          <w:tcPr>
            <w:tcW w:w="640" w:type="dxa"/>
            <w:shd w:val="clear" w:color="auto" w:fill="auto"/>
          </w:tcPr>
          <w:p w14:paraId="1ADB7F17" w14:textId="77777777" w:rsidR="009E2A67" w:rsidRPr="00375556" w:rsidRDefault="009E2A67" w:rsidP="00BF4540">
            <w:pPr>
              <w:spacing w:line="0" w:lineRule="atLeast"/>
              <w:ind w:left="100"/>
              <w:jc w:val="both"/>
              <w:rPr>
                <w:rFonts w:ascii="Cambria" w:hAnsi="Cambria" w:cs="Calibri"/>
                <w:sz w:val="24"/>
                <w:szCs w:val="24"/>
              </w:rPr>
            </w:pPr>
            <w:r w:rsidRPr="00375556">
              <w:rPr>
                <w:rFonts w:ascii="Cambria" w:eastAsia="Arial" w:hAnsi="Cambria" w:cs="Calibri"/>
                <w:sz w:val="24"/>
                <w:szCs w:val="24"/>
              </w:rPr>
              <w:t>5.2</w:t>
            </w:r>
          </w:p>
        </w:tc>
        <w:tc>
          <w:tcPr>
            <w:tcW w:w="8380" w:type="dxa"/>
            <w:gridSpan w:val="2"/>
            <w:shd w:val="clear" w:color="auto" w:fill="auto"/>
          </w:tcPr>
          <w:p w14:paraId="71A76766" w14:textId="77777777" w:rsidR="009E2A67" w:rsidRPr="00375556" w:rsidRDefault="009E2A67" w:rsidP="00BF4540">
            <w:pPr>
              <w:spacing w:line="0" w:lineRule="atLeast"/>
              <w:jc w:val="both"/>
              <w:rPr>
                <w:rFonts w:ascii="Cambria" w:hAnsi="Cambria" w:cs="Calibri"/>
                <w:sz w:val="24"/>
                <w:szCs w:val="24"/>
              </w:rPr>
            </w:pPr>
            <w:r w:rsidRPr="00375556">
              <w:rPr>
                <w:rFonts w:ascii="Cambria" w:eastAsia="Arial" w:hAnsi="Cambria" w:cs="Calibri"/>
                <w:sz w:val="24"/>
                <w:szCs w:val="24"/>
              </w:rPr>
              <w:t>iperf3 Benchmarks . . . . . . . . . . . . . . . . . . . . . . . . . . . . . . . . . .</w:t>
            </w:r>
          </w:p>
        </w:tc>
        <w:tc>
          <w:tcPr>
            <w:tcW w:w="380" w:type="dxa"/>
            <w:shd w:val="clear" w:color="auto" w:fill="auto"/>
          </w:tcPr>
          <w:p w14:paraId="3E36B049" w14:textId="59442805" w:rsidR="009E2A67" w:rsidRPr="00375556" w:rsidRDefault="000101C2" w:rsidP="00BF4540">
            <w:pPr>
              <w:spacing w:line="0" w:lineRule="atLeast"/>
              <w:jc w:val="both"/>
              <w:rPr>
                <w:rFonts w:ascii="Cambria" w:hAnsi="Cambria" w:cs="Calibri"/>
                <w:sz w:val="24"/>
                <w:szCs w:val="24"/>
              </w:rPr>
            </w:pPr>
            <w:r>
              <w:rPr>
                <w:rFonts w:ascii="Cambria" w:eastAsia="Arial" w:hAnsi="Cambria" w:cs="Calibri"/>
                <w:sz w:val="24"/>
                <w:szCs w:val="24"/>
              </w:rPr>
              <w:t>20</w:t>
            </w:r>
          </w:p>
        </w:tc>
      </w:tr>
      <w:tr w:rsidR="009E2A67" w:rsidRPr="00375556" w14:paraId="056B0065" w14:textId="77777777" w:rsidTr="00BF4540">
        <w:trPr>
          <w:trHeight w:val="289"/>
        </w:trPr>
        <w:tc>
          <w:tcPr>
            <w:tcW w:w="240" w:type="dxa"/>
            <w:shd w:val="clear" w:color="auto" w:fill="auto"/>
          </w:tcPr>
          <w:p w14:paraId="048CA23C" w14:textId="77777777" w:rsidR="009E2A67" w:rsidRPr="00375556" w:rsidRDefault="009E2A67" w:rsidP="00BF4540">
            <w:pPr>
              <w:snapToGrid w:val="0"/>
              <w:spacing w:line="0" w:lineRule="atLeast"/>
              <w:jc w:val="both"/>
              <w:rPr>
                <w:rFonts w:ascii="Cambria" w:eastAsia="Times New Roman" w:hAnsi="Cambria" w:cs="Calibri"/>
                <w:sz w:val="24"/>
                <w:szCs w:val="24"/>
              </w:rPr>
            </w:pPr>
          </w:p>
        </w:tc>
        <w:tc>
          <w:tcPr>
            <w:tcW w:w="640" w:type="dxa"/>
            <w:shd w:val="clear" w:color="auto" w:fill="auto"/>
          </w:tcPr>
          <w:p w14:paraId="223889ED" w14:textId="77777777" w:rsidR="009E2A67" w:rsidRPr="00375556" w:rsidRDefault="009E2A67" w:rsidP="00BF4540">
            <w:pPr>
              <w:spacing w:line="0" w:lineRule="atLeast"/>
              <w:ind w:left="100"/>
              <w:jc w:val="both"/>
              <w:rPr>
                <w:rFonts w:ascii="Cambria" w:hAnsi="Cambria" w:cs="Calibri"/>
                <w:sz w:val="24"/>
                <w:szCs w:val="24"/>
              </w:rPr>
            </w:pPr>
            <w:r w:rsidRPr="00375556">
              <w:rPr>
                <w:rFonts w:ascii="Cambria" w:eastAsia="Arial" w:hAnsi="Cambria" w:cs="Calibri"/>
                <w:sz w:val="24"/>
                <w:szCs w:val="24"/>
              </w:rPr>
              <w:t>5.3</w:t>
            </w:r>
          </w:p>
        </w:tc>
        <w:tc>
          <w:tcPr>
            <w:tcW w:w="8380" w:type="dxa"/>
            <w:gridSpan w:val="2"/>
            <w:shd w:val="clear" w:color="auto" w:fill="auto"/>
          </w:tcPr>
          <w:p w14:paraId="6E10106D" w14:textId="77777777" w:rsidR="009E2A67" w:rsidRPr="00375556" w:rsidRDefault="009E2A67" w:rsidP="00BF4540">
            <w:pPr>
              <w:spacing w:line="0" w:lineRule="atLeast"/>
              <w:jc w:val="both"/>
              <w:rPr>
                <w:rFonts w:ascii="Cambria" w:hAnsi="Cambria" w:cs="Calibri"/>
                <w:sz w:val="24"/>
                <w:szCs w:val="24"/>
              </w:rPr>
            </w:pPr>
            <w:r w:rsidRPr="00375556">
              <w:rPr>
                <w:rFonts w:ascii="Cambria" w:eastAsia="Arial" w:hAnsi="Cambria" w:cs="Calibri"/>
                <w:sz w:val="24"/>
                <w:szCs w:val="24"/>
              </w:rPr>
              <w:t>ping Benchmark  . . . . . . . . . . . . . . . . . . . . . . . . . . . . . . . . . . .</w:t>
            </w:r>
          </w:p>
        </w:tc>
        <w:tc>
          <w:tcPr>
            <w:tcW w:w="380" w:type="dxa"/>
            <w:shd w:val="clear" w:color="auto" w:fill="auto"/>
          </w:tcPr>
          <w:p w14:paraId="795322CD" w14:textId="0E2FDF13" w:rsidR="009E2A67" w:rsidRPr="00375556" w:rsidRDefault="000101C2" w:rsidP="00BF4540">
            <w:pPr>
              <w:spacing w:line="0" w:lineRule="atLeast"/>
              <w:jc w:val="both"/>
              <w:rPr>
                <w:rFonts w:ascii="Cambria" w:hAnsi="Cambria" w:cs="Calibri"/>
                <w:sz w:val="24"/>
                <w:szCs w:val="24"/>
              </w:rPr>
            </w:pPr>
            <w:r>
              <w:rPr>
                <w:rFonts w:ascii="Cambria" w:eastAsia="Arial" w:hAnsi="Cambria" w:cs="Calibri"/>
                <w:sz w:val="24"/>
                <w:szCs w:val="24"/>
              </w:rPr>
              <w:t>20</w:t>
            </w:r>
          </w:p>
        </w:tc>
      </w:tr>
      <w:tr w:rsidR="009E2A67" w:rsidRPr="00375556" w14:paraId="037F3126" w14:textId="77777777" w:rsidTr="00BF4540">
        <w:trPr>
          <w:trHeight w:val="289"/>
        </w:trPr>
        <w:tc>
          <w:tcPr>
            <w:tcW w:w="240" w:type="dxa"/>
            <w:shd w:val="clear" w:color="auto" w:fill="auto"/>
          </w:tcPr>
          <w:p w14:paraId="74FAE826" w14:textId="77777777" w:rsidR="009E2A67" w:rsidRPr="00375556" w:rsidRDefault="009E2A67" w:rsidP="00BF4540">
            <w:pPr>
              <w:snapToGrid w:val="0"/>
              <w:spacing w:line="0" w:lineRule="atLeast"/>
              <w:jc w:val="both"/>
              <w:rPr>
                <w:rFonts w:ascii="Cambria" w:eastAsia="Times New Roman" w:hAnsi="Cambria" w:cs="Calibri"/>
                <w:sz w:val="24"/>
                <w:szCs w:val="24"/>
              </w:rPr>
            </w:pPr>
          </w:p>
        </w:tc>
        <w:tc>
          <w:tcPr>
            <w:tcW w:w="640" w:type="dxa"/>
            <w:shd w:val="clear" w:color="auto" w:fill="auto"/>
          </w:tcPr>
          <w:p w14:paraId="58A8E241" w14:textId="77777777" w:rsidR="009E2A67" w:rsidRPr="00375556" w:rsidRDefault="009E2A67" w:rsidP="00BF4540">
            <w:pPr>
              <w:spacing w:line="0" w:lineRule="atLeast"/>
              <w:ind w:left="100"/>
              <w:jc w:val="both"/>
              <w:rPr>
                <w:rFonts w:ascii="Cambria" w:hAnsi="Cambria" w:cs="Calibri"/>
                <w:sz w:val="24"/>
                <w:szCs w:val="24"/>
              </w:rPr>
            </w:pPr>
            <w:r w:rsidRPr="00375556">
              <w:rPr>
                <w:rFonts w:ascii="Cambria" w:eastAsia="Arial" w:hAnsi="Cambria" w:cs="Calibri"/>
                <w:sz w:val="24"/>
                <w:szCs w:val="24"/>
              </w:rPr>
              <w:t>5.4</w:t>
            </w:r>
          </w:p>
        </w:tc>
        <w:tc>
          <w:tcPr>
            <w:tcW w:w="8380" w:type="dxa"/>
            <w:gridSpan w:val="2"/>
            <w:shd w:val="clear" w:color="auto" w:fill="auto"/>
          </w:tcPr>
          <w:p w14:paraId="61FCB98B" w14:textId="77777777" w:rsidR="009E2A67" w:rsidRPr="00375556" w:rsidRDefault="009E2A67" w:rsidP="00BF4540">
            <w:pPr>
              <w:spacing w:line="0" w:lineRule="atLeast"/>
              <w:jc w:val="both"/>
              <w:rPr>
                <w:rFonts w:ascii="Cambria" w:hAnsi="Cambria" w:cs="Calibri"/>
                <w:sz w:val="24"/>
                <w:szCs w:val="24"/>
              </w:rPr>
            </w:pPr>
            <w:r w:rsidRPr="00375556">
              <w:rPr>
                <w:rFonts w:ascii="Cambria" w:eastAsia="Arial" w:hAnsi="Cambria" w:cs="Calibri"/>
                <w:sz w:val="24"/>
                <w:szCs w:val="24"/>
              </w:rPr>
              <w:t>Results . . . . . . . . . . . . . . . . . . . . . . . . . . . . . . . . . . . . . . . . .</w:t>
            </w:r>
          </w:p>
        </w:tc>
        <w:tc>
          <w:tcPr>
            <w:tcW w:w="380" w:type="dxa"/>
            <w:shd w:val="clear" w:color="auto" w:fill="auto"/>
          </w:tcPr>
          <w:p w14:paraId="3766F2D9" w14:textId="0220A8D0" w:rsidR="009E2A67" w:rsidRPr="00375556" w:rsidRDefault="000101C2" w:rsidP="00BF4540">
            <w:pPr>
              <w:spacing w:line="0" w:lineRule="atLeast"/>
              <w:jc w:val="both"/>
              <w:rPr>
                <w:rFonts w:ascii="Cambria" w:hAnsi="Cambria" w:cs="Calibri"/>
                <w:sz w:val="24"/>
                <w:szCs w:val="24"/>
              </w:rPr>
            </w:pPr>
            <w:r>
              <w:rPr>
                <w:rFonts w:ascii="Cambria" w:eastAsia="Arial" w:hAnsi="Cambria" w:cs="Calibri"/>
                <w:sz w:val="24"/>
                <w:szCs w:val="24"/>
              </w:rPr>
              <w:t>21</w:t>
            </w:r>
          </w:p>
        </w:tc>
      </w:tr>
      <w:tr w:rsidR="009E2A67" w:rsidRPr="00375556" w14:paraId="570A7B9E" w14:textId="77777777" w:rsidTr="00BF4540">
        <w:trPr>
          <w:trHeight w:val="289"/>
        </w:trPr>
        <w:tc>
          <w:tcPr>
            <w:tcW w:w="240" w:type="dxa"/>
            <w:shd w:val="clear" w:color="auto" w:fill="auto"/>
          </w:tcPr>
          <w:p w14:paraId="418D28C4" w14:textId="77777777" w:rsidR="009E2A67" w:rsidRPr="00375556" w:rsidRDefault="009E2A67" w:rsidP="00BF4540">
            <w:pPr>
              <w:snapToGrid w:val="0"/>
              <w:spacing w:line="0" w:lineRule="atLeast"/>
              <w:jc w:val="both"/>
              <w:rPr>
                <w:rFonts w:ascii="Cambria" w:eastAsia="Times New Roman" w:hAnsi="Cambria" w:cs="Calibri"/>
                <w:sz w:val="24"/>
                <w:szCs w:val="24"/>
              </w:rPr>
            </w:pPr>
          </w:p>
        </w:tc>
        <w:tc>
          <w:tcPr>
            <w:tcW w:w="640" w:type="dxa"/>
            <w:shd w:val="clear" w:color="auto" w:fill="auto"/>
          </w:tcPr>
          <w:p w14:paraId="5F61B640" w14:textId="77777777" w:rsidR="009E2A67" w:rsidRPr="00375556" w:rsidRDefault="009E2A67" w:rsidP="00BF4540">
            <w:pPr>
              <w:snapToGrid w:val="0"/>
              <w:spacing w:line="0" w:lineRule="atLeast"/>
              <w:jc w:val="both"/>
              <w:rPr>
                <w:rFonts w:ascii="Cambria" w:eastAsia="Times New Roman" w:hAnsi="Cambria" w:cs="Calibri"/>
                <w:sz w:val="24"/>
                <w:szCs w:val="24"/>
              </w:rPr>
            </w:pPr>
          </w:p>
        </w:tc>
        <w:tc>
          <w:tcPr>
            <w:tcW w:w="8380" w:type="dxa"/>
            <w:gridSpan w:val="2"/>
            <w:shd w:val="clear" w:color="auto" w:fill="auto"/>
          </w:tcPr>
          <w:p w14:paraId="4299A74B" w14:textId="77777777" w:rsidR="009E2A67" w:rsidRPr="00375556" w:rsidRDefault="009E2A67" w:rsidP="00BF4540">
            <w:pPr>
              <w:spacing w:line="0" w:lineRule="atLeast"/>
              <w:jc w:val="both"/>
              <w:rPr>
                <w:rFonts w:ascii="Cambria" w:hAnsi="Cambria" w:cs="Calibri"/>
                <w:sz w:val="24"/>
                <w:szCs w:val="24"/>
              </w:rPr>
            </w:pPr>
            <w:r w:rsidRPr="00375556">
              <w:rPr>
                <w:rFonts w:ascii="Cambria" w:eastAsia="Arial" w:hAnsi="Cambria" w:cs="Calibri"/>
                <w:sz w:val="24"/>
                <w:szCs w:val="24"/>
              </w:rPr>
              <w:t>5.4.1  TCP Throughput . . . . . . . . . . . . . . . . . . . . . . . . . . . . . . .</w:t>
            </w:r>
          </w:p>
        </w:tc>
        <w:tc>
          <w:tcPr>
            <w:tcW w:w="380" w:type="dxa"/>
            <w:shd w:val="clear" w:color="auto" w:fill="auto"/>
          </w:tcPr>
          <w:p w14:paraId="1BB3AD42" w14:textId="77777777" w:rsidR="009E2A67" w:rsidRPr="00375556" w:rsidRDefault="009E2A67" w:rsidP="00BF4540">
            <w:pPr>
              <w:spacing w:line="0" w:lineRule="atLeast"/>
              <w:jc w:val="both"/>
              <w:rPr>
                <w:rFonts w:ascii="Cambria" w:hAnsi="Cambria" w:cs="Calibri"/>
                <w:sz w:val="24"/>
                <w:szCs w:val="24"/>
              </w:rPr>
            </w:pPr>
            <w:r w:rsidRPr="00375556">
              <w:rPr>
                <w:rFonts w:ascii="Cambria" w:eastAsia="Arial" w:hAnsi="Cambria" w:cs="Calibri"/>
                <w:sz w:val="24"/>
                <w:szCs w:val="24"/>
              </w:rPr>
              <w:t>14</w:t>
            </w:r>
          </w:p>
        </w:tc>
      </w:tr>
      <w:tr w:rsidR="009E2A67" w:rsidRPr="00375556" w14:paraId="22F83175" w14:textId="77777777" w:rsidTr="00BF4540">
        <w:trPr>
          <w:trHeight w:val="289"/>
        </w:trPr>
        <w:tc>
          <w:tcPr>
            <w:tcW w:w="240" w:type="dxa"/>
            <w:shd w:val="clear" w:color="auto" w:fill="auto"/>
          </w:tcPr>
          <w:p w14:paraId="4835308B" w14:textId="77777777" w:rsidR="009E2A67" w:rsidRPr="00375556" w:rsidRDefault="009E2A67" w:rsidP="00BF4540">
            <w:pPr>
              <w:snapToGrid w:val="0"/>
              <w:spacing w:line="0" w:lineRule="atLeast"/>
              <w:jc w:val="both"/>
              <w:rPr>
                <w:rFonts w:ascii="Cambria" w:eastAsia="Times New Roman" w:hAnsi="Cambria" w:cs="Calibri"/>
                <w:sz w:val="24"/>
                <w:szCs w:val="24"/>
              </w:rPr>
            </w:pPr>
          </w:p>
        </w:tc>
        <w:tc>
          <w:tcPr>
            <w:tcW w:w="640" w:type="dxa"/>
            <w:shd w:val="clear" w:color="auto" w:fill="auto"/>
          </w:tcPr>
          <w:p w14:paraId="3B941DA9" w14:textId="77777777" w:rsidR="009E2A67" w:rsidRPr="00375556" w:rsidRDefault="009E2A67" w:rsidP="00BF4540">
            <w:pPr>
              <w:snapToGrid w:val="0"/>
              <w:spacing w:line="0" w:lineRule="atLeast"/>
              <w:jc w:val="both"/>
              <w:rPr>
                <w:rFonts w:ascii="Cambria" w:eastAsia="Times New Roman" w:hAnsi="Cambria" w:cs="Calibri"/>
                <w:sz w:val="24"/>
                <w:szCs w:val="24"/>
              </w:rPr>
            </w:pPr>
          </w:p>
        </w:tc>
        <w:tc>
          <w:tcPr>
            <w:tcW w:w="8380" w:type="dxa"/>
            <w:gridSpan w:val="2"/>
            <w:shd w:val="clear" w:color="auto" w:fill="auto"/>
          </w:tcPr>
          <w:p w14:paraId="3C42BC14" w14:textId="77777777" w:rsidR="009E2A67" w:rsidRPr="00375556" w:rsidRDefault="009E2A67" w:rsidP="00BF4540">
            <w:pPr>
              <w:spacing w:line="0" w:lineRule="atLeast"/>
              <w:jc w:val="both"/>
              <w:rPr>
                <w:rFonts w:ascii="Cambria" w:hAnsi="Cambria" w:cs="Calibri"/>
                <w:sz w:val="24"/>
                <w:szCs w:val="24"/>
              </w:rPr>
            </w:pPr>
            <w:r w:rsidRPr="00375556">
              <w:rPr>
                <w:rFonts w:ascii="Cambria" w:eastAsia="Arial" w:hAnsi="Cambria" w:cs="Calibri"/>
                <w:sz w:val="24"/>
                <w:szCs w:val="24"/>
              </w:rPr>
              <w:t>5.4.2  UDP Throughput . . . . . . . . . . . . . . . . . . . . . . . . . . . . . . .</w:t>
            </w:r>
          </w:p>
        </w:tc>
        <w:tc>
          <w:tcPr>
            <w:tcW w:w="380" w:type="dxa"/>
            <w:shd w:val="clear" w:color="auto" w:fill="auto"/>
          </w:tcPr>
          <w:p w14:paraId="67362361" w14:textId="77777777" w:rsidR="009E2A67" w:rsidRPr="00375556" w:rsidRDefault="009E2A67" w:rsidP="00BF4540">
            <w:pPr>
              <w:spacing w:line="0" w:lineRule="atLeast"/>
              <w:jc w:val="both"/>
              <w:rPr>
                <w:rFonts w:ascii="Cambria" w:hAnsi="Cambria" w:cs="Calibri"/>
                <w:sz w:val="24"/>
                <w:szCs w:val="24"/>
              </w:rPr>
            </w:pPr>
            <w:r w:rsidRPr="00375556">
              <w:rPr>
                <w:rFonts w:ascii="Cambria" w:eastAsia="Arial" w:hAnsi="Cambria" w:cs="Calibri"/>
                <w:sz w:val="24"/>
                <w:szCs w:val="24"/>
              </w:rPr>
              <w:t>14</w:t>
            </w:r>
          </w:p>
        </w:tc>
      </w:tr>
      <w:tr w:rsidR="009E2A67" w:rsidRPr="00375556" w14:paraId="28EC0464" w14:textId="77777777" w:rsidTr="00BF4540">
        <w:trPr>
          <w:trHeight w:val="289"/>
        </w:trPr>
        <w:tc>
          <w:tcPr>
            <w:tcW w:w="240" w:type="dxa"/>
            <w:shd w:val="clear" w:color="auto" w:fill="auto"/>
          </w:tcPr>
          <w:p w14:paraId="268E1A97" w14:textId="77777777" w:rsidR="009E2A67" w:rsidRPr="00375556" w:rsidRDefault="009E2A67" w:rsidP="00BF4540">
            <w:pPr>
              <w:snapToGrid w:val="0"/>
              <w:spacing w:line="0" w:lineRule="atLeast"/>
              <w:jc w:val="both"/>
              <w:rPr>
                <w:rFonts w:ascii="Cambria" w:eastAsia="Times New Roman" w:hAnsi="Cambria" w:cs="Calibri"/>
                <w:sz w:val="24"/>
                <w:szCs w:val="24"/>
              </w:rPr>
            </w:pPr>
          </w:p>
        </w:tc>
        <w:tc>
          <w:tcPr>
            <w:tcW w:w="640" w:type="dxa"/>
            <w:shd w:val="clear" w:color="auto" w:fill="auto"/>
          </w:tcPr>
          <w:p w14:paraId="349ED877" w14:textId="77777777" w:rsidR="009E2A67" w:rsidRPr="00375556" w:rsidRDefault="009E2A67" w:rsidP="00BF4540">
            <w:pPr>
              <w:snapToGrid w:val="0"/>
              <w:spacing w:line="0" w:lineRule="atLeast"/>
              <w:jc w:val="both"/>
              <w:rPr>
                <w:rFonts w:ascii="Cambria" w:eastAsia="Times New Roman" w:hAnsi="Cambria" w:cs="Calibri"/>
                <w:sz w:val="24"/>
                <w:szCs w:val="24"/>
              </w:rPr>
            </w:pPr>
          </w:p>
        </w:tc>
        <w:tc>
          <w:tcPr>
            <w:tcW w:w="620" w:type="dxa"/>
            <w:shd w:val="clear" w:color="auto" w:fill="auto"/>
          </w:tcPr>
          <w:p w14:paraId="4CE31D41" w14:textId="77777777" w:rsidR="009E2A67" w:rsidRPr="00375556" w:rsidRDefault="009E2A67" w:rsidP="00BF4540">
            <w:pPr>
              <w:spacing w:line="0" w:lineRule="atLeast"/>
              <w:jc w:val="both"/>
              <w:rPr>
                <w:rFonts w:ascii="Cambria" w:hAnsi="Cambria" w:cs="Calibri"/>
                <w:sz w:val="24"/>
                <w:szCs w:val="24"/>
              </w:rPr>
            </w:pPr>
            <w:r w:rsidRPr="00375556">
              <w:rPr>
                <w:rFonts w:ascii="Cambria" w:eastAsia="Arial" w:hAnsi="Cambria" w:cs="Calibri"/>
                <w:sz w:val="24"/>
                <w:szCs w:val="24"/>
              </w:rPr>
              <w:t>5.4.3</w:t>
            </w:r>
          </w:p>
        </w:tc>
        <w:tc>
          <w:tcPr>
            <w:tcW w:w="7760" w:type="dxa"/>
            <w:shd w:val="clear" w:color="auto" w:fill="auto"/>
          </w:tcPr>
          <w:p w14:paraId="3FE62027" w14:textId="7E2C5315" w:rsidR="009E2A67" w:rsidRPr="00375556" w:rsidRDefault="009E2A67" w:rsidP="00922C67">
            <w:pPr>
              <w:spacing w:line="0" w:lineRule="atLeast"/>
              <w:jc w:val="both"/>
              <w:rPr>
                <w:rFonts w:ascii="Cambria" w:hAnsi="Cambria" w:cs="Calibri"/>
                <w:sz w:val="24"/>
                <w:szCs w:val="24"/>
              </w:rPr>
            </w:pPr>
            <w:r w:rsidRPr="00375556">
              <w:rPr>
                <w:rFonts w:ascii="Cambria" w:eastAsia="Arial" w:hAnsi="Cambria" w:cs="Calibri"/>
                <w:sz w:val="24"/>
                <w:szCs w:val="24"/>
              </w:rPr>
              <w:t>TCP</w:t>
            </w:r>
            <w:r w:rsidR="00922C67">
              <w:rPr>
                <w:rFonts w:ascii="Cambria" w:eastAsia="Arial" w:hAnsi="Cambria" w:cs="Calibri"/>
                <w:sz w:val="24"/>
                <w:szCs w:val="24"/>
              </w:rPr>
              <w:t xml:space="preserve"> and UDP</w:t>
            </w:r>
            <w:bookmarkStart w:id="2" w:name="_GoBack"/>
            <w:bookmarkEnd w:id="2"/>
            <w:r w:rsidRPr="00375556">
              <w:rPr>
                <w:rFonts w:ascii="Cambria" w:eastAsia="Arial" w:hAnsi="Cambria" w:cs="Calibri"/>
                <w:sz w:val="24"/>
                <w:szCs w:val="24"/>
              </w:rPr>
              <w:t xml:space="preserve"> Latency  . . . . . . . . . . . . . . . . . . . . . . . . . . . . . . . . .</w:t>
            </w:r>
          </w:p>
        </w:tc>
        <w:tc>
          <w:tcPr>
            <w:tcW w:w="380" w:type="dxa"/>
            <w:shd w:val="clear" w:color="auto" w:fill="auto"/>
          </w:tcPr>
          <w:p w14:paraId="7A6C5454" w14:textId="77777777" w:rsidR="009E2A67" w:rsidRPr="00375556" w:rsidRDefault="009E2A67" w:rsidP="00BF4540">
            <w:pPr>
              <w:spacing w:line="0" w:lineRule="atLeast"/>
              <w:jc w:val="both"/>
              <w:rPr>
                <w:rFonts w:ascii="Cambria" w:hAnsi="Cambria" w:cs="Calibri"/>
                <w:sz w:val="24"/>
                <w:szCs w:val="24"/>
              </w:rPr>
            </w:pPr>
            <w:r w:rsidRPr="00375556">
              <w:rPr>
                <w:rFonts w:ascii="Cambria" w:eastAsia="Arial" w:hAnsi="Cambria" w:cs="Calibri"/>
                <w:sz w:val="24"/>
                <w:szCs w:val="24"/>
              </w:rPr>
              <w:t>14</w:t>
            </w:r>
          </w:p>
        </w:tc>
      </w:tr>
    </w:tbl>
    <w:p w14:paraId="490FD625" w14:textId="77777777" w:rsidR="009E2A67" w:rsidRPr="00375556" w:rsidRDefault="009E2A67" w:rsidP="009E2A67">
      <w:pPr>
        <w:jc w:val="both"/>
        <w:rPr>
          <w:rFonts w:ascii="Cambria" w:hAnsi="Cambria" w:cs="Calibri"/>
          <w:sz w:val="24"/>
          <w:szCs w:val="24"/>
        </w:rPr>
        <w:sectPr w:rsidR="009E2A67" w:rsidRPr="00375556" w:rsidSect="000C3219">
          <w:headerReference w:type="default" r:id="rId8"/>
          <w:footerReference w:type="default" r:id="rId9"/>
          <w:pgSz w:w="11920" w:h="16855"/>
          <w:pgMar w:top="1398" w:right="1138" w:bottom="509" w:left="11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7F972AFF" w14:textId="77777777" w:rsidR="009E2A67" w:rsidRPr="00375556" w:rsidRDefault="009E2A67" w:rsidP="009E2A67">
      <w:pPr>
        <w:spacing w:line="200" w:lineRule="exact"/>
        <w:jc w:val="both"/>
        <w:rPr>
          <w:rFonts w:ascii="Cambria" w:eastAsia="Times New Roman" w:hAnsi="Cambria" w:cs="Calibri"/>
          <w:sz w:val="24"/>
          <w:szCs w:val="24"/>
        </w:rPr>
      </w:pPr>
    </w:p>
    <w:p w14:paraId="65596581" w14:textId="77777777" w:rsidR="009E2A67" w:rsidRPr="00375556" w:rsidRDefault="009E2A67" w:rsidP="009E2A67">
      <w:pPr>
        <w:spacing w:line="200" w:lineRule="exact"/>
        <w:jc w:val="both"/>
        <w:rPr>
          <w:rFonts w:ascii="Cambria" w:eastAsia="Times New Roman" w:hAnsi="Cambria" w:cs="Calibri"/>
          <w:sz w:val="24"/>
          <w:szCs w:val="24"/>
        </w:rPr>
      </w:pPr>
    </w:p>
    <w:p w14:paraId="31980338" w14:textId="77777777" w:rsidR="009E2A67" w:rsidRPr="00375556" w:rsidRDefault="009E2A67" w:rsidP="009E2A67">
      <w:pPr>
        <w:spacing w:line="200" w:lineRule="exact"/>
        <w:jc w:val="both"/>
        <w:rPr>
          <w:rFonts w:ascii="Cambria" w:eastAsia="Times New Roman" w:hAnsi="Cambria" w:cs="Calibri"/>
          <w:sz w:val="24"/>
          <w:szCs w:val="24"/>
        </w:rPr>
      </w:pPr>
    </w:p>
    <w:p w14:paraId="2FC050C3" w14:textId="77777777" w:rsidR="009E2A67" w:rsidRPr="00375556" w:rsidRDefault="009E2A67" w:rsidP="009E2A67">
      <w:pPr>
        <w:spacing w:line="200" w:lineRule="exact"/>
        <w:jc w:val="both"/>
        <w:rPr>
          <w:rFonts w:ascii="Cambria" w:eastAsia="Times New Roman" w:hAnsi="Cambria" w:cs="Calibri"/>
          <w:sz w:val="24"/>
          <w:szCs w:val="24"/>
        </w:rPr>
      </w:pPr>
    </w:p>
    <w:p w14:paraId="7FE7255F" w14:textId="77777777" w:rsidR="009E2A67" w:rsidRPr="00375556" w:rsidRDefault="009E2A67" w:rsidP="009E2A67">
      <w:pPr>
        <w:spacing w:line="200" w:lineRule="exact"/>
        <w:jc w:val="both"/>
        <w:rPr>
          <w:rFonts w:ascii="Cambria" w:eastAsia="Times New Roman" w:hAnsi="Cambria" w:cs="Calibri"/>
          <w:sz w:val="24"/>
          <w:szCs w:val="24"/>
        </w:rPr>
      </w:pPr>
    </w:p>
    <w:p w14:paraId="6191BA3A" w14:textId="77777777" w:rsidR="009E2A67" w:rsidRPr="00375556" w:rsidRDefault="009E2A67" w:rsidP="009E2A67">
      <w:pPr>
        <w:spacing w:line="200" w:lineRule="exact"/>
        <w:jc w:val="both"/>
        <w:rPr>
          <w:rFonts w:ascii="Cambria" w:eastAsia="Times New Roman" w:hAnsi="Cambria" w:cs="Calibri"/>
          <w:sz w:val="24"/>
          <w:szCs w:val="24"/>
        </w:rPr>
      </w:pPr>
    </w:p>
    <w:p w14:paraId="2EA221B5" w14:textId="77777777" w:rsidR="009E2A67" w:rsidRPr="00375556" w:rsidRDefault="009E2A67" w:rsidP="009E2A67">
      <w:pPr>
        <w:spacing w:line="200" w:lineRule="exact"/>
        <w:jc w:val="both"/>
        <w:rPr>
          <w:rFonts w:ascii="Cambria" w:eastAsia="Times New Roman" w:hAnsi="Cambria" w:cs="Calibri"/>
          <w:sz w:val="24"/>
          <w:szCs w:val="24"/>
        </w:rPr>
      </w:pPr>
    </w:p>
    <w:p w14:paraId="1CF3E00B" w14:textId="77777777" w:rsidR="009E2A67" w:rsidRPr="00375556" w:rsidRDefault="009E2A67" w:rsidP="009E2A67">
      <w:pPr>
        <w:spacing w:line="200" w:lineRule="exact"/>
        <w:jc w:val="both"/>
        <w:rPr>
          <w:rFonts w:ascii="Cambria" w:eastAsia="Times New Roman" w:hAnsi="Cambria" w:cs="Calibri"/>
          <w:sz w:val="24"/>
          <w:szCs w:val="24"/>
        </w:rPr>
      </w:pPr>
    </w:p>
    <w:p w14:paraId="52E6BDD1" w14:textId="77777777" w:rsidR="009E2A67" w:rsidRPr="00375556" w:rsidRDefault="009E2A67" w:rsidP="009E2A67">
      <w:pPr>
        <w:spacing w:line="200" w:lineRule="exact"/>
        <w:jc w:val="both"/>
        <w:rPr>
          <w:rFonts w:ascii="Cambria" w:eastAsia="Times New Roman" w:hAnsi="Cambria" w:cs="Calibri"/>
          <w:sz w:val="24"/>
          <w:szCs w:val="24"/>
        </w:rPr>
      </w:pPr>
    </w:p>
    <w:p w14:paraId="790CE120" w14:textId="77777777" w:rsidR="009E2A67" w:rsidRPr="00375556" w:rsidRDefault="009E2A67" w:rsidP="009E2A67">
      <w:pPr>
        <w:spacing w:line="200" w:lineRule="exact"/>
        <w:jc w:val="both"/>
        <w:rPr>
          <w:rFonts w:ascii="Cambria" w:eastAsia="Times New Roman" w:hAnsi="Cambria" w:cs="Calibri"/>
          <w:sz w:val="24"/>
          <w:szCs w:val="24"/>
        </w:rPr>
      </w:pPr>
    </w:p>
    <w:p w14:paraId="7E257F88" w14:textId="77777777" w:rsidR="009E2A67" w:rsidRPr="00375556" w:rsidRDefault="009E2A67" w:rsidP="009E2A67">
      <w:pPr>
        <w:spacing w:line="200" w:lineRule="exact"/>
        <w:jc w:val="both"/>
        <w:rPr>
          <w:rFonts w:ascii="Cambria" w:eastAsia="Times New Roman" w:hAnsi="Cambria" w:cs="Calibri"/>
          <w:sz w:val="24"/>
          <w:szCs w:val="24"/>
        </w:rPr>
      </w:pPr>
    </w:p>
    <w:p w14:paraId="7F9A8ECC" w14:textId="77777777" w:rsidR="009E2A67" w:rsidRPr="00375556" w:rsidRDefault="009E2A67" w:rsidP="009E2A67">
      <w:pPr>
        <w:spacing w:line="200" w:lineRule="exact"/>
        <w:jc w:val="both"/>
        <w:rPr>
          <w:rFonts w:ascii="Cambria" w:eastAsia="Times New Roman" w:hAnsi="Cambria" w:cs="Calibri"/>
          <w:sz w:val="24"/>
          <w:szCs w:val="24"/>
        </w:rPr>
      </w:pPr>
    </w:p>
    <w:p w14:paraId="676514D4" w14:textId="77777777" w:rsidR="009E2A67" w:rsidRPr="00375556" w:rsidRDefault="009E2A67" w:rsidP="009E2A67">
      <w:pPr>
        <w:spacing w:line="200" w:lineRule="exact"/>
        <w:jc w:val="both"/>
        <w:rPr>
          <w:rFonts w:ascii="Cambria" w:eastAsia="Times New Roman" w:hAnsi="Cambria" w:cs="Calibri"/>
          <w:sz w:val="24"/>
          <w:szCs w:val="24"/>
        </w:rPr>
      </w:pPr>
    </w:p>
    <w:p w14:paraId="2BDCF870" w14:textId="77777777" w:rsidR="009E2A67" w:rsidRPr="00375556" w:rsidRDefault="009E2A67" w:rsidP="009E2A67">
      <w:pPr>
        <w:spacing w:line="200" w:lineRule="exact"/>
        <w:jc w:val="both"/>
        <w:rPr>
          <w:rFonts w:ascii="Cambria" w:eastAsia="Times New Roman" w:hAnsi="Cambria" w:cs="Calibri"/>
          <w:sz w:val="24"/>
          <w:szCs w:val="24"/>
        </w:rPr>
      </w:pPr>
    </w:p>
    <w:p w14:paraId="573397FC" w14:textId="77777777" w:rsidR="009E2A67" w:rsidRPr="00375556" w:rsidRDefault="009E2A67" w:rsidP="009E2A67">
      <w:pPr>
        <w:spacing w:line="200" w:lineRule="exact"/>
        <w:jc w:val="both"/>
        <w:rPr>
          <w:rFonts w:ascii="Cambria" w:eastAsia="Times New Roman" w:hAnsi="Cambria" w:cs="Calibri"/>
          <w:sz w:val="24"/>
          <w:szCs w:val="24"/>
        </w:rPr>
      </w:pPr>
    </w:p>
    <w:p w14:paraId="715A7A55" w14:textId="77777777" w:rsidR="009E2A67" w:rsidRPr="00375556" w:rsidRDefault="009E2A67" w:rsidP="009E2A67">
      <w:pPr>
        <w:spacing w:line="200" w:lineRule="exact"/>
        <w:jc w:val="both"/>
        <w:rPr>
          <w:rFonts w:ascii="Cambria" w:eastAsia="Times New Roman" w:hAnsi="Cambria" w:cs="Calibri"/>
          <w:sz w:val="24"/>
          <w:szCs w:val="24"/>
        </w:rPr>
      </w:pPr>
    </w:p>
    <w:p w14:paraId="6E5812CE" w14:textId="77777777" w:rsidR="009E2A67" w:rsidRPr="00375556" w:rsidRDefault="009E2A67" w:rsidP="009E2A67">
      <w:pPr>
        <w:spacing w:line="0" w:lineRule="atLeast"/>
        <w:jc w:val="both"/>
        <w:rPr>
          <w:rFonts w:ascii="Cambria" w:hAnsi="Cambria" w:cs="Calibri"/>
          <w:sz w:val="24"/>
          <w:szCs w:val="24"/>
        </w:rPr>
        <w:sectPr w:rsidR="009E2A67" w:rsidRPr="00375556" w:rsidSect="000C3219">
          <w:type w:val="continuous"/>
          <w:pgSz w:w="11920" w:h="16855"/>
          <w:pgMar w:top="1398" w:right="1138" w:bottom="509" w:left="11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0F32E84D" w14:textId="4415AB13" w:rsidR="009E2A67" w:rsidRPr="009413F5" w:rsidRDefault="009E2A67" w:rsidP="009413F5">
      <w:pPr>
        <w:pStyle w:val="ListParagraph"/>
        <w:numPr>
          <w:ilvl w:val="0"/>
          <w:numId w:val="16"/>
        </w:numPr>
        <w:tabs>
          <w:tab w:val="left" w:pos="586"/>
        </w:tabs>
        <w:spacing w:line="0" w:lineRule="atLeast"/>
        <w:jc w:val="both"/>
        <w:rPr>
          <w:rFonts w:ascii="Cambria" w:hAnsi="Cambria" w:cs="Calibri"/>
          <w:sz w:val="32"/>
          <w:szCs w:val="32"/>
        </w:rPr>
      </w:pPr>
      <w:bookmarkStart w:id="3" w:name="page3"/>
      <w:bookmarkEnd w:id="3"/>
      <w:r w:rsidRPr="009413F5">
        <w:rPr>
          <w:rFonts w:ascii="Cambria" w:eastAsia="Arial" w:hAnsi="Cambria" w:cs="Calibri"/>
          <w:sz w:val="32"/>
          <w:szCs w:val="32"/>
        </w:rPr>
        <w:lastRenderedPageBreak/>
        <w:t>Introduction</w:t>
      </w:r>
    </w:p>
    <w:p w14:paraId="2F069DCD" w14:textId="77777777" w:rsidR="009E2A67" w:rsidRPr="00375556" w:rsidRDefault="009E2A67" w:rsidP="009E2A67">
      <w:pPr>
        <w:spacing w:line="200" w:lineRule="exact"/>
        <w:jc w:val="both"/>
        <w:rPr>
          <w:rFonts w:ascii="Cambria" w:eastAsia="Times New Roman" w:hAnsi="Cambria" w:cs="Calibri"/>
          <w:sz w:val="24"/>
          <w:szCs w:val="24"/>
        </w:rPr>
      </w:pPr>
    </w:p>
    <w:p w14:paraId="2BE0946B" w14:textId="77777777" w:rsidR="009E2A67" w:rsidRPr="00375556" w:rsidRDefault="009E2A67" w:rsidP="009E2A67">
      <w:pPr>
        <w:spacing w:line="206" w:lineRule="exact"/>
        <w:jc w:val="both"/>
        <w:rPr>
          <w:rFonts w:ascii="Cambria" w:eastAsia="Times New Roman" w:hAnsi="Cambria" w:cs="Calibri"/>
          <w:sz w:val="24"/>
          <w:szCs w:val="24"/>
        </w:rPr>
      </w:pPr>
    </w:p>
    <w:p w14:paraId="61AAA9A1" w14:textId="77777777" w:rsidR="009E2A67" w:rsidRDefault="009E2A67" w:rsidP="009E2A67">
      <w:pPr>
        <w:spacing w:line="252" w:lineRule="auto"/>
        <w:ind w:left="6"/>
        <w:jc w:val="both"/>
        <w:rPr>
          <w:rFonts w:ascii="Cambria" w:eastAsia="Arial" w:hAnsi="Cambria" w:cs="Calibri"/>
          <w:sz w:val="24"/>
          <w:szCs w:val="24"/>
        </w:rPr>
      </w:pPr>
      <w:r w:rsidRPr="00375556">
        <w:rPr>
          <w:rFonts w:ascii="Cambria" w:eastAsia="Arial" w:hAnsi="Cambria" w:cs="Calibri"/>
          <w:sz w:val="24"/>
          <w:szCs w:val="24"/>
        </w:rPr>
        <w:t xml:space="preserve">In computing, a benchmark is the act of running a computer program, a set of programs, or other operations, in order to assess the relative performance of an object, normally by running a number of standard tests and trials against it. The term 'benchmark' is also mostly utilized for the purposes of elaborately designed benchmarking programs themselves. Benchmarking is usually associated with assessing performance characteristics of computer hardware, for ex-ample, the </w:t>
      </w:r>
      <w:r>
        <w:rPr>
          <w:rFonts w:ascii="Cambria" w:eastAsia="Arial" w:hAnsi="Cambria" w:cs="Calibri"/>
          <w:sz w:val="24"/>
          <w:szCs w:val="24"/>
        </w:rPr>
        <w:t>fl</w:t>
      </w:r>
      <w:r w:rsidRPr="00375556">
        <w:rPr>
          <w:rFonts w:ascii="Cambria" w:eastAsia="Arial" w:hAnsi="Cambria" w:cs="Calibri"/>
          <w:sz w:val="24"/>
          <w:szCs w:val="24"/>
        </w:rPr>
        <w:t>oating point operation performance of a CPU. Benchmarks provide a method of comparing the performance of various subsystems across di erent chip/system architectures.</w:t>
      </w:r>
    </w:p>
    <w:p w14:paraId="6B3A80BE" w14:textId="77777777" w:rsidR="009E2A67" w:rsidRDefault="009E2A67" w:rsidP="009E2A67">
      <w:pPr>
        <w:spacing w:line="252" w:lineRule="auto"/>
        <w:ind w:left="6"/>
        <w:jc w:val="both"/>
        <w:rPr>
          <w:rFonts w:ascii="Cambria" w:hAnsi="Cambria" w:cs="Calibri"/>
          <w:sz w:val="24"/>
          <w:szCs w:val="24"/>
        </w:rPr>
      </w:pPr>
    </w:p>
    <w:p w14:paraId="3E69F182" w14:textId="77777777" w:rsidR="009E2A67" w:rsidRDefault="009E2A67" w:rsidP="009E2A67">
      <w:pPr>
        <w:spacing w:line="252" w:lineRule="auto"/>
        <w:ind w:left="6"/>
        <w:jc w:val="both"/>
        <w:rPr>
          <w:rFonts w:ascii="Cambria" w:hAnsi="Cambria" w:cs="Calibri"/>
          <w:sz w:val="24"/>
          <w:szCs w:val="24"/>
        </w:rPr>
      </w:pPr>
    </w:p>
    <w:p w14:paraId="0162E511" w14:textId="77777777" w:rsidR="009E2A67" w:rsidRDefault="009E2A67" w:rsidP="009E2A67">
      <w:pPr>
        <w:spacing w:line="252" w:lineRule="auto"/>
        <w:ind w:left="6"/>
        <w:jc w:val="both"/>
        <w:rPr>
          <w:rFonts w:ascii="Cambria" w:hAnsi="Cambria" w:cs="Calibri"/>
          <w:sz w:val="24"/>
          <w:szCs w:val="24"/>
        </w:rPr>
      </w:pPr>
      <w:r>
        <w:rPr>
          <w:rFonts w:ascii="Cambria" w:hAnsi="Cambria" w:cs="Calibri"/>
          <w:sz w:val="24"/>
          <w:szCs w:val="24"/>
        </w:rPr>
        <w:t>The program code design of CPU, Memory and Disk Benchmark is structured as depicted in the below image:</w:t>
      </w:r>
    </w:p>
    <w:p w14:paraId="41A88182" w14:textId="4C99D944" w:rsidR="009E2A67" w:rsidRPr="00037D3E" w:rsidRDefault="00037D3E" w:rsidP="00037D3E">
      <w:pPr>
        <w:spacing w:line="252" w:lineRule="auto"/>
        <w:ind w:left="6"/>
        <w:jc w:val="center"/>
        <w:rPr>
          <w:rFonts w:ascii="Cambria" w:hAnsi="Cambria" w:cs="Calibri"/>
          <w:sz w:val="24"/>
          <w:szCs w:val="24"/>
        </w:rPr>
      </w:pPr>
      <w:r w:rsidRPr="001B2F14">
        <w:rPr>
          <w:noProof/>
        </w:rPr>
        <w:drawing>
          <wp:inline distT="0" distB="0" distL="0" distR="0" wp14:anchorId="54F6B81F" wp14:editId="180251B5">
            <wp:extent cx="2197100" cy="52895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0" cy="5289550"/>
                    </a:xfrm>
                    <a:prstGeom prst="rect">
                      <a:avLst/>
                    </a:prstGeom>
                    <a:noFill/>
                    <a:ln>
                      <a:noFill/>
                    </a:ln>
                  </pic:spPr>
                </pic:pic>
              </a:graphicData>
            </a:graphic>
          </wp:inline>
        </w:drawing>
      </w:r>
    </w:p>
    <w:p w14:paraId="787D288C" w14:textId="785C21E8" w:rsidR="009E2A67" w:rsidRDefault="00037D3E" w:rsidP="00037D3E">
      <w:pPr>
        <w:tabs>
          <w:tab w:val="left" w:pos="586"/>
        </w:tabs>
        <w:spacing w:line="0" w:lineRule="atLeast"/>
        <w:ind w:left="720"/>
        <w:rPr>
          <w:rFonts w:ascii="Cambria" w:eastAsia="Times New Roman" w:hAnsi="Cambria" w:cs="Calibri"/>
          <w:sz w:val="24"/>
          <w:szCs w:val="24"/>
        </w:rPr>
      </w:pPr>
      <w:r>
        <w:rPr>
          <w:rFonts w:ascii="Cambria" w:eastAsia="Times New Roman" w:hAnsi="Cambria" w:cs="Calibri"/>
          <w:sz w:val="24"/>
          <w:szCs w:val="24"/>
        </w:rPr>
        <w:tab/>
      </w:r>
      <w:r>
        <w:rPr>
          <w:rFonts w:ascii="Cambria" w:eastAsia="Times New Roman" w:hAnsi="Cambria" w:cs="Calibri"/>
          <w:sz w:val="24"/>
          <w:szCs w:val="24"/>
        </w:rPr>
        <w:tab/>
      </w:r>
      <w:r>
        <w:rPr>
          <w:rFonts w:ascii="Cambria" w:eastAsia="Times New Roman" w:hAnsi="Cambria" w:cs="Calibri"/>
          <w:sz w:val="24"/>
          <w:szCs w:val="24"/>
        </w:rPr>
        <w:tab/>
      </w:r>
      <w:r>
        <w:rPr>
          <w:rFonts w:ascii="Cambria" w:eastAsia="Times New Roman" w:hAnsi="Cambria" w:cs="Calibri"/>
          <w:sz w:val="24"/>
          <w:szCs w:val="24"/>
        </w:rPr>
        <w:tab/>
      </w:r>
      <w:r w:rsidR="009E2A67">
        <w:rPr>
          <w:rFonts w:ascii="Cambria" w:eastAsia="Times New Roman" w:hAnsi="Cambria" w:cs="Calibri"/>
          <w:sz w:val="24"/>
          <w:szCs w:val="24"/>
        </w:rPr>
        <w:t>Figure1. C Code Structure</w:t>
      </w:r>
    </w:p>
    <w:p w14:paraId="74897845" w14:textId="77777777" w:rsidR="009E2A67" w:rsidRDefault="009E2A67" w:rsidP="00037D3E">
      <w:pPr>
        <w:tabs>
          <w:tab w:val="left" w:pos="586"/>
        </w:tabs>
        <w:spacing w:line="0" w:lineRule="atLeast"/>
        <w:ind w:left="720"/>
        <w:jc w:val="center"/>
        <w:rPr>
          <w:rFonts w:ascii="Cambria" w:eastAsia="Times New Roman" w:hAnsi="Cambria" w:cs="Calibri"/>
          <w:sz w:val="24"/>
          <w:szCs w:val="24"/>
        </w:rPr>
      </w:pPr>
    </w:p>
    <w:p w14:paraId="58D7E12E" w14:textId="77777777" w:rsidR="009E2A67" w:rsidRDefault="009E2A67" w:rsidP="009E2A67">
      <w:pPr>
        <w:tabs>
          <w:tab w:val="left" w:pos="586"/>
        </w:tabs>
        <w:spacing w:line="0" w:lineRule="atLeast"/>
        <w:ind w:left="720"/>
        <w:jc w:val="both"/>
        <w:rPr>
          <w:rFonts w:ascii="Cambria" w:eastAsia="Times New Roman" w:hAnsi="Cambria" w:cs="Calibri"/>
          <w:sz w:val="24"/>
          <w:szCs w:val="24"/>
        </w:rPr>
      </w:pPr>
    </w:p>
    <w:p w14:paraId="6CE69420" w14:textId="77777777" w:rsidR="009E2A67" w:rsidRDefault="009E2A67" w:rsidP="009E2A67">
      <w:pPr>
        <w:tabs>
          <w:tab w:val="left" w:pos="586"/>
        </w:tabs>
        <w:spacing w:line="0" w:lineRule="atLeast"/>
        <w:ind w:left="720"/>
        <w:jc w:val="both"/>
        <w:rPr>
          <w:rFonts w:ascii="Cambria" w:eastAsia="Times New Roman" w:hAnsi="Cambria" w:cs="Calibri"/>
          <w:sz w:val="24"/>
          <w:szCs w:val="24"/>
        </w:rPr>
      </w:pPr>
    </w:p>
    <w:p w14:paraId="64CD7779" w14:textId="77777777" w:rsidR="009E2A67" w:rsidRDefault="009E2A67" w:rsidP="009E2A67">
      <w:pPr>
        <w:tabs>
          <w:tab w:val="left" w:pos="586"/>
        </w:tabs>
        <w:spacing w:line="0" w:lineRule="atLeast"/>
        <w:ind w:left="720"/>
        <w:jc w:val="both"/>
        <w:rPr>
          <w:rFonts w:ascii="Cambria" w:eastAsia="Times New Roman" w:hAnsi="Cambria" w:cs="Calibri"/>
          <w:sz w:val="24"/>
          <w:szCs w:val="24"/>
        </w:rPr>
      </w:pPr>
    </w:p>
    <w:p w14:paraId="396D53DE" w14:textId="018DB832" w:rsidR="009E2A67" w:rsidRDefault="009E2A67" w:rsidP="009E2A67">
      <w:pPr>
        <w:tabs>
          <w:tab w:val="left" w:pos="586"/>
        </w:tabs>
        <w:spacing w:line="0" w:lineRule="atLeast"/>
        <w:ind w:left="720"/>
        <w:jc w:val="both"/>
        <w:rPr>
          <w:rFonts w:ascii="Cambria" w:eastAsia="Times New Roman" w:hAnsi="Cambria" w:cs="Calibri"/>
          <w:sz w:val="24"/>
          <w:szCs w:val="24"/>
        </w:rPr>
      </w:pPr>
    </w:p>
    <w:p w14:paraId="34E013D5" w14:textId="136598AA" w:rsidR="00037D3E" w:rsidRDefault="00037D3E" w:rsidP="009E2A67">
      <w:pPr>
        <w:tabs>
          <w:tab w:val="left" w:pos="586"/>
        </w:tabs>
        <w:spacing w:line="0" w:lineRule="atLeast"/>
        <w:ind w:left="720"/>
        <w:jc w:val="both"/>
        <w:rPr>
          <w:rFonts w:ascii="Cambria" w:eastAsia="Times New Roman" w:hAnsi="Cambria" w:cs="Calibri"/>
          <w:sz w:val="24"/>
          <w:szCs w:val="24"/>
        </w:rPr>
      </w:pPr>
    </w:p>
    <w:p w14:paraId="3B9E7F46" w14:textId="77777777" w:rsidR="00037D3E" w:rsidRDefault="00037D3E" w:rsidP="009E2A67">
      <w:pPr>
        <w:tabs>
          <w:tab w:val="left" w:pos="586"/>
        </w:tabs>
        <w:spacing w:line="0" w:lineRule="atLeast"/>
        <w:ind w:left="720"/>
        <w:jc w:val="both"/>
        <w:rPr>
          <w:rFonts w:ascii="Cambria" w:eastAsia="Times New Roman" w:hAnsi="Cambria" w:cs="Calibri"/>
          <w:sz w:val="24"/>
          <w:szCs w:val="24"/>
        </w:rPr>
      </w:pPr>
    </w:p>
    <w:p w14:paraId="32374F9B" w14:textId="54182893" w:rsidR="009E2A67" w:rsidRPr="009413F5" w:rsidRDefault="009E2A67" w:rsidP="009413F5">
      <w:pPr>
        <w:pStyle w:val="ListParagraph"/>
        <w:numPr>
          <w:ilvl w:val="0"/>
          <w:numId w:val="16"/>
        </w:numPr>
        <w:tabs>
          <w:tab w:val="left" w:pos="586"/>
        </w:tabs>
        <w:spacing w:line="0" w:lineRule="atLeast"/>
        <w:jc w:val="both"/>
        <w:rPr>
          <w:rFonts w:ascii="Cambria" w:hAnsi="Cambria" w:cs="Calibri"/>
          <w:sz w:val="32"/>
          <w:szCs w:val="32"/>
        </w:rPr>
      </w:pPr>
      <w:r w:rsidRPr="009413F5">
        <w:rPr>
          <w:rFonts w:ascii="Cambria" w:eastAsia="Arial" w:hAnsi="Cambria" w:cs="Calibri"/>
          <w:sz w:val="32"/>
          <w:szCs w:val="32"/>
          <w:highlight w:val="white"/>
        </w:rPr>
        <w:t>CPU</w:t>
      </w:r>
    </w:p>
    <w:p w14:paraId="0EF5ACA0" w14:textId="77777777" w:rsidR="009E2A67" w:rsidRPr="00375556" w:rsidRDefault="009E2A67" w:rsidP="009E2A67">
      <w:pPr>
        <w:spacing w:line="392" w:lineRule="exact"/>
        <w:jc w:val="both"/>
        <w:rPr>
          <w:rFonts w:ascii="Cambria" w:eastAsia="Times New Roman" w:hAnsi="Cambria" w:cs="Calibri"/>
          <w:sz w:val="24"/>
          <w:szCs w:val="24"/>
        </w:rPr>
      </w:pPr>
    </w:p>
    <w:p w14:paraId="01EC3C43" w14:textId="77777777" w:rsidR="009E2A67" w:rsidRPr="00A72E52" w:rsidRDefault="009E2A67" w:rsidP="009E2A67">
      <w:pPr>
        <w:tabs>
          <w:tab w:val="left" w:pos="706"/>
        </w:tabs>
        <w:spacing w:line="0" w:lineRule="atLeast"/>
        <w:ind w:left="6"/>
        <w:jc w:val="both"/>
        <w:rPr>
          <w:rFonts w:ascii="Cambria" w:hAnsi="Cambria" w:cs="Calibri"/>
          <w:sz w:val="28"/>
          <w:szCs w:val="28"/>
        </w:rPr>
      </w:pPr>
      <w:r w:rsidRPr="00A72E52">
        <w:rPr>
          <w:rFonts w:ascii="Cambria" w:eastAsia="Arial" w:hAnsi="Cambria" w:cs="Calibri"/>
          <w:sz w:val="28"/>
          <w:szCs w:val="28"/>
        </w:rPr>
        <w:t>2.1</w:t>
      </w:r>
      <w:r w:rsidRPr="00A72E52">
        <w:rPr>
          <w:rFonts w:ascii="Cambria" w:eastAsia="Arial" w:hAnsi="Cambria" w:cs="Calibri"/>
          <w:sz w:val="28"/>
          <w:szCs w:val="28"/>
        </w:rPr>
        <w:tab/>
        <w:t>Program Design</w:t>
      </w:r>
    </w:p>
    <w:p w14:paraId="5ED08A6A" w14:textId="77777777" w:rsidR="009E2A67" w:rsidRPr="00375556" w:rsidRDefault="009E2A67" w:rsidP="009E2A67">
      <w:pPr>
        <w:spacing w:line="338" w:lineRule="exact"/>
        <w:jc w:val="both"/>
        <w:rPr>
          <w:rFonts w:ascii="Cambria" w:eastAsia="Times New Roman" w:hAnsi="Cambria" w:cs="Calibri"/>
          <w:sz w:val="24"/>
          <w:szCs w:val="24"/>
        </w:rPr>
      </w:pPr>
    </w:p>
    <w:p w14:paraId="015AE792" w14:textId="77777777" w:rsidR="009E2A67" w:rsidRPr="00375556" w:rsidRDefault="009E2A67" w:rsidP="009E2A67">
      <w:pPr>
        <w:spacing w:line="0" w:lineRule="atLeast"/>
        <w:ind w:left="6" w:firstLine="402"/>
        <w:jc w:val="both"/>
        <w:rPr>
          <w:rFonts w:ascii="Cambria" w:hAnsi="Cambria" w:cs="Calibri"/>
          <w:sz w:val="24"/>
          <w:szCs w:val="24"/>
        </w:rPr>
      </w:pPr>
      <w:r w:rsidRPr="00375556">
        <w:rPr>
          <w:rFonts w:ascii="Cambria" w:eastAsia="Arial" w:hAnsi="Cambria" w:cs="Calibri"/>
          <w:sz w:val="24"/>
          <w:szCs w:val="24"/>
        </w:rPr>
        <w:t>For CPU Benchmarking, a multi-threaded program is created in order to execute several arithmetic operations at a time.</w:t>
      </w:r>
    </w:p>
    <w:p w14:paraId="1772751A" w14:textId="77777777" w:rsidR="009E2A67" w:rsidRPr="00375556" w:rsidRDefault="009E2A67" w:rsidP="009E2A67">
      <w:pPr>
        <w:spacing w:line="0" w:lineRule="atLeast"/>
        <w:ind w:left="6"/>
        <w:jc w:val="both"/>
        <w:rPr>
          <w:rFonts w:ascii="Cambria" w:eastAsia="Arial" w:hAnsi="Cambria" w:cs="Calibri"/>
          <w:sz w:val="24"/>
          <w:szCs w:val="24"/>
        </w:rPr>
      </w:pPr>
    </w:p>
    <w:p w14:paraId="1D032E9B" w14:textId="77777777" w:rsidR="009E2A67" w:rsidRDefault="009E2A67" w:rsidP="009E2A67">
      <w:pPr>
        <w:spacing w:line="0" w:lineRule="atLeast"/>
        <w:ind w:left="6"/>
        <w:jc w:val="both"/>
        <w:rPr>
          <w:rFonts w:ascii="Cambria" w:eastAsia="Arial" w:hAnsi="Cambria" w:cs="Calibri"/>
          <w:sz w:val="24"/>
          <w:szCs w:val="24"/>
        </w:rPr>
      </w:pPr>
      <w:r w:rsidRPr="00375556">
        <w:rPr>
          <w:rFonts w:ascii="Cambria" w:eastAsia="Arial" w:hAnsi="Cambria" w:cs="Calibri"/>
          <w:sz w:val="24"/>
          <w:szCs w:val="24"/>
        </w:rPr>
        <w:tab/>
        <w:t xml:space="preserve">The benchmark programs executes the defined arithmetic operation in the program using a loop. Thread count is used to determine the number of iterations of the loop. Here we are computing the time required by the threads to run the loop successfully. </w:t>
      </w:r>
    </w:p>
    <w:p w14:paraId="1E1FAC37" w14:textId="77777777" w:rsidR="009E2A67" w:rsidRDefault="009E2A67" w:rsidP="009E2A67">
      <w:pPr>
        <w:spacing w:line="0" w:lineRule="atLeast"/>
        <w:ind w:left="6"/>
        <w:jc w:val="both"/>
        <w:rPr>
          <w:rFonts w:ascii="Cambria" w:eastAsia="Arial" w:hAnsi="Cambria" w:cs="Calibri"/>
          <w:sz w:val="24"/>
          <w:szCs w:val="24"/>
        </w:rPr>
      </w:pPr>
    </w:p>
    <w:p w14:paraId="401E8924" w14:textId="77777777" w:rsidR="009E2A67" w:rsidRPr="00217653" w:rsidRDefault="009E2A67" w:rsidP="009E2A67">
      <w:pPr>
        <w:spacing w:line="0" w:lineRule="atLeast"/>
        <w:ind w:left="6"/>
        <w:jc w:val="both"/>
        <w:rPr>
          <w:rFonts w:ascii="Cambria" w:eastAsia="Arial" w:hAnsi="Cambria" w:cs="Calibri"/>
          <w:sz w:val="24"/>
          <w:szCs w:val="24"/>
        </w:rPr>
      </w:pPr>
      <w:r w:rsidRPr="00217653">
        <w:rPr>
          <w:rFonts w:ascii="Cambria" w:eastAsia="Arial" w:hAnsi="Cambria" w:cs="Calibri"/>
          <w:sz w:val="24"/>
          <w:szCs w:val="24"/>
        </w:rPr>
        <w:t>FLOPS Calculations:</w:t>
      </w:r>
    </w:p>
    <w:p w14:paraId="6E801363" w14:textId="77777777" w:rsidR="009E2A67" w:rsidRPr="00375556" w:rsidRDefault="009E2A67" w:rsidP="009E2A67">
      <w:pPr>
        <w:spacing w:line="0" w:lineRule="atLeast"/>
        <w:ind w:left="6"/>
        <w:jc w:val="both"/>
        <w:rPr>
          <w:rFonts w:ascii="Cambria" w:hAnsi="Cambria" w:cs="Calibri"/>
          <w:sz w:val="24"/>
          <w:szCs w:val="24"/>
        </w:rPr>
      </w:pPr>
    </w:p>
    <w:p w14:paraId="4274B54D" w14:textId="77777777" w:rsidR="009E2A67" w:rsidRPr="00375556" w:rsidRDefault="009E2A67" w:rsidP="009E2A67">
      <w:pPr>
        <w:spacing w:line="0" w:lineRule="atLeast"/>
        <w:ind w:left="6"/>
        <w:jc w:val="both"/>
        <w:rPr>
          <w:rFonts w:ascii="Cambria" w:eastAsia="Arial" w:hAnsi="Cambria" w:cs="Calibri"/>
          <w:sz w:val="24"/>
          <w:szCs w:val="24"/>
        </w:rPr>
      </w:pPr>
    </w:p>
    <w:p w14:paraId="125C1A06" w14:textId="77777777" w:rsidR="009E2A67" w:rsidRPr="00453117" w:rsidRDefault="009E2A67" w:rsidP="009E2A67">
      <w:pPr>
        <w:spacing w:line="0" w:lineRule="atLeast"/>
        <w:ind w:left="6"/>
        <w:jc w:val="center"/>
        <w:rPr>
          <w:rFonts w:ascii="Cambria" w:hAnsi="Cambria" w:cs="Calibri"/>
          <w:b/>
          <w:i/>
          <w:sz w:val="22"/>
          <w:szCs w:val="22"/>
        </w:rPr>
      </w:pPr>
      <w:r w:rsidRPr="00453117">
        <w:rPr>
          <w:rFonts w:ascii="Cambria" w:eastAsia="Arial" w:hAnsi="Cambria" w:cs="Calibri"/>
          <w:b/>
          <w:i/>
          <w:sz w:val="22"/>
          <w:szCs w:val="22"/>
        </w:rPr>
        <w:t xml:space="preserve"> FLOPS (Double</w:t>
      </w:r>
      <w:r>
        <w:rPr>
          <w:rFonts w:ascii="Cambria" w:eastAsia="Arial" w:hAnsi="Cambria" w:cs="Calibri"/>
          <w:b/>
          <w:i/>
          <w:sz w:val="22"/>
          <w:szCs w:val="22"/>
        </w:rPr>
        <w:t xml:space="preserve"> </w:t>
      </w:r>
      <w:r w:rsidRPr="00453117">
        <w:rPr>
          <w:rFonts w:ascii="Cambria" w:eastAsia="Arial" w:hAnsi="Cambria" w:cs="Calibri"/>
          <w:b/>
          <w:i/>
          <w:sz w:val="22"/>
          <w:szCs w:val="22"/>
        </w:rPr>
        <w:t>Precision)</w:t>
      </w:r>
      <w:r>
        <w:rPr>
          <w:rFonts w:ascii="Cambria" w:eastAsia="Arial" w:hAnsi="Cambria" w:cs="Calibri"/>
          <w:b/>
          <w:i/>
          <w:sz w:val="22"/>
          <w:szCs w:val="22"/>
        </w:rPr>
        <w:t xml:space="preserve"> </w:t>
      </w:r>
      <w:r w:rsidRPr="00453117">
        <w:rPr>
          <w:rFonts w:ascii="Cambria" w:eastAsia="Arial" w:hAnsi="Cambria" w:cs="Calibri"/>
          <w:b/>
          <w:i/>
          <w:sz w:val="22"/>
          <w:szCs w:val="22"/>
        </w:rPr>
        <w:t xml:space="preserve">=  </w:t>
      </w:r>
      <w:r>
        <w:rPr>
          <w:rFonts w:ascii="Cambria" w:eastAsia="Arial" w:hAnsi="Cambria" w:cs="Calibri"/>
          <w:b/>
          <w:i/>
          <w:sz w:val="22"/>
          <w:szCs w:val="22"/>
        </w:rPr>
        <w:t xml:space="preserve"> </w:t>
      </w:r>
      <w:r w:rsidRPr="00453117">
        <w:rPr>
          <w:rFonts w:ascii="Cambria" w:eastAsia="Arial" w:hAnsi="Cambria" w:cs="Calibri"/>
          <w:b/>
          <w:i/>
          <w:sz w:val="22"/>
          <w:szCs w:val="22"/>
        </w:rPr>
        <w:t>Number of operations/ Time required by threads</w:t>
      </w:r>
    </w:p>
    <w:p w14:paraId="725F23DB" w14:textId="12CC88D5" w:rsidR="009E2A67" w:rsidRPr="00375556" w:rsidRDefault="009E2A67" w:rsidP="009E2A67">
      <w:pPr>
        <w:spacing w:line="0" w:lineRule="atLeast"/>
        <w:ind w:left="6"/>
        <w:jc w:val="both"/>
        <w:rPr>
          <w:rFonts w:ascii="Cambria" w:hAnsi="Cambria" w:cs="Calibri"/>
          <w:sz w:val="24"/>
          <w:szCs w:val="24"/>
        </w:rPr>
        <w:sectPr w:rsidR="009E2A67" w:rsidRPr="00375556" w:rsidSect="000C3219">
          <w:pgSz w:w="11920" w:h="16855"/>
          <w:pgMar w:top="1398" w:right="1138" w:bottom="509" w:left="113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375556">
        <w:rPr>
          <w:rFonts w:ascii="Cambria" w:eastAsia="Arial" w:hAnsi="Cambria" w:cs="Calibri"/>
          <w:sz w:val="24"/>
          <w:szCs w:val="24"/>
        </w:rPr>
        <w:tab/>
      </w:r>
      <w:r w:rsidRPr="00375556">
        <w:rPr>
          <w:rFonts w:ascii="Cambria" w:eastAsia="Arial" w:hAnsi="Cambria" w:cs="Calibri"/>
          <w:sz w:val="24"/>
          <w:szCs w:val="24"/>
        </w:rPr>
        <w:tab/>
      </w:r>
      <w:r w:rsidRPr="00375556">
        <w:rPr>
          <w:rFonts w:ascii="Cambria" w:eastAsia="Arial" w:hAnsi="Cambria" w:cs="Calibri"/>
          <w:sz w:val="24"/>
          <w:szCs w:val="24"/>
        </w:rPr>
        <w:tab/>
      </w:r>
      <w:r w:rsidRPr="00375556">
        <w:rPr>
          <w:rFonts w:ascii="Cambria" w:eastAsia="Arial" w:hAnsi="Cambria" w:cs="Calibri"/>
          <w:sz w:val="24"/>
          <w:szCs w:val="24"/>
        </w:rPr>
        <w:tab/>
      </w:r>
      <w:r w:rsidRPr="00375556">
        <w:rPr>
          <w:rFonts w:ascii="Cambria" w:eastAsia="Arial" w:hAnsi="Cambria" w:cs="Calibri"/>
          <w:sz w:val="24"/>
          <w:szCs w:val="24"/>
        </w:rPr>
        <w:tab/>
      </w:r>
    </w:p>
    <w:p w14:paraId="46EF73EE" w14:textId="77777777" w:rsidR="009E2A67" w:rsidRPr="00375556" w:rsidRDefault="009E2A67" w:rsidP="009E2A67">
      <w:pPr>
        <w:jc w:val="both"/>
        <w:rPr>
          <w:rFonts w:ascii="Cambria" w:hAnsi="Cambria" w:cs="Calibri"/>
          <w:sz w:val="24"/>
          <w:szCs w:val="24"/>
        </w:rPr>
        <w:sectPr w:rsidR="009E2A67" w:rsidRPr="00375556" w:rsidSect="000C3219">
          <w:type w:val="continuous"/>
          <w:pgSz w:w="11920" w:h="16855"/>
          <w:pgMar w:top="1398" w:right="1138" w:bottom="509" w:left="113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77E7C73E" w14:textId="77777777" w:rsidR="009E2A67" w:rsidRPr="00375556" w:rsidRDefault="009E2A67" w:rsidP="009E2A67">
      <w:pPr>
        <w:spacing w:line="316" w:lineRule="exact"/>
        <w:jc w:val="both"/>
        <w:rPr>
          <w:rFonts w:ascii="Cambria" w:eastAsia="Times New Roman" w:hAnsi="Cambria" w:cs="Calibri"/>
          <w:sz w:val="24"/>
          <w:szCs w:val="24"/>
        </w:rPr>
      </w:pPr>
      <w:bookmarkStart w:id="4" w:name="page4"/>
      <w:bookmarkEnd w:id="4"/>
    </w:p>
    <w:p w14:paraId="11D390EF" w14:textId="77777777" w:rsidR="009E2A67" w:rsidRPr="00375556" w:rsidRDefault="009E2A67" w:rsidP="009E2A67">
      <w:pPr>
        <w:tabs>
          <w:tab w:val="left" w:pos="700"/>
        </w:tabs>
        <w:spacing w:line="0" w:lineRule="atLeast"/>
        <w:jc w:val="both"/>
        <w:rPr>
          <w:rFonts w:ascii="Cambria" w:hAnsi="Cambria" w:cs="Calibri"/>
          <w:sz w:val="24"/>
          <w:szCs w:val="24"/>
        </w:rPr>
      </w:pPr>
      <w:r w:rsidRPr="00375556">
        <w:rPr>
          <w:rFonts w:ascii="Cambria" w:eastAsia="Arial" w:hAnsi="Cambria" w:cs="Calibri"/>
          <w:sz w:val="24"/>
          <w:szCs w:val="24"/>
        </w:rPr>
        <w:t>2.2</w:t>
      </w:r>
      <w:r w:rsidRPr="00F2565D">
        <w:rPr>
          <w:rFonts w:ascii="Cambria" w:eastAsia="Arial" w:hAnsi="Cambria" w:cs="Calibri"/>
          <w:sz w:val="28"/>
          <w:szCs w:val="28"/>
        </w:rPr>
        <w:tab/>
        <w:t>Theoretical performance</w:t>
      </w:r>
    </w:p>
    <w:p w14:paraId="7C6BDA97" w14:textId="77777777" w:rsidR="009E2A67" w:rsidRPr="00375556" w:rsidRDefault="009E2A67" w:rsidP="009E2A67">
      <w:pPr>
        <w:spacing w:line="338" w:lineRule="exact"/>
        <w:jc w:val="both"/>
        <w:rPr>
          <w:rFonts w:ascii="Cambria" w:eastAsia="Times New Roman" w:hAnsi="Cambria" w:cs="Calibri"/>
          <w:sz w:val="24"/>
          <w:szCs w:val="24"/>
        </w:rPr>
      </w:pPr>
    </w:p>
    <w:p w14:paraId="50ADD4C8" w14:textId="77777777" w:rsidR="009E2A67" w:rsidRPr="00453117" w:rsidRDefault="009E2A67" w:rsidP="009E2A67">
      <w:pPr>
        <w:spacing w:line="338" w:lineRule="exact"/>
        <w:jc w:val="both"/>
        <w:rPr>
          <w:rFonts w:ascii="Cambria" w:hAnsi="Cambria" w:cs="Calibri"/>
          <w:sz w:val="24"/>
          <w:szCs w:val="24"/>
        </w:rPr>
      </w:pPr>
      <w:r w:rsidRPr="00375556">
        <w:rPr>
          <w:rFonts w:ascii="Cambria" w:eastAsia="Times New Roman" w:hAnsi="Cambria" w:cs="Calibri"/>
          <w:sz w:val="24"/>
          <w:szCs w:val="24"/>
        </w:rPr>
        <w:t>The theoretical value for CPU Benchmark are calculated or Hyperion cluster 129.114.33.105.</w:t>
      </w:r>
    </w:p>
    <w:p w14:paraId="37C8D54C" w14:textId="77777777" w:rsidR="009E2A67" w:rsidRPr="00375556" w:rsidRDefault="009E2A67" w:rsidP="009E2A67">
      <w:pPr>
        <w:spacing w:line="338" w:lineRule="exact"/>
        <w:jc w:val="both"/>
        <w:rPr>
          <w:rFonts w:ascii="Cambria" w:hAnsi="Cambria" w:cs="Calibri"/>
          <w:sz w:val="24"/>
          <w:szCs w:val="24"/>
        </w:rPr>
      </w:pPr>
      <w:r w:rsidRPr="00375556">
        <w:rPr>
          <w:rFonts w:ascii="Cambria" w:eastAsia="Times New Roman" w:hAnsi="Cambria" w:cs="Calibri"/>
          <w:sz w:val="24"/>
          <w:szCs w:val="24"/>
        </w:rPr>
        <w:t>The command lscpu was used to get the cluster information.</w:t>
      </w:r>
    </w:p>
    <w:p w14:paraId="2EAB99E1" w14:textId="77777777" w:rsidR="009E2A67" w:rsidRPr="00375556" w:rsidRDefault="009E2A67" w:rsidP="009E2A67">
      <w:pPr>
        <w:spacing w:line="338" w:lineRule="exact"/>
        <w:jc w:val="both"/>
        <w:rPr>
          <w:rFonts w:ascii="Cambria" w:eastAsia="Times New Roman" w:hAnsi="Cambria" w:cs="Calibri"/>
          <w:sz w:val="24"/>
          <w:szCs w:val="24"/>
        </w:rPr>
      </w:pPr>
    </w:p>
    <w:p w14:paraId="083B1B57" w14:textId="77777777" w:rsidR="009E2A67" w:rsidRPr="00375556" w:rsidRDefault="009E2A67" w:rsidP="009E2A67">
      <w:pPr>
        <w:spacing w:line="338" w:lineRule="exact"/>
        <w:jc w:val="both"/>
        <w:rPr>
          <w:rFonts w:ascii="Cambria" w:hAnsi="Cambria" w:cs="Calibri"/>
          <w:sz w:val="24"/>
          <w:szCs w:val="24"/>
        </w:rPr>
      </w:pPr>
      <w:r w:rsidRPr="00375556">
        <w:rPr>
          <w:rFonts w:ascii="Cambria" w:eastAsia="Times New Roman" w:hAnsi="Cambria" w:cs="Calibri"/>
          <w:sz w:val="24"/>
          <w:szCs w:val="24"/>
        </w:rPr>
        <w:t>The hardware has 16 socket, 1 core each. The peak clock speed is 2.3 Ghz. Number of CPU is 16</w:t>
      </w:r>
      <w:r>
        <w:rPr>
          <w:rFonts w:ascii="Cambria" w:hAnsi="Cambria" w:cs="Calibri"/>
          <w:sz w:val="24"/>
          <w:szCs w:val="24"/>
        </w:rPr>
        <w:t xml:space="preserve">. </w:t>
      </w:r>
      <w:r w:rsidRPr="00375556">
        <w:rPr>
          <w:rFonts w:ascii="Cambria" w:eastAsia="Times New Roman" w:hAnsi="Cambria" w:cs="Calibri"/>
          <w:sz w:val="24"/>
          <w:szCs w:val="24"/>
        </w:rPr>
        <w:t>The processor Sandy Bridge Instruction Per cycle(IPC) are given as below</w:t>
      </w:r>
      <w:r>
        <w:rPr>
          <w:rFonts w:ascii="Cambria" w:eastAsia="Times New Roman" w:hAnsi="Cambria" w:cs="Calibri"/>
          <w:sz w:val="24"/>
          <w:szCs w:val="24"/>
        </w:rPr>
        <w:t>.</w:t>
      </w:r>
    </w:p>
    <w:p w14:paraId="5E94A0D6" w14:textId="77777777" w:rsidR="009E2A67" w:rsidRPr="00375556" w:rsidRDefault="009E2A67" w:rsidP="009E2A67">
      <w:pPr>
        <w:spacing w:line="338" w:lineRule="exact"/>
        <w:rPr>
          <w:rFonts w:ascii="Cambria" w:hAnsi="Cambria" w:cs="Calibri"/>
          <w:sz w:val="24"/>
          <w:szCs w:val="24"/>
        </w:rPr>
      </w:pPr>
      <w:r w:rsidRPr="00375556">
        <w:rPr>
          <w:rFonts w:ascii="Cambria" w:eastAsia="Times New Roman" w:hAnsi="Cambria" w:cs="Calibri"/>
          <w:sz w:val="24"/>
          <w:szCs w:val="24"/>
        </w:rPr>
        <w:t>Dual Precision: 8 DP IPC</w:t>
      </w:r>
    </w:p>
    <w:p w14:paraId="06EB0F7B" w14:textId="77777777" w:rsidR="009E2A67" w:rsidRPr="00375556" w:rsidRDefault="009E2A67" w:rsidP="009E2A67">
      <w:pPr>
        <w:spacing w:line="338" w:lineRule="exact"/>
        <w:rPr>
          <w:rFonts w:ascii="Cambria" w:hAnsi="Cambria" w:cs="Calibri"/>
          <w:sz w:val="24"/>
          <w:szCs w:val="24"/>
        </w:rPr>
      </w:pPr>
      <w:r w:rsidRPr="00375556">
        <w:rPr>
          <w:rFonts w:ascii="Cambria" w:eastAsia="Times New Roman" w:hAnsi="Cambria" w:cs="Calibri"/>
          <w:sz w:val="24"/>
          <w:szCs w:val="24"/>
        </w:rPr>
        <w:t>Single Precision: 16 SP IPC</w:t>
      </w:r>
    </w:p>
    <w:p w14:paraId="02BD9E14" w14:textId="77777777" w:rsidR="009E2A67" w:rsidRPr="00375556" w:rsidRDefault="009E2A67" w:rsidP="009E2A67">
      <w:pPr>
        <w:spacing w:line="338" w:lineRule="exact"/>
        <w:rPr>
          <w:rFonts w:ascii="Cambria" w:hAnsi="Cambria" w:cs="Calibri"/>
          <w:sz w:val="24"/>
          <w:szCs w:val="24"/>
        </w:rPr>
      </w:pPr>
      <w:r w:rsidRPr="00375556">
        <w:rPr>
          <w:rFonts w:ascii="Cambria" w:eastAsia="Times New Roman" w:hAnsi="Cambria" w:cs="Calibri"/>
          <w:sz w:val="24"/>
          <w:szCs w:val="24"/>
        </w:rPr>
        <w:t>Half Precision:32 HP IPC</w:t>
      </w:r>
    </w:p>
    <w:p w14:paraId="3F66282D" w14:textId="77777777" w:rsidR="009E2A67" w:rsidRPr="00375556" w:rsidRDefault="009E2A67" w:rsidP="009E2A67">
      <w:pPr>
        <w:spacing w:line="338" w:lineRule="exact"/>
        <w:rPr>
          <w:rFonts w:ascii="Cambria" w:hAnsi="Cambria" w:cs="Calibri"/>
          <w:sz w:val="24"/>
          <w:szCs w:val="24"/>
        </w:rPr>
      </w:pPr>
      <w:r w:rsidRPr="00375556">
        <w:rPr>
          <w:rFonts w:ascii="Cambria" w:eastAsia="Times New Roman" w:hAnsi="Cambria" w:cs="Calibri"/>
          <w:sz w:val="24"/>
          <w:szCs w:val="24"/>
        </w:rPr>
        <w:t>Quarter Precision: 64 QP IPC</w:t>
      </w:r>
    </w:p>
    <w:p w14:paraId="4D20280E" w14:textId="77777777" w:rsidR="009E2A67" w:rsidRPr="00375556" w:rsidRDefault="009E2A67" w:rsidP="009E2A67">
      <w:pPr>
        <w:spacing w:line="338" w:lineRule="exact"/>
        <w:jc w:val="both"/>
        <w:rPr>
          <w:rFonts w:ascii="Cambria" w:eastAsia="Times New Roman" w:hAnsi="Cambria" w:cs="Calibri"/>
          <w:sz w:val="24"/>
          <w:szCs w:val="24"/>
        </w:rPr>
      </w:pPr>
    </w:p>
    <w:p w14:paraId="65AD8C88" w14:textId="77777777" w:rsidR="009E2A67" w:rsidRPr="00375556" w:rsidRDefault="009E2A67" w:rsidP="009E2A67">
      <w:pPr>
        <w:spacing w:line="0" w:lineRule="atLeast"/>
        <w:jc w:val="both"/>
        <w:rPr>
          <w:rFonts w:ascii="Cambria" w:hAnsi="Cambria" w:cs="Calibri"/>
          <w:sz w:val="24"/>
          <w:szCs w:val="24"/>
        </w:rPr>
      </w:pPr>
      <w:r w:rsidRPr="00375556">
        <w:rPr>
          <w:rFonts w:ascii="Cambria" w:eastAsia="Arial" w:hAnsi="Cambria" w:cs="Calibri"/>
          <w:sz w:val="24"/>
          <w:szCs w:val="24"/>
        </w:rPr>
        <w:t>The formula for calculating the theoretical performance of a CPU is:</w:t>
      </w:r>
    </w:p>
    <w:p w14:paraId="4DF52961" w14:textId="77777777" w:rsidR="009E2A67" w:rsidRPr="00375556" w:rsidRDefault="009E2A67" w:rsidP="009E2A67">
      <w:pPr>
        <w:spacing w:line="247" w:lineRule="exact"/>
        <w:jc w:val="both"/>
        <w:rPr>
          <w:rFonts w:ascii="Cambria" w:eastAsia="Times New Roman" w:hAnsi="Cambria" w:cs="Calibri"/>
          <w:sz w:val="24"/>
          <w:szCs w:val="24"/>
        </w:rPr>
      </w:pPr>
    </w:p>
    <w:p w14:paraId="51413E43" w14:textId="77777777" w:rsidR="009E2A67" w:rsidRPr="00375556" w:rsidRDefault="009E2A67" w:rsidP="009E2A67">
      <w:pPr>
        <w:tabs>
          <w:tab w:val="left" w:pos="260"/>
          <w:tab w:val="left" w:pos="280"/>
        </w:tabs>
        <w:spacing w:line="0" w:lineRule="atLeast"/>
        <w:jc w:val="center"/>
        <w:rPr>
          <w:rFonts w:ascii="Cambria" w:hAnsi="Cambria" w:cs="Calibri"/>
          <w:sz w:val="24"/>
          <w:szCs w:val="24"/>
        </w:rPr>
      </w:pPr>
      <w:r w:rsidRPr="00375556">
        <w:rPr>
          <w:rFonts w:ascii="Cambria" w:eastAsia="Arial" w:hAnsi="Cambria" w:cs="Calibri"/>
          <w:b/>
          <w:bCs/>
          <w:i/>
          <w:iCs/>
          <w:sz w:val="24"/>
          <w:szCs w:val="24"/>
        </w:rPr>
        <w:t>FLOPS= (Number of sockets)</w:t>
      </w:r>
      <w:r>
        <w:rPr>
          <w:rFonts w:ascii="Cambria" w:eastAsia="Arial" w:hAnsi="Cambria" w:cs="Calibri"/>
          <w:b/>
          <w:bCs/>
          <w:i/>
          <w:iCs/>
          <w:sz w:val="24"/>
          <w:szCs w:val="24"/>
        </w:rPr>
        <w:t xml:space="preserve"> </w:t>
      </w:r>
      <w:r w:rsidRPr="00375556">
        <w:rPr>
          <w:rFonts w:ascii="Cambria" w:eastAsia="Times New Roman" w:hAnsi="Cambria" w:cs="Calibri"/>
          <w:b/>
          <w:bCs/>
          <w:i/>
          <w:iCs/>
          <w:sz w:val="24"/>
          <w:szCs w:val="24"/>
        </w:rPr>
        <w:t>*</w:t>
      </w:r>
      <w:r>
        <w:rPr>
          <w:rFonts w:ascii="Cambria" w:eastAsia="Times New Roman" w:hAnsi="Cambria" w:cs="Calibri"/>
          <w:b/>
          <w:bCs/>
          <w:i/>
          <w:iCs/>
          <w:sz w:val="24"/>
          <w:szCs w:val="24"/>
        </w:rPr>
        <w:t xml:space="preserve"> </w:t>
      </w:r>
      <w:r w:rsidRPr="00375556">
        <w:rPr>
          <w:rFonts w:ascii="Cambria" w:eastAsia="Arial" w:hAnsi="Cambria" w:cs="Calibri"/>
          <w:b/>
          <w:bCs/>
          <w:i/>
          <w:iCs/>
          <w:sz w:val="24"/>
          <w:szCs w:val="24"/>
        </w:rPr>
        <w:t>(Number of cores per socket)</w:t>
      </w:r>
      <w:r>
        <w:rPr>
          <w:rFonts w:ascii="Cambria" w:eastAsia="Arial" w:hAnsi="Cambria" w:cs="Calibri"/>
          <w:b/>
          <w:bCs/>
          <w:i/>
          <w:iCs/>
          <w:sz w:val="24"/>
          <w:szCs w:val="24"/>
        </w:rPr>
        <w:t xml:space="preserve"> </w:t>
      </w:r>
      <w:r w:rsidRPr="00375556">
        <w:rPr>
          <w:rFonts w:ascii="Cambria" w:eastAsia="Arial" w:hAnsi="Cambria" w:cs="Calibri"/>
          <w:b/>
          <w:bCs/>
          <w:i/>
          <w:iCs/>
          <w:sz w:val="24"/>
          <w:szCs w:val="24"/>
        </w:rPr>
        <w:t>*</w:t>
      </w:r>
      <w:r>
        <w:rPr>
          <w:rFonts w:ascii="Cambria" w:eastAsia="Arial" w:hAnsi="Cambria" w:cs="Calibri"/>
          <w:b/>
          <w:bCs/>
          <w:i/>
          <w:iCs/>
          <w:sz w:val="24"/>
          <w:szCs w:val="24"/>
        </w:rPr>
        <w:t xml:space="preserve"> </w:t>
      </w:r>
      <w:r w:rsidRPr="00375556">
        <w:rPr>
          <w:rFonts w:ascii="Cambria" w:eastAsia="Arial" w:hAnsi="Cambria" w:cs="Calibri"/>
          <w:b/>
          <w:bCs/>
          <w:i/>
          <w:iCs/>
          <w:sz w:val="24"/>
          <w:szCs w:val="24"/>
        </w:rPr>
        <w:t>(clock speed)</w:t>
      </w:r>
      <w:r>
        <w:rPr>
          <w:rFonts w:ascii="Cambria" w:eastAsia="Arial" w:hAnsi="Cambria" w:cs="Calibri"/>
          <w:b/>
          <w:bCs/>
          <w:i/>
          <w:iCs/>
          <w:sz w:val="24"/>
          <w:szCs w:val="24"/>
        </w:rPr>
        <w:t xml:space="preserve"> </w:t>
      </w:r>
      <w:r w:rsidRPr="00375556">
        <w:rPr>
          <w:rFonts w:ascii="Cambria" w:eastAsia="Arial" w:hAnsi="Cambria" w:cs="Calibri"/>
          <w:b/>
          <w:bCs/>
          <w:i/>
          <w:iCs/>
          <w:sz w:val="24"/>
          <w:szCs w:val="24"/>
        </w:rPr>
        <w:t>*</w:t>
      </w:r>
      <w:r>
        <w:rPr>
          <w:rFonts w:ascii="Cambria" w:eastAsia="Arial" w:hAnsi="Cambria" w:cs="Calibri"/>
          <w:b/>
          <w:bCs/>
          <w:i/>
          <w:iCs/>
          <w:sz w:val="24"/>
          <w:szCs w:val="24"/>
        </w:rPr>
        <w:t xml:space="preserve"> </w:t>
      </w:r>
      <w:r w:rsidRPr="00375556">
        <w:rPr>
          <w:rFonts w:ascii="Cambria" w:eastAsia="Arial" w:hAnsi="Cambria" w:cs="Calibri"/>
          <w:b/>
          <w:bCs/>
          <w:i/>
          <w:iCs/>
          <w:sz w:val="24"/>
          <w:szCs w:val="24"/>
        </w:rPr>
        <w:t>(IPC)</w:t>
      </w:r>
    </w:p>
    <w:p w14:paraId="4EFE69E1" w14:textId="77777777" w:rsidR="009E2A67" w:rsidRPr="00375556" w:rsidRDefault="009E2A67" w:rsidP="009E2A67">
      <w:pPr>
        <w:spacing w:line="257" w:lineRule="exact"/>
        <w:jc w:val="both"/>
        <w:rPr>
          <w:rFonts w:ascii="Cambria" w:eastAsia="Times New Roman" w:hAnsi="Cambria" w:cs="Calibri"/>
          <w:sz w:val="24"/>
          <w:szCs w:val="24"/>
        </w:rPr>
      </w:pPr>
    </w:p>
    <w:p w14:paraId="1130B8E7" w14:textId="77777777" w:rsidR="009E2A67" w:rsidRDefault="009E2A67" w:rsidP="009E2A67">
      <w:pPr>
        <w:spacing w:line="0" w:lineRule="atLeast"/>
        <w:jc w:val="both"/>
        <w:rPr>
          <w:rFonts w:ascii="Cambria" w:eastAsia="Arial" w:hAnsi="Cambria" w:cs="Calibri"/>
          <w:sz w:val="24"/>
          <w:szCs w:val="24"/>
        </w:rPr>
      </w:pPr>
      <w:r w:rsidRPr="00375556">
        <w:rPr>
          <w:rFonts w:ascii="Cambria" w:eastAsia="Arial" w:hAnsi="Cambria" w:cs="Calibri"/>
          <w:sz w:val="24"/>
          <w:szCs w:val="24"/>
        </w:rPr>
        <w:t>By the aforementioned formula, the result would be: 2380.8 GFlops</w:t>
      </w:r>
    </w:p>
    <w:p w14:paraId="1532396E" w14:textId="77777777" w:rsidR="009E2A67" w:rsidRPr="00375556" w:rsidRDefault="009E2A67" w:rsidP="009E2A67">
      <w:pPr>
        <w:spacing w:line="0" w:lineRule="atLeast"/>
        <w:jc w:val="both"/>
        <w:rPr>
          <w:rFonts w:ascii="Cambria" w:hAnsi="Cambria" w:cs="Calibri"/>
          <w:sz w:val="24"/>
          <w:szCs w:val="24"/>
        </w:rPr>
      </w:pPr>
    </w:p>
    <w:p w14:paraId="42D1FDB0" w14:textId="77777777" w:rsidR="009E2A67" w:rsidRPr="00375556" w:rsidRDefault="009E2A67" w:rsidP="009E2A67">
      <w:pPr>
        <w:spacing w:line="316" w:lineRule="exact"/>
        <w:jc w:val="both"/>
        <w:rPr>
          <w:rFonts w:ascii="Cambria" w:eastAsia="Times New Roman" w:hAnsi="Cambria" w:cs="Calibri"/>
          <w:sz w:val="24"/>
          <w:szCs w:val="24"/>
        </w:rPr>
      </w:pPr>
    </w:p>
    <w:p w14:paraId="0CFE22C8" w14:textId="77777777" w:rsidR="009E2A67" w:rsidRDefault="009E2A67" w:rsidP="009E2A67">
      <w:pPr>
        <w:tabs>
          <w:tab w:val="left" w:pos="700"/>
        </w:tabs>
        <w:spacing w:line="0" w:lineRule="atLeast"/>
        <w:jc w:val="both"/>
        <w:rPr>
          <w:rFonts w:ascii="Cambria" w:eastAsia="Arial" w:hAnsi="Cambria" w:cs="Calibri"/>
          <w:sz w:val="28"/>
          <w:szCs w:val="28"/>
        </w:rPr>
      </w:pPr>
    </w:p>
    <w:p w14:paraId="0C88FDF8" w14:textId="77777777" w:rsidR="009E2A67" w:rsidRDefault="009E2A67" w:rsidP="009E2A67">
      <w:pPr>
        <w:tabs>
          <w:tab w:val="left" w:pos="700"/>
        </w:tabs>
        <w:spacing w:line="0" w:lineRule="atLeast"/>
        <w:jc w:val="both"/>
        <w:rPr>
          <w:rFonts w:ascii="Cambria" w:eastAsia="Arial" w:hAnsi="Cambria" w:cs="Calibri"/>
          <w:sz w:val="28"/>
          <w:szCs w:val="28"/>
        </w:rPr>
      </w:pPr>
    </w:p>
    <w:p w14:paraId="7E83C61E" w14:textId="77777777" w:rsidR="009E2A67" w:rsidRDefault="009E2A67" w:rsidP="009E2A67">
      <w:pPr>
        <w:tabs>
          <w:tab w:val="left" w:pos="700"/>
        </w:tabs>
        <w:spacing w:line="0" w:lineRule="atLeast"/>
        <w:jc w:val="both"/>
        <w:rPr>
          <w:rFonts w:ascii="Cambria" w:eastAsia="Arial" w:hAnsi="Cambria" w:cs="Calibri"/>
          <w:sz w:val="28"/>
          <w:szCs w:val="28"/>
        </w:rPr>
      </w:pPr>
    </w:p>
    <w:p w14:paraId="2054617D" w14:textId="77777777" w:rsidR="009E2A67" w:rsidRDefault="009E2A67" w:rsidP="009E2A67">
      <w:pPr>
        <w:tabs>
          <w:tab w:val="left" w:pos="700"/>
        </w:tabs>
        <w:spacing w:line="0" w:lineRule="atLeast"/>
        <w:jc w:val="both"/>
        <w:rPr>
          <w:rFonts w:ascii="Cambria" w:eastAsia="Arial" w:hAnsi="Cambria" w:cs="Calibri"/>
          <w:sz w:val="28"/>
          <w:szCs w:val="28"/>
        </w:rPr>
      </w:pPr>
    </w:p>
    <w:p w14:paraId="602CC429" w14:textId="77777777" w:rsidR="009E2A67" w:rsidRDefault="009E2A67" w:rsidP="009E2A67">
      <w:pPr>
        <w:tabs>
          <w:tab w:val="left" w:pos="700"/>
        </w:tabs>
        <w:spacing w:line="0" w:lineRule="atLeast"/>
        <w:jc w:val="both"/>
        <w:rPr>
          <w:rFonts w:ascii="Cambria" w:eastAsia="Arial" w:hAnsi="Cambria" w:cs="Calibri"/>
          <w:sz w:val="28"/>
          <w:szCs w:val="28"/>
        </w:rPr>
      </w:pPr>
    </w:p>
    <w:p w14:paraId="306E4B3D" w14:textId="77777777" w:rsidR="009E2A67" w:rsidRDefault="009E2A67" w:rsidP="009E2A67">
      <w:pPr>
        <w:tabs>
          <w:tab w:val="left" w:pos="700"/>
        </w:tabs>
        <w:spacing w:line="0" w:lineRule="atLeast"/>
        <w:jc w:val="both"/>
        <w:rPr>
          <w:rFonts w:ascii="Cambria" w:eastAsia="Arial" w:hAnsi="Cambria" w:cs="Calibri"/>
          <w:sz w:val="28"/>
          <w:szCs w:val="28"/>
        </w:rPr>
      </w:pPr>
    </w:p>
    <w:p w14:paraId="1A0470BC" w14:textId="77777777" w:rsidR="009E2A67" w:rsidRDefault="009E2A67" w:rsidP="009E2A67">
      <w:pPr>
        <w:tabs>
          <w:tab w:val="left" w:pos="700"/>
        </w:tabs>
        <w:spacing w:line="0" w:lineRule="atLeast"/>
        <w:jc w:val="both"/>
        <w:rPr>
          <w:rFonts w:ascii="Cambria" w:eastAsia="Arial" w:hAnsi="Cambria" w:cs="Calibri"/>
          <w:sz w:val="28"/>
          <w:szCs w:val="28"/>
        </w:rPr>
      </w:pPr>
    </w:p>
    <w:p w14:paraId="37658B94" w14:textId="77777777" w:rsidR="009E2A67" w:rsidRDefault="009E2A67" w:rsidP="009E2A67">
      <w:pPr>
        <w:tabs>
          <w:tab w:val="left" w:pos="700"/>
        </w:tabs>
        <w:spacing w:line="0" w:lineRule="atLeast"/>
        <w:jc w:val="both"/>
        <w:rPr>
          <w:rFonts w:ascii="Cambria" w:eastAsia="Arial" w:hAnsi="Cambria" w:cs="Calibri"/>
          <w:sz w:val="28"/>
          <w:szCs w:val="28"/>
        </w:rPr>
      </w:pPr>
    </w:p>
    <w:p w14:paraId="4DA877D8" w14:textId="77777777" w:rsidR="009E2A67" w:rsidRPr="00F2565D" w:rsidRDefault="009E2A67" w:rsidP="009E2A67">
      <w:pPr>
        <w:tabs>
          <w:tab w:val="left" w:pos="700"/>
        </w:tabs>
        <w:spacing w:line="0" w:lineRule="atLeast"/>
        <w:jc w:val="both"/>
        <w:rPr>
          <w:rFonts w:ascii="Cambria" w:hAnsi="Cambria" w:cs="Calibri"/>
          <w:sz w:val="28"/>
          <w:szCs w:val="28"/>
        </w:rPr>
      </w:pPr>
      <w:r w:rsidRPr="00F2565D">
        <w:rPr>
          <w:rFonts w:ascii="Cambria" w:eastAsia="Arial" w:hAnsi="Cambria" w:cs="Calibri"/>
          <w:sz w:val="28"/>
          <w:szCs w:val="28"/>
        </w:rPr>
        <w:t>2.3</w:t>
      </w:r>
      <w:r w:rsidRPr="00F2565D">
        <w:rPr>
          <w:rFonts w:ascii="Cambria" w:eastAsia="Arial" w:hAnsi="Cambria" w:cs="Calibri"/>
          <w:sz w:val="28"/>
          <w:szCs w:val="28"/>
        </w:rPr>
        <w:tab/>
        <w:t>LINPACK Performance</w:t>
      </w:r>
    </w:p>
    <w:p w14:paraId="530A7375" w14:textId="77777777" w:rsidR="009E2A67" w:rsidRPr="00375556" w:rsidRDefault="009E2A67" w:rsidP="009E2A67">
      <w:pPr>
        <w:spacing w:line="338" w:lineRule="exact"/>
        <w:jc w:val="both"/>
        <w:rPr>
          <w:rFonts w:ascii="Cambria" w:eastAsia="Times New Roman" w:hAnsi="Cambria" w:cs="Calibri"/>
          <w:sz w:val="24"/>
          <w:szCs w:val="24"/>
        </w:rPr>
      </w:pPr>
    </w:p>
    <w:p w14:paraId="52FC2F1D" w14:textId="77777777" w:rsidR="009E2A67" w:rsidRDefault="009E2A67" w:rsidP="009E2A67">
      <w:pPr>
        <w:spacing w:line="228" w:lineRule="auto"/>
        <w:jc w:val="both"/>
        <w:rPr>
          <w:rFonts w:ascii="Cambria" w:eastAsia="Arial" w:hAnsi="Cambria" w:cs="Calibri"/>
          <w:sz w:val="24"/>
          <w:szCs w:val="24"/>
        </w:rPr>
      </w:pPr>
      <w:r w:rsidRPr="00375556">
        <w:rPr>
          <w:rFonts w:ascii="Cambria" w:eastAsia="Arial" w:hAnsi="Cambria" w:cs="Calibri"/>
          <w:sz w:val="24"/>
          <w:szCs w:val="24"/>
        </w:rPr>
        <w:t xml:space="preserve">Linpack benchmark was run on the with 48 Threads and and a peak performance of </w:t>
      </w:r>
      <w:r w:rsidRPr="00ED7905">
        <w:rPr>
          <w:rFonts w:ascii="Cambria" w:eastAsia="Arial" w:hAnsi="Cambria" w:cs="Calibri"/>
          <w:b/>
          <w:sz w:val="24"/>
          <w:szCs w:val="24"/>
        </w:rPr>
        <w:t>437.024</w:t>
      </w:r>
      <w:r>
        <w:rPr>
          <w:rFonts w:ascii="Cambria" w:eastAsia="Arial" w:hAnsi="Cambria" w:cs="Calibri"/>
          <w:sz w:val="24"/>
          <w:szCs w:val="24"/>
        </w:rPr>
        <w:t>7</w:t>
      </w:r>
      <w:r w:rsidRPr="00375556">
        <w:rPr>
          <w:rFonts w:ascii="Cambria" w:eastAsia="Arial" w:hAnsi="Cambria" w:cs="Calibri"/>
          <w:sz w:val="24"/>
          <w:szCs w:val="24"/>
        </w:rPr>
        <w:t xml:space="preserve"> GFlops was achieved for a problem size of </w:t>
      </w:r>
      <w:r w:rsidRPr="00ED7905">
        <w:rPr>
          <w:rFonts w:ascii="Cambria" w:eastAsia="Arial" w:hAnsi="Cambria" w:cs="Calibri"/>
          <w:b/>
          <w:sz w:val="24"/>
          <w:szCs w:val="24"/>
        </w:rPr>
        <w:t>N=45000</w:t>
      </w:r>
      <w:r w:rsidRPr="00375556">
        <w:rPr>
          <w:rFonts w:ascii="Cambria" w:eastAsia="Arial" w:hAnsi="Cambria" w:cs="Calibri"/>
          <w:sz w:val="24"/>
          <w:szCs w:val="24"/>
        </w:rPr>
        <w:t>. The key screen shots are below. The detailed output is available in linpack output.txt.</w:t>
      </w:r>
    </w:p>
    <w:p w14:paraId="2FA83CAF" w14:textId="77777777" w:rsidR="009E2A67" w:rsidRDefault="009E2A67" w:rsidP="009E2A67">
      <w:pPr>
        <w:spacing w:line="228" w:lineRule="auto"/>
        <w:jc w:val="both"/>
        <w:rPr>
          <w:rFonts w:ascii="Cambria" w:hAnsi="Cambria" w:cs="Calibri"/>
          <w:sz w:val="24"/>
          <w:szCs w:val="24"/>
        </w:rPr>
      </w:pPr>
    </w:p>
    <w:p w14:paraId="642CD48C" w14:textId="21CF865A" w:rsidR="009E2A67" w:rsidRPr="00375556" w:rsidRDefault="009E2A67" w:rsidP="009E2A67">
      <w:pPr>
        <w:spacing w:line="228" w:lineRule="auto"/>
        <w:jc w:val="both"/>
        <w:rPr>
          <w:rFonts w:ascii="Cambria" w:hAnsi="Cambria" w:cs="Calibri"/>
          <w:sz w:val="24"/>
          <w:szCs w:val="24"/>
        </w:rPr>
      </w:pPr>
      <w:r w:rsidRPr="001B2F14">
        <w:rPr>
          <w:noProof/>
        </w:rPr>
        <w:drawing>
          <wp:inline distT="0" distB="0" distL="0" distR="0" wp14:anchorId="2604521A" wp14:editId="1CA93128">
            <wp:extent cx="6121400" cy="5886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1400" cy="5886450"/>
                    </a:xfrm>
                    <a:prstGeom prst="rect">
                      <a:avLst/>
                    </a:prstGeom>
                    <a:noFill/>
                    <a:ln>
                      <a:noFill/>
                    </a:ln>
                  </pic:spPr>
                </pic:pic>
              </a:graphicData>
            </a:graphic>
          </wp:inline>
        </w:drawing>
      </w:r>
    </w:p>
    <w:p w14:paraId="26E2E9EF" w14:textId="3AA1FA88" w:rsidR="009E2A67" w:rsidRPr="00375556" w:rsidRDefault="009E2A67" w:rsidP="009E2A67">
      <w:pPr>
        <w:spacing w:line="20" w:lineRule="exact"/>
        <w:jc w:val="both"/>
        <w:rPr>
          <w:rFonts w:ascii="Cambria" w:eastAsia="Times New Roman" w:hAnsi="Cambria" w:cs="Calibri"/>
          <w:sz w:val="24"/>
          <w:szCs w:val="24"/>
        </w:rPr>
      </w:pPr>
      <w:r w:rsidRPr="00375556">
        <w:rPr>
          <w:rFonts w:ascii="Cambria" w:hAnsi="Cambria" w:cs="Calibri"/>
          <w:noProof/>
          <w:sz w:val="24"/>
          <w:szCs w:val="24"/>
        </w:rPr>
        <mc:AlternateContent>
          <mc:Choice Requires="wps">
            <w:drawing>
              <wp:anchor distT="0" distB="0" distL="114300" distR="114300" simplePos="0" relativeHeight="251663360" behindDoc="1" locked="0" layoutInCell="1" allowOverlap="1" wp14:anchorId="5902A15C" wp14:editId="019E8D5E">
                <wp:simplePos x="0" y="0"/>
                <wp:positionH relativeFrom="column">
                  <wp:posOffset>2518410</wp:posOffset>
                </wp:positionH>
                <wp:positionV relativeFrom="paragraph">
                  <wp:posOffset>-39370</wp:posOffset>
                </wp:positionV>
                <wp:extent cx="50800" cy="0"/>
                <wp:effectExtent l="13335" t="9525" r="12065" b="952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0" cy="0"/>
                        </a:xfrm>
                        <a:prstGeom prst="line">
                          <a:avLst/>
                        </a:prstGeom>
                        <a:noFill/>
                        <a:ln w="504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1DB543" id="Straight Connector 1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3pt,-3.1pt" to="202.3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" strokeweight=".14mm">
                <v:stroke joinstyle="miter" endcap="square"/>
              </v:line>
            </w:pict>
          </mc:Fallback>
        </mc:AlternateContent>
      </w:r>
    </w:p>
    <w:p w14:paraId="6A353EF4" w14:textId="77777777" w:rsidR="009E2A67" w:rsidRPr="00375556" w:rsidRDefault="009E2A67" w:rsidP="009E2A67">
      <w:pPr>
        <w:spacing w:line="200" w:lineRule="exact"/>
        <w:jc w:val="both"/>
        <w:rPr>
          <w:rFonts w:ascii="Cambria" w:eastAsia="Times New Roman" w:hAnsi="Cambria" w:cs="Calibri"/>
          <w:sz w:val="24"/>
          <w:szCs w:val="24"/>
        </w:rPr>
      </w:pPr>
    </w:p>
    <w:p w14:paraId="17BCFB46" w14:textId="77777777" w:rsidR="009E2A67" w:rsidRPr="00375556" w:rsidRDefault="009E2A67" w:rsidP="009E2A67">
      <w:pPr>
        <w:spacing w:line="200" w:lineRule="exact"/>
        <w:jc w:val="both"/>
        <w:rPr>
          <w:rFonts w:ascii="Cambria" w:eastAsia="Times New Roman" w:hAnsi="Cambria" w:cs="Calibri"/>
          <w:sz w:val="24"/>
          <w:szCs w:val="24"/>
        </w:rPr>
      </w:pPr>
    </w:p>
    <w:p w14:paraId="48005DBB" w14:textId="77777777" w:rsidR="009E2A67" w:rsidRPr="00375556" w:rsidRDefault="009E2A67" w:rsidP="009E2A67">
      <w:pPr>
        <w:spacing w:line="200" w:lineRule="exact"/>
        <w:jc w:val="both"/>
        <w:rPr>
          <w:rFonts w:ascii="Cambria" w:eastAsia="Times New Roman" w:hAnsi="Cambria" w:cs="Calibri"/>
          <w:sz w:val="24"/>
          <w:szCs w:val="24"/>
        </w:rPr>
      </w:pPr>
    </w:p>
    <w:p w14:paraId="5118BCB4" w14:textId="77777777" w:rsidR="009E2A67" w:rsidRPr="00375556" w:rsidRDefault="009E2A67" w:rsidP="009E2A67">
      <w:pPr>
        <w:spacing w:line="200" w:lineRule="exact"/>
        <w:jc w:val="both"/>
        <w:rPr>
          <w:rFonts w:ascii="Cambria" w:eastAsia="Times New Roman" w:hAnsi="Cambria" w:cs="Calibri"/>
          <w:sz w:val="24"/>
          <w:szCs w:val="24"/>
        </w:rPr>
      </w:pPr>
    </w:p>
    <w:p w14:paraId="3D0C2334" w14:textId="77777777" w:rsidR="009E2A67" w:rsidRPr="00375556" w:rsidRDefault="009E2A67" w:rsidP="009E2A67">
      <w:pPr>
        <w:spacing w:line="200" w:lineRule="exact"/>
        <w:jc w:val="both"/>
        <w:rPr>
          <w:rFonts w:ascii="Cambria" w:eastAsia="Times New Roman" w:hAnsi="Cambria" w:cs="Calibri"/>
          <w:sz w:val="24"/>
          <w:szCs w:val="24"/>
        </w:rPr>
      </w:pPr>
    </w:p>
    <w:p w14:paraId="15AF4541" w14:textId="77777777" w:rsidR="009E2A67" w:rsidRPr="00375556" w:rsidRDefault="009E2A67" w:rsidP="009E2A67">
      <w:pPr>
        <w:spacing w:line="200" w:lineRule="exact"/>
        <w:jc w:val="both"/>
        <w:rPr>
          <w:rFonts w:ascii="Cambria" w:eastAsia="Times New Roman" w:hAnsi="Cambria" w:cs="Calibri"/>
          <w:sz w:val="24"/>
          <w:szCs w:val="24"/>
        </w:rPr>
      </w:pPr>
    </w:p>
    <w:p w14:paraId="00008D68" w14:textId="77777777" w:rsidR="009E2A67" w:rsidRPr="00375556" w:rsidRDefault="009E2A67" w:rsidP="009E2A67">
      <w:pPr>
        <w:spacing w:line="200" w:lineRule="exact"/>
        <w:jc w:val="both"/>
        <w:rPr>
          <w:rFonts w:ascii="Cambria" w:eastAsia="Times New Roman" w:hAnsi="Cambria" w:cs="Calibri"/>
          <w:sz w:val="24"/>
          <w:szCs w:val="24"/>
        </w:rPr>
      </w:pPr>
    </w:p>
    <w:p w14:paraId="303D8A80" w14:textId="77777777" w:rsidR="009E2A67" w:rsidRPr="00375556" w:rsidRDefault="009E2A67" w:rsidP="009E2A67">
      <w:pPr>
        <w:spacing w:line="200" w:lineRule="exact"/>
        <w:jc w:val="both"/>
        <w:rPr>
          <w:rFonts w:ascii="Cambria" w:eastAsia="Times New Roman" w:hAnsi="Cambria" w:cs="Calibri"/>
          <w:sz w:val="24"/>
          <w:szCs w:val="24"/>
        </w:rPr>
      </w:pPr>
    </w:p>
    <w:p w14:paraId="43F7216D" w14:textId="77777777" w:rsidR="009E2A67" w:rsidRPr="00375556" w:rsidRDefault="009E2A67" w:rsidP="009E2A67">
      <w:pPr>
        <w:spacing w:line="200" w:lineRule="exact"/>
        <w:jc w:val="both"/>
        <w:rPr>
          <w:rFonts w:ascii="Cambria" w:eastAsia="Times New Roman" w:hAnsi="Cambria" w:cs="Calibri"/>
          <w:sz w:val="24"/>
          <w:szCs w:val="24"/>
        </w:rPr>
      </w:pPr>
    </w:p>
    <w:p w14:paraId="7ACA1A73" w14:textId="77777777" w:rsidR="009E2A67" w:rsidRPr="00375556" w:rsidRDefault="009E2A67" w:rsidP="009E2A67">
      <w:pPr>
        <w:spacing w:line="200" w:lineRule="exact"/>
        <w:jc w:val="both"/>
        <w:rPr>
          <w:rFonts w:ascii="Cambria" w:eastAsia="Times New Roman" w:hAnsi="Cambria" w:cs="Calibri"/>
          <w:sz w:val="24"/>
          <w:szCs w:val="24"/>
        </w:rPr>
      </w:pPr>
    </w:p>
    <w:p w14:paraId="3665B566" w14:textId="77777777" w:rsidR="009E2A67" w:rsidRPr="00375556" w:rsidRDefault="009E2A67" w:rsidP="009E2A67">
      <w:pPr>
        <w:spacing w:line="200" w:lineRule="exact"/>
        <w:jc w:val="both"/>
        <w:rPr>
          <w:rFonts w:ascii="Cambria" w:eastAsia="Times New Roman" w:hAnsi="Cambria" w:cs="Calibri"/>
          <w:sz w:val="24"/>
          <w:szCs w:val="24"/>
        </w:rPr>
      </w:pPr>
    </w:p>
    <w:p w14:paraId="76ECDB33" w14:textId="77777777" w:rsidR="009E2A67" w:rsidRPr="00375556" w:rsidRDefault="009E2A67" w:rsidP="009E2A67">
      <w:pPr>
        <w:spacing w:line="200" w:lineRule="exact"/>
        <w:jc w:val="both"/>
        <w:rPr>
          <w:rFonts w:ascii="Cambria" w:eastAsia="Times New Roman" w:hAnsi="Cambria" w:cs="Calibri"/>
          <w:sz w:val="24"/>
          <w:szCs w:val="24"/>
        </w:rPr>
      </w:pPr>
    </w:p>
    <w:p w14:paraId="77A228DD" w14:textId="77777777" w:rsidR="009E2A67" w:rsidRPr="00375556" w:rsidRDefault="009E2A67" w:rsidP="009E2A67">
      <w:pPr>
        <w:spacing w:line="200" w:lineRule="exact"/>
        <w:jc w:val="both"/>
        <w:rPr>
          <w:rFonts w:ascii="Cambria" w:eastAsia="Times New Roman" w:hAnsi="Cambria" w:cs="Calibri"/>
          <w:sz w:val="24"/>
          <w:szCs w:val="24"/>
        </w:rPr>
      </w:pPr>
    </w:p>
    <w:p w14:paraId="23069182" w14:textId="77777777" w:rsidR="009E2A67" w:rsidRPr="00375556" w:rsidRDefault="009E2A67" w:rsidP="009E2A67">
      <w:pPr>
        <w:spacing w:line="200" w:lineRule="exact"/>
        <w:jc w:val="both"/>
        <w:rPr>
          <w:rFonts w:ascii="Cambria" w:eastAsia="Times New Roman" w:hAnsi="Cambria" w:cs="Calibri"/>
          <w:sz w:val="24"/>
          <w:szCs w:val="24"/>
        </w:rPr>
      </w:pPr>
    </w:p>
    <w:p w14:paraId="6F3F46A1" w14:textId="77777777" w:rsidR="009E2A67" w:rsidRPr="00375556" w:rsidRDefault="009E2A67" w:rsidP="009E2A67">
      <w:pPr>
        <w:spacing w:line="0" w:lineRule="atLeast"/>
        <w:jc w:val="both"/>
        <w:rPr>
          <w:rFonts w:ascii="Cambria" w:hAnsi="Cambria" w:cs="Calibri"/>
          <w:sz w:val="24"/>
          <w:szCs w:val="24"/>
        </w:rPr>
        <w:sectPr w:rsidR="009E2A67" w:rsidRPr="00375556" w:rsidSect="000C3219">
          <w:type w:val="continuous"/>
          <w:pgSz w:w="11920" w:h="16855"/>
          <w:pgMar w:top="1398" w:right="1138" w:bottom="509" w:left="11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69858C4A" w14:textId="297AECE1" w:rsidR="009E2A67" w:rsidRDefault="008F6606" w:rsidP="009E2A67">
      <w:pPr>
        <w:tabs>
          <w:tab w:val="left" w:pos="700"/>
        </w:tabs>
        <w:spacing w:line="0" w:lineRule="atLeast"/>
        <w:jc w:val="both"/>
        <w:rPr>
          <w:rFonts w:ascii="Cambria" w:eastAsia="Arial" w:hAnsi="Cambria" w:cs="Calibri"/>
          <w:sz w:val="28"/>
          <w:szCs w:val="28"/>
        </w:rPr>
      </w:pPr>
      <w:bookmarkStart w:id="5" w:name="page5"/>
      <w:bookmarkEnd w:id="5"/>
      <w:r>
        <w:rPr>
          <w:rFonts w:ascii="Cambria" w:eastAsia="Arial" w:hAnsi="Cambria" w:cs="Calibri"/>
          <w:sz w:val="28"/>
          <w:szCs w:val="28"/>
        </w:rPr>
        <w:lastRenderedPageBreak/>
        <w:t xml:space="preserve">2.4 </w:t>
      </w:r>
      <w:r w:rsidR="009E2A67" w:rsidRPr="004A3323">
        <w:rPr>
          <w:rFonts w:ascii="Cambria" w:eastAsia="Arial" w:hAnsi="Cambria" w:cs="Calibri"/>
          <w:sz w:val="28"/>
          <w:szCs w:val="28"/>
        </w:rPr>
        <w:t>Result</w:t>
      </w:r>
    </w:p>
    <w:p w14:paraId="4363F230" w14:textId="77777777" w:rsidR="009E2A67" w:rsidRDefault="009E2A67" w:rsidP="009E2A67">
      <w:pPr>
        <w:tabs>
          <w:tab w:val="left" w:pos="700"/>
        </w:tabs>
        <w:spacing w:line="0" w:lineRule="atLeast"/>
        <w:jc w:val="both"/>
        <w:rPr>
          <w:rFonts w:ascii="Cambria" w:hAnsi="Cambria" w:cs="Calibri"/>
          <w:sz w:val="28"/>
          <w:szCs w:val="28"/>
        </w:rPr>
      </w:pPr>
    </w:p>
    <w:tbl>
      <w:tblPr>
        <w:tblW w:w="10113" w:type="dxa"/>
        <w:tblInd w:w="118" w:type="dxa"/>
        <w:tblLook w:val="04A0" w:firstRow="1" w:lastRow="0" w:firstColumn="1" w:lastColumn="0" w:noHBand="0" w:noVBand="1"/>
      </w:tblPr>
      <w:tblGrid>
        <w:gridCol w:w="1257"/>
        <w:gridCol w:w="1563"/>
        <w:gridCol w:w="1696"/>
        <w:gridCol w:w="1141"/>
        <w:gridCol w:w="1389"/>
        <w:gridCol w:w="1696"/>
        <w:gridCol w:w="1371"/>
      </w:tblGrid>
      <w:tr w:rsidR="009E2A67" w:rsidRPr="009174D2" w14:paraId="75B87255" w14:textId="77777777" w:rsidTr="00BF4540">
        <w:trPr>
          <w:trHeight w:val="600"/>
        </w:trPr>
        <w:tc>
          <w:tcPr>
            <w:tcW w:w="1257" w:type="dxa"/>
            <w:tcBorders>
              <w:top w:val="single" w:sz="8" w:space="0" w:color="auto"/>
              <w:left w:val="single" w:sz="8" w:space="0" w:color="auto"/>
              <w:bottom w:val="nil"/>
              <w:right w:val="single" w:sz="8" w:space="0" w:color="auto"/>
            </w:tcBorders>
            <w:shd w:val="clear" w:color="auto" w:fill="auto"/>
            <w:vAlign w:val="center"/>
            <w:hideMark/>
          </w:tcPr>
          <w:p w14:paraId="6C4EE637" w14:textId="77777777" w:rsidR="009E2A67" w:rsidRPr="009174D2" w:rsidRDefault="009E2A67" w:rsidP="00BF4540">
            <w:pPr>
              <w:suppressAutoHyphens w:val="0"/>
              <w:jc w:val="center"/>
              <w:rPr>
                <w:rFonts w:ascii="Times New Roman" w:eastAsia="Times New Roman" w:hAnsi="Times New Roman" w:cs="Times New Roman"/>
                <w:b/>
                <w:bCs/>
                <w:color w:val="000000"/>
                <w:sz w:val="24"/>
                <w:szCs w:val="24"/>
                <w:lang w:eastAsia="en-US" w:bidi="ar-SA"/>
              </w:rPr>
            </w:pPr>
            <w:r w:rsidRPr="009174D2">
              <w:rPr>
                <w:rFonts w:ascii="Times New Roman" w:eastAsia="Times New Roman" w:hAnsi="Times New Roman" w:cs="Times New Roman"/>
                <w:b/>
                <w:bCs/>
                <w:color w:val="000000"/>
                <w:sz w:val="24"/>
                <w:szCs w:val="24"/>
                <w:lang w:eastAsia="en-US" w:bidi="ar-SA"/>
              </w:rPr>
              <w:t>Workload</w:t>
            </w:r>
          </w:p>
        </w:tc>
        <w:tc>
          <w:tcPr>
            <w:tcW w:w="1563" w:type="dxa"/>
            <w:tcBorders>
              <w:top w:val="single" w:sz="8" w:space="0" w:color="auto"/>
              <w:left w:val="nil"/>
              <w:bottom w:val="nil"/>
              <w:right w:val="single" w:sz="8" w:space="0" w:color="auto"/>
            </w:tcBorders>
            <w:shd w:val="clear" w:color="auto" w:fill="auto"/>
            <w:vAlign w:val="center"/>
            <w:hideMark/>
          </w:tcPr>
          <w:p w14:paraId="29E2B076" w14:textId="77777777" w:rsidR="009E2A67" w:rsidRPr="009174D2" w:rsidRDefault="009E2A67" w:rsidP="00BF4540">
            <w:pPr>
              <w:suppressAutoHyphens w:val="0"/>
              <w:jc w:val="center"/>
              <w:rPr>
                <w:rFonts w:ascii="Times New Roman" w:eastAsia="Times New Roman" w:hAnsi="Times New Roman" w:cs="Times New Roman"/>
                <w:b/>
                <w:bCs/>
                <w:color w:val="000000"/>
                <w:sz w:val="24"/>
                <w:szCs w:val="24"/>
                <w:lang w:eastAsia="en-US" w:bidi="ar-SA"/>
              </w:rPr>
            </w:pPr>
            <w:r w:rsidRPr="009174D2">
              <w:rPr>
                <w:rFonts w:ascii="Times New Roman" w:eastAsia="Times New Roman" w:hAnsi="Times New Roman" w:cs="Times New Roman"/>
                <w:b/>
                <w:bCs/>
                <w:color w:val="000000"/>
                <w:sz w:val="24"/>
                <w:szCs w:val="24"/>
                <w:lang w:eastAsia="en-US" w:bidi="ar-SA"/>
              </w:rPr>
              <w:t>Concurrency</w:t>
            </w:r>
          </w:p>
        </w:tc>
        <w:tc>
          <w:tcPr>
            <w:tcW w:w="1696" w:type="dxa"/>
            <w:tcBorders>
              <w:top w:val="single" w:sz="8" w:space="0" w:color="auto"/>
              <w:left w:val="nil"/>
              <w:bottom w:val="nil"/>
              <w:right w:val="single" w:sz="8" w:space="0" w:color="auto"/>
            </w:tcBorders>
            <w:shd w:val="clear" w:color="auto" w:fill="auto"/>
            <w:vAlign w:val="center"/>
            <w:hideMark/>
          </w:tcPr>
          <w:p w14:paraId="789868AB" w14:textId="77777777" w:rsidR="009E2A67" w:rsidRPr="009174D2" w:rsidRDefault="009E2A67" w:rsidP="00BF4540">
            <w:pPr>
              <w:suppressAutoHyphens w:val="0"/>
              <w:jc w:val="center"/>
              <w:rPr>
                <w:rFonts w:ascii="Times New Roman" w:eastAsia="Times New Roman" w:hAnsi="Times New Roman" w:cs="Times New Roman"/>
                <w:b/>
                <w:bCs/>
                <w:color w:val="000000"/>
                <w:sz w:val="24"/>
                <w:szCs w:val="24"/>
                <w:lang w:eastAsia="en-US" w:bidi="ar-SA"/>
              </w:rPr>
            </w:pPr>
            <w:r w:rsidRPr="009174D2">
              <w:rPr>
                <w:rFonts w:ascii="Times New Roman" w:eastAsia="Times New Roman" w:hAnsi="Times New Roman" w:cs="Times New Roman"/>
                <w:b/>
                <w:bCs/>
                <w:color w:val="000000"/>
                <w:sz w:val="24"/>
                <w:szCs w:val="24"/>
                <w:lang w:eastAsia="en-US" w:bidi="ar-SA"/>
              </w:rPr>
              <w:t>MyCPUBench</w:t>
            </w:r>
          </w:p>
        </w:tc>
        <w:tc>
          <w:tcPr>
            <w:tcW w:w="1141" w:type="dxa"/>
            <w:tcBorders>
              <w:top w:val="single" w:sz="8" w:space="0" w:color="auto"/>
              <w:left w:val="nil"/>
              <w:bottom w:val="nil"/>
              <w:right w:val="single" w:sz="8" w:space="0" w:color="auto"/>
            </w:tcBorders>
            <w:shd w:val="clear" w:color="auto" w:fill="auto"/>
            <w:vAlign w:val="center"/>
            <w:hideMark/>
          </w:tcPr>
          <w:p w14:paraId="09F4651B" w14:textId="77777777" w:rsidR="009E2A67" w:rsidRPr="009174D2" w:rsidRDefault="009E2A67" w:rsidP="00BF4540">
            <w:pPr>
              <w:suppressAutoHyphens w:val="0"/>
              <w:jc w:val="center"/>
              <w:rPr>
                <w:rFonts w:ascii="Times New Roman" w:eastAsia="Times New Roman" w:hAnsi="Times New Roman" w:cs="Times New Roman"/>
                <w:b/>
                <w:bCs/>
                <w:color w:val="000000"/>
                <w:sz w:val="24"/>
                <w:szCs w:val="24"/>
                <w:lang w:eastAsia="en-US" w:bidi="ar-SA"/>
              </w:rPr>
            </w:pPr>
            <w:r w:rsidRPr="009174D2">
              <w:rPr>
                <w:rFonts w:ascii="Times New Roman" w:eastAsia="Times New Roman" w:hAnsi="Times New Roman" w:cs="Times New Roman"/>
                <w:b/>
                <w:bCs/>
                <w:color w:val="000000"/>
                <w:sz w:val="24"/>
                <w:szCs w:val="24"/>
                <w:lang w:eastAsia="en-US" w:bidi="ar-SA"/>
              </w:rPr>
              <w:t>HPL</w:t>
            </w:r>
          </w:p>
        </w:tc>
        <w:tc>
          <w:tcPr>
            <w:tcW w:w="1389" w:type="dxa"/>
            <w:tcBorders>
              <w:top w:val="single" w:sz="8" w:space="0" w:color="auto"/>
              <w:left w:val="nil"/>
              <w:bottom w:val="nil"/>
              <w:right w:val="single" w:sz="8" w:space="0" w:color="auto"/>
            </w:tcBorders>
            <w:shd w:val="clear" w:color="auto" w:fill="auto"/>
            <w:vAlign w:val="center"/>
            <w:hideMark/>
          </w:tcPr>
          <w:p w14:paraId="7FD76F62" w14:textId="77777777" w:rsidR="009E2A67" w:rsidRPr="009174D2" w:rsidRDefault="009E2A67" w:rsidP="00BF4540">
            <w:pPr>
              <w:suppressAutoHyphens w:val="0"/>
              <w:jc w:val="center"/>
              <w:rPr>
                <w:rFonts w:ascii="Times New Roman" w:eastAsia="Times New Roman" w:hAnsi="Times New Roman" w:cs="Times New Roman"/>
                <w:b/>
                <w:bCs/>
                <w:color w:val="000000"/>
                <w:sz w:val="24"/>
                <w:szCs w:val="24"/>
                <w:lang w:eastAsia="en-US" w:bidi="ar-SA"/>
              </w:rPr>
            </w:pPr>
            <w:r w:rsidRPr="009174D2">
              <w:rPr>
                <w:rFonts w:ascii="Times New Roman" w:eastAsia="Times New Roman" w:hAnsi="Times New Roman" w:cs="Times New Roman"/>
                <w:b/>
                <w:bCs/>
                <w:color w:val="000000"/>
                <w:sz w:val="24"/>
                <w:szCs w:val="24"/>
                <w:lang w:eastAsia="en-US" w:bidi="ar-SA"/>
              </w:rPr>
              <w:t>Theoretical</w:t>
            </w:r>
          </w:p>
        </w:tc>
        <w:tc>
          <w:tcPr>
            <w:tcW w:w="1696" w:type="dxa"/>
            <w:tcBorders>
              <w:top w:val="single" w:sz="8" w:space="0" w:color="auto"/>
              <w:left w:val="nil"/>
              <w:bottom w:val="nil"/>
              <w:right w:val="single" w:sz="8" w:space="0" w:color="auto"/>
            </w:tcBorders>
            <w:shd w:val="clear" w:color="auto" w:fill="auto"/>
            <w:vAlign w:val="center"/>
            <w:hideMark/>
          </w:tcPr>
          <w:p w14:paraId="06D8F3BF" w14:textId="77777777" w:rsidR="009E2A67" w:rsidRPr="009174D2" w:rsidRDefault="009E2A67" w:rsidP="00BF4540">
            <w:pPr>
              <w:suppressAutoHyphens w:val="0"/>
              <w:rPr>
                <w:rFonts w:ascii="Times New Roman" w:eastAsia="Times New Roman" w:hAnsi="Times New Roman" w:cs="Times New Roman"/>
                <w:b/>
                <w:bCs/>
                <w:color w:val="000000"/>
                <w:sz w:val="24"/>
                <w:szCs w:val="24"/>
                <w:lang w:eastAsia="en-US" w:bidi="ar-SA"/>
              </w:rPr>
            </w:pPr>
            <w:r w:rsidRPr="009174D2">
              <w:rPr>
                <w:rFonts w:ascii="Times New Roman" w:eastAsia="Times New Roman" w:hAnsi="Times New Roman" w:cs="Times New Roman"/>
                <w:b/>
                <w:bCs/>
                <w:color w:val="000000"/>
                <w:sz w:val="24"/>
                <w:szCs w:val="24"/>
                <w:lang w:eastAsia="en-US" w:bidi="ar-SA"/>
              </w:rPr>
              <w:t>MyCPUBench</w:t>
            </w:r>
          </w:p>
        </w:tc>
        <w:tc>
          <w:tcPr>
            <w:tcW w:w="1371" w:type="dxa"/>
            <w:tcBorders>
              <w:top w:val="single" w:sz="8" w:space="0" w:color="auto"/>
              <w:left w:val="nil"/>
              <w:bottom w:val="nil"/>
              <w:right w:val="single" w:sz="8" w:space="0" w:color="auto"/>
            </w:tcBorders>
            <w:shd w:val="clear" w:color="auto" w:fill="auto"/>
            <w:vAlign w:val="center"/>
            <w:hideMark/>
          </w:tcPr>
          <w:p w14:paraId="4C0BA4A7" w14:textId="77777777" w:rsidR="009E2A67" w:rsidRPr="009174D2" w:rsidRDefault="009E2A67" w:rsidP="00BF4540">
            <w:pPr>
              <w:suppressAutoHyphens w:val="0"/>
              <w:jc w:val="center"/>
              <w:rPr>
                <w:rFonts w:ascii="Times New Roman" w:eastAsia="Times New Roman" w:hAnsi="Times New Roman" w:cs="Times New Roman"/>
                <w:b/>
                <w:bCs/>
                <w:color w:val="000000"/>
                <w:sz w:val="24"/>
                <w:szCs w:val="24"/>
                <w:lang w:eastAsia="en-US" w:bidi="ar-SA"/>
              </w:rPr>
            </w:pPr>
            <w:r w:rsidRPr="009174D2">
              <w:rPr>
                <w:rFonts w:ascii="Times New Roman" w:eastAsia="Times New Roman" w:hAnsi="Times New Roman" w:cs="Times New Roman"/>
                <w:b/>
                <w:bCs/>
                <w:color w:val="000000"/>
                <w:sz w:val="24"/>
                <w:szCs w:val="24"/>
                <w:lang w:eastAsia="en-US" w:bidi="ar-SA"/>
              </w:rPr>
              <w:t>HPL</w:t>
            </w:r>
          </w:p>
        </w:tc>
      </w:tr>
      <w:tr w:rsidR="009E2A67" w:rsidRPr="009174D2" w14:paraId="1466C268" w14:textId="77777777" w:rsidTr="00BF4540">
        <w:trPr>
          <w:trHeight w:val="600"/>
        </w:trPr>
        <w:tc>
          <w:tcPr>
            <w:tcW w:w="1257" w:type="dxa"/>
            <w:tcBorders>
              <w:top w:val="nil"/>
              <w:left w:val="single" w:sz="8" w:space="0" w:color="auto"/>
              <w:bottom w:val="nil"/>
              <w:right w:val="single" w:sz="8" w:space="0" w:color="auto"/>
            </w:tcBorders>
            <w:shd w:val="clear" w:color="auto" w:fill="auto"/>
            <w:vAlign w:val="center"/>
            <w:hideMark/>
          </w:tcPr>
          <w:p w14:paraId="400714A6" w14:textId="77777777" w:rsidR="009E2A67" w:rsidRPr="009174D2" w:rsidRDefault="009E2A67" w:rsidP="00BF4540">
            <w:pPr>
              <w:suppressAutoHyphens w:val="0"/>
              <w:rPr>
                <w:rFonts w:ascii="Times New Roman" w:eastAsia="Times New Roman" w:hAnsi="Times New Roman" w:cs="Times New Roman"/>
                <w:color w:val="000000"/>
                <w:sz w:val="23"/>
                <w:szCs w:val="23"/>
                <w:lang w:eastAsia="en-US" w:bidi="ar-SA"/>
              </w:rPr>
            </w:pPr>
            <w:r w:rsidRPr="009174D2">
              <w:rPr>
                <w:rFonts w:ascii="Times New Roman" w:eastAsia="Times New Roman" w:hAnsi="Times New Roman" w:cs="Times New Roman"/>
                <w:color w:val="000000"/>
                <w:sz w:val="23"/>
                <w:szCs w:val="23"/>
                <w:lang w:eastAsia="en-US" w:bidi="ar-SA"/>
              </w:rPr>
              <w:t> </w:t>
            </w:r>
          </w:p>
        </w:tc>
        <w:tc>
          <w:tcPr>
            <w:tcW w:w="1563" w:type="dxa"/>
            <w:tcBorders>
              <w:top w:val="nil"/>
              <w:left w:val="nil"/>
              <w:bottom w:val="nil"/>
              <w:right w:val="single" w:sz="8" w:space="0" w:color="auto"/>
            </w:tcBorders>
            <w:shd w:val="clear" w:color="auto" w:fill="auto"/>
            <w:vAlign w:val="center"/>
            <w:hideMark/>
          </w:tcPr>
          <w:p w14:paraId="6AB00230" w14:textId="77777777" w:rsidR="009E2A67" w:rsidRPr="009174D2" w:rsidRDefault="009E2A67" w:rsidP="00BF4540">
            <w:pPr>
              <w:suppressAutoHyphens w:val="0"/>
              <w:rPr>
                <w:rFonts w:ascii="Times New Roman" w:eastAsia="Times New Roman" w:hAnsi="Times New Roman" w:cs="Times New Roman"/>
                <w:color w:val="000000"/>
                <w:sz w:val="23"/>
                <w:szCs w:val="23"/>
                <w:lang w:eastAsia="en-US" w:bidi="ar-SA"/>
              </w:rPr>
            </w:pPr>
            <w:r w:rsidRPr="009174D2">
              <w:rPr>
                <w:rFonts w:ascii="Times New Roman" w:eastAsia="Times New Roman" w:hAnsi="Times New Roman" w:cs="Times New Roman"/>
                <w:color w:val="000000"/>
                <w:sz w:val="23"/>
                <w:szCs w:val="23"/>
                <w:lang w:eastAsia="en-US" w:bidi="ar-SA"/>
              </w:rPr>
              <w:t> </w:t>
            </w:r>
          </w:p>
        </w:tc>
        <w:tc>
          <w:tcPr>
            <w:tcW w:w="1696" w:type="dxa"/>
            <w:tcBorders>
              <w:top w:val="nil"/>
              <w:left w:val="nil"/>
              <w:bottom w:val="nil"/>
              <w:right w:val="single" w:sz="8" w:space="0" w:color="auto"/>
            </w:tcBorders>
            <w:shd w:val="clear" w:color="auto" w:fill="auto"/>
            <w:vAlign w:val="center"/>
            <w:hideMark/>
          </w:tcPr>
          <w:p w14:paraId="7D50DC20" w14:textId="77777777" w:rsidR="009E2A67" w:rsidRPr="009174D2" w:rsidRDefault="009E2A67" w:rsidP="00BF4540">
            <w:pPr>
              <w:suppressAutoHyphens w:val="0"/>
              <w:jc w:val="center"/>
              <w:rPr>
                <w:rFonts w:eastAsia="Times New Roman" w:cs="Calibri"/>
                <w:b/>
                <w:bCs/>
                <w:color w:val="000000"/>
                <w:sz w:val="22"/>
                <w:szCs w:val="22"/>
                <w:lang w:eastAsia="en-US" w:bidi="ar-SA"/>
              </w:rPr>
            </w:pPr>
            <w:r w:rsidRPr="009174D2">
              <w:rPr>
                <w:rFonts w:eastAsia="Times New Roman" w:cs="Calibri"/>
                <w:b/>
                <w:bCs/>
                <w:color w:val="000000"/>
                <w:sz w:val="22"/>
                <w:szCs w:val="22"/>
                <w:lang w:eastAsia="en-US" w:bidi="ar-SA"/>
              </w:rPr>
              <w:t>Measured</w:t>
            </w:r>
          </w:p>
        </w:tc>
        <w:tc>
          <w:tcPr>
            <w:tcW w:w="1141" w:type="dxa"/>
            <w:tcBorders>
              <w:top w:val="nil"/>
              <w:left w:val="nil"/>
              <w:bottom w:val="nil"/>
              <w:right w:val="single" w:sz="8" w:space="0" w:color="auto"/>
            </w:tcBorders>
            <w:shd w:val="clear" w:color="auto" w:fill="auto"/>
            <w:vAlign w:val="center"/>
            <w:hideMark/>
          </w:tcPr>
          <w:p w14:paraId="2219BF06" w14:textId="77777777" w:rsidR="009E2A67" w:rsidRPr="009174D2" w:rsidRDefault="009E2A67" w:rsidP="00BF4540">
            <w:pPr>
              <w:suppressAutoHyphens w:val="0"/>
              <w:jc w:val="center"/>
              <w:rPr>
                <w:rFonts w:eastAsia="Times New Roman" w:cs="Calibri"/>
                <w:b/>
                <w:bCs/>
                <w:color w:val="000000"/>
                <w:sz w:val="22"/>
                <w:szCs w:val="22"/>
                <w:lang w:eastAsia="en-US" w:bidi="ar-SA"/>
              </w:rPr>
            </w:pPr>
            <w:r w:rsidRPr="009174D2">
              <w:rPr>
                <w:rFonts w:eastAsia="Times New Roman" w:cs="Calibri"/>
                <w:b/>
                <w:bCs/>
                <w:color w:val="000000"/>
                <w:sz w:val="22"/>
                <w:szCs w:val="22"/>
                <w:lang w:eastAsia="en-US" w:bidi="ar-SA"/>
              </w:rPr>
              <w:t>Measured</w:t>
            </w:r>
          </w:p>
        </w:tc>
        <w:tc>
          <w:tcPr>
            <w:tcW w:w="1389" w:type="dxa"/>
            <w:tcBorders>
              <w:top w:val="nil"/>
              <w:left w:val="nil"/>
              <w:bottom w:val="nil"/>
              <w:right w:val="single" w:sz="8" w:space="0" w:color="auto"/>
            </w:tcBorders>
            <w:shd w:val="clear" w:color="auto" w:fill="auto"/>
            <w:vAlign w:val="center"/>
            <w:hideMark/>
          </w:tcPr>
          <w:p w14:paraId="50C20559" w14:textId="77777777" w:rsidR="009E2A67" w:rsidRPr="009174D2" w:rsidRDefault="009E2A67" w:rsidP="00BF4540">
            <w:pPr>
              <w:suppressAutoHyphens w:val="0"/>
              <w:jc w:val="center"/>
              <w:rPr>
                <w:rFonts w:eastAsia="Times New Roman" w:cs="Calibri"/>
                <w:b/>
                <w:bCs/>
                <w:color w:val="000000"/>
                <w:sz w:val="22"/>
                <w:szCs w:val="22"/>
                <w:lang w:eastAsia="en-US" w:bidi="ar-SA"/>
              </w:rPr>
            </w:pPr>
            <w:r w:rsidRPr="009174D2">
              <w:rPr>
                <w:rFonts w:eastAsia="Times New Roman" w:cs="Calibri"/>
                <w:b/>
                <w:bCs/>
                <w:color w:val="000000"/>
                <w:sz w:val="22"/>
                <w:szCs w:val="22"/>
                <w:lang w:eastAsia="en-US" w:bidi="ar-SA"/>
              </w:rPr>
              <w:t>Ops/Sec</w:t>
            </w:r>
          </w:p>
        </w:tc>
        <w:tc>
          <w:tcPr>
            <w:tcW w:w="1696" w:type="dxa"/>
            <w:tcBorders>
              <w:top w:val="nil"/>
              <w:left w:val="nil"/>
              <w:bottom w:val="nil"/>
              <w:right w:val="single" w:sz="8" w:space="0" w:color="auto"/>
            </w:tcBorders>
            <w:shd w:val="clear" w:color="auto" w:fill="auto"/>
            <w:vAlign w:val="center"/>
            <w:hideMark/>
          </w:tcPr>
          <w:p w14:paraId="3E53FBB4" w14:textId="77777777" w:rsidR="009E2A67" w:rsidRPr="009174D2" w:rsidRDefault="009E2A67" w:rsidP="00BF4540">
            <w:pPr>
              <w:suppressAutoHyphens w:val="0"/>
              <w:rPr>
                <w:rFonts w:eastAsia="Times New Roman" w:cs="Calibri"/>
                <w:b/>
                <w:bCs/>
                <w:color w:val="000000"/>
                <w:sz w:val="22"/>
                <w:szCs w:val="22"/>
                <w:lang w:eastAsia="en-US" w:bidi="ar-SA"/>
              </w:rPr>
            </w:pPr>
            <w:r w:rsidRPr="009174D2">
              <w:rPr>
                <w:rFonts w:eastAsia="Times New Roman" w:cs="Calibri"/>
                <w:b/>
                <w:bCs/>
                <w:color w:val="000000"/>
                <w:sz w:val="22"/>
                <w:szCs w:val="22"/>
                <w:lang w:eastAsia="en-US" w:bidi="ar-SA"/>
              </w:rPr>
              <w:t>Efficiency (%)</w:t>
            </w:r>
          </w:p>
        </w:tc>
        <w:tc>
          <w:tcPr>
            <w:tcW w:w="1371" w:type="dxa"/>
            <w:tcBorders>
              <w:top w:val="nil"/>
              <w:left w:val="nil"/>
              <w:bottom w:val="nil"/>
              <w:right w:val="single" w:sz="8" w:space="0" w:color="auto"/>
            </w:tcBorders>
            <w:shd w:val="clear" w:color="auto" w:fill="auto"/>
            <w:vAlign w:val="center"/>
            <w:hideMark/>
          </w:tcPr>
          <w:p w14:paraId="36EBF019" w14:textId="77777777" w:rsidR="009E2A67" w:rsidRPr="009174D2" w:rsidRDefault="009E2A67" w:rsidP="00BF4540">
            <w:pPr>
              <w:suppressAutoHyphens w:val="0"/>
              <w:jc w:val="center"/>
              <w:rPr>
                <w:rFonts w:eastAsia="Times New Roman" w:cs="Calibri"/>
                <w:b/>
                <w:bCs/>
                <w:color w:val="000000"/>
                <w:sz w:val="22"/>
                <w:szCs w:val="22"/>
                <w:lang w:eastAsia="en-US" w:bidi="ar-SA"/>
              </w:rPr>
            </w:pPr>
            <w:r w:rsidRPr="009174D2">
              <w:rPr>
                <w:rFonts w:eastAsia="Times New Roman" w:cs="Calibri"/>
                <w:b/>
                <w:bCs/>
                <w:color w:val="000000"/>
                <w:sz w:val="22"/>
                <w:szCs w:val="22"/>
                <w:lang w:eastAsia="en-US" w:bidi="ar-SA"/>
              </w:rPr>
              <w:t>Efficiency</w:t>
            </w:r>
          </w:p>
        </w:tc>
      </w:tr>
      <w:tr w:rsidR="009E2A67" w:rsidRPr="009174D2" w14:paraId="22B02870" w14:textId="77777777" w:rsidTr="00BF4540">
        <w:trPr>
          <w:trHeight w:val="320"/>
        </w:trPr>
        <w:tc>
          <w:tcPr>
            <w:tcW w:w="1257" w:type="dxa"/>
            <w:tcBorders>
              <w:top w:val="nil"/>
              <w:left w:val="single" w:sz="8" w:space="0" w:color="auto"/>
              <w:bottom w:val="nil"/>
              <w:right w:val="single" w:sz="8" w:space="0" w:color="auto"/>
            </w:tcBorders>
            <w:shd w:val="clear" w:color="auto" w:fill="auto"/>
            <w:vAlign w:val="center"/>
            <w:hideMark/>
          </w:tcPr>
          <w:p w14:paraId="453CC2A8" w14:textId="77777777" w:rsidR="009E2A67" w:rsidRPr="009174D2" w:rsidRDefault="009E2A67" w:rsidP="00BF4540">
            <w:pPr>
              <w:suppressAutoHyphens w:val="0"/>
              <w:rPr>
                <w:rFonts w:ascii="Times New Roman" w:eastAsia="Times New Roman" w:hAnsi="Times New Roman" w:cs="Times New Roman"/>
                <w:color w:val="000000"/>
                <w:sz w:val="23"/>
                <w:szCs w:val="23"/>
                <w:lang w:eastAsia="en-US" w:bidi="ar-SA"/>
              </w:rPr>
            </w:pPr>
            <w:r w:rsidRPr="009174D2">
              <w:rPr>
                <w:rFonts w:ascii="Times New Roman" w:eastAsia="Times New Roman" w:hAnsi="Times New Roman" w:cs="Times New Roman"/>
                <w:color w:val="000000"/>
                <w:sz w:val="23"/>
                <w:szCs w:val="23"/>
                <w:lang w:eastAsia="en-US" w:bidi="ar-SA"/>
              </w:rPr>
              <w:t> </w:t>
            </w:r>
          </w:p>
        </w:tc>
        <w:tc>
          <w:tcPr>
            <w:tcW w:w="1563" w:type="dxa"/>
            <w:tcBorders>
              <w:top w:val="nil"/>
              <w:left w:val="nil"/>
              <w:bottom w:val="nil"/>
              <w:right w:val="single" w:sz="8" w:space="0" w:color="auto"/>
            </w:tcBorders>
            <w:shd w:val="clear" w:color="auto" w:fill="auto"/>
            <w:vAlign w:val="center"/>
            <w:hideMark/>
          </w:tcPr>
          <w:p w14:paraId="47048DAF" w14:textId="77777777" w:rsidR="009E2A67" w:rsidRPr="009174D2" w:rsidRDefault="009E2A67" w:rsidP="00BF4540">
            <w:pPr>
              <w:suppressAutoHyphens w:val="0"/>
              <w:rPr>
                <w:rFonts w:ascii="Times New Roman" w:eastAsia="Times New Roman" w:hAnsi="Times New Roman" w:cs="Times New Roman"/>
                <w:color w:val="000000"/>
                <w:sz w:val="23"/>
                <w:szCs w:val="23"/>
                <w:lang w:eastAsia="en-US" w:bidi="ar-SA"/>
              </w:rPr>
            </w:pPr>
            <w:r w:rsidRPr="009174D2">
              <w:rPr>
                <w:rFonts w:ascii="Times New Roman" w:eastAsia="Times New Roman" w:hAnsi="Times New Roman" w:cs="Times New Roman"/>
                <w:color w:val="000000"/>
                <w:sz w:val="23"/>
                <w:szCs w:val="23"/>
                <w:lang w:eastAsia="en-US" w:bidi="ar-SA"/>
              </w:rPr>
              <w:t> </w:t>
            </w:r>
          </w:p>
        </w:tc>
        <w:tc>
          <w:tcPr>
            <w:tcW w:w="1696" w:type="dxa"/>
            <w:tcBorders>
              <w:top w:val="nil"/>
              <w:left w:val="nil"/>
              <w:bottom w:val="nil"/>
              <w:right w:val="single" w:sz="8" w:space="0" w:color="auto"/>
            </w:tcBorders>
            <w:shd w:val="clear" w:color="auto" w:fill="auto"/>
            <w:vAlign w:val="center"/>
            <w:hideMark/>
          </w:tcPr>
          <w:p w14:paraId="14BC4692" w14:textId="77777777" w:rsidR="009E2A67" w:rsidRPr="009174D2" w:rsidRDefault="009E2A67" w:rsidP="003F6A22">
            <w:pPr>
              <w:suppressAutoHyphens w:val="0"/>
              <w:rPr>
                <w:rFonts w:eastAsia="Times New Roman" w:cs="Calibri"/>
                <w:b/>
                <w:bCs/>
                <w:color w:val="000000"/>
                <w:sz w:val="22"/>
                <w:szCs w:val="22"/>
                <w:lang w:eastAsia="en-US" w:bidi="ar-SA"/>
              </w:rPr>
            </w:pPr>
            <w:r w:rsidRPr="009174D2">
              <w:rPr>
                <w:rFonts w:eastAsia="Times New Roman" w:cs="Calibri"/>
                <w:b/>
                <w:bCs/>
                <w:color w:val="000000"/>
                <w:sz w:val="22"/>
                <w:szCs w:val="22"/>
                <w:lang w:eastAsia="en-US" w:bidi="ar-SA"/>
              </w:rPr>
              <w:t>Ops/Sec</w:t>
            </w:r>
          </w:p>
        </w:tc>
        <w:tc>
          <w:tcPr>
            <w:tcW w:w="1141" w:type="dxa"/>
            <w:tcBorders>
              <w:top w:val="nil"/>
              <w:left w:val="nil"/>
              <w:bottom w:val="nil"/>
              <w:right w:val="single" w:sz="8" w:space="0" w:color="auto"/>
            </w:tcBorders>
            <w:shd w:val="clear" w:color="auto" w:fill="auto"/>
            <w:vAlign w:val="center"/>
            <w:hideMark/>
          </w:tcPr>
          <w:p w14:paraId="15EC1A45" w14:textId="77777777" w:rsidR="009E2A67" w:rsidRPr="009174D2" w:rsidRDefault="009E2A67" w:rsidP="00BF4540">
            <w:pPr>
              <w:suppressAutoHyphens w:val="0"/>
              <w:jc w:val="center"/>
              <w:rPr>
                <w:rFonts w:eastAsia="Times New Roman" w:cs="Calibri"/>
                <w:b/>
                <w:bCs/>
                <w:color w:val="000000"/>
                <w:sz w:val="22"/>
                <w:szCs w:val="22"/>
                <w:lang w:eastAsia="en-US" w:bidi="ar-SA"/>
              </w:rPr>
            </w:pPr>
            <w:r w:rsidRPr="009174D2">
              <w:rPr>
                <w:rFonts w:eastAsia="Times New Roman" w:cs="Calibri"/>
                <w:b/>
                <w:bCs/>
                <w:color w:val="000000"/>
                <w:sz w:val="22"/>
                <w:szCs w:val="22"/>
                <w:lang w:eastAsia="en-US" w:bidi="ar-SA"/>
              </w:rPr>
              <w:t>Ops/Sec</w:t>
            </w:r>
          </w:p>
        </w:tc>
        <w:tc>
          <w:tcPr>
            <w:tcW w:w="1389" w:type="dxa"/>
            <w:tcBorders>
              <w:top w:val="nil"/>
              <w:left w:val="nil"/>
              <w:bottom w:val="nil"/>
              <w:right w:val="single" w:sz="8" w:space="0" w:color="auto"/>
            </w:tcBorders>
            <w:shd w:val="clear" w:color="auto" w:fill="auto"/>
            <w:vAlign w:val="center"/>
            <w:hideMark/>
          </w:tcPr>
          <w:p w14:paraId="1DB88AA2" w14:textId="77777777" w:rsidR="009E2A67" w:rsidRPr="009174D2" w:rsidRDefault="009E2A67" w:rsidP="00BF4540">
            <w:pPr>
              <w:suppressAutoHyphens w:val="0"/>
              <w:jc w:val="center"/>
              <w:rPr>
                <w:rFonts w:eastAsia="Times New Roman" w:cs="Calibri"/>
                <w:b/>
                <w:bCs/>
                <w:color w:val="000000"/>
                <w:sz w:val="22"/>
                <w:szCs w:val="22"/>
                <w:lang w:eastAsia="en-US" w:bidi="ar-SA"/>
              </w:rPr>
            </w:pPr>
            <w:r w:rsidRPr="009174D2">
              <w:rPr>
                <w:rFonts w:eastAsia="Times New Roman" w:cs="Calibri"/>
                <w:b/>
                <w:bCs/>
                <w:color w:val="000000"/>
                <w:sz w:val="22"/>
                <w:szCs w:val="22"/>
                <w:lang w:eastAsia="en-US" w:bidi="ar-SA"/>
              </w:rPr>
              <w:t>(GigaOPS)</w:t>
            </w:r>
          </w:p>
        </w:tc>
        <w:tc>
          <w:tcPr>
            <w:tcW w:w="1696" w:type="dxa"/>
            <w:tcBorders>
              <w:top w:val="nil"/>
              <w:left w:val="nil"/>
              <w:bottom w:val="nil"/>
              <w:right w:val="single" w:sz="8" w:space="0" w:color="auto"/>
            </w:tcBorders>
            <w:shd w:val="clear" w:color="auto" w:fill="auto"/>
            <w:vAlign w:val="center"/>
            <w:hideMark/>
          </w:tcPr>
          <w:p w14:paraId="4BAB19DB" w14:textId="77777777" w:rsidR="009E2A67" w:rsidRPr="009174D2" w:rsidRDefault="009E2A67" w:rsidP="00BF4540">
            <w:pPr>
              <w:suppressAutoHyphens w:val="0"/>
              <w:rPr>
                <w:rFonts w:ascii="Times New Roman" w:eastAsia="Times New Roman" w:hAnsi="Times New Roman" w:cs="Times New Roman"/>
                <w:color w:val="000000"/>
                <w:sz w:val="23"/>
                <w:szCs w:val="23"/>
                <w:lang w:eastAsia="en-US" w:bidi="ar-SA"/>
              </w:rPr>
            </w:pPr>
            <w:r w:rsidRPr="009174D2">
              <w:rPr>
                <w:rFonts w:ascii="Times New Roman" w:eastAsia="Times New Roman" w:hAnsi="Times New Roman" w:cs="Times New Roman"/>
                <w:color w:val="000000"/>
                <w:sz w:val="23"/>
                <w:szCs w:val="23"/>
                <w:lang w:eastAsia="en-US" w:bidi="ar-SA"/>
              </w:rPr>
              <w:t> </w:t>
            </w:r>
          </w:p>
        </w:tc>
        <w:tc>
          <w:tcPr>
            <w:tcW w:w="1371" w:type="dxa"/>
            <w:tcBorders>
              <w:top w:val="nil"/>
              <w:left w:val="nil"/>
              <w:bottom w:val="nil"/>
              <w:right w:val="single" w:sz="8" w:space="0" w:color="auto"/>
            </w:tcBorders>
            <w:shd w:val="clear" w:color="auto" w:fill="auto"/>
            <w:vAlign w:val="center"/>
            <w:hideMark/>
          </w:tcPr>
          <w:p w14:paraId="7E0BB874" w14:textId="77777777" w:rsidR="009E2A67" w:rsidRPr="009174D2" w:rsidRDefault="009E2A67" w:rsidP="00BF4540">
            <w:pPr>
              <w:suppressAutoHyphens w:val="0"/>
              <w:jc w:val="center"/>
              <w:rPr>
                <w:rFonts w:eastAsia="Times New Roman" w:cs="Calibri"/>
                <w:b/>
                <w:bCs/>
                <w:color w:val="000000"/>
                <w:sz w:val="22"/>
                <w:szCs w:val="22"/>
                <w:lang w:eastAsia="en-US" w:bidi="ar-SA"/>
              </w:rPr>
            </w:pPr>
            <w:r w:rsidRPr="009174D2">
              <w:rPr>
                <w:rFonts w:eastAsia="Times New Roman" w:cs="Calibri"/>
                <w:b/>
                <w:bCs/>
                <w:color w:val="000000"/>
                <w:sz w:val="22"/>
                <w:szCs w:val="22"/>
                <w:lang w:eastAsia="en-US" w:bidi="ar-SA"/>
              </w:rPr>
              <w:t>(%)</w:t>
            </w:r>
          </w:p>
        </w:tc>
      </w:tr>
      <w:tr w:rsidR="009E2A67" w:rsidRPr="009174D2" w14:paraId="28980375" w14:textId="77777777" w:rsidTr="00BF4540">
        <w:trPr>
          <w:trHeight w:val="320"/>
        </w:trPr>
        <w:tc>
          <w:tcPr>
            <w:tcW w:w="1257" w:type="dxa"/>
            <w:tcBorders>
              <w:top w:val="nil"/>
              <w:left w:val="single" w:sz="8" w:space="0" w:color="auto"/>
              <w:bottom w:val="single" w:sz="8" w:space="0" w:color="auto"/>
              <w:right w:val="single" w:sz="8" w:space="0" w:color="auto"/>
            </w:tcBorders>
            <w:shd w:val="clear" w:color="auto" w:fill="auto"/>
            <w:vAlign w:val="center"/>
            <w:hideMark/>
          </w:tcPr>
          <w:p w14:paraId="5B0C128C" w14:textId="77777777" w:rsidR="009E2A67" w:rsidRPr="009174D2" w:rsidRDefault="009E2A67" w:rsidP="00BF4540">
            <w:pPr>
              <w:suppressAutoHyphens w:val="0"/>
              <w:rPr>
                <w:rFonts w:ascii="Times New Roman" w:eastAsia="Times New Roman" w:hAnsi="Times New Roman" w:cs="Times New Roman"/>
                <w:color w:val="000000"/>
                <w:sz w:val="23"/>
                <w:szCs w:val="23"/>
                <w:lang w:eastAsia="en-US" w:bidi="ar-SA"/>
              </w:rPr>
            </w:pPr>
            <w:r w:rsidRPr="009174D2">
              <w:rPr>
                <w:rFonts w:ascii="Times New Roman" w:eastAsia="Times New Roman" w:hAnsi="Times New Roman" w:cs="Times New Roman"/>
                <w:color w:val="000000"/>
                <w:sz w:val="23"/>
                <w:szCs w:val="23"/>
                <w:lang w:eastAsia="en-US" w:bidi="ar-SA"/>
              </w:rPr>
              <w:t> </w:t>
            </w:r>
          </w:p>
        </w:tc>
        <w:tc>
          <w:tcPr>
            <w:tcW w:w="1563" w:type="dxa"/>
            <w:tcBorders>
              <w:top w:val="nil"/>
              <w:left w:val="nil"/>
              <w:bottom w:val="single" w:sz="8" w:space="0" w:color="auto"/>
              <w:right w:val="single" w:sz="8" w:space="0" w:color="auto"/>
            </w:tcBorders>
            <w:shd w:val="clear" w:color="auto" w:fill="auto"/>
            <w:vAlign w:val="center"/>
            <w:hideMark/>
          </w:tcPr>
          <w:p w14:paraId="79307819" w14:textId="77777777" w:rsidR="009E2A67" w:rsidRPr="009174D2" w:rsidRDefault="009E2A67" w:rsidP="00BF4540">
            <w:pPr>
              <w:suppressAutoHyphens w:val="0"/>
              <w:rPr>
                <w:rFonts w:ascii="Times New Roman" w:eastAsia="Times New Roman" w:hAnsi="Times New Roman" w:cs="Times New Roman"/>
                <w:color w:val="000000"/>
                <w:sz w:val="23"/>
                <w:szCs w:val="23"/>
                <w:lang w:eastAsia="en-US" w:bidi="ar-SA"/>
              </w:rPr>
            </w:pPr>
            <w:r w:rsidRPr="009174D2">
              <w:rPr>
                <w:rFonts w:ascii="Times New Roman" w:eastAsia="Times New Roman" w:hAnsi="Times New Roman" w:cs="Times New Roman"/>
                <w:color w:val="000000"/>
                <w:sz w:val="23"/>
                <w:szCs w:val="23"/>
                <w:lang w:eastAsia="en-US" w:bidi="ar-SA"/>
              </w:rPr>
              <w:t> </w:t>
            </w:r>
          </w:p>
        </w:tc>
        <w:tc>
          <w:tcPr>
            <w:tcW w:w="1696" w:type="dxa"/>
            <w:tcBorders>
              <w:top w:val="nil"/>
              <w:left w:val="nil"/>
              <w:bottom w:val="single" w:sz="8" w:space="0" w:color="auto"/>
              <w:right w:val="single" w:sz="8" w:space="0" w:color="auto"/>
            </w:tcBorders>
            <w:shd w:val="clear" w:color="auto" w:fill="auto"/>
            <w:vAlign w:val="center"/>
            <w:hideMark/>
          </w:tcPr>
          <w:p w14:paraId="537C3EDB" w14:textId="77777777" w:rsidR="009E2A67" w:rsidRPr="009174D2" w:rsidRDefault="009E2A67" w:rsidP="00BF4540">
            <w:pPr>
              <w:suppressAutoHyphens w:val="0"/>
              <w:jc w:val="center"/>
              <w:rPr>
                <w:rFonts w:eastAsia="Times New Roman" w:cs="Calibri"/>
                <w:b/>
                <w:bCs/>
                <w:color w:val="000000"/>
                <w:sz w:val="22"/>
                <w:szCs w:val="22"/>
                <w:lang w:eastAsia="en-US" w:bidi="ar-SA"/>
              </w:rPr>
            </w:pPr>
            <w:r w:rsidRPr="009174D2">
              <w:rPr>
                <w:rFonts w:eastAsia="Times New Roman" w:cs="Calibri"/>
                <w:b/>
                <w:bCs/>
                <w:color w:val="000000"/>
                <w:sz w:val="22"/>
                <w:szCs w:val="22"/>
                <w:lang w:eastAsia="en-US" w:bidi="ar-SA"/>
              </w:rPr>
              <w:t>(GigaOPS)</w:t>
            </w:r>
          </w:p>
        </w:tc>
        <w:tc>
          <w:tcPr>
            <w:tcW w:w="1141" w:type="dxa"/>
            <w:tcBorders>
              <w:top w:val="nil"/>
              <w:left w:val="nil"/>
              <w:bottom w:val="single" w:sz="8" w:space="0" w:color="auto"/>
              <w:right w:val="single" w:sz="8" w:space="0" w:color="auto"/>
            </w:tcBorders>
            <w:shd w:val="clear" w:color="auto" w:fill="auto"/>
            <w:vAlign w:val="center"/>
            <w:hideMark/>
          </w:tcPr>
          <w:p w14:paraId="6084476D" w14:textId="77777777" w:rsidR="009E2A67" w:rsidRPr="009174D2" w:rsidRDefault="009E2A67" w:rsidP="00BF4540">
            <w:pPr>
              <w:suppressAutoHyphens w:val="0"/>
              <w:jc w:val="center"/>
              <w:rPr>
                <w:rFonts w:eastAsia="Times New Roman" w:cs="Calibri"/>
                <w:b/>
                <w:bCs/>
                <w:color w:val="000000"/>
                <w:sz w:val="22"/>
                <w:szCs w:val="22"/>
                <w:lang w:eastAsia="en-US" w:bidi="ar-SA"/>
              </w:rPr>
            </w:pPr>
            <w:r w:rsidRPr="009174D2">
              <w:rPr>
                <w:rFonts w:eastAsia="Times New Roman" w:cs="Calibri"/>
                <w:b/>
                <w:bCs/>
                <w:color w:val="000000"/>
                <w:sz w:val="22"/>
                <w:szCs w:val="22"/>
                <w:lang w:eastAsia="en-US" w:bidi="ar-SA"/>
              </w:rPr>
              <w:t>(GigaOPS)</w:t>
            </w:r>
          </w:p>
        </w:tc>
        <w:tc>
          <w:tcPr>
            <w:tcW w:w="1389" w:type="dxa"/>
            <w:tcBorders>
              <w:top w:val="nil"/>
              <w:left w:val="nil"/>
              <w:bottom w:val="single" w:sz="8" w:space="0" w:color="auto"/>
              <w:right w:val="single" w:sz="8" w:space="0" w:color="auto"/>
            </w:tcBorders>
            <w:shd w:val="clear" w:color="auto" w:fill="auto"/>
            <w:vAlign w:val="center"/>
            <w:hideMark/>
          </w:tcPr>
          <w:p w14:paraId="4DB501B4" w14:textId="77777777" w:rsidR="009E2A67" w:rsidRPr="009174D2" w:rsidRDefault="009E2A67" w:rsidP="00BF4540">
            <w:pPr>
              <w:suppressAutoHyphens w:val="0"/>
              <w:rPr>
                <w:rFonts w:ascii="Times New Roman" w:eastAsia="Times New Roman" w:hAnsi="Times New Roman" w:cs="Times New Roman"/>
                <w:color w:val="000000"/>
                <w:sz w:val="23"/>
                <w:szCs w:val="23"/>
                <w:lang w:eastAsia="en-US" w:bidi="ar-SA"/>
              </w:rPr>
            </w:pPr>
            <w:r w:rsidRPr="009174D2">
              <w:rPr>
                <w:rFonts w:ascii="Times New Roman" w:eastAsia="Times New Roman" w:hAnsi="Times New Roman" w:cs="Times New Roman"/>
                <w:color w:val="000000"/>
                <w:sz w:val="23"/>
                <w:szCs w:val="23"/>
                <w:lang w:eastAsia="en-US" w:bidi="ar-SA"/>
              </w:rPr>
              <w:t> </w:t>
            </w:r>
          </w:p>
        </w:tc>
        <w:tc>
          <w:tcPr>
            <w:tcW w:w="1696" w:type="dxa"/>
            <w:tcBorders>
              <w:top w:val="nil"/>
              <w:left w:val="nil"/>
              <w:bottom w:val="single" w:sz="8" w:space="0" w:color="auto"/>
              <w:right w:val="single" w:sz="8" w:space="0" w:color="auto"/>
            </w:tcBorders>
            <w:shd w:val="clear" w:color="auto" w:fill="auto"/>
            <w:vAlign w:val="center"/>
            <w:hideMark/>
          </w:tcPr>
          <w:p w14:paraId="340F3FD1" w14:textId="77777777" w:rsidR="009E2A67" w:rsidRPr="009174D2" w:rsidRDefault="009E2A67" w:rsidP="00BF4540">
            <w:pPr>
              <w:suppressAutoHyphens w:val="0"/>
              <w:rPr>
                <w:rFonts w:ascii="Times New Roman" w:eastAsia="Times New Roman" w:hAnsi="Times New Roman" w:cs="Times New Roman"/>
                <w:color w:val="000000"/>
                <w:sz w:val="23"/>
                <w:szCs w:val="23"/>
                <w:lang w:eastAsia="en-US" w:bidi="ar-SA"/>
              </w:rPr>
            </w:pPr>
            <w:r w:rsidRPr="009174D2">
              <w:rPr>
                <w:rFonts w:ascii="Times New Roman" w:eastAsia="Times New Roman" w:hAnsi="Times New Roman" w:cs="Times New Roman"/>
                <w:color w:val="000000"/>
                <w:sz w:val="23"/>
                <w:szCs w:val="23"/>
                <w:lang w:eastAsia="en-US" w:bidi="ar-SA"/>
              </w:rPr>
              <w:t> </w:t>
            </w:r>
          </w:p>
        </w:tc>
        <w:tc>
          <w:tcPr>
            <w:tcW w:w="1371" w:type="dxa"/>
            <w:tcBorders>
              <w:top w:val="nil"/>
              <w:left w:val="nil"/>
              <w:bottom w:val="single" w:sz="8" w:space="0" w:color="auto"/>
              <w:right w:val="single" w:sz="8" w:space="0" w:color="auto"/>
            </w:tcBorders>
            <w:shd w:val="clear" w:color="auto" w:fill="auto"/>
            <w:vAlign w:val="center"/>
            <w:hideMark/>
          </w:tcPr>
          <w:p w14:paraId="480FFE35" w14:textId="77777777" w:rsidR="009E2A67" w:rsidRPr="009174D2" w:rsidRDefault="009E2A67" w:rsidP="00BF4540">
            <w:pPr>
              <w:suppressAutoHyphens w:val="0"/>
              <w:rPr>
                <w:rFonts w:ascii="Times New Roman" w:eastAsia="Times New Roman" w:hAnsi="Times New Roman" w:cs="Times New Roman"/>
                <w:color w:val="000000"/>
                <w:sz w:val="23"/>
                <w:szCs w:val="23"/>
                <w:lang w:eastAsia="en-US" w:bidi="ar-SA"/>
              </w:rPr>
            </w:pPr>
            <w:r w:rsidRPr="009174D2">
              <w:rPr>
                <w:rFonts w:ascii="Times New Roman" w:eastAsia="Times New Roman" w:hAnsi="Times New Roman" w:cs="Times New Roman"/>
                <w:color w:val="000000"/>
                <w:sz w:val="23"/>
                <w:szCs w:val="23"/>
                <w:lang w:eastAsia="en-US" w:bidi="ar-SA"/>
              </w:rPr>
              <w:t> </w:t>
            </w:r>
          </w:p>
        </w:tc>
      </w:tr>
      <w:tr w:rsidR="009E2A67" w:rsidRPr="009174D2" w14:paraId="13CCA839" w14:textId="77777777" w:rsidTr="00BF4540">
        <w:trPr>
          <w:trHeight w:val="320"/>
        </w:trPr>
        <w:tc>
          <w:tcPr>
            <w:tcW w:w="1257" w:type="dxa"/>
            <w:tcBorders>
              <w:top w:val="nil"/>
              <w:left w:val="single" w:sz="8" w:space="0" w:color="auto"/>
              <w:bottom w:val="single" w:sz="8" w:space="0" w:color="auto"/>
              <w:right w:val="single" w:sz="8" w:space="0" w:color="auto"/>
            </w:tcBorders>
            <w:shd w:val="clear" w:color="auto" w:fill="auto"/>
            <w:vAlign w:val="center"/>
            <w:hideMark/>
          </w:tcPr>
          <w:p w14:paraId="6AC96EED" w14:textId="77777777" w:rsidR="009E2A67" w:rsidRPr="009174D2" w:rsidRDefault="009E2A67" w:rsidP="00BF4540">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QP</w:t>
            </w:r>
          </w:p>
        </w:tc>
        <w:tc>
          <w:tcPr>
            <w:tcW w:w="1563" w:type="dxa"/>
            <w:tcBorders>
              <w:top w:val="nil"/>
              <w:left w:val="nil"/>
              <w:bottom w:val="single" w:sz="8" w:space="0" w:color="auto"/>
              <w:right w:val="single" w:sz="8" w:space="0" w:color="auto"/>
            </w:tcBorders>
            <w:shd w:val="clear" w:color="auto" w:fill="auto"/>
            <w:vAlign w:val="center"/>
            <w:hideMark/>
          </w:tcPr>
          <w:p w14:paraId="4CB1689E" w14:textId="77777777" w:rsidR="009E2A67" w:rsidRPr="009174D2" w:rsidRDefault="009E2A67" w:rsidP="00BF4540">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1</w:t>
            </w:r>
          </w:p>
        </w:tc>
        <w:tc>
          <w:tcPr>
            <w:tcW w:w="1696" w:type="dxa"/>
            <w:tcBorders>
              <w:top w:val="nil"/>
              <w:left w:val="nil"/>
              <w:bottom w:val="single" w:sz="8" w:space="0" w:color="auto"/>
              <w:right w:val="single" w:sz="8" w:space="0" w:color="auto"/>
            </w:tcBorders>
            <w:shd w:val="clear" w:color="auto" w:fill="auto"/>
            <w:vAlign w:val="center"/>
            <w:hideMark/>
          </w:tcPr>
          <w:p w14:paraId="4D074C3D" w14:textId="77777777" w:rsidR="009E2A67" w:rsidRPr="009174D2" w:rsidRDefault="009E2A67" w:rsidP="00BF4540">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466.6125843</w:t>
            </w:r>
          </w:p>
        </w:tc>
        <w:tc>
          <w:tcPr>
            <w:tcW w:w="1141" w:type="dxa"/>
            <w:tcBorders>
              <w:top w:val="nil"/>
              <w:left w:val="nil"/>
              <w:bottom w:val="single" w:sz="8" w:space="0" w:color="auto"/>
              <w:right w:val="single" w:sz="8" w:space="0" w:color="auto"/>
            </w:tcBorders>
            <w:shd w:val="clear" w:color="auto" w:fill="auto"/>
            <w:vAlign w:val="center"/>
            <w:hideMark/>
          </w:tcPr>
          <w:p w14:paraId="2C04AE02" w14:textId="77777777" w:rsidR="009E2A67" w:rsidRPr="009174D2" w:rsidRDefault="009E2A67" w:rsidP="00BF4540">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N/A</w:t>
            </w:r>
          </w:p>
        </w:tc>
        <w:tc>
          <w:tcPr>
            <w:tcW w:w="1389" w:type="dxa"/>
            <w:tcBorders>
              <w:top w:val="nil"/>
              <w:left w:val="nil"/>
              <w:bottom w:val="single" w:sz="8" w:space="0" w:color="auto"/>
              <w:right w:val="single" w:sz="8" w:space="0" w:color="auto"/>
            </w:tcBorders>
            <w:shd w:val="clear" w:color="auto" w:fill="auto"/>
            <w:vAlign w:val="center"/>
            <w:hideMark/>
          </w:tcPr>
          <w:p w14:paraId="4A944124" w14:textId="77777777" w:rsidR="009E2A67" w:rsidRPr="009174D2" w:rsidRDefault="009E2A67" w:rsidP="00BF4540">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2355.2</w:t>
            </w:r>
          </w:p>
        </w:tc>
        <w:tc>
          <w:tcPr>
            <w:tcW w:w="1696" w:type="dxa"/>
            <w:tcBorders>
              <w:top w:val="nil"/>
              <w:left w:val="nil"/>
              <w:bottom w:val="single" w:sz="8" w:space="0" w:color="auto"/>
              <w:right w:val="single" w:sz="8" w:space="0" w:color="auto"/>
            </w:tcBorders>
            <w:shd w:val="clear" w:color="auto" w:fill="auto"/>
            <w:vAlign w:val="center"/>
            <w:hideMark/>
          </w:tcPr>
          <w:p w14:paraId="3493E7AF" w14:textId="77777777" w:rsidR="009E2A67" w:rsidRPr="009174D2" w:rsidRDefault="009E2A67" w:rsidP="00BF4540">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19.8120153</w:t>
            </w:r>
          </w:p>
        </w:tc>
        <w:tc>
          <w:tcPr>
            <w:tcW w:w="1371" w:type="dxa"/>
            <w:tcBorders>
              <w:top w:val="nil"/>
              <w:left w:val="nil"/>
              <w:bottom w:val="single" w:sz="8" w:space="0" w:color="auto"/>
              <w:right w:val="single" w:sz="8" w:space="0" w:color="auto"/>
            </w:tcBorders>
            <w:shd w:val="clear" w:color="auto" w:fill="auto"/>
            <w:vAlign w:val="center"/>
            <w:hideMark/>
          </w:tcPr>
          <w:p w14:paraId="292BE3BE" w14:textId="77777777" w:rsidR="009E2A67" w:rsidRPr="009174D2" w:rsidRDefault="009E2A67" w:rsidP="00BF4540">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N/A</w:t>
            </w:r>
          </w:p>
        </w:tc>
      </w:tr>
      <w:tr w:rsidR="009E2A67" w:rsidRPr="009174D2" w14:paraId="50576EF3" w14:textId="77777777" w:rsidTr="00BF4540">
        <w:trPr>
          <w:trHeight w:val="320"/>
        </w:trPr>
        <w:tc>
          <w:tcPr>
            <w:tcW w:w="1257" w:type="dxa"/>
            <w:tcBorders>
              <w:top w:val="nil"/>
              <w:left w:val="single" w:sz="8" w:space="0" w:color="auto"/>
              <w:bottom w:val="single" w:sz="8" w:space="0" w:color="auto"/>
              <w:right w:val="single" w:sz="8" w:space="0" w:color="auto"/>
            </w:tcBorders>
            <w:shd w:val="clear" w:color="auto" w:fill="auto"/>
            <w:vAlign w:val="center"/>
            <w:hideMark/>
          </w:tcPr>
          <w:p w14:paraId="2D5E4F07" w14:textId="77777777" w:rsidR="009E2A67" w:rsidRPr="009174D2" w:rsidRDefault="009E2A67" w:rsidP="00BF4540">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QP</w:t>
            </w:r>
          </w:p>
        </w:tc>
        <w:tc>
          <w:tcPr>
            <w:tcW w:w="1563" w:type="dxa"/>
            <w:tcBorders>
              <w:top w:val="nil"/>
              <w:left w:val="nil"/>
              <w:bottom w:val="single" w:sz="8" w:space="0" w:color="auto"/>
              <w:right w:val="single" w:sz="8" w:space="0" w:color="auto"/>
            </w:tcBorders>
            <w:shd w:val="clear" w:color="auto" w:fill="auto"/>
            <w:vAlign w:val="center"/>
            <w:hideMark/>
          </w:tcPr>
          <w:p w14:paraId="160A7B7D" w14:textId="77777777" w:rsidR="009E2A67" w:rsidRPr="009174D2" w:rsidRDefault="009E2A67" w:rsidP="00BF4540">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2</w:t>
            </w:r>
          </w:p>
        </w:tc>
        <w:tc>
          <w:tcPr>
            <w:tcW w:w="1696" w:type="dxa"/>
            <w:tcBorders>
              <w:top w:val="nil"/>
              <w:left w:val="nil"/>
              <w:bottom w:val="single" w:sz="8" w:space="0" w:color="auto"/>
              <w:right w:val="single" w:sz="8" w:space="0" w:color="auto"/>
            </w:tcBorders>
            <w:shd w:val="clear" w:color="auto" w:fill="auto"/>
            <w:vAlign w:val="center"/>
            <w:hideMark/>
          </w:tcPr>
          <w:p w14:paraId="2B3029E0" w14:textId="77777777" w:rsidR="009E2A67" w:rsidRPr="009174D2" w:rsidRDefault="009E2A67" w:rsidP="00BF4540">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423.2022469</w:t>
            </w:r>
          </w:p>
        </w:tc>
        <w:tc>
          <w:tcPr>
            <w:tcW w:w="1141" w:type="dxa"/>
            <w:tcBorders>
              <w:top w:val="nil"/>
              <w:left w:val="nil"/>
              <w:bottom w:val="single" w:sz="8" w:space="0" w:color="auto"/>
              <w:right w:val="single" w:sz="8" w:space="0" w:color="auto"/>
            </w:tcBorders>
            <w:shd w:val="clear" w:color="auto" w:fill="auto"/>
            <w:vAlign w:val="center"/>
            <w:hideMark/>
          </w:tcPr>
          <w:p w14:paraId="71C34A71" w14:textId="77777777" w:rsidR="009E2A67" w:rsidRPr="009174D2" w:rsidRDefault="009E2A67" w:rsidP="00BF4540">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N/A</w:t>
            </w:r>
          </w:p>
        </w:tc>
        <w:tc>
          <w:tcPr>
            <w:tcW w:w="1389" w:type="dxa"/>
            <w:tcBorders>
              <w:top w:val="nil"/>
              <w:left w:val="nil"/>
              <w:bottom w:val="single" w:sz="8" w:space="0" w:color="auto"/>
              <w:right w:val="single" w:sz="8" w:space="0" w:color="auto"/>
            </w:tcBorders>
            <w:shd w:val="clear" w:color="auto" w:fill="auto"/>
            <w:vAlign w:val="center"/>
            <w:hideMark/>
          </w:tcPr>
          <w:p w14:paraId="6C0BC99C" w14:textId="77777777" w:rsidR="009E2A67" w:rsidRPr="009174D2" w:rsidRDefault="009E2A67" w:rsidP="00BF4540">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2355.2</w:t>
            </w:r>
          </w:p>
        </w:tc>
        <w:tc>
          <w:tcPr>
            <w:tcW w:w="1696" w:type="dxa"/>
            <w:tcBorders>
              <w:top w:val="nil"/>
              <w:left w:val="nil"/>
              <w:bottom w:val="single" w:sz="8" w:space="0" w:color="auto"/>
              <w:right w:val="single" w:sz="8" w:space="0" w:color="auto"/>
            </w:tcBorders>
            <w:shd w:val="clear" w:color="auto" w:fill="auto"/>
            <w:vAlign w:val="center"/>
            <w:hideMark/>
          </w:tcPr>
          <w:p w14:paraId="1B42498E" w14:textId="77777777" w:rsidR="009E2A67" w:rsidRPr="009174D2" w:rsidRDefault="009E2A67" w:rsidP="00BF4540">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17.9688454</w:t>
            </w:r>
          </w:p>
        </w:tc>
        <w:tc>
          <w:tcPr>
            <w:tcW w:w="1371" w:type="dxa"/>
            <w:tcBorders>
              <w:top w:val="nil"/>
              <w:left w:val="nil"/>
              <w:bottom w:val="single" w:sz="8" w:space="0" w:color="auto"/>
              <w:right w:val="single" w:sz="8" w:space="0" w:color="auto"/>
            </w:tcBorders>
            <w:shd w:val="clear" w:color="auto" w:fill="auto"/>
            <w:vAlign w:val="center"/>
            <w:hideMark/>
          </w:tcPr>
          <w:p w14:paraId="590C8501" w14:textId="77777777" w:rsidR="009E2A67" w:rsidRPr="009174D2" w:rsidRDefault="009E2A67" w:rsidP="00BF4540">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N/A</w:t>
            </w:r>
          </w:p>
        </w:tc>
      </w:tr>
      <w:tr w:rsidR="009E2A67" w:rsidRPr="009174D2" w14:paraId="773DEB3B" w14:textId="77777777" w:rsidTr="00BF4540">
        <w:trPr>
          <w:trHeight w:val="320"/>
        </w:trPr>
        <w:tc>
          <w:tcPr>
            <w:tcW w:w="1257" w:type="dxa"/>
            <w:tcBorders>
              <w:top w:val="nil"/>
              <w:left w:val="single" w:sz="8" w:space="0" w:color="auto"/>
              <w:bottom w:val="single" w:sz="8" w:space="0" w:color="auto"/>
              <w:right w:val="single" w:sz="8" w:space="0" w:color="auto"/>
            </w:tcBorders>
            <w:shd w:val="clear" w:color="auto" w:fill="auto"/>
            <w:vAlign w:val="center"/>
            <w:hideMark/>
          </w:tcPr>
          <w:p w14:paraId="45483638" w14:textId="77777777" w:rsidR="009E2A67" w:rsidRPr="009174D2" w:rsidRDefault="009E2A67" w:rsidP="00BF4540">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QP</w:t>
            </w:r>
          </w:p>
        </w:tc>
        <w:tc>
          <w:tcPr>
            <w:tcW w:w="1563" w:type="dxa"/>
            <w:tcBorders>
              <w:top w:val="nil"/>
              <w:left w:val="nil"/>
              <w:bottom w:val="single" w:sz="8" w:space="0" w:color="auto"/>
              <w:right w:val="single" w:sz="8" w:space="0" w:color="auto"/>
            </w:tcBorders>
            <w:shd w:val="clear" w:color="auto" w:fill="auto"/>
            <w:vAlign w:val="center"/>
            <w:hideMark/>
          </w:tcPr>
          <w:p w14:paraId="7E54E94B" w14:textId="77777777" w:rsidR="009E2A67" w:rsidRPr="009174D2" w:rsidRDefault="009E2A67" w:rsidP="00BF4540">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4</w:t>
            </w:r>
          </w:p>
        </w:tc>
        <w:tc>
          <w:tcPr>
            <w:tcW w:w="1696" w:type="dxa"/>
            <w:tcBorders>
              <w:top w:val="nil"/>
              <w:left w:val="nil"/>
              <w:bottom w:val="single" w:sz="8" w:space="0" w:color="auto"/>
              <w:right w:val="single" w:sz="8" w:space="0" w:color="auto"/>
            </w:tcBorders>
            <w:shd w:val="clear" w:color="auto" w:fill="auto"/>
            <w:vAlign w:val="center"/>
            <w:hideMark/>
          </w:tcPr>
          <w:p w14:paraId="1A86D21E" w14:textId="77777777" w:rsidR="009E2A67" w:rsidRPr="009174D2" w:rsidRDefault="009E2A67" w:rsidP="00BF4540">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217.1663268</w:t>
            </w:r>
          </w:p>
        </w:tc>
        <w:tc>
          <w:tcPr>
            <w:tcW w:w="1141" w:type="dxa"/>
            <w:tcBorders>
              <w:top w:val="nil"/>
              <w:left w:val="nil"/>
              <w:bottom w:val="single" w:sz="8" w:space="0" w:color="auto"/>
              <w:right w:val="single" w:sz="8" w:space="0" w:color="auto"/>
            </w:tcBorders>
            <w:shd w:val="clear" w:color="auto" w:fill="auto"/>
            <w:vAlign w:val="center"/>
            <w:hideMark/>
          </w:tcPr>
          <w:p w14:paraId="413783B8" w14:textId="77777777" w:rsidR="009E2A67" w:rsidRPr="009174D2" w:rsidRDefault="009E2A67" w:rsidP="00BF4540">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N/A</w:t>
            </w:r>
          </w:p>
        </w:tc>
        <w:tc>
          <w:tcPr>
            <w:tcW w:w="1389" w:type="dxa"/>
            <w:tcBorders>
              <w:top w:val="nil"/>
              <w:left w:val="nil"/>
              <w:bottom w:val="single" w:sz="8" w:space="0" w:color="auto"/>
              <w:right w:val="single" w:sz="8" w:space="0" w:color="auto"/>
            </w:tcBorders>
            <w:shd w:val="clear" w:color="auto" w:fill="auto"/>
            <w:vAlign w:val="center"/>
            <w:hideMark/>
          </w:tcPr>
          <w:p w14:paraId="09C4F3E0" w14:textId="77777777" w:rsidR="009E2A67" w:rsidRPr="009174D2" w:rsidRDefault="009E2A67" w:rsidP="00BF4540">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2355.2</w:t>
            </w:r>
          </w:p>
        </w:tc>
        <w:tc>
          <w:tcPr>
            <w:tcW w:w="1696" w:type="dxa"/>
            <w:tcBorders>
              <w:top w:val="nil"/>
              <w:left w:val="nil"/>
              <w:bottom w:val="single" w:sz="8" w:space="0" w:color="auto"/>
              <w:right w:val="single" w:sz="8" w:space="0" w:color="auto"/>
            </w:tcBorders>
            <w:shd w:val="clear" w:color="auto" w:fill="auto"/>
            <w:vAlign w:val="center"/>
            <w:hideMark/>
          </w:tcPr>
          <w:p w14:paraId="63CC9D88" w14:textId="77777777" w:rsidR="009E2A67" w:rsidRPr="009174D2" w:rsidRDefault="009E2A67" w:rsidP="00BF4540">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9.220717</w:t>
            </w:r>
          </w:p>
        </w:tc>
        <w:tc>
          <w:tcPr>
            <w:tcW w:w="1371" w:type="dxa"/>
            <w:tcBorders>
              <w:top w:val="nil"/>
              <w:left w:val="nil"/>
              <w:bottom w:val="single" w:sz="8" w:space="0" w:color="auto"/>
              <w:right w:val="single" w:sz="8" w:space="0" w:color="auto"/>
            </w:tcBorders>
            <w:shd w:val="clear" w:color="auto" w:fill="auto"/>
            <w:vAlign w:val="center"/>
            <w:hideMark/>
          </w:tcPr>
          <w:p w14:paraId="3BC45D59" w14:textId="77777777" w:rsidR="009E2A67" w:rsidRPr="009174D2" w:rsidRDefault="009E2A67" w:rsidP="00BF4540">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N/A</w:t>
            </w:r>
          </w:p>
        </w:tc>
      </w:tr>
      <w:tr w:rsidR="009E2A67" w:rsidRPr="009174D2" w14:paraId="770EA2B2" w14:textId="77777777" w:rsidTr="00BF4540">
        <w:trPr>
          <w:trHeight w:val="320"/>
        </w:trPr>
        <w:tc>
          <w:tcPr>
            <w:tcW w:w="1257" w:type="dxa"/>
            <w:tcBorders>
              <w:top w:val="nil"/>
              <w:left w:val="single" w:sz="8" w:space="0" w:color="auto"/>
              <w:bottom w:val="single" w:sz="8" w:space="0" w:color="auto"/>
              <w:right w:val="single" w:sz="8" w:space="0" w:color="auto"/>
            </w:tcBorders>
            <w:shd w:val="clear" w:color="auto" w:fill="auto"/>
            <w:vAlign w:val="center"/>
            <w:hideMark/>
          </w:tcPr>
          <w:p w14:paraId="1D7636B7" w14:textId="77777777" w:rsidR="009E2A67" w:rsidRPr="009174D2" w:rsidRDefault="009E2A67" w:rsidP="00BF4540">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HP</w:t>
            </w:r>
          </w:p>
        </w:tc>
        <w:tc>
          <w:tcPr>
            <w:tcW w:w="1563" w:type="dxa"/>
            <w:tcBorders>
              <w:top w:val="nil"/>
              <w:left w:val="nil"/>
              <w:bottom w:val="single" w:sz="8" w:space="0" w:color="auto"/>
              <w:right w:val="single" w:sz="8" w:space="0" w:color="auto"/>
            </w:tcBorders>
            <w:shd w:val="clear" w:color="auto" w:fill="auto"/>
            <w:vAlign w:val="center"/>
            <w:hideMark/>
          </w:tcPr>
          <w:p w14:paraId="5B1DBCC2" w14:textId="77777777" w:rsidR="009E2A67" w:rsidRPr="009174D2" w:rsidRDefault="009E2A67" w:rsidP="00BF4540">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1</w:t>
            </w:r>
          </w:p>
        </w:tc>
        <w:tc>
          <w:tcPr>
            <w:tcW w:w="1696" w:type="dxa"/>
            <w:tcBorders>
              <w:top w:val="nil"/>
              <w:left w:val="nil"/>
              <w:bottom w:val="single" w:sz="8" w:space="0" w:color="auto"/>
              <w:right w:val="single" w:sz="8" w:space="0" w:color="auto"/>
            </w:tcBorders>
            <w:shd w:val="clear" w:color="auto" w:fill="auto"/>
            <w:vAlign w:val="center"/>
            <w:hideMark/>
          </w:tcPr>
          <w:p w14:paraId="1EDF33BF" w14:textId="77777777" w:rsidR="009E2A67" w:rsidRPr="009174D2" w:rsidRDefault="009E2A67" w:rsidP="00BF4540">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56.30475249</w:t>
            </w:r>
          </w:p>
        </w:tc>
        <w:tc>
          <w:tcPr>
            <w:tcW w:w="1141" w:type="dxa"/>
            <w:tcBorders>
              <w:top w:val="nil"/>
              <w:left w:val="nil"/>
              <w:bottom w:val="single" w:sz="8" w:space="0" w:color="auto"/>
              <w:right w:val="single" w:sz="8" w:space="0" w:color="auto"/>
            </w:tcBorders>
            <w:shd w:val="clear" w:color="auto" w:fill="auto"/>
            <w:vAlign w:val="center"/>
            <w:hideMark/>
          </w:tcPr>
          <w:p w14:paraId="73D0F4FC" w14:textId="77777777" w:rsidR="009E2A67" w:rsidRPr="009174D2" w:rsidRDefault="009E2A67" w:rsidP="00BF4540">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N/A</w:t>
            </w:r>
          </w:p>
        </w:tc>
        <w:tc>
          <w:tcPr>
            <w:tcW w:w="1389" w:type="dxa"/>
            <w:tcBorders>
              <w:top w:val="nil"/>
              <w:left w:val="nil"/>
              <w:bottom w:val="single" w:sz="8" w:space="0" w:color="auto"/>
              <w:right w:val="single" w:sz="8" w:space="0" w:color="auto"/>
            </w:tcBorders>
            <w:shd w:val="clear" w:color="auto" w:fill="auto"/>
            <w:vAlign w:val="center"/>
            <w:hideMark/>
          </w:tcPr>
          <w:p w14:paraId="32535624" w14:textId="77777777" w:rsidR="009E2A67" w:rsidRPr="009174D2" w:rsidRDefault="009E2A67" w:rsidP="00BF4540">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1177.6</w:t>
            </w:r>
          </w:p>
        </w:tc>
        <w:tc>
          <w:tcPr>
            <w:tcW w:w="1696" w:type="dxa"/>
            <w:tcBorders>
              <w:top w:val="nil"/>
              <w:left w:val="nil"/>
              <w:bottom w:val="single" w:sz="8" w:space="0" w:color="auto"/>
              <w:right w:val="single" w:sz="8" w:space="0" w:color="auto"/>
            </w:tcBorders>
            <w:shd w:val="clear" w:color="auto" w:fill="auto"/>
            <w:vAlign w:val="center"/>
            <w:hideMark/>
          </w:tcPr>
          <w:p w14:paraId="421C80D0" w14:textId="77777777" w:rsidR="009E2A67" w:rsidRPr="009174D2" w:rsidRDefault="009E2A67" w:rsidP="00BF4540">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4.7813139</w:t>
            </w:r>
          </w:p>
        </w:tc>
        <w:tc>
          <w:tcPr>
            <w:tcW w:w="1371" w:type="dxa"/>
            <w:tcBorders>
              <w:top w:val="nil"/>
              <w:left w:val="nil"/>
              <w:bottom w:val="single" w:sz="8" w:space="0" w:color="auto"/>
              <w:right w:val="single" w:sz="8" w:space="0" w:color="auto"/>
            </w:tcBorders>
            <w:shd w:val="clear" w:color="auto" w:fill="auto"/>
            <w:vAlign w:val="center"/>
            <w:hideMark/>
          </w:tcPr>
          <w:p w14:paraId="5A868E51" w14:textId="77777777" w:rsidR="009E2A67" w:rsidRPr="009174D2" w:rsidRDefault="009E2A67" w:rsidP="00BF4540">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N/A</w:t>
            </w:r>
          </w:p>
        </w:tc>
      </w:tr>
      <w:tr w:rsidR="009E2A67" w:rsidRPr="009174D2" w14:paraId="23DBAC8B" w14:textId="77777777" w:rsidTr="00BF4540">
        <w:trPr>
          <w:trHeight w:val="320"/>
        </w:trPr>
        <w:tc>
          <w:tcPr>
            <w:tcW w:w="1257" w:type="dxa"/>
            <w:tcBorders>
              <w:top w:val="nil"/>
              <w:left w:val="single" w:sz="8" w:space="0" w:color="auto"/>
              <w:bottom w:val="single" w:sz="8" w:space="0" w:color="auto"/>
              <w:right w:val="single" w:sz="8" w:space="0" w:color="auto"/>
            </w:tcBorders>
            <w:shd w:val="clear" w:color="auto" w:fill="auto"/>
            <w:vAlign w:val="center"/>
            <w:hideMark/>
          </w:tcPr>
          <w:p w14:paraId="07848EBD" w14:textId="77777777" w:rsidR="009E2A67" w:rsidRPr="009174D2" w:rsidRDefault="009E2A67" w:rsidP="00BF4540">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HP</w:t>
            </w:r>
          </w:p>
        </w:tc>
        <w:tc>
          <w:tcPr>
            <w:tcW w:w="1563" w:type="dxa"/>
            <w:tcBorders>
              <w:top w:val="nil"/>
              <w:left w:val="nil"/>
              <w:bottom w:val="single" w:sz="8" w:space="0" w:color="auto"/>
              <w:right w:val="single" w:sz="8" w:space="0" w:color="auto"/>
            </w:tcBorders>
            <w:shd w:val="clear" w:color="auto" w:fill="auto"/>
            <w:vAlign w:val="center"/>
            <w:hideMark/>
          </w:tcPr>
          <w:p w14:paraId="036496BF" w14:textId="77777777" w:rsidR="009E2A67" w:rsidRPr="009174D2" w:rsidRDefault="009E2A67" w:rsidP="00BF4540">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2</w:t>
            </w:r>
          </w:p>
        </w:tc>
        <w:tc>
          <w:tcPr>
            <w:tcW w:w="1696" w:type="dxa"/>
            <w:tcBorders>
              <w:top w:val="nil"/>
              <w:left w:val="nil"/>
              <w:bottom w:val="single" w:sz="8" w:space="0" w:color="auto"/>
              <w:right w:val="single" w:sz="8" w:space="0" w:color="auto"/>
            </w:tcBorders>
            <w:shd w:val="clear" w:color="auto" w:fill="auto"/>
            <w:vAlign w:val="center"/>
            <w:hideMark/>
          </w:tcPr>
          <w:p w14:paraId="44F7C5B3" w14:textId="77777777" w:rsidR="009E2A67" w:rsidRPr="009174D2" w:rsidRDefault="009E2A67" w:rsidP="00BF4540">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105.985578</w:t>
            </w:r>
          </w:p>
        </w:tc>
        <w:tc>
          <w:tcPr>
            <w:tcW w:w="1141" w:type="dxa"/>
            <w:tcBorders>
              <w:top w:val="nil"/>
              <w:left w:val="nil"/>
              <w:bottom w:val="single" w:sz="8" w:space="0" w:color="auto"/>
              <w:right w:val="single" w:sz="8" w:space="0" w:color="auto"/>
            </w:tcBorders>
            <w:shd w:val="clear" w:color="auto" w:fill="auto"/>
            <w:vAlign w:val="center"/>
            <w:hideMark/>
          </w:tcPr>
          <w:p w14:paraId="70683339" w14:textId="77777777" w:rsidR="009E2A67" w:rsidRPr="009174D2" w:rsidRDefault="009E2A67" w:rsidP="00BF4540">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N/A</w:t>
            </w:r>
          </w:p>
        </w:tc>
        <w:tc>
          <w:tcPr>
            <w:tcW w:w="1389" w:type="dxa"/>
            <w:tcBorders>
              <w:top w:val="nil"/>
              <w:left w:val="nil"/>
              <w:bottom w:val="single" w:sz="8" w:space="0" w:color="auto"/>
              <w:right w:val="single" w:sz="8" w:space="0" w:color="auto"/>
            </w:tcBorders>
            <w:shd w:val="clear" w:color="auto" w:fill="auto"/>
            <w:vAlign w:val="center"/>
            <w:hideMark/>
          </w:tcPr>
          <w:p w14:paraId="688211AF" w14:textId="77777777" w:rsidR="009E2A67" w:rsidRPr="009174D2" w:rsidRDefault="009E2A67" w:rsidP="00BF4540">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1177.6</w:t>
            </w:r>
          </w:p>
        </w:tc>
        <w:tc>
          <w:tcPr>
            <w:tcW w:w="1696" w:type="dxa"/>
            <w:tcBorders>
              <w:top w:val="nil"/>
              <w:left w:val="nil"/>
              <w:bottom w:val="single" w:sz="8" w:space="0" w:color="auto"/>
              <w:right w:val="single" w:sz="8" w:space="0" w:color="auto"/>
            </w:tcBorders>
            <w:shd w:val="clear" w:color="auto" w:fill="auto"/>
            <w:vAlign w:val="center"/>
            <w:hideMark/>
          </w:tcPr>
          <w:p w14:paraId="60ED49B4" w14:textId="77777777" w:rsidR="009E2A67" w:rsidRPr="009174D2" w:rsidRDefault="009E2A67" w:rsidP="00BF4540">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9.000134</w:t>
            </w:r>
          </w:p>
        </w:tc>
        <w:tc>
          <w:tcPr>
            <w:tcW w:w="1371" w:type="dxa"/>
            <w:tcBorders>
              <w:top w:val="nil"/>
              <w:left w:val="nil"/>
              <w:bottom w:val="single" w:sz="8" w:space="0" w:color="auto"/>
              <w:right w:val="single" w:sz="8" w:space="0" w:color="auto"/>
            </w:tcBorders>
            <w:shd w:val="clear" w:color="auto" w:fill="auto"/>
            <w:vAlign w:val="center"/>
            <w:hideMark/>
          </w:tcPr>
          <w:p w14:paraId="0A316426" w14:textId="77777777" w:rsidR="009E2A67" w:rsidRPr="009174D2" w:rsidRDefault="009E2A67" w:rsidP="00BF4540">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N/A</w:t>
            </w:r>
          </w:p>
        </w:tc>
      </w:tr>
      <w:tr w:rsidR="009E2A67" w:rsidRPr="009174D2" w14:paraId="53E67113" w14:textId="77777777" w:rsidTr="00BF4540">
        <w:trPr>
          <w:trHeight w:val="320"/>
        </w:trPr>
        <w:tc>
          <w:tcPr>
            <w:tcW w:w="1257" w:type="dxa"/>
            <w:tcBorders>
              <w:top w:val="nil"/>
              <w:left w:val="single" w:sz="8" w:space="0" w:color="auto"/>
              <w:bottom w:val="single" w:sz="8" w:space="0" w:color="auto"/>
              <w:right w:val="single" w:sz="8" w:space="0" w:color="auto"/>
            </w:tcBorders>
            <w:shd w:val="clear" w:color="auto" w:fill="auto"/>
            <w:vAlign w:val="center"/>
            <w:hideMark/>
          </w:tcPr>
          <w:p w14:paraId="3D7726D0" w14:textId="77777777" w:rsidR="009E2A67" w:rsidRPr="009174D2" w:rsidRDefault="009E2A67" w:rsidP="00BF4540">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HP</w:t>
            </w:r>
          </w:p>
        </w:tc>
        <w:tc>
          <w:tcPr>
            <w:tcW w:w="1563" w:type="dxa"/>
            <w:tcBorders>
              <w:top w:val="nil"/>
              <w:left w:val="nil"/>
              <w:bottom w:val="single" w:sz="8" w:space="0" w:color="auto"/>
              <w:right w:val="single" w:sz="8" w:space="0" w:color="auto"/>
            </w:tcBorders>
            <w:shd w:val="clear" w:color="auto" w:fill="auto"/>
            <w:vAlign w:val="center"/>
            <w:hideMark/>
          </w:tcPr>
          <w:p w14:paraId="1F18DCFF" w14:textId="77777777" w:rsidR="009E2A67" w:rsidRPr="009174D2" w:rsidRDefault="009E2A67" w:rsidP="00BF4540">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4</w:t>
            </w:r>
          </w:p>
        </w:tc>
        <w:tc>
          <w:tcPr>
            <w:tcW w:w="1696" w:type="dxa"/>
            <w:tcBorders>
              <w:top w:val="nil"/>
              <w:left w:val="nil"/>
              <w:bottom w:val="single" w:sz="8" w:space="0" w:color="auto"/>
              <w:right w:val="single" w:sz="8" w:space="0" w:color="auto"/>
            </w:tcBorders>
            <w:shd w:val="clear" w:color="auto" w:fill="auto"/>
            <w:vAlign w:val="center"/>
            <w:hideMark/>
          </w:tcPr>
          <w:p w14:paraId="17E2D78A" w14:textId="77777777" w:rsidR="009E2A67" w:rsidRPr="009174D2" w:rsidRDefault="009E2A67" w:rsidP="00BF4540">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110.0128781</w:t>
            </w:r>
          </w:p>
        </w:tc>
        <w:tc>
          <w:tcPr>
            <w:tcW w:w="1141" w:type="dxa"/>
            <w:tcBorders>
              <w:top w:val="nil"/>
              <w:left w:val="nil"/>
              <w:bottom w:val="single" w:sz="8" w:space="0" w:color="auto"/>
              <w:right w:val="single" w:sz="8" w:space="0" w:color="auto"/>
            </w:tcBorders>
            <w:shd w:val="clear" w:color="auto" w:fill="auto"/>
            <w:vAlign w:val="center"/>
            <w:hideMark/>
          </w:tcPr>
          <w:p w14:paraId="747385BF" w14:textId="77777777" w:rsidR="009E2A67" w:rsidRPr="009174D2" w:rsidRDefault="009E2A67" w:rsidP="00BF4540">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N/A</w:t>
            </w:r>
          </w:p>
        </w:tc>
        <w:tc>
          <w:tcPr>
            <w:tcW w:w="1389" w:type="dxa"/>
            <w:tcBorders>
              <w:top w:val="nil"/>
              <w:left w:val="nil"/>
              <w:bottom w:val="single" w:sz="8" w:space="0" w:color="auto"/>
              <w:right w:val="single" w:sz="8" w:space="0" w:color="auto"/>
            </w:tcBorders>
            <w:shd w:val="clear" w:color="auto" w:fill="auto"/>
            <w:vAlign w:val="center"/>
            <w:hideMark/>
          </w:tcPr>
          <w:p w14:paraId="0EDEEE92" w14:textId="77777777" w:rsidR="009E2A67" w:rsidRPr="009174D2" w:rsidRDefault="009E2A67" w:rsidP="00BF4540">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1177.6</w:t>
            </w:r>
          </w:p>
        </w:tc>
        <w:tc>
          <w:tcPr>
            <w:tcW w:w="1696" w:type="dxa"/>
            <w:tcBorders>
              <w:top w:val="nil"/>
              <w:left w:val="nil"/>
              <w:bottom w:val="single" w:sz="8" w:space="0" w:color="auto"/>
              <w:right w:val="single" w:sz="8" w:space="0" w:color="auto"/>
            </w:tcBorders>
            <w:shd w:val="clear" w:color="auto" w:fill="auto"/>
            <w:vAlign w:val="center"/>
            <w:hideMark/>
          </w:tcPr>
          <w:p w14:paraId="19730606" w14:textId="77777777" w:rsidR="009E2A67" w:rsidRPr="009174D2" w:rsidRDefault="009E2A67" w:rsidP="00BF4540">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9.3421262</w:t>
            </w:r>
          </w:p>
        </w:tc>
        <w:tc>
          <w:tcPr>
            <w:tcW w:w="1371" w:type="dxa"/>
            <w:tcBorders>
              <w:top w:val="nil"/>
              <w:left w:val="nil"/>
              <w:bottom w:val="single" w:sz="8" w:space="0" w:color="auto"/>
              <w:right w:val="single" w:sz="8" w:space="0" w:color="auto"/>
            </w:tcBorders>
            <w:shd w:val="clear" w:color="auto" w:fill="auto"/>
            <w:vAlign w:val="center"/>
            <w:hideMark/>
          </w:tcPr>
          <w:p w14:paraId="6CBAC362" w14:textId="77777777" w:rsidR="009E2A67" w:rsidRPr="009174D2" w:rsidRDefault="009E2A67" w:rsidP="00BF4540">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N/A</w:t>
            </w:r>
          </w:p>
        </w:tc>
      </w:tr>
      <w:tr w:rsidR="009E2A67" w:rsidRPr="009174D2" w14:paraId="237B216D" w14:textId="77777777" w:rsidTr="00BF4540">
        <w:trPr>
          <w:trHeight w:val="320"/>
        </w:trPr>
        <w:tc>
          <w:tcPr>
            <w:tcW w:w="1257" w:type="dxa"/>
            <w:tcBorders>
              <w:top w:val="nil"/>
              <w:left w:val="single" w:sz="8" w:space="0" w:color="auto"/>
              <w:bottom w:val="single" w:sz="8" w:space="0" w:color="auto"/>
              <w:right w:val="single" w:sz="8" w:space="0" w:color="auto"/>
            </w:tcBorders>
            <w:shd w:val="clear" w:color="auto" w:fill="auto"/>
            <w:vAlign w:val="center"/>
            <w:hideMark/>
          </w:tcPr>
          <w:p w14:paraId="4A8CC416" w14:textId="77777777" w:rsidR="009E2A67" w:rsidRPr="009174D2" w:rsidRDefault="009E2A67" w:rsidP="00BF4540">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SP</w:t>
            </w:r>
          </w:p>
        </w:tc>
        <w:tc>
          <w:tcPr>
            <w:tcW w:w="1563" w:type="dxa"/>
            <w:tcBorders>
              <w:top w:val="nil"/>
              <w:left w:val="nil"/>
              <w:bottom w:val="single" w:sz="8" w:space="0" w:color="auto"/>
              <w:right w:val="single" w:sz="8" w:space="0" w:color="auto"/>
            </w:tcBorders>
            <w:shd w:val="clear" w:color="auto" w:fill="auto"/>
            <w:vAlign w:val="center"/>
            <w:hideMark/>
          </w:tcPr>
          <w:p w14:paraId="154B6633" w14:textId="77777777" w:rsidR="009E2A67" w:rsidRPr="009174D2" w:rsidRDefault="009E2A67" w:rsidP="00BF4540">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1</w:t>
            </w:r>
          </w:p>
        </w:tc>
        <w:tc>
          <w:tcPr>
            <w:tcW w:w="1696" w:type="dxa"/>
            <w:tcBorders>
              <w:top w:val="nil"/>
              <w:left w:val="nil"/>
              <w:bottom w:val="single" w:sz="8" w:space="0" w:color="auto"/>
              <w:right w:val="single" w:sz="8" w:space="0" w:color="auto"/>
            </w:tcBorders>
            <w:shd w:val="clear" w:color="auto" w:fill="auto"/>
            <w:vAlign w:val="center"/>
            <w:hideMark/>
          </w:tcPr>
          <w:p w14:paraId="089C5CB7" w14:textId="77777777" w:rsidR="009E2A67" w:rsidRPr="009174D2" w:rsidRDefault="009E2A67" w:rsidP="00BF4540">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52.34179935</w:t>
            </w:r>
          </w:p>
        </w:tc>
        <w:tc>
          <w:tcPr>
            <w:tcW w:w="1141" w:type="dxa"/>
            <w:tcBorders>
              <w:top w:val="nil"/>
              <w:left w:val="nil"/>
              <w:bottom w:val="single" w:sz="8" w:space="0" w:color="auto"/>
              <w:right w:val="single" w:sz="8" w:space="0" w:color="auto"/>
            </w:tcBorders>
            <w:shd w:val="clear" w:color="auto" w:fill="auto"/>
            <w:vAlign w:val="center"/>
            <w:hideMark/>
          </w:tcPr>
          <w:p w14:paraId="719D9612" w14:textId="77777777" w:rsidR="009E2A67" w:rsidRPr="009174D2" w:rsidRDefault="009E2A67" w:rsidP="00BF4540">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N/A</w:t>
            </w:r>
          </w:p>
        </w:tc>
        <w:tc>
          <w:tcPr>
            <w:tcW w:w="1389" w:type="dxa"/>
            <w:tcBorders>
              <w:top w:val="nil"/>
              <w:left w:val="nil"/>
              <w:bottom w:val="single" w:sz="8" w:space="0" w:color="auto"/>
              <w:right w:val="single" w:sz="8" w:space="0" w:color="auto"/>
            </w:tcBorders>
            <w:shd w:val="clear" w:color="auto" w:fill="auto"/>
            <w:vAlign w:val="center"/>
            <w:hideMark/>
          </w:tcPr>
          <w:p w14:paraId="45931637" w14:textId="77777777" w:rsidR="009E2A67" w:rsidRPr="009174D2" w:rsidRDefault="009E2A67" w:rsidP="00BF4540">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588.8</w:t>
            </w:r>
          </w:p>
        </w:tc>
        <w:tc>
          <w:tcPr>
            <w:tcW w:w="1696" w:type="dxa"/>
            <w:tcBorders>
              <w:top w:val="nil"/>
              <w:left w:val="nil"/>
              <w:bottom w:val="single" w:sz="8" w:space="0" w:color="auto"/>
              <w:right w:val="single" w:sz="8" w:space="0" w:color="auto"/>
            </w:tcBorders>
            <w:shd w:val="clear" w:color="auto" w:fill="auto"/>
            <w:vAlign w:val="center"/>
            <w:hideMark/>
          </w:tcPr>
          <w:p w14:paraId="36C8288D" w14:textId="77777777" w:rsidR="009E2A67" w:rsidRPr="009174D2" w:rsidRDefault="009E2A67" w:rsidP="00BF4540">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8.8895719</w:t>
            </w:r>
          </w:p>
        </w:tc>
        <w:tc>
          <w:tcPr>
            <w:tcW w:w="1371" w:type="dxa"/>
            <w:tcBorders>
              <w:top w:val="nil"/>
              <w:left w:val="nil"/>
              <w:bottom w:val="single" w:sz="8" w:space="0" w:color="auto"/>
              <w:right w:val="single" w:sz="8" w:space="0" w:color="auto"/>
            </w:tcBorders>
            <w:shd w:val="clear" w:color="auto" w:fill="auto"/>
            <w:vAlign w:val="center"/>
            <w:hideMark/>
          </w:tcPr>
          <w:p w14:paraId="37C88AA1" w14:textId="77777777" w:rsidR="009E2A67" w:rsidRPr="009174D2" w:rsidRDefault="009E2A67" w:rsidP="00BF4540">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N/A</w:t>
            </w:r>
          </w:p>
        </w:tc>
      </w:tr>
      <w:tr w:rsidR="009E2A67" w:rsidRPr="009174D2" w14:paraId="78CF3328" w14:textId="77777777" w:rsidTr="00BF4540">
        <w:trPr>
          <w:trHeight w:val="320"/>
        </w:trPr>
        <w:tc>
          <w:tcPr>
            <w:tcW w:w="1257" w:type="dxa"/>
            <w:tcBorders>
              <w:top w:val="nil"/>
              <w:left w:val="single" w:sz="8" w:space="0" w:color="auto"/>
              <w:bottom w:val="single" w:sz="8" w:space="0" w:color="auto"/>
              <w:right w:val="single" w:sz="8" w:space="0" w:color="auto"/>
            </w:tcBorders>
            <w:shd w:val="clear" w:color="auto" w:fill="auto"/>
            <w:vAlign w:val="center"/>
            <w:hideMark/>
          </w:tcPr>
          <w:p w14:paraId="45BE0B65" w14:textId="77777777" w:rsidR="009E2A67" w:rsidRPr="009174D2" w:rsidRDefault="009E2A67" w:rsidP="00BF4540">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SP</w:t>
            </w:r>
          </w:p>
        </w:tc>
        <w:tc>
          <w:tcPr>
            <w:tcW w:w="1563" w:type="dxa"/>
            <w:tcBorders>
              <w:top w:val="nil"/>
              <w:left w:val="nil"/>
              <w:bottom w:val="single" w:sz="8" w:space="0" w:color="auto"/>
              <w:right w:val="single" w:sz="8" w:space="0" w:color="auto"/>
            </w:tcBorders>
            <w:shd w:val="clear" w:color="auto" w:fill="auto"/>
            <w:vAlign w:val="center"/>
            <w:hideMark/>
          </w:tcPr>
          <w:p w14:paraId="26C7EF65" w14:textId="77777777" w:rsidR="009E2A67" w:rsidRPr="009174D2" w:rsidRDefault="009E2A67" w:rsidP="00BF4540">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2</w:t>
            </w:r>
          </w:p>
        </w:tc>
        <w:tc>
          <w:tcPr>
            <w:tcW w:w="1696" w:type="dxa"/>
            <w:tcBorders>
              <w:top w:val="nil"/>
              <w:left w:val="nil"/>
              <w:bottom w:val="single" w:sz="8" w:space="0" w:color="auto"/>
              <w:right w:val="single" w:sz="8" w:space="0" w:color="auto"/>
            </w:tcBorders>
            <w:shd w:val="clear" w:color="auto" w:fill="auto"/>
            <w:vAlign w:val="center"/>
            <w:hideMark/>
          </w:tcPr>
          <w:p w14:paraId="5F37B707" w14:textId="77777777" w:rsidR="009E2A67" w:rsidRPr="009174D2" w:rsidRDefault="009E2A67" w:rsidP="00BF4540">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100.0907832</w:t>
            </w:r>
          </w:p>
        </w:tc>
        <w:tc>
          <w:tcPr>
            <w:tcW w:w="1141" w:type="dxa"/>
            <w:tcBorders>
              <w:top w:val="nil"/>
              <w:left w:val="nil"/>
              <w:bottom w:val="single" w:sz="8" w:space="0" w:color="auto"/>
              <w:right w:val="single" w:sz="8" w:space="0" w:color="auto"/>
            </w:tcBorders>
            <w:shd w:val="clear" w:color="auto" w:fill="auto"/>
            <w:vAlign w:val="center"/>
            <w:hideMark/>
          </w:tcPr>
          <w:p w14:paraId="7775705D" w14:textId="77777777" w:rsidR="009E2A67" w:rsidRPr="009174D2" w:rsidRDefault="009E2A67" w:rsidP="00BF4540">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N/A</w:t>
            </w:r>
          </w:p>
        </w:tc>
        <w:tc>
          <w:tcPr>
            <w:tcW w:w="1389" w:type="dxa"/>
            <w:tcBorders>
              <w:top w:val="nil"/>
              <w:left w:val="nil"/>
              <w:bottom w:val="single" w:sz="8" w:space="0" w:color="auto"/>
              <w:right w:val="single" w:sz="8" w:space="0" w:color="auto"/>
            </w:tcBorders>
            <w:shd w:val="clear" w:color="auto" w:fill="auto"/>
            <w:vAlign w:val="center"/>
            <w:hideMark/>
          </w:tcPr>
          <w:p w14:paraId="6F64A468" w14:textId="77777777" w:rsidR="009E2A67" w:rsidRPr="009174D2" w:rsidRDefault="009E2A67" w:rsidP="00BF4540">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588.8</w:t>
            </w:r>
          </w:p>
        </w:tc>
        <w:tc>
          <w:tcPr>
            <w:tcW w:w="1696" w:type="dxa"/>
            <w:tcBorders>
              <w:top w:val="nil"/>
              <w:left w:val="nil"/>
              <w:bottom w:val="single" w:sz="8" w:space="0" w:color="auto"/>
              <w:right w:val="single" w:sz="8" w:space="0" w:color="auto"/>
            </w:tcBorders>
            <w:shd w:val="clear" w:color="auto" w:fill="auto"/>
            <w:vAlign w:val="center"/>
            <w:hideMark/>
          </w:tcPr>
          <w:p w14:paraId="0304171B" w14:textId="77777777" w:rsidR="009E2A67" w:rsidRPr="009174D2" w:rsidRDefault="009E2A67" w:rsidP="00BF4540">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16.999114</w:t>
            </w:r>
          </w:p>
        </w:tc>
        <w:tc>
          <w:tcPr>
            <w:tcW w:w="1371" w:type="dxa"/>
            <w:tcBorders>
              <w:top w:val="nil"/>
              <w:left w:val="nil"/>
              <w:bottom w:val="single" w:sz="8" w:space="0" w:color="auto"/>
              <w:right w:val="single" w:sz="8" w:space="0" w:color="auto"/>
            </w:tcBorders>
            <w:shd w:val="clear" w:color="auto" w:fill="auto"/>
            <w:vAlign w:val="center"/>
            <w:hideMark/>
          </w:tcPr>
          <w:p w14:paraId="4EF71AE2" w14:textId="77777777" w:rsidR="009E2A67" w:rsidRPr="009174D2" w:rsidRDefault="009E2A67" w:rsidP="00BF4540">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N/A</w:t>
            </w:r>
          </w:p>
        </w:tc>
      </w:tr>
      <w:tr w:rsidR="009E2A67" w:rsidRPr="009174D2" w14:paraId="2FEF4585" w14:textId="77777777" w:rsidTr="00BF4540">
        <w:trPr>
          <w:trHeight w:val="320"/>
        </w:trPr>
        <w:tc>
          <w:tcPr>
            <w:tcW w:w="1257" w:type="dxa"/>
            <w:tcBorders>
              <w:top w:val="nil"/>
              <w:left w:val="single" w:sz="8" w:space="0" w:color="auto"/>
              <w:bottom w:val="single" w:sz="8" w:space="0" w:color="auto"/>
              <w:right w:val="single" w:sz="8" w:space="0" w:color="auto"/>
            </w:tcBorders>
            <w:shd w:val="clear" w:color="auto" w:fill="auto"/>
            <w:vAlign w:val="center"/>
            <w:hideMark/>
          </w:tcPr>
          <w:p w14:paraId="3FEA7B52" w14:textId="77777777" w:rsidR="009E2A67" w:rsidRPr="009174D2" w:rsidRDefault="009E2A67" w:rsidP="00BF4540">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SP</w:t>
            </w:r>
          </w:p>
        </w:tc>
        <w:tc>
          <w:tcPr>
            <w:tcW w:w="1563" w:type="dxa"/>
            <w:tcBorders>
              <w:top w:val="nil"/>
              <w:left w:val="nil"/>
              <w:bottom w:val="single" w:sz="8" w:space="0" w:color="auto"/>
              <w:right w:val="single" w:sz="8" w:space="0" w:color="auto"/>
            </w:tcBorders>
            <w:shd w:val="clear" w:color="auto" w:fill="auto"/>
            <w:vAlign w:val="center"/>
            <w:hideMark/>
          </w:tcPr>
          <w:p w14:paraId="2189C0F2" w14:textId="77777777" w:rsidR="009E2A67" w:rsidRPr="009174D2" w:rsidRDefault="009E2A67" w:rsidP="00BF4540">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4</w:t>
            </w:r>
          </w:p>
        </w:tc>
        <w:tc>
          <w:tcPr>
            <w:tcW w:w="1696" w:type="dxa"/>
            <w:tcBorders>
              <w:top w:val="nil"/>
              <w:left w:val="nil"/>
              <w:bottom w:val="single" w:sz="8" w:space="0" w:color="auto"/>
              <w:right w:val="single" w:sz="8" w:space="0" w:color="auto"/>
            </w:tcBorders>
            <w:shd w:val="clear" w:color="auto" w:fill="auto"/>
            <w:vAlign w:val="center"/>
            <w:hideMark/>
          </w:tcPr>
          <w:p w14:paraId="3CBBDAAE" w14:textId="77777777" w:rsidR="009E2A67" w:rsidRPr="009174D2" w:rsidRDefault="009E2A67" w:rsidP="00BF4540">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102.1655613</w:t>
            </w:r>
          </w:p>
        </w:tc>
        <w:tc>
          <w:tcPr>
            <w:tcW w:w="1141" w:type="dxa"/>
            <w:tcBorders>
              <w:top w:val="nil"/>
              <w:left w:val="nil"/>
              <w:bottom w:val="single" w:sz="8" w:space="0" w:color="auto"/>
              <w:right w:val="single" w:sz="8" w:space="0" w:color="auto"/>
            </w:tcBorders>
            <w:shd w:val="clear" w:color="auto" w:fill="auto"/>
            <w:vAlign w:val="center"/>
            <w:hideMark/>
          </w:tcPr>
          <w:p w14:paraId="0DC12C17" w14:textId="77777777" w:rsidR="009E2A67" w:rsidRPr="009174D2" w:rsidRDefault="009E2A67" w:rsidP="00BF4540">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N/A</w:t>
            </w:r>
          </w:p>
        </w:tc>
        <w:tc>
          <w:tcPr>
            <w:tcW w:w="1389" w:type="dxa"/>
            <w:tcBorders>
              <w:top w:val="nil"/>
              <w:left w:val="nil"/>
              <w:bottom w:val="single" w:sz="8" w:space="0" w:color="auto"/>
              <w:right w:val="single" w:sz="8" w:space="0" w:color="auto"/>
            </w:tcBorders>
            <w:shd w:val="clear" w:color="auto" w:fill="auto"/>
            <w:vAlign w:val="center"/>
            <w:hideMark/>
          </w:tcPr>
          <w:p w14:paraId="46C530E4" w14:textId="77777777" w:rsidR="009E2A67" w:rsidRPr="009174D2" w:rsidRDefault="009E2A67" w:rsidP="00BF4540">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588.8</w:t>
            </w:r>
          </w:p>
        </w:tc>
        <w:tc>
          <w:tcPr>
            <w:tcW w:w="1696" w:type="dxa"/>
            <w:tcBorders>
              <w:top w:val="nil"/>
              <w:left w:val="nil"/>
              <w:bottom w:val="single" w:sz="8" w:space="0" w:color="auto"/>
              <w:right w:val="single" w:sz="8" w:space="0" w:color="auto"/>
            </w:tcBorders>
            <w:shd w:val="clear" w:color="auto" w:fill="auto"/>
            <w:vAlign w:val="center"/>
            <w:hideMark/>
          </w:tcPr>
          <w:p w14:paraId="15F1800F" w14:textId="77777777" w:rsidR="009E2A67" w:rsidRPr="009174D2" w:rsidRDefault="009E2A67" w:rsidP="00BF4540">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17.351488</w:t>
            </w:r>
          </w:p>
        </w:tc>
        <w:tc>
          <w:tcPr>
            <w:tcW w:w="1371" w:type="dxa"/>
            <w:tcBorders>
              <w:top w:val="nil"/>
              <w:left w:val="nil"/>
              <w:bottom w:val="single" w:sz="8" w:space="0" w:color="auto"/>
              <w:right w:val="single" w:sz="8" w:space="0" w:color="auto"/>
            </w:tcBorders>
            <w:shd w:val="clear" w:color="auto" w:fill="auto"/>
            <w:vAlign w:val="center"/>
            <w:hideMark/>
          </w:tcPr>
          <w:p w14:paraId="6CCA8222" w14:textId="77777777" w:rsidR="009E2A67" w:rsidRPr="009174D2" w:rsidRDefault="009E2A67" w:rsidP="00BF4540">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N/A</w:t>
            </w:r>
          </w:p>
        </w:tc>
      </w:tr>
      <w:tr w:rsidR="009E2A67" w:rsidRPr="009174D2" w14:paraId="10C845AB" w14:textId="77777777" w:rsidTr="00BF4540">
        <w:trPr>
          <w:trHeight w:val="320"/>
        </w:trPr>
        <w:tc>
          <w:tcPr>
            <w:tcW w:w="1257" w:type="dxa"/>
            <w:tcBorders>
              <w:top w:val="nil"/>
              <w:left w:val="single" w:sz="8" w:space="0" w:color="auto"/>
              <w:bottom w:val="single" w:sz="8" w:space="0" w:color="auto"/>
              <w:right w:val="single" w:sz="8" w:space="0" w:color="auto"/>
            </w:tcBorders>
            <w:shd w:val="clear" w:color="auto" w:fill="auto"/>
            <w:vAlign w:val="center"/>
            <w:hideMark/>
          </w:tcPr>
          <w:p w14:paraId="094AB9D7" w14:textId="77777777" w:rsidR="009E2A67" w:rsidRPr="009174D2" w:rsidRDefault="009E2A67" w:rsidP="00BF4540">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DP</w:t>
            </w:r>
          </w:p>
        </w:tc>
        <w:tc>
          <w:tcPr>
            <w:tcW w:w="1563" w:type="dxa"/>
            <w:tcBorders>
              <w:top w:val="nil"/>
              <w:left w:val="nil"/>
              <w:bottom w:val="single" w:sz="8" w:space="0" w:color="auto"/>
              <w:right w:val="single" w:sz="8" w:space="0" w:color="auto"/>
            </w:tcBorders>
            <w:shd w:val="clear" w:color="auto" w:fill="auto"/>
            <w:vAlign w:val="center"/>
            <w:hideMark/>
          </w:tcPr>
          <w:p w14:paraId="12C81B44" w14:textId="77777777" w:rsidR="009E2A67" w:rsidRPr="009174D2" w:rsidRDefault="009E2A67" w:rsidP="00BF4540">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1</w:t>
            </w:r>
          </w:p>
        </w:tc>
        <w:tc>
          <w:tcPr>
            <w:tcW w:w="1696" w:type="dxa"/>
            <w:tcBorders>
              <w:top w:val="nil"/>
              <w:left w:val="nil"/>
              <w:bottom w:val="single" w:sz="8" w:space="0" w:color="auto"/>
              <w:right w:val="single" w:sz="8" w:space="0" w:color="auto"/>
            </w:tcBorders>
            <w:shd w:val="clear" w:color="auto" w:fill="auto"/>
            <w:vAlign w:val="center"/>
            <w:hideMark/>
          </w:tcPr>
          <w:p w14:paraId="21CAAEFC" w14:textId="77777777" w:rsidR="009E2A67" w:rsidRPr="009174D2" w:rsidRDefault="009E2A67" w:rsidP="00BF4540">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16.60348082</w:t>
            </w:r>
          </w:p>
        </w:tc>
        <w:tc>
          <w:tcPr>
            <w:tcW w:w="1141" w:type="dxa"/>
            <w:tcBorders>
              <w:top w:val="nil"/>
              <w:left w:val="nil"/>
              <w:bottom w:val="single" w:sz="8" w:space="0" w:color="auto"/>
              <w:right w:val="single" w:sz="8" w:space="0" w:color="auto"/>
            </w:tcBorders>
            <w:shd w:val="clear" w:color="auto" w:fill="auto"/>
            <w:vAlign w:val="center"/>
            <w:hideMark/>
          </w:tcPr>
          <w:p w14:paraId="77A7C49F" w14:textId="77777777" w:rsidR="009E2A67" w:rsidRPr="009174D2" w:rsidRDefault="009E2A67" w:rsidP="00BF4540">
            <w:pPr>
              <w:suppressAutoHyphens w:val="0"/>
              <w:jc w:val="right"/>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234.28</w:t>
            </w:r>
          </w:p>
        </w:tc>
        <w:tc>
          <w:tcPr>
            <w:tcW w:w="1389" w:type="dxa"/>
            <w:tcBorders>
              <w:top w:val="nil"/>
              <w:left w:val="nil"/>
              <w:bottom w:val="single" w:sz="8" w:space="0" w:color="auto"/>
              <w:right w:val="single" w:sz="8" w:space="0" w:color="auto"/>
            </w:tcBorders>
            <w:shd w:val="clear" w:color="auto" w:fill="auto"/>
            <w:vAlign w:val="center"/>
            <w:hideMark/>
          </w:tcPr>
          <w:p w14:paraId="7A2F081C" w14:textId="77777777" w:rsidR="009E2A67" w:rsidRPr="009174D2" w:rsidRDefault="009E2A67" w:rsidP="00BF4540">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294.4</w:t>
            </w:r>
          </w:p>
        </w:tc>
        <w:tc>
          <w:tcPr>
            <w:tcW w:w="1696" w:type="dxa"/>
            <w:tcBorders>
              <w:top w:val="nil"/>
              <w:left w:val="nil"/>
              <w:bottom w:val="single" w:sz="8" w:space="0" w:color="auto"/>
              <w:right w:val="single" w:sz="8" w:space="0" w:color="auto"/>
            </w:tcBorders>
            <w:shd w:val="clear" w:color="auto" w:fill="auto"/>
            <w:vAlign w:val="center"/>
            <w:hideMark/>
          </w:tcPr>
          <w:p w14:paraId="79572037" w14:textId="77777777" w:rsidR="009E2A67" w:rsidRPr="009174D2" w:rsidRDefault="009E2A67" w:rsidP="00BF4540">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5.6397693</w:t>
            </w:r>
          </w:p>
        </w:tc>
        <w:tc>
          <w:tcPr>
            <w:tcW w:w="1371" w:type="dxa"/>
            <w:tcBorders>
              <w:top w:val="nil"/>
              <w:left w:val="nil"/>
              <w:bottom w:val="single" w:sz="8" w:space="0" w:color="auto"/>
              <w:right w:val="single" w:sz="8" w:space="0" w:color="auto"/>
            </w:tcBorders>
            <w:shd w:val="clear" w:color="auto" w:fill="auto"/>
            <w:vAlign w:val="center"/>
            <w:hideMark/>
          </w:tcPr>
          <w:p w14:paraId="1E7BDC89" w14:textId="77777777" w:rsidR="009E2A67" w:rsidRPr="009174D2" w:rsidRDefault="009E2A67" w:rsidP="00BF4540">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79.57880435</w:t>
            </w:r>
          </w:p>
        </w:tc>
      </w:tr>
      <w:tr w:rsidR="009E2A67" w:rsidRPr="009174D2" w14:paraId="0EAA4FE0" w14:textId="77777777" w:rsidTr="00BF4540">
        <w:trPr>
          <w:trHeight w:val="320"/>
        </w:trPr>
        <w:tc>
          <w:tcPr>
            <w:tcW w:w="1257" w:type="dxa"/>
            <w:tcBorders>
              <w:top w:val="nil"/>
              <w:left w:val="single" w:sz="8" w:space="0" w:color="auto"/>
              <w:bottom w:val="single" w:sz="8" w:space="0" w:color="auto"/>
              <w:right w:val="single" w:sz="8" w:space="0" w:color="auto"/>
            </w:tcBorders>
            <w:shd w:val="clear" w:color="auto" w:fill="auto"/>
            <w:vAlign w:val="center"/>
            <w:hideMark/>
          </w:tcPr>
          <w:p w14:paraId="6E25790D" w14:textId="77777777" w:rsidR="009E2A67" w:rsidRPr="009174D2" w:rsidRDefault="009E2A67" w:rsidP="00BF4540">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DP</w:t>
            </w:r>
          </w:p>
        </w:tc>
        <w:tc>
          <w:tcPr>
            <w:tcW w:w="1563" w:type="dxa"/>
            <w:tcBorders>
              <w:top w:val="nil"/>
              <w:left w:val="nil"/>
              <w:bottom w:val="single" w:sz="8" w:space="0" w:color="auto"/>
              <w:right w:val="single" w:sz="8" w:space="0" w:color="auto"/>
            </w:tcBorders>
            <w:shd w:val="clear" w:color="auto" w:fill="auto"/>
            <w:vAlign w:val="center"/>
            <w:hideMark/>
          </w:tcPr>
          <w:p w14:paraId="2EA1CFF3" w14:textId="77777777" w:rsidR="009E2A67" w:rsidRPr="009174D2" w:rsidRDefault="009E2A67" w:rsidP="00BF4540">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2</w:t>
            </w:r>
          </w:p>
        </w:tc>
        <w:tc>
          <w:tcPr>
            <w:tcW w:w="1696" w:type="dxa"/>
            <w:tcBorders>
              <w:top w:val="nil"/>
              <w:left w:val="nil"/>
              <w:bottom w:val="single" w:sz="8" w:space="0" w:color="auto"/>
              <w:right w:val="single" w:sz="8" w:space="0" w:color="auto"/>
            </w:tcBorders>
            <w:shd w:val="clear" w:color="auto" w:fill="auto"/>
            <w:vAlign w:val="center"/>
            <w:hideMark/>
          </w:tcPr>
          <w:p w14:paraId="10B36A3B" w14:textId="77777777" w:rsidR="009E2A67" w:rsidRPr="009174D2" w:rsidRDefault="009E2A67" w:rsidP="00BF4540">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31.29337165</w:t>
            </w:r>
          </w:p>
        </w:tc>
        <w:tc>
          <w:tcPr>
            <w:tcW w:w="1141" w:type="dxa"/>
            <w:tcBorders>
              <w:top w:val="nil"/>
              <w:left w:val="nil"/>
              <w:bottom w:val="single" w:sz="8" w:space="0" w:color="auto"/>
              <w:right w:val="single" w:sz="8" w:space="0" w:color="auto"/>
            </w:tcBorders>
            <w:shd w:val="clear" w:color="auto" w:fill="auto"/>
            <w:vAlign w:val="center"/>
            <w:hideMark/>
          </w:tcPr>
          <w:p w14:paraId="4DFF21D0" w14:textId="77777777" w:rsidR="009E2A67" w:rsidRPr="009174D2" w:rsidRDefault="009E2A67" w:rsidP="00BF4540">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257.12</w:t>
            </w:r>
          </w:p>
        </w:tc>
        <w:tc>
          <w:tcPr>
            <w:tcW w:w="1389" w:type="dxa"/>
            <w:tcBorders>
              <w:top w:val="nil"/>
              <w:left w:val="nil"/>
              <w:bottom w:val="single" w:sz="8" w:space="0" w:color="auto"/>
              <w:right w:val="single" w:sz="8" w:space="0" w:color="auto"/>
            </w:tcBorders>
            <w:shd w:val="clear" w:color="auto" w:fill="auto"/>
            <w:vAlign w:val="center"/>
            <w:hideMark/>
          </w:tcPr>
          <w:p w14:paraId="4FC1143C" w14:textId="77777777" w:rsidR="009E2A67" w:rsidRPr="009174D2" w:rsidRDefault="009E2A67" w:rsidP="00BF4540">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294.4</w:t>
            </w:r>
          </w:p>
        </w:tc>
        <w:tc>
          <w:tcPr>
            <w:tcW w:w="1696" w:type="dxa"/>
            <w:tcBorders>
              <w:top w:val="nil"/>
              <w:left w:val="nil"/>
              <w:bottom w:val="single" w:sz="8" w:space="0" w:color="auto"/>
              <w:right w:val="single" w:sz="8" w:space="0" w:color="auto"/>
            </w:tcBorders>
            <w:shd w:val="clear" w:color="auto" w:fill="auto"/>
            <w:vAlign w:val="center"/>
            <w:hideMark/>
          </w:tcPr>
          <w:p w14:paraId="3D321C50" w14:textId="77777777" w:rsidR="009E2A67" w:rsidRPr="009174D2" w:rsidRDefault="009E2A67" w:rsidP="00BF4540">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10.629542</w:t>
            </w:r>
          </w:p>
        </w:tc>
        <w:tc>
          <w:tcPr>
            <w:tcW w:w="1371" w:type="dxa"/>
            <w:tcBorders>
              <w:top w:val="nil"/>
              <w:left w:val="nil"/>
              <w:bottom w:val="single" w:sz="8" w:space="0" w:color="auto"/>
              <w:right w:val="single" w:sz="8" w:space="0" w:color="auto"/>
            </w:tcBorders>
            <w:shd w:val="clear" w:color="auto" w:fill="auto"/>
            <w:vAlign w:val="center"/>
            <w:hideMark/>
          </w:tcPr>
          <w:p w14:paraId="4674ECB9" w14:textId="77777777" w:rsidR="009E2A67" w:rsidRPr="009174D2" w:rsidRDefault="009E2A67" w:rsidP="00BF4540">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87.33695652</w:t>
            </w:r>
          </w:p>
        </w:tc>
      </w:tr>
      <w:tr w:rsidR="009E2A67" w:rsidRPr="009174D2" w14:paraId="4348E4A3" w14:textId="77777777" w:rsidTr="00BF4540">
        <w:trPr>
          <w:trHeight w:val="320"/>
        </w:trPr>
        <w:tc>
          <w:tcPr>
            <w:tcW w:w="1257" w:type="dxa"/>
            <w:tcBorders>
              <w:top w:val="nil"/>
              <w:left w:val="single" w:sz="8" w:space="0" w:color="auto"/>
              <w:bottom w:val="single" w:sz="8" w:space="0" w:color="auto"/>
              <w:right w:val="single" w:sz="8" w:space="0" w:color="auto"/>
            </w:tcBorders>
            <w:shd w:val="clear" w:color="auto" w:fill="auto"/>
            <w:vAlign w:val="center"/>
            <w:hideMark/>
          </w:tcPr>
          <w:p w14:paraId="36C6EF9C" w14:textId="77777777" w:rsidR="009E2A67" w:rsidRPr="009174D2" w:rsidRDefault="009E2A67" w:rsidP="00BF4540">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DP</w:t>
            </w:r>
          </w:p>
        </w:tc>
        <w:tc>
          <w:tcPr>
            <w:tcW w:w="1563" w:type="dxa"/>
            <w:tcBorders>
              <w:top w:val="nil"/>
              <w:left w:val="nil"/>
              <w:bottom w:val="single" w:sz="8" w:space="0" w:color="auto"/>
              <w:right w:val="single" w:sz="8" w:space="0" w:color="auto"/>
            </w:tcBorders>
            <w:shd w:val="clear" w:color="auto" w:fill="auto"/>
            <w:vAlign w:val="center"/>
            <w:hideMark/>
          </w:tcPr>
          <w:p w14:paraId="08E30619" w14:textId="77777777" w:rsidR="009E2A67" w:rsidRPr="009174D2" w:rsidRDefault="009E2A67" w:rsidP="00BF4540">
            <w:pPr>
              <w:suppressAutoHyphens w:val="0"/>
              <w:jc w:val="center"/>
              <w:rPr>
                <w:rFonts w:eastAsia="Times New Roman" w:cs="Calibri"/>
                <w:color w:val="000000"/>
                <w:sz w:val="22"/>
                <w:szCs w:val="22"/>
                <w:lang w:eastAsia="en-US" w:bidi="ar-SA"/>
              </w:rPr>
            </w:pPr>
            <w:r w:rsidRPr="009174D2">
              <w:rPr>
                <w:rFonts w:eastAsia="Times New Roman" w:cs="Calibri"/>
                <w:color w:val="000000"/>
                <w:sz w:val="22"/>
                <w:szCs w:val="22"/>
                <w:lang w:eastAsia="en-US" w:bidi="ar-SA"/>
              </w:rPr>
              <w:t>4</w:t>
            </w:r>
          </w:p>
        </w:tc>
        <w:tc>
          <w:tcPr>
            <w:tcW w:w="1696" w:type="dxa"/>
            <w:tcBorders>
              <w:top w:val="nil"/>
              <w:left w:val="nil"/>
              <w:bottom w:val="single" w:sz="8" w:space="0" w:color="auto"/>
              <w:right w:val="single" w:sz="8" w:space="0" w:color="auto"/>
            </w:tcBorders>
            <w:shd w:val="clear" w:color="auto" w:fill="auto"/>
            <w:vAlign w:val="center"/>
            <w:hideMark/>
          </w:tcPr>
          <w:p w14:paraId="086D9912" w14:textId="77777777" w:rsidR="009E2A67" w:rsidRPr="009174D2" w:rsidRDefault="009E2A67" w:rsidP="00BF4540">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32.07473604</w:t>
            </w:r>
          </w:p>
        </w:tc>
        <w:tc>
          <w:tcPr>
            <w:tcW w:w="1141" w:type="dxa"/>
            <w:tcBorders>
              <w:top w:val="nil"/>
              <w:left w:val="nil"/>
              <w:bottom w:val="single" w:sz="8" w:space="0" w:color="auto"/>
              <w:right w:val="single" w:sz="8" w:space="0" w:color="auto"/>
            </w:tcBorders>
            <w:shd w:val="clear" w:color="auto" w:fill="auto"/>
            <w:vAlign w:val="center"/>
            <w:hideMark/>
          </w:tcPr>
          <w:p w14:paraId="6F95EC8D" w14:textId="77777777" w:rsidR="009E2A67" w:rsidRPr="009174D2" w:rsidRDefault="009E2A67" w:rsidP="00BF4540">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268.064</w:t>
            </w:r>
          </w:p>
        </w:tc>
        <w:tc>
          <w:tcPr>
            <w:tcW w:w="1389" w:type="dxa"/>
            <w:tcBorders>
              <w:top w:val="nil"/>
              <w:left w:val="nil"/>
              <w:bottom w:val="single" w:sz="8" w:space="0" w:color="auto"/>
              <w:right w:val="single" w:sz="8" w:space="0" w:color="auto"/>
            </w:tcBorders>
            <w:shd w:val="clear" w:color="auto" w:fill="auto"/>
            <w:vAlign w:val="center"/>
            <w:hideMark/>
          </w:tcPr>
          <w:p w14:paraId="65A0D315" w14:textId="77777777" w:rsidR="009E2A67" w:rsidRPr="009174D2" w:rsidRDefault="009E2A67" w:rsidP="00BF4540">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294.4</w:t>
            </w:r>
          </w:p>
        </w:tc>
        <w:tc>
          <w:tcPr>
            <w:tcW w:w="1696" w:type="dxa"/>
            <w:tcBorders>
              <w:top w:val="nil"/>
              <w:left w:val="nil"/>
              <w:bottom w:val="single" w:sz="8" w:space="0" w:color="auto"/>
              <w:right w:val="single" w:sz="8" w:space="0" w:color="auto"/>
            </w:tcBorders>
            <w:shd w:val="clear" w:color="auto" w:fill="auto"/>
            <w:vAlign w:val="center"/>
            <w:hideMark/>
          </w:tcPr>
          <w:p w14:paraId="65CEC230" w14:textId="77777777" w:rsidR="009E2A67" w:rsidRPr="009174D2" w:rsidRDefault="009E2A67" w:rsidP="00BF4540">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10.8949511</w:t>
            </w:r>
          </w:p>
        </w:tc>
        <w:tc>
          <w:tcPr>
            <w:tcW w:w="1371" w:type="dxa"/>
            <w:tcBorders>
              <w:top w:val="nil"/>
              <w:left w:val="nil"/>
              <w:bottom w:val="single" w:sz="8" w:space="0" w:color="auto"/>
              <w:right w:val="single" w:sz="8" w:space="0" w:color="auto"/>
            </w:tcBorders>
            <w:shd w:val="clear" w:color="auto" w:fill="auto"/>
            <w:vAlign w:val="center"/>
            <w:hideMark/>
          </w:tcPr>
          <w:p w14:paraId="47FCAB6A" w14:textId="77777777" w:rsidR="009E2A67" w:rsidRPr="009174D2" w:rsidRDefault="009E2A67" w:rsidP="00BF4540">
            <w:pPr>
              <w:suppressAutoHyphens w:val="0"/>
              <w:jc w:val="right"/>
              <w:rPr>
                <w:rFonts w:ascii="Times New Roman" w:eastAsia="Times New Roman" w:hAnsi="Times New Roman" w:cs="Times New Roman"/>
                <w:color w:val="000000"/>
                <w:sz w:val="22"/>
                <w:szCs w:val="22"/>
                <w:lang w:eastAsia="en-US" w:bidi="ar-SA"/>
              </w:rPr>
            </w:pPr>
            <w:r w:rsidRPr="009174D2">
              <w:rPr>
                <w:rFonts w:ascii="Times New Roman" w:eastAsia="Times New Roman" w:hAnsi="Times New Roman" w:cs="Times New Roman"/>
                <w:color w:val="000000"/>
                <w:sz w:val="22"/>
                <w:szCs w:val="22"/>
                <w:lang w:eastAsia="en-US" w:bidi="ar-SA"/>
              </w:rPr>
              <w:t>91.05434783</w:t>
            </w:r>
          </w:p>
        </w:tc>
      </w:tr>
    </w:tbl>
    <w:p w14:paraId="5E7826F7" w14:textId="14CA27BA" w:rsidR="009E2A67" w:rsidRPr="004A3323" w:rsidRDefault="009E2A67" w:rsidP="009E2A67">
      <w:pPr>
        <w:tabs>
          <w:tab w:val="left" w:pos="700"/>
        </w:tabs>
        <w:spacing w:line="0" w:lineRule="atLeast"/>
        <w:jc w:val="center"/>
        <w:rPr>
          <w:rFonts w:ascii="Cambria" w:hAnsi="Cambria" w:cs="Calibri"/>
          <w:sz w:val="28"/>
          <w:szCs w:val="28"/>
        </w:rPr>
      </w:pPr>
      <w:r>
        <w:rPr>
          <w:rFonts w:ascii="Cambria" w:hAnsi="Cambria" w:cs="Calibri"/>
          <w:sz w:val="24"/>
          <w:szCs w:val="24"/>
        </w:rPr>
        <w:t>Table 2.1 CPU Throughput (measured in GigaOps)</w:t>
      </w:r>
    </w:p>
    <w:p w14:paraId="427BC532" w14:textId="77777777" w:rsidR="009E2A67" w:rsidRDefault="009E2A67" w:rsidP="009E2A67">
      <w:pPr>
        <w:tabs>
          <w:tab w:val="left" w:pos="700"/>
        </w:tabs>
        <w:spacing w:line="0" w:lineRule="atLeast"/>
        <w:jc w:val="both"/>
        <w:rPr>
          <w:rFonts w:ascii="Cambria" w:eastAsia="Times New Roman" w:hAnsi="Cambria" w:cs="Calibri"/>
          <w:sz w:val="24"/>
          <w:szCs w:val="24"/>
        </w:rPr>
      </w:pPr>
    </w:p>
    <w:p w14:paraId="2148E57C" w14:textId="77777777" w:rsidR="009E2A67" w:rsidRDefault="00922C67" w:rsidP="009E2A67">
      <w:pPr>
        <w:tabs>
          <w:tab w:val="left" w:pos="700"/>
        </w:tabs>
        <w:spacing w:line="0" w:lineRule="atLeast"/>
        <w:jc w:val="both"/>
        <w:rPr>
          <w:rFonts w:ascii="Cambria" w:eastAsia="Times New Roman" w:hAnsi="Cambria" w:cs="Calibri"/>
          <w:sz w:val="24"/>
          <w:szCs w:val="24"/>
        </w:rPr>
      </w:pPr>
      <w:r>
        <w:rPr>
          <w:noProof/>
        </w:rPr>
        <w:pict w14:anchorId="0ECE7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7" o:spid="_x0000_i1025" type="#_x0000_t75" style="width:508pt;height:253pt;visibility:visible">
            <v:imagedata r:id="rId12" o:title=""/>
            <o:lock v:ext="edit" aspectratio="f"/>
          </v:shape>
        </w:pict>
      </w:r>
    </w:p>
    <w:p w14:paraId="0498831E" w14:textId="77777777" w:rsidR="009E2A67" w:rsidRPr="00375556" w:rsidRDefault="009E2A67" w:rsidP="009E2A67">
      <w:pPr>
        <w:tabs>
          <w:tab w:val="left" w:pos="700"/>
        </w:tabs>
        <w:spacing w:line="0" w:lineRule="atLeast"/>
        <w:jc w:val="both"/>
        <w:rPr>
          <w:rFonts w:ascii="Cambria" w:eastAsia="Times New Roman" w:hAnsi="Cambria" w:cs="Calibri"/>
          <w:sz w:val="24"/>
          <w:szCs w:val="24"/>
        </w:rPr>
      </w:pPr>
    </w:p>
    <w:p w14:paraId="69EACACC" w14:textId="77777777" w:rsidR="009E2A67" w:rsidRPr="004A3323" w:rsidRDefault="009E2A67" w:rsidP="009E2A67">
      <w:pPr>
        <w:tabs>
          <w:tab w:val="left" w:pos="700"/>
        </w:tabs>
        <w:spacing w:line="0" w:lineRule="atLeast"/>
        <w:jc w:val="both"/>
        <w:rPr>
          <w:rFonts w:ascii="Cambria" w:hAnsi="Cambria" w:cs="Calibri"/>
          <w:sz w:val="28"/>
          <w:szCs w:val="28"/>
        </w:rPr>
      </w:pPr>
      <w:r w:rsidRPr="004A3323">
        <w:rPr>
          <w:rFonts w:ascii="Cambria" w:eastAsia="Arial" w:hAnsi="Cambria" w:cs="Calibri"/>
          <w:sz w:val="28"/>
          <w:szCs w:val="28"/>
        </w:rPr>
        <w:t>2.5</w:t>
      </w:r>
      <w:r w:rsidRPr="004A3323">
        <w:rPr>
          <w:rFonts w:ascii="Cambria" w:eastAsia="Arial" w:hAnsi="Cambria" w:cs="Calibri"/>
          <w:sz w:val="28"/>
          <w:szCs w:val="28"/>
        </w:rPr>
        <w:tab/>
        <w:t>Analysis</w:t>
      </w:r>
    </w:p>
    <w:p w14:paraId="23B2652C" w14:textId="77777777" w:rsidR="009E2A67" w:rsidRPr="00375556" w:rsidRDefault="009E2A67" w:rsidP="003F6A22">
      <w:pPr>
        <w:spacing w:line="372" w:lineRule="auto"/>
        <w:ind w:right="2660"/>
        <w:jc w:val="both"/>
        <w:rPr>
          <w:rFonts w:ascii="Cambria" w:hAnsi="Cambria" w:cs="Calibri"/>
          <w:sz w:val="24"/>
          <w:szCs w:val="24"/>
        </w:rPr>
        <w:sectPr w:rsidR="009E2A67" w:rsidRPr="00375556" w:rsidSect="000C3219">
          <w:pgSz w:w="11920" w:h="16855"/>
          <w:pgMar w:top="1398" w:right="1138" w:bottom="509" w:left="11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375556">
        <w:rPr>
          <w:rFonts w:ascii="Cambria" w:eastAsia="Arial" w:hAnsi="Cambria" w:cs="Calibri"/>
          <w:sz w:val="24"/>
          <w:szCs w:val="24"/>
        </w:rPr>
        <w:t>Compared to theoretical, our code achieves 16.51% e</w:t>
      </w:r>
      <w:r>
        <w:rPr>
          <w:rFonts w:ascii="Cambria" w:eastAsia="Arial" w:hAnsi="Cambria" w:cs="Calibri"/>
          <w:sz w:val="24"/>
          <w:szCs w:val="24"/>
        </w:rPr>
        <w:t>ffi</w:t>
      </w:r>
      <w:r w:rsidRPr="00375556">
        <w:rPr>
          <w:rFonts w:ascii="Cambria" w:eastAsia="Arial" w:hAnsi="Cambria" w:cs="Calibri"/>
          <w:sz w:val="24"/>
          <w:szCs w:val="24"/>
        </w:rPr>
        <w:t>ciency. Compared to theoretical, Linpack achieves 31.46% e</w:t>
      </w:r>
      <w:r>
        <w:rPr>
          <w:rFonts w:ascii="Cambria" w:eastAsia="Arial" w:hAnsi="Cambria" w:cs="Calibri"/>
          <w:sz w:val="24"/>
          <w:szCs w:val="24"/>
        </w:rPr>
        <w:t>ffi</w:t>
      </w:r>
      <w:r w:rsidRPr="00375556">
        <w:rPr>
          <w:rFonts w:ascii="Cambria" w:eastAsia="Arial" w:hAnsi="Cambria" w:cs="Calibri"/>
          <w:sz w:val="24"/>
          <w:szCs w:val="24"/>
        </w:rPr>
        <w:t>ciency. Compared to Linpack, our code achieves 48.12% e</w:t>
      </w:r>
      <w:r>
        <w:rPr>
          <w:rFonts w:ascii="Cambria" w:eastAsia="Arial" w:hAnsi="Cambria" w:cs="Calibri"/>
          <w:sz w:val="24"/>
          <w:szCs w:val="24"/>
        </w:rPr>
        <w:t>ffi</w:t>
      </w:r>
      <w:r w:rsidRPr="00375556">
        <w:rPr>
          <w:rFonts w:ascii="Cambria" w:eastAsia="Arial" w:hAnsi="Cambria" w:cs="Calibri"/>
          <w:sz w:val="24"/>
          <w:szCs w:val="24"/>
        </w:rPr>
        <w:t>ciency.</w:t>
      </w:r>
      <w:bookmarkStart w:id="6" w:name="page6"/>
      <w:bookmarkEnd w:id="6"/>
    </w:p>
    <w:p w14:paraId="69F85215" w14:textId="77777777" w:rsidR="009E2A67" w:rsidRPr="00375556" w:rsidRDefault="009E2A67" w:rsidP="009E2A67">
      <w:pPr>
        <w:tabs>
          <w:tab w:val="left" w:pos="586"/>
        </w:tabs>
        <w:spacing w:line="0" w:lineRule="atLeast"/>
        <w:jc w:val="both"/>
        <w:rPr>
          <w:rFonts w:ascii="Cambria" w:hAnsi="Cambria" w:cs="Calibri"/>
          <w:sz w:val="24"/>
          <w:szCs w:val="24"/>
        </w:rPr>
      </w:pPr>
    </w:p>
    <w:p w14:paraId="7671DA19" w14:textId="77777777" w:rsidR="009E2A67" w:rsidRPr="004A3323" w:rsidRDefault="009E2A67" w:rsidP="009E2A67">
      <w:pPr>
        <w:numPr>
          <w:ilvl w:val="0"/>
          <w:numId w:val="12"/>
        </w:numPr>
        <w:tabs>
          <w:tab w:val="left" w:pos="586"/>
        </w:tabs>
        <w:spacing w:line="0" w:lineRule="atLeast"/>
        <w:jc w:val="both"/>
        <w:rPr>
          <w:rFonts w:ascii="Cambria" w:hAnsi="Cambria" w:cs="Calibri"/>
          <w:sz w:val="32"/>
          <w:szCs w:val="32"/>
        </w:rPr>
      </w:pPr>
      <w:r>
        <w:rPr>
          <w:rFonts w:ascii="Cambria" w:eastAsia="Arial" w:hAnsi="Cambria" w:cs="Calibri"/>
          <w:sz w:val="32"/>
          <w:szCs w:val="32"/>
        </w:rPr>
        <w:t>Memory</w:t>
      </w:r>
    </w:p>
    <w:p w14:paraId="08C8F58F" w14:textId="77777777" w:rsidR="009E2A67" w:rsidRPr="00375556" w:rsidRDefault="009E2A67" w:rsidP="009E2A67">
      <w:pPr>
        <w:spacing w:line="206" w:lineRule="exact"/>
        <w:jc w:val="both"/>
        <w:rPr>
          <w:rFonts w:ascii="Cambria" w:eastAsia="Times New Roman" w:hAnsi="Cambria" w:cs="Calibri"/>
          <w:sz w:val="24"/>
          <w:szCs w:val="24"/>
        </w:rPr>
      </w:pPr>
    </w:p>
    <w:p w14:paraId="208127D2" w14:textId="77777777" w:rsidR="009E2A67" w:rsidRPr="00375556" w:rsidRDefault="009E2A67" w:rsidP="009E2A67">
      <w:pPr>
        <w:spacing w:line="206" w:lineRule="exact"/>
        <w:jc w:val="both"/>
        <w:rPr>
          <w:rFonts w:ascii="Cambria" w:eastAsia="Times New Roman" w:hAnsi="Cambria" w:cs="Calibri"/>
          <w:sz w:val="24"/>
          <w:szCs w:val="24"/>
        </w:rPr>
      </w:pPr>
    </w:p>
    <w:p w14:paraId="15E177F6" w14:textId="77777777" w:rsidR="009E2A67" w:rsidRPr="00375556" w:rsidRDefault="009E2A67" w:rsidP="009E2A67">
      <w:pPr>
        <w:spacing w:line="228" w:lineRule="auto"/>
        <w:jc w:val="both"/>
        <w:rPr>
          <w:rFonts w:ascii="Cambria" w:hAnsi="Cambria" w:cs="Calibri"/>
          <w:sz w:val="24"/>
          <w:szCs w:val="24"/>
        </w:rPr>
      </w:pPr>
      <w:r w:rsidRPr="00375556">
        <w:rPr>
          <w:rFonts w:ascii="Cambria" w:eastAsia="Arial" w:hAnsi="Cambria" w:cs="Calibri"/>
          <w:sz w:val="24"/>
          <w:szCs w:val="24"/>
        </w:rPr>
        <w:t>In this program we are measuring the efficiency and throughput of the memory with a help of a simple CPU program consisting of the three basic operatio</w:t>
      </w:r>
      <w:r>
        <w:rPr>
          <w:rFonts w:ascii="Cambria" w:eastAsia="Arial" w:hAnsi="Cambria" w:cs="Calibri"/>
          <w:sz w:val="24"/>
          <w:szCs w:val="24"/>
        </w:rPr>
        <w:t>n</w:t>
      </w:r>
      <w:r w:rsidRPr="00375556">
        <w:rPr>
          <w:rFonts w:ascii="Cambria" w:eastAsia="Arial" w:hAnsi="Cambria" w:cs="Calibri"/>
          <w:sz w:val="24"/>
          <w:szCs w:val="24"/>
        </w:rPr>
        <w:t xml:space="preserve">. </w:t>
      </w:r>
    </w:p>
    <w:p w14:paraId="05C3D596" w14:textId="77777777" w:rsidR="009E2A67" w:rsidRPr="00375556" w:rsidRDefault="009E2A67" w:rsidP="009E2A67">
      <w:pPr>
        <w:spacing w:line="158" w:lineRule="exact"/>
        <w:jc w:val="both"/>
        <w:rPr>
          <w:rFonts w:ascii="Cambria" w:eastAsia="Times New Roman" w:hAnsi="Cambria" w:cs="Calibri"/>
          <w:sz w:val="24"/>
          <w:szCs w:val="24"/>
        </w:rPr>
      </w:pPr>
    </w:p>
    <w:p w14:paraId="44E59E54" w14:textId="77777777" w:rsidR="009E2A67" w:rsidRPr="00375556" w:rsidRDefault="009E2A67" w:rsidP="009E2A67">
      <w:pPr>
        <w:numPr>
          <w:ilvl w:val="0"/>
          <w:numId w:val="4"/>
        </w:numPr>
        <w:tabs>
          <w:tab w:val="left" w:pos="586"/>
        </w:tabs>
        <w:spacing w:line="0" w:lineRule="atLeast"/>
        <w:ind w:left="586" w:hanging="300"/>
        <w:jc w:val="both"/>
        <w:rPr>
          <w:rFonts w:ascii="Cambria" w:hAnsi="Cambria" w:cs="Calibri"/>
          <w:sz w:val="24"/>
          <w:szCs w:val="24"/>
        </w:rPr>
      </w:pPr>
      <w:r w:rsidRPr="00375556">
        <w:rPr>
          <w:rFonts w:ascii="Cambria" w:eastAsia="Arial" w:hAnsi="Cambria" w:cs="Calibri"/>
          <w:sz w:val="24"/>
          <w:szCs w:val="24"/>
        </w:rPr>
        <w:t>Sequential read and write</w:t>
      </w:r>
    </w:p>
    <w:p w14:paraId="37F7D741" w14:textId="77777777" w:rsidR="009E2A67" w:rsidRPr="00375556" w:rsidRDefault="009E2A67" w:rsidP="009E2A67">
      <w:pPr>
        <w:spacing w:line="157" w:lineRule="exact"/>
        <w:jc w:val="both"/>
        <w:rPr>
          <w:rFonts w:ascii="Cambria" w:eastAsia="Arial" w:hAnsi="Cambria" w:cs="Calibri"/>
          <w:sz w:val="24"/>
          <w:szCs w:val="24"/>
        </w:rPr>
      </w:pPr>
    </w:p>
    <w:p w14:paraId="3A09B12E" w14:textId="77777777" w:rsidR="009E2A67" w:rsidRPr="00375556" w:rsidRDefault="009E2A67" w:rsidP="009E2A67">
      <w:pPr>
        <w:numPr>
          <w:ilvl w:val="0"/>
          <w:numId w:val="4"/>
        </w:numPr>
        <w:tabs>
          <w:tab w:val="left" w:pos="586"/>
        </w:tabs>
        <w:spacing w:line="0" w:lineRule="atLeast"/>
        <w:ind w:left="586" w:hanging="300"/>
        <w:jc w:val="both"/>
        <w:rPr>
          <w:rFonts w:ascii="Cambria" w:hAnsi="Cambria" w:cs="Calibri"/>
          <w:sz w:val="24"/>
          <w:szCs w:val="24"/>
        </w:rPr>
      </w:pPr>
      <w:r w:rsidRPr="00375556">
        <w:rPr>
          <w:rFonts w:ascii="Cambria" w:eastAsia="Arial" w:hAnsi="Cambria" w:cs="Calibri"/>
          <w:sz w:val="24"/>
          <w:szCs w:val="24"/>
        </w:rPr>
        <w:t>Sequential write</w:t>
      </w:r>
    </w:p>
    <w:p w14:paraId="20DF0003" w14:textId="77777777" w:rsidR="009E2A67" w:rsidRPr="00375556" w:rsidRDefault="009E2A67" w:rsidP="009E2A67">
      <w:pPr>
        <w:spacing w:line="157" w:lineRule="exact"/>
        <w:jc w:val="both"/>
        <w:rPr>
          <w:rFonts w:ascii="Cambria" w:eastAsia="Arial" w:hAnsi="Cambria" w:cs="Calibri"/>
          <w:sz w:val="24"/>
          <w:szCs w:val="24"/>
        </w:rPr>
      </w:pPr>
    </w:p>
    <w:p w14:paraId="261045D0" w14:textId="77777777" w:rsidR="009E2A67" w:rsidRPr="00375556" w:rsidRDefault="009E2A67" w:rsidP="009E2A67">
      <w:pPr>
        <w:numPr>
          <w:ilvl w:val="0"/>
          <w:numId w:val="4"/>
        </w:numPr>
        <w:tabs>
          <w:tab w:val="left" w:pos="586"/>
        </w:tabs>
        <w:spacing w:line="0" w:lineRule="atLeast"/>
        <w:ind w:left="586" w:hanging="300"/>
        <w:jc w:val="both"/>
        <w:rPr>
          <w:rFonts w:ascii="Cambria" w:hAnsi="Cambria" w:cs="Calibri"/>
          <w:sz w:val="24"/>
          <w:szCs w:val="24"/>
        </w:rPr>
      </w:pPr>
      <w:r w:rsidRPr="00375556">
        <w:rPr>
          <w:rFonts w:ascii="Cambria" w:eastAsia="Arial" w:hAnsi="Cambria" w:cs="Calibri"/>
          <w:sz w:val="24"/>
          <w:szCs w:val="24"/>
        </w:rPr>
        <w:t>Random write</w:t>
      </w:r>
    </w:p>
    <w:p w14:paraId="5953046B" w14:textId="77777777" w:rsidR="009E2A67" w:rsidRPr="00375556" w:rsidRDefault="009E2A67" w:rsidP="009E2A67">
      <w:pPr>
        <w:spacing w:line="252" w:lineRule="auto"/>
        <w:jc w:val="both"/>
        <w:rPr>
          <w:rFonts w:ascii="Cambria" w:eastAsia="Arial" w:hAnsi="Cambria" w:cs="Calibri"/>
          <w:sz w:val="24"/>
          <w:szCs w:val="24"/>
        </w:rPr>
      </w:pPr>
    </w:p>
    <w:p w14:paraId="60DD5E20" w14:textId="77777777" w:rsidR="009E2A67" w:rsidRPr="00375556" w:rsidRDefault="009E2A67" w:rsidP="009E2A67">
      <w:pPr>
        <w:spacing w:line="252" w:lineRule="auto"/>
        <w:ind w:left="6"/>
        <w:jc w:val="both"/>
        <w:rPr>
          <w:rFonts w:ascii="Cambria" w:hAnsi="Cambria" w:cs="Calibri"/>
          <w:sz w:val="24"/>
          <w:szCs w:val="24"/>
        </w:rPr>
      </w:pPr>
      <w:r w:rsidRPr="00375556">
        <w:rPr>
          <w:rFonts w:ascii="Cambria" w:eastAsia="Arial" w:hAnsi="Cambria" w:cs="Calibri"/>
          <w:sz w:val="24"/>
          <w:szCs w:val="24"/>
        </w:rPr>
        <w:t>Operation are tested on concurrency of one, two and four threads and on four different block sizes ie 1 Byte, 1 Kbytes, 10 Megabytes and 100 Megabytes.</w:t>
      </w:r>
    </w:p>
    <w:p w14:paraId="2770E8FD" w14:textId="77777777" w:rsidR="009E2A67" w:rsidRPr="00375556" w:rsidRDefault="009E2A67" w:rsidP="009E2A67">
      <w:pPr>
        <w:spacing w:line="318" w:lineRule="exact"/>
        <w:jc w:val="both"/>
        <w:rPr>
          <w:rFonts w:ascii="Cambria" w:eastAsia="Times New Roman" w:hAnsi="Cambria" w:cs="Calibri"/>
          <w:sz w:val="24"/>
          <w:szCs w:val="24"/>
        </w:rPr>
      </w:pPr>
    </w:p>
    <w:p w14:paraId="31A6F2F3" w14:textId="77777777" w:rsidR="009E2A67" w:rsidRPr="004A3323" w:rsidRDefault="009E2A67" w:rsidP="009E2A67">
      <w:pPr>
        <w:tabs>
          <w:tab w:val="left" w:pos="700"/>
        </w:tabs>
        <w:spacing w:line="0" w:lineRule="atLeast"/>
        <w:jc w:val="both"/>
        <w:rPr>
          <w:rFonts w:ascii="Cambria" w:hAnsi="Cambria" w:cs="Calibri"/>
          <w:sz w:val="28"/>
          <w:szCs w:val="28"/>
        </w:rPr>
      </w:pPr>
      <w:r w:rsidRPr="004A3323">
        <w:rPr>
          <w:rFonts w:ascii="Cambria" w:eastAsia="Arial" w:hAnsi="Cambria" w:cs="Calibri"/>
          <w:sz w:val="28"/>
          <w:szCs w:val="28"/>
        </w:rPr>
        <w:t>3.1</w:t>
      </w:r>
      <w:r w:rsidRPr="004A3323">
        <w:rPr>
          <w:rFonts w:ascii="Cambria" w:eastAsia="Arial" w:hAnsi="Cambria" w:cs="Calibri"/>
          <w:sz w:val="28"/>
          <w:szCs w:val="28"/>
        </w:rPr>
        <w:tab/>
        <w:t>Program Design</w:t>
      </w:r>
    </w:p>
    <w:p w14:paraId="6CC3213A" w14:textId="77777777" w:rsidR="009E2A67" w:rsidRPr="00375556" w:rsidRDefault="009E2A67" w:rsidP="009E2A67">
      <w:pPr>
        <w:tabs>
          <w:tab w:val="left" w:pos="700"/>
        </w:tabs>
        <w:spacing w:line="0" w:lineRule="atLeast"/>
        <w:jc w:val="both"/>
        <w:rPr>
          <w:rFonts w:ascii="Cambria" w:eastAsia="Arial" w:hAnsi="Cambria" w:cs="Calibri"/>
          <w:sz w:val="24"/>
          <w:szCs w:val="24"/>
        </w:rPr>
      </w:pPr>
    </w:p>
    <w:p w14:paraId="14DE9CD1" w14:textId="77777777" w:rsidR="009E2A67" w:rsidRPr="00375556" w:rsidRDefault="009E2A67" w:rsidP="009E2A67">
      <w:pPr>
        <w:tabs>
          <w:tab w:val="left" w:pos="700"/>
        </w:tabs>
        <w:spacing w:line="0" w:lineRule="atLeast"/>
        <w:jc w:val="both"/>
        <w:rPr>
          <w:rFonts w:ascii="Cambria" w:hAnsi="Cambria" w:cs="Calibri"/>
          <w:sz w:val="24"/>
          <w:szCs w:val="24"/>
        </w:rPr>
      </w:pPr>
      <w:r w:rsidRPr="00375556">
        <w:rPr>
          <w:rFonts w:ascii="Cambria" w:eastAsia="Arial" w:hAnsi="Cambria" w:cs="Calibri"/>
          <w:sz w:val="24"/>
          <w:szCs w:val="24"/>
        </w:rPr>
        <w:t>We are calculating the monotonic time taken for the operations to execute.</w:t>
      </w:r>
      <w:r>
        <w:rPr>
          <w:rFonts w:ascii="Cambria" w:hAnsi="Cambria" w:cs="Calibri"/>
          <w:sz w:val="24"/>
          <w:szCs w:val="24"/>
        </w:rPr>
        <w:t xml:space="preserve"> </w:t>
      </w:r>
      <w:r>
        <w:rPr>
          <w:rFonts w:ascii="Cambria" w:eastAsia="Arial" w:hAnsi="Cambria" w:cs="Calibri"/>
          <w:sz w:val="24"/>
          <w:szCs w:val="24"/>
        </w:rPr>
        <w:t>m</w:t>
      </w:r>
      <w:r w:rsidRPr="00375556">
        <w:rPr>
          <w:rFonts w:ascii="Cambria" w:eastAsia="Arial" w:hAnsi="Cambria" w:cs="Calibri"/>
          <w:sz w:val="24"/>
          <w:szCs w:val="24"/>
        </w:rPr>
        <w:t>emcpy() is used to read from the source and store in the destination.</w:t>
      </w:r>
      <w:r>
        <w:rPr>
          <w:rFonts w:ascii="Cambria" w:hAnsi="Cambria" w:cs="Calibri"/>
          <w:sz w:val="24"/>
          <w:szCs w:val="24"/>
        </w:rPr>
        <w:t xml:space="preserve"> </w:t>
      </w:r>
      <w:r w:rsidRPr="00375556">
        <w:rPr>
          <w:rFonts w:ascii="Cambria" w:eastAsia="Arial" w:hAnsi="Cambria" w:cs="Calibri"/>
          <w:sz w:val="24"/>
          <w:szCs w:val="24"/>
        </w:rPr>
        <w:t>Source and Destination array for memcpy are set to the fixed size of the memory.</w:t>
      </w:r>
    </w:p>
    <w:p w14:paraId="3B32C363" w14:textId="77777777" w:rsidR="009E2A67" w:rsidRPr="004D3A6C" w:rsidRDefault="009E2A67" w:rsidP="009E2A67">
      <w:pPr>
        <w:tabs>
          <w:tab w:val="left" w:pos="700"/>
        </w:tabs>
        <w:spacing w:line="0" w:lineRule="atLeast"/>
        <w:jc w:val="both"/>
        <w:rPr>
          <w:rFonts w:ascii="Cambria" w:hAnsi="Cambria" w:cs="Calibri"/>
          <w:sz w:val="24"/>
          <w:szCs w:val="24"/>
        </w:rPr>
      </w:pPr>
      <w:r w:rsidRPr="00375556">
        <w:rPr>
          <w:rFonts w:ascii="Cambria" w:eastAsia="Arial" w:hAnsi="Cambria" w:cs="Calibri"/>
          <w:sz w:val="24"/>
          <w:szCs w:val="24"/>
        </w:rPr>
        <w:t>For Sequential Write, the destination memory is access sequentially.</w:t>
      </w:r>
    </w:p>
    <w:p w14:paraId="257E6F0E" w14:textId="77777777" w:rsidR="009E2A67" w:rsidRPr="00375556" w:rsidRDefault="009E2A67" w:rsidP="009E2A67">
      <w:pPr>
        <w:tabs>
          <w:tab w:val="left" w:pos="700"/>
        </w:tabs>
        <w:spacing w:line="0" w:lineRule="atLeast"/>
        <w:jc w:val="both"/>
        <w:rPr>
          <w:rFonts w:ascii="Cambria" w:hAnsi="Cambria" w:cs="Calibri"/>
          <w:sz w:val="24"/>
          <w:szCs w:val="24"/>
        </w:rPr>
      </w:pPr>
      <w:r w:rsidRPr="00375556">
        <w:rPr>
          <w:rFonts w:ascii="Cambria" w:eastAsia="Arial" w:hAnsi="Cambria" w:cs="Calibri"/>
          <w:sz w:val="24"/>
          <w:szCs w:val="24"/>
        </w:rPr>
        <w:t>For Random Write, the destination memory is accessed randomly with rand() function.</w:t>
      </w:r>
    </w:p>
    <w:p w14:paraId="7E772780" w14:textId="77777777" w:rsidR="009E2A67" w:rsidRPr="004A3323" w:rsidRDefault="009E2A67" w:rsidP="009E2A67">
      <w:pPr>
        <w:spacing w:line="299" w:lineRule="exact"/>
        <w:jc w:val="both"/>
        <w:rPr>
          <w:rFonts w:ascii="Cambria" w:eastAsia="Times New Roman" w:hAnsi="Cambria" w:cs="Calibri"/>
          <w:sz w:val="28"/>
          <w:szCs w:val="28"/>
        </w:rPr>
      </w:pPr>
    </w:p>
    <w:p w14:paraId="3C335B47" w14:textId="77777777" w:rsidR="009E2A67" w:rsidRPr="004A3323" w:rsidRDefault="009E2A67" w:rsidP="009E2A67">
      <w:pPr>
        <w:tabs>
          <w:tab w:val="left" w:pos="700"/>
        </w:tabs>
        <w:spacing w:line="0" w:lineRule="atLeast"/>
        <w:jc w:val="both"/>
        <w:rPr>
          <w:rFonts w:ascii="Cambria" w:hAnsi="Cambria" w:cs="Calibri"/>
          <w:sz w:val="28"/>
          <w:szCs w:val="28"/>
        </w:rPr>
      </w:pPr>
      <w:r w:rsidRPr="004A3323">
        <w:rPr>
          <w:rFonts w:ascii="Cambria" w:eastAsia="Arial" w:hAnsi="Cambria" w:cs="Calibri"/>
          <w:sz w:val="28"/>
          <w:szCs w:val="28"/>
        </w:rPr>
        <w:t>3.2</w:t>
      </w:r>
      <w:r w:rsidRPr="004A3323">
        <w:rPr>
          <w:rFonts w:ascii="Cambria" w:eastAsia="Arial" w:hAnsi="Cambria" w:cs="Calibri"/>
          <w:sz w:val="28"/>
          <w:szCs w:val="28"/>
        </w:rPr>
        <w:tab/>
        <w:t>Theoretical bandwidth</w:t>
      </w:r>
    </w:p>
    <w:p w14:paraId="19417D59" w14:textId="77777777" w:rsidR="009E2A67" w:rsidRPr="00375556" w:rsidRDefault="009E2A67" w:rsidP="009E2A67">
      <w:pPr>
        <w:spacing w:line="300" w:lineRule="exact"/>
        <w:jc w:val="both"/>
        <w:rPr>
          <w:rFonts w:ascii="Cambria" w:eastAsia="Times New Roman" w:hAnsi="Cambria" w:cs="Calibri"/>
          <w:sz w:val="24"/>
          <w:szCs w:val="24"/>
        </w:rPr>
      </w:pPr>
    </w:p>
    <w:p w14:paraId="00728EE9" w14:textId="77777777" w:rsidR="009E2A67" w:rsidRPr="004A3323" w:rsidRDefault="009E2A67" w:rsidP="009E2A67">
      <w:pPr>
        <w:spacing w:line="0" w:lineRule="atLeast"/>
        <w:jc w:val="both"/>
        <w:rPr>
          <w:rFonts w:ascii="Cambria" w:hAnsi="Cambria" w:cs="Calibri"/>
          <w:sz w:val="24"/>
          <w:szCs w:val="24"/>
        </w:rPr>
      </w:pPr>
      <w:r w:rsidRPr="00375556">
        <w:rPr>
          <w:rFonts w:ascii="Cambria" w:eastAsia="Arial" w:hAnsi="Cambria" w:cs="Calibri"/>
          <w:sz w:val="24"/>
          <w:szCs w:val="24"/>
        </w:rPr>
        <w:t>The formula for calculation of the theoretical bandwidth of memory in MBps is as follows:</w:t>
      </w:r>
    </w:p>
    <w:p w14:paraId="45E13060" w14:textId="77777777" w:rsidR="009E2A67" w:rsidRPr="004A3323" w:rsidRDefault="009E2A67" w:rsidP="009E2A67">
      <w:pPr>
        <w:spacing w:line="0" w:lineRule="atLeast"/>
        <w:jc w:val="center"/>
        <w:rPr>
          <w:rFonts w:ascii="Cambria" w:hAnsi="Cambria" w:cs="Calibri"/>
          <w:b/>
          <w:i/>
          <w:sz w:val="24"/>
          <w:szCs w:val="24"/>
        </w:rPr>
      </w:pPr>
      <w:r w:rsidRPr="004A3323">
        <w:rPr>
          <w:rFonts w:ascii="Cambria" w:eastAsia="Arial" w:hAnsi="Cambria" w:cs="Calibri"/>
          <w:b/>
          <w:i/>
          <w:sz w:val="24"/>
          <w:szCs w:val="24"/>
        </w:rPr>
        <w:t>(Memory clock * bus Width/8) * DDR type multiplier</w:t>
      </w:r>
    </w:p>
    <w:p w14:paraId="6B09A166" w14:textId="77777777" w:rsidR="009E2A67" w:rsidRDefault="009E2A67" w:rsidP="009E2A67">
      <w:pPr>
        <w:pStyle w:val="Caption"/>
        <w:rPr>
          <w:rFonts w:ascii="Cambria" w:hAnsi="Cambria"/>
          <w:i w:val="0"/>
        </w:rPr>
      </w:pPr>
      <w:r>
        <w:rPr>
          <w:rFonts w:ascii="Cambria" w:hAnsi="Cambria"/>
          <w:i w:val="0"/>
        </w:rPr>
        <w:t>For the given cluster the memory id DDR4 with clock speed of 2133 MHz and bus width of 64 bits. The multiplier is 2. Hence the bandwidth would be (2133*64/8) * 2=34.1 GB/s</w:t>
      </w:r>
    </w:p>
    <w:p w14:paraId="6B81B924" w14:textId="77777777" w:rsidR="009E2A67" w:rsidRPr="004D3A6C" w:rsidRDefault="009E2A67" w:rsidP="009E2A67">
      <w:pPr>
        <w:pStyle w:val="Caption"/>
        <w:rPr>
          <w:rFonts w:ascii="Cambria" w:hAnsi="Cambria"/>
          <w:i w:val="0"/>
        </w:rPr>
      </w:pPr>
    </w:p>
    <w:p w14:paraId="6AA89A47" w14:textId="77777777" w:rsidR="009E2A67" w:rsidRPr="0075410A" w:rsidRDefault="009E2A67" w:rsidP="009E2A67">
      <w:pPr>
        <w:tabs>
          <w:tab w:val="left" w:pos="700"/>
        </w:tabs>
        <w:spacing w:line="0" w:lineRule="atLeast"/>
        <w:jc w:val="both"/>
        <w:rPr>
          <w:rFonts w:ascii="Cambria" w:hAnsi="Cambria" w:cs="Calibri"/>
          <w:sz w:val="28"/>
          <w:szCs w:val="28"/>
        </w:rPr>
      </w:pPr>
      <w:r w:rsidRPr="0075410A">
        <w:rPr>
          <w:rFonts w:ascii="Cambria" w:eastAsia="Arial" w:hAnsi="Cambria" w:cs="Calibri"/>
          <w:sz w:val="28"/>
          <w:szCs w:val="28"/>
        </w:rPr>
        <w:t>3.3</w:t>
      </w:r>
      <w:r w:rsidRPr="0075410A">
        <w:rPr>
          <w:rFonts w:ascii="Cambria" w:eastAsia="Arial" w:hAnsi="Cambria" w:cs="Calibri"/>
          <w:sz w:val="28"/>
          <w:szCs w:val="28"/>
        </w:rPr>
        <w:tab/>
        <w:t>Stream benchmark</w:t>
      </w:r>
    </w:p>
    <w:p w14:paraId="61338DE7" w14:textId="77777777" w:rsidR="009E2A67" w:rsidRPr="00375556" w:rsidRDefault="009E2A67" w:rsidP="009E2A67">
      <w:pPr>
        <w:spacing w:line="338" w:lineRule="exact"/>
        <w:jc w:val="both"/>
        <w:rPr>
          <w:rFonts w:ascii="Cambria" w:eastAsia="Times New Roman" w:hAnsi="Cambria" w:cs="Calibri"/>
          <w:sz w:val="24"/>
          <w:szCs w:val="24"/>
        </w:rPr>
      </w:pPr>
    </w:p>
    <w:p w14:paraId="11D7B747" w14:textId="77777777" w:rsidR="009E2A67" w:rsidRDefault="009E2A67" w:rsidP="009E2A67">
      <w:pPr>
        <w:spacing w:line="228" w:lineRule="auto"/>
        <w:jc w:val="both"/>
        <w:rPr>
          <w:rFonts w:ascii="Cambria" w:eastAsia="Arial" w:hAnsi="Cambria" w:cs="Calibri"/>
          <w:sz w:val="24"/>
          <w:szCs w:val="24"/>
        </w:rPr>
      </w:pPr>
      <w:r w:rsidRPr="00375556">
        <w:rPr>
          <w:rFonts w:ascii="Cambria" w:eastAsia="Arial" w:hAnsi="Cambria" w:cs="Calibri"/>
          <w:sz w:val="24"/>
          <w:szCs w:val="24"/>
        </w:rPr>
        <w:t xml:space="preserve">The obtained result from the benchmarking tool provides us a maximum bandwidth of </w:t>
      </w:r>
      <w:r w:rsidRPr="00EC46E6">
        <w:rPr>
          <w:rFonts w:ascii="Cambria" w:eastAsia="Arial" w:hAnsi="Cambria" w:cs="Calibri"/>
          <w:b/>
          <w:sz w:val="24"/>
          <w:szCs w:val="24"/>
        </w:rPr>
        <w:t>10540.9 MBps</w:t>
      </w:r>
      <w:r w:rsidRPr="00375556">
        <w:rPr>
          <w:rFonts w:ascii="Cambria" w:eastAsia="Arial" w:hAnsi="Cambria" w:cs="Calibri"/>
          <w:sz w:val="24"/>
          <w:szCs w:val="24"/>
        </w:rPr>
        <w:t xml:space="preserve"> as shown in the screenshot below. The result can also be read by accessing stream result.txt in the submission folder.</w:t>
      </w:r>
    </w:p>
    <w:p w14:paraId="1B9EE8E6" w14:textId="77777777" w:rsidR="009E2A67" w:rsidRDefault="009E2A67" w:rsidP="009E2A67">
      <w:pPr>
        <w:spacing w:line="228" w:lineRule="auto"/>
        <w:jc w:val="both"/>
        <w:rPr>
          <w:rFonts w:ascii="Cambria" w:eastAsia="Arial" w:hAnsi="Cambria" w:cs="Calibri"/>
          <w:sz w:val="24"/>
          <w:szCs w:val="24"/>
        </w:rPr>
      </w:pPr>
    </w:p>
    <w:p w14:paraId="3A598BAF" w14:textId="7A5B0066" w:rsidR="009E2A67" w:rsidRPr="00375556" w:rsidRDefault="009E2A67" w:rsidP="009E2A67">
      <w:pPr>
        <w:spacing w:line="228" w:lineRule="auto"/>
        <w:jc w:val="both"/>
        <w:rPr>
          <w:rFonts w:ascii="Cambria" w:eastAsia="Arial" w:hAnsi="Cambria" w:cs="Calibri"/>
          <w:sz w:val="24"/>
          <w:szCs w:val="24"/>
        </w:rPr>
      </w:pPr>
      <w:r w:rsidRPr="001B2F14">
        <w:rPr>
          <w:noProof/>
        </w:rPr>
        <w:lastRenderedPageBreak/>
        <w:drawing>
          <wp:inline distT="0" distB="0" distL="0" distR="0" wp14:anchorId="224AC027" wp14:editId="028D1B3F">
            <wp:extent cx="6127750" cy="28575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7750" cy="2857500"/>
                    </a:xfrm>
                    <a:prstGeom prst="rect">
                      <a:avLst/>
                    </a:prstGeom>
                    <a:noFill/>
                    <a:ln>
                      <a:noFill/>
                    </a:ln>
                  </pic:spPr>
                </pic:pic>
              </a:graphicData>
            </a:graphic>
          </wp:inline>
        </w:drawing>
      </w:r>
    </w:p>
    <w:p w14:paraId="18508108" w14:textId="25AEC840" w:rsidR="009E2A67" w:rsidRPr="0087679C" w:rsidRDefault="009E2A67" w:rsidP="009E2A67">
      <w:pPr>
        <w:spacing w:line="228" w:lineRule="auto"/>
        <w:jc w:val="both"/>
        <w:rPr>
          <w:rFonts w:ascii="Cambria" w:hAnsi="Cambria" w:cs="Calibri"/>
          <w:sz w:val="24"/>
          <w:szCs w:val="24"/>
        </w:rPr>
        <w:sectPr w:rsidR="009E2A67" w:rsidRPr="0087679C" w:rsidSect="000C3219">
          <w:type w:val="continuous"/>
          <w:pgSz w:w="11920" w:h="16855"/>
          <w:pgMar w:top="1398" w:right="1138" w:bottom="509" w:left="11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375556">
        <w:rPr>
          <w:rFonts w:ascii="Cambria" w:hAnsi="Cambria" w:cs="Calibri"/>
          <w:noProof/>
          <w:sz w:val="24"/>
          <w:szCs w:val="24"/>
        </w:rPr>
        <mc:AlternateContent>
          <mc:Choice Requires="wps">
            <w:drawing>
              <wp:anchor distT="0" distB="0" distL="114300" distR="114300" simplePos="0" relativeHeight="251664384" behindDoc="1" locked="0" layoutInCell="1" allowOverlap="1" wp14:anchorId="54F53072" wp14:editId="5918C0F1">
                <wp:simplePos x="0" y="0"/>
                <wp:positionH relativeFrom="column">
                  <wp:posOffset>5631180</wp:posOffset>
                </wp:positionH>
                <wp:positionV relativeFrom="paragraph">
                  <wp:posOffset>-222885</wp:posOffset>
                </wp:positionV>
                <wp:extent cx="44450" cy="0"/>
                <wp:effectExtent l="11430" t="5080" r="10795" b="1397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 cy="0"/>
                        </a:xfrm>
                        <a:prstGeom prst="line">
                          <a:avLst/>
                        </a:prstGeom>
                        <a:noFill/>
                        <a:ln w="504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C4DEB1" id="Straight Connector 1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3.4pt,-17.55pt" to="446.9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" strokeweight=".14mm">
                <v:stroke joinstyle="miter" endcap="square"/>
              </v:line>
            </w:pict>
          </mc:Fallback>
        </mc:AlternateContent>
      </w:r>
    </w:p>
    <w:p w14:paraId="6372DC2E" w14:textId="77777777" w:rsidR="009E2A67" w:rsidRPr="00375556" w:rsidRDefault="009E2A67" w:rsidP="009E2A67">
      <w:pPr>
        <w:tabs>
          <w:tab w:val="left" w:pos="8400"/>
        </w:tabs>
        <w:spacing w:line="0" w:lineRule="atLeast"/>
        <w:jc w:val="both"/>
        <w:rPr>
          <w:rFonts w:ascii="Cambria" w:hAnsi="Cambria" w:cs="Calibri"/>
          <w:sz w:val="24"/>
          <w:szCs w:val="24"/>
        </w:rPr>
        <w:sectPr w:rsidR="009E2A67" w:rsidRPr="00375556" w:rsidSect="000C3219">
          <w:pgSz w:w="11920" w:h="16855"/>
          <w:pgMar w:top="1398" w:right="1138" w:bottom="509" w:left="11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bookmarkStart w:id="7" w:name="page9"/>
      <w:bookmarkEnd w:id="7"/>
    </w:p>
    <w:p w14:paraId="4875CD77" w14:textId="77777777" w:rsidR="009E2A67" w:rsidRPr="0087679C" w:rsidRDefault="009E2A67" w:rsidP="009E2A67">
      <w:pPr>
        <w:tabs>
          <w:tab w:val="left" w:pos="700"/>
        </w:tabs>
        <w:spacing w:line="0" w:lineRule="atLeast"/>
        <w:jc w:val="both"/>
        <w:rPr>
          <w:rFonts w:ascii="Cambria" w:hAnsi="Cambria" w:cs="Calibri"/>
          <w:sz w:val="28"/>
          <w:szCs w:val="28"/>
        </w:rPr>
      </w:pPr>
      <w:bookmarkStart w:id="8" w:name="page10"/>
      <w:bookmarkEnd w:id="8"/>
      <w:r w:rsidRPr="0087679C">
        <w:rPr>
          <w:rFonts w:ascii="Cambria" w:eastAsia="Arial" w:hAnsi="Cambria" w:cs="Calibri"/>
          <w:sz w:val="28"/>
          <w:szCs w:val="28"/>
        </w:rPr>
        <w:t>3.4</w:t>
      </w:r>
      <w:r w:rsidRPr="0087679C">
        <w:rPr>
          <w:rFonts w:ascii="Cambria" w:eastAsia="Arial" w:hAnsi="Cambria" w:cs="Calibri"/>
          <w:sz w:val="28"/>
          <w:szCs w:val="28"/>
        </w:rPr>
        <w:tab/>
        <w:t>Results</w:t>
      </w:r>
    </w:p>
    <w:p w14:paraId="6A5838A0" w14:textId="77777777" w:rsidR="009E2A67" w:rsidRDefault="009E2A67" w:rsidP="009E2A67">
      <w:pPr>
        <w:spacing w:line="0" w:lineRule="atLeast"/>
        <w:jc w:val="both"/>
        <w:rPr>
          <w:rFonts w:ascii="Cambria" w:hAnsi="Cambria" w:cs="Calibri"/>
          <w:sz w:val="24"/>
          <w:szCs w:val="24"/>
        </w:rPr>
      </w:pPr>
    </w:p>
    <w:p w14:paraId="55814FA1" w14:textId="77777777" w:rsidR="009E2A67" w:rsidRPr="00375556" w:rsidRDefault="009E2A67" w:rsidP="009E2A67">
      <w:pPr>
        <w:spacing w:line="0" w:lineRule="atLeast"/>
        <w:rPr>
          <w:rFonts w:ascii="Cambria" w:hAnsi="Cambria" w:cs="Calibri"/>
          <w:sz w:val="24"/>
          <w:szCs w:val="24"/>
        </w:rPr>
        <w:sectPr w:rsidR="009E2A67" w:rsidRPr="00375556" w:rsidSect="000C3219">
          <w:type w:val="continuous"/>
          <w:pgSz w:w="11920" w:h="16855"/>
          <w:pgMar w:top="1398" w:right="1138" w:bottom="509" w:left="11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Cambria" w:hAnsi="Cambria" w:cs="Calibri"/>
          <w:sz w:val="24"/>
          <w:szCs w:val="24"/>
        </w:rPr>
        <w:t xml:space="preserve"> The results are calculated on Hyperion cluster.</w:t>
      </w:r>
    </w:p>
    <w:p w14:paraId="5CD8B6D7" w14:textId="77777777" w:rsidR="009E2A67" w:rsidRPr="00375556" w:rsidRDefault="009E2A67" w:rsidP="009E2A67">
      <w:pPr>
        <w:pStyle w:val="ListParagraph"/>
        <w:tabs>
          <w:tab w:val="left" w:pos="1661"/>
        </w:tabs>
        <w:spacing w:after="11"/>
        <w:ind w:left="0" w:firstLine="0"/>
        <w:jc w:val="both"/>
        <w:rPr>
          <w:rFonts w:ascii="Cambria" w:hAnsi="Cambria" w:cs="Calibri"/>
          <w:sz w:val="24"/>
          <w:szCs w:val="24"/>
        </w:rPr>
      </w:pPr>
    </w:p>
    <w:tbl>
      <w:tblPr>
        <w:tblW w:w="9635" w:type="dxa"/>
        <w:tblInd w:w="90" w:type="dxa"/>
        <w:tblLayout w:type="fixed"/>
        <w:tblCellMar>
          <w:left w:w="5" w:type="dxa"/>
          <w:right w:w="0" w:type="dxa"/>
        </w:tblCellMar>
        <w:tblLook w:val="0000" w:firstRow="0" w:lastRow="0" w:firstColumn="0" w:lastColumn="0" w:noHBand="0" w:noVBand="0"/>
      </w:tblPr>
      <w:tblGrid>
        <w:gridCol w:w="1164"/>
        <w:gridCol w:w="631"/>
        <w:gridCol w:w="1265"/>
        <w:gridCol w:w="1175"/>
        <w:gridCol w:w="1121"/>
        <w:gridCol w:w="1289"/>
        <w:gridCol w:w="1525"/>
        <w:gridCol w:w="1465"/>
      </w:tblGrid>
      <w:tr w:rsidR="009E2A67" w:rsidRPr="0060423B" w14:paraId="0E0946E5" w14:textId="77777777" w:rsidTr="00BF4540">
        <w:trPr>
          <w:trHeight w:val="1070"/>
        </w:trPr>
        <w:tc>
          <w:tcPr>
            <w:tcW w:w="1164" w:type="dxa"/>
            <w:tcBorders>
              <w:top w:val="single" w:sz="4" w:space="0" w:color="000001"/>
              <w:left w:val="single" w:sz="4" w:space="0" w:color="000001"/>
              <w:bottom w:val="single" w:sz="4" w:space="0" w:color="000001"/>
            </w:tcBorders>
            <w:shd w:val="clear" w:color="auto" w:fill="auto"/>
          </w:tcPr>
          <w:p w14:paraId="00EB50C4" w14:textId="77777777" w:rsidR="009E2A67" w:rsidRPr="0060423B" w:rsidRDefault="009E2A67" w:rsidP="00BF4540">
            <w:pPr>
              <w:pStyle w:val="TableParagraph"/>
              <w:spacing w:line="254" w:lineRule="exact"/>
              <w:ind w:left="145"/>
              <w:jc w:val="both"/>
              <w:rPr>
                <w:rFonts w:ascii="Cambria" w:hAnsi="Cambria" w:cs="Calibri"/>
                <w:sz w:val="22"/>
                <w:szCs w:val="22"/>
              </w:rPr>
            </w:pPr>
            <w:r w:rsidRPr="0060423B">
              <w:rPr>
                <w:rFonts w:ascii="Cambria" w:hAnsi="Cambria" w:cs="Calibri"/>
                <w:b/>
                <w:sz w:val="22"/>
                <w:szCs w:val="22"/>
              </w:rPr>
              <w:t>Work</w:t>
            </w:r>
          </w:p>
          <w:p w14:paraId="5E862FF1" w14:textId="77777777" w:rsidR="009E2A67" w:rsidRPr="0060423B" w:rsidRDefault="009E2A67" w:rsidP="00BF4540">
            <w:pPr>
              <w:pStyle w:val="TableParagraph"/>
              <w:spacing w:before="14"/>
              <w:ind w:left="160"/>
              <w:jc w:val="both"/>
              <w:rPr>
                <w:rFonts w:ascii="Cambria" w:hAnsi="Cambria" w:cs="Calibri"/>
                <w:sz w:val="22"/>
                <w:szCs w:val="22"/>
              </w:rPr>
            </w:pPr>
            <w:r w:rsidRPr="0060423B">
              <w:rPr>
                <w:rFonts w:ascii="Cambria" w:hAnsi="Cambria" w:cs="Calibri"/>
                <w:b/>
                <w:sz w:val="22"/>
                <w:szCs w:val="22"/>
              </w:rPr>
              <w:t>-load</w:t>
            </w:r>
          </w:p>
        </w:tc>
        <w:tc>
          <w:tcPr>
            <w:tcW w:w="631" w:type="dxa"/>
            <w:tcBorders>
              <w:top w:val="single" w:sz="4" w:space="0" w:color="000001"/>
              <w:left w:val="single" w:sz="4" w:space="0" w:color="000001"/>
              <w:bottom w:val="single" w:sz="4" w:space="0" w:color="000001"/>
            </w:tcBorders>
            <w:shd w:val="clear" w:color="auto" w:fill="auto"/>
          </w:tcPr>
          <w:p w14:paraId="5CEA07FE" w14:textId="77777777" w:rsidR="009E2A67" w:rsidRPr="0060423B" w:rsidRDefault="009E2A67" w:rsidP="00BF4540">
            <w:pPr>
              <w:pStyle w:val="TableParagraph"/>
              <w:spacing w:line="252" w:lineRule="auto"/>
              <w:ind w:left="110" w:right="90" w:firstLine="185"/>
              <w:jc w:val="both"/>
              <w:rPr>
                <w:rFonts w:ascii="Cambria" w:hAnsi="Cambria" w:cs="Calibri"/>
                <w:sz w:val="22"/>
                <w:szCs w:val="22"/>
              </w:rPr>
            </w:pPr>
            <w:r>
              <w:rPr>
                <w:rFonts w:ascii="Cambria" w:hAnsi="Cambria" w:cs="Calibri"/>
                <w:b/>
                <w:w w:val="85"/>
                <w:sz w:val="22"/>
                <w:szCs w:val="22"/>
              </w:rPr>
              <w:t>Concyrreny</w:t>
            </w:r>
          </w:p>
        </w:tc>
        <w:tc>
          <w:tcPr>
            <w:tcW w:w="1265" w:type="dxa"/>
            <w:tcBorders>
              <w:top w:val="single" w:sz="4" w:space="0" w:color="000001"/>
              <w:left w:val="single" w:sz="4" w:space="0" w:color="000001"/>
              <w:bottom w:val="single" w:sz="4" w:space="0" w:color="000001"/>
            </w:tcBorders>
            <w:shd w:val="clear" w:color="auto" w:fill="auto"/>
          </w:tcPr>
          <w:p w14:paraId="19417F9B" w14:textId="77777777" w:rsidR="009E2A67" w:rsidRPr="0060423B" w:rsidRDefault="009E2A67" w:rsidP="00BF4540">
            <w:pPr>
              <w:pStyle w:val="TableParagraph"/>
              <w:spacing w:line="252" w:lineRule="auto"/>
              <w:ind w:left="191" w:hanging="70"/>
              <w:jc w:val="both"/>
              <w:rPr>
                <w:rFonts w:ascii="Cambria" w:hAnsi="Cambria" w:cs="Calibri"/>
                <w:sz w:val="22"/>
                <w:szCs w:val="22"/>
              </w:rPr>
            </w:pPr>
            <w:r w:rsidRPr="0060423B">
              <w:rPr>
                <w:rFonts w:ascii="Cambria" w:hAnsi="Cambria" w:cs="Calibri"/>
                <w:b/>
                <w:w w:val="85"/>
                <w:sz w:val="22"/>
                <w:szCs w:val="22"/>
              </w:rPr>
              <w:t xml:space="preserve">Block </w:t>
            </w:r>
            <w:r w:rsidRPr="0060423B">
              <w:rPr>
                <w:rFonts w:ascii="Cambria" w:hAnsi="Cambria" w:cs="Calibri"/>
                <w:b/>
                <w:w w:val="95"/>
                <w:sz w:val="22"/>
                <w:szCs w:val="22"/>
              </w:rPr>
              <w:t>Size</w:t>
            </w:r>
          </w:p>
        </w:tc>
        <w:tc>
          <w:tcPr>
            <w:tcW w:w="1175" w:type="dxa"/>
            <w:tcBorders>
              <w:top w:val="single" w:sz="4" w:space="0" w:color="000001"/>
              <w:left w:val="single" w:sz="4" w:space="0" w:color="000001"/>
              <w:bottom w:val="single" w:sz="4" w:space="0" w:color="000001"/>
            </w:tcBorders>
            <w:shd w:val="clear" w:color="auto" w:fill="auto"/>
          </w:tcPr>
          <w:p w14:paraId="00C9191B" w14:textId="77777777" w:rsidR="009E2A67" w:rsidRPr="0060423B" w:rsidRDefault="009E2A67" w:rsidP="00BF4540">
            <w:pPr>
              <w:pStyle w:val="TableParagraph"/>
              <w:spacing w:line="252" w:lineRule="auto"/>
              <w:ind w:left="112" w:right="92"/>
              <w:jc w:val="both"/>
              <w:rPr>
                <w:rFonts w:ascii="Cambria" w:hAnsi="Cambria" w:cs="Calibri"/>
                <w:sz w:val="22"/>
                <w:szCs w:val="22"/>
              </w:rPr>
            </w:pPr>
            <w:r w:rsidRPr="0060423B">
              <w:rPr>
                <w:rFonts w:ascii="Cambria" w:hAnsi="Cambria" w:cs="Calibri"/>
                <w:b/>
                <w:w w:val="95"/>
                <w:sz w:val="22"/>
                <w:szCs w:val="22"/>
              </w:rPr>
              <w:t xml:space="preserve">MyRAMBench </w:t>
            </w:r>
            <w:r w:rsidRPr="0060423B">
              <w:rPr>
                <w:rFonts w:ascii="Cambria" w:hAnsi="Cambria" w:cs="Calibri"/>
                <w:b/>
                <w:sz w:val="22"/>
                <w:szCs w:val="22"/>
              </w:rPr>
              <w:t xml:space="preserve">Measured </w:t>
            </w:r>
            <w:r w:rsidRPr="0060423B">
              <w:rPr>
                <w:rFonts w:ascii="Cambria" w:hAnsi="Cambria" w:cs="Calibri"/>
                <w:b/>
                <w:w w:val="95"/>
                <w:sz w:val="22"/>
                <w:szCs w:val="22"/>
              </w:rPr>
              <w:t>Throughput</w:t>
            </w:r>
          </w:p>
          <w:p w14:paraId="3DD4D256" w14:textId="77777777" w:rsidR="009E2A67" w:rsidRPr="0060423B" w:rsidRDefault="009E2A67" w:rsidP="00BF4540">
            <w:pPr>
              <w:pStyle w:val="TableParagraph"/>
              <w:spacing w:line="239" w:lineRule="exact"/>
              <w:ind w:left="110" w:right="92"/>
              <w:jc w:val="both"/>
              <w:rPr>
                <w:rFonts w:ascii="Cambria" w:hAnsi="Cambria" w:cs="Calibri"/>
                <w:sz w:val="22"/>
                <w:szCs w:val="22"/>
              </w:rPr>
            </w:pPr>
            <w:r w:rsidRPr="0060423B">
              <w:rPr>
                <w:rFonts w:ascii="Cambria" w:hAnsi="Cambria" w:cs="Calibri"/>
                <w:b/>
                <w:sz w:val="22"/>
                <w:szCs w:val="22"/>
              </w:rPr>
              <w:t>(GB/sec)</w:t>
            </w:r>
          </w:p>
        </w:tc>
        <w:tc>
          <w:tcPr>
            <w:tcW w:w="1121" w:type="dxa"/>
            <w:tcBorders>
              <w:top w:val="single" w:sz="4" w:space="0" w:color="000001"/>
              <w:left w:val="single" w:sz="4" w:space="0" w:color="000001"/>
              <w:bottom w:val="single" w:sz="4" w:space="0" w:color="000001"/>
            </w:tcBorders>
            <w:shd w:val="clear" w:color="auto" w:fill="auto"/>
          </w:tcPr>
          <w:p w14:paraId="2896098F" w14:textId="77777777" w:rsidR="009E2A67" w:rsidRPr="0060423B" w:rsidRDefault="009E2A67" w:rsidP="00BF4540">
            <w:pPr>
              <w:pStyle w:val="TableParagraph"/>
              <w:spacing w:line="252" w:lineRule="auto"/>
              <w:ind w:left="113" w:right="89" w:hanging="6"/>
              <w:jc w:val="both"/>
              <w:rPr>
                <w:rFonts w:ascii="Cambria" w:hAnsi="Cambria" w:cs="Calibri"/>
                <w:sz w:val="22"/>
                <w:szCs w:val="22"/>
              </w:rPr>
            </w:pPr>
            <w:r w:rsidRPr="0060423B">
              <w:rPr>
                <w:rFonts w:ascii="Cambria" w:hAnsi="Cambria" w:cs="Calibri"/>
                <w:b/>
                <w:sz w:val="22"/>
                <w:szCs w:val="22"/>
              </w:rPr>
              <w:t xml:space="preserve">pmbw </w:t>
            </w:r>
            <w:r w:rsidRPr="0060423B">
              <w:rPr>
                <w:rFonts w:ascii="Cambria" w:hAnsi="Cambria" w:cs="Calibri"/>
                <w:b/>
                <w:w w:val="95"/>
                <w:sz w:val="22"/>
                <w:szCs w:val="22"/>
              </w:rPr>
              <w:t xml:space="preserve">Measured </w:t>
            </w:r>
            <w:r w:rsidRPr="0060423B">
              <w:rPr>
                <w:rFonts w:ascii="Cambria" w:hAnsi="Cambria" w:cs="Calibri"/>
                <w:b/>
                <w:w w:val="85"/>
                <w:sz w:val="22"/>
                <w:szCs w:val="22"/>
              </w:rPr>
              <w:t>Throughput</w:t>
            </w:r>
          </w:p>
          <w:p w14:paraId="1EF96980" w14:textId="77777777" w:rsidR="009E2A67" w:rsidRPr="0060423B" w:rsidRDefault="009E2A67" w:rsidP="00BF4540">
            <w:pPr>
              <w:pStyle w:val="TableParagraph"/>
              <w:spacing w:line="239" w:lineRule="exact"/>
              <w:ind w:left="203" w:right="181"/>
              <w:jc w:val="both"/>
              <w:rPr>
                <w:rFonts w:ascii="Cambria" w:hAnsi="Cambria" w:cs="Calibri"/>
                <w:sz w:val="22"/>
                <w:szCs w:val="22"/>
              </w:rPr>
            </w:pPr>
            <w:r w:rsidRPr="0060423B">
              <w:rPr>
                <w:rFonts w:ascii="Cambria" w:hAnsi="Cambria" w:cs="Calibri"/>
                <w:b/>
                <w:sz w:val="22"/>
                <w:szCs w:val="22"/>
              </w:rPr>
              <w:t>(GB/sec)</w:t>
            </w:r>
          </w:p>
        </w:tc>
        <w:tc>
          <w:tcPr>
            <w:tcW w:w="1289" w:type="dxa"/>
            <w:tcBorders>
              <w:top w:val="single" w:sz="4" w:space="0" w:color="000001"/>
              <w:left w:val="single" w:sz="4" w:space="0" w:color="000001"/>
              <w:bottom w:val="single" w:sz="4" w:space="0" w:color="000001"/>
            </w:tcBorders>
            <w:shd w:val="clear" w:color="auto" w:fill="auto"/>
          </w:tcPr>
          <w:p w14:paraId="61510FF7" w14:textId="77777777" w:rsidR="009E2A67" w:rsidRPr="0060423B" w:rsidRDefault="009E2A67" w:rsidP="00BF4540">
            <w:pPr>
              <w:pStyle w:val="TableParagraph"/>
              <w:spacing w:line="252" w:lineRule="auto"/>
              <w:ind w:left="110" w:right="87" w:hanging="7"/>
              <w:jc w:val="both"/>
              <w:rPr>
                <w:rFonts w:ascii="Cambria" w:hAnsi="Cambria" w:cs="Calibri"/>
                <w:sz w:val="22"/>
                <w:szCs w:val="22"/>
              </w:rPr>
            </w:pPr>
            <w:r w:rsidRPr="0060423B">
              <w:rPr>
                <w:rFonts w:ascii="Cambria" w:hAnsi="Cambria" w:cs="Calibri"/>
                <w:b/>
                <w:w w:val="85"/>
                <w:sz w:val="22"/>
                <w:szCs w:val="22"/>
              </w:rPr>
              <w:t xml:space="preserve">Theoretical Throughput </w:t>
            </w:r>
            <w:r w:rsidRPr="0060423B">
              <w:rPr>
                <w:rFonts w:ascii="Cambria" w:hAnsi="Cambria" w:cs="Calibri"/>
                <w:b/>
                <w:sz w:val="22"/>
                <w:szCs w:val="22"/>
              </w:rPr>
              <w:t>(GB/sec)</w:t>
            </w:r>
          </w:p>
        </w:tc>
        <w:tc>
          <w:tcPr>
            <w:tcW w:w="1525" w:type="dxa"/>
            <w:tcBorders>
              <w:top w:val="single" w:sz="4" w:space="0" w:color="000001"/>
              <w:left w:val="single" w:sz="4" w:space="0" w:color="000001"/>
              <w:bottom w:val="single" w:sz="4" w:space="0" w:color="000001"/>
            </w:tcBorders>
            <w:shd w:val="clear" w:color="auto" w:fill="auto"/>
          </w:tcPr>
          <w:p w14:paraId="7DDE66F8" w14:textId="77777777" w:rsidR="009E2A67" w:rsidRPr="0060423B" w:rsidRDefault="009E2A67" w:rsidP="00BF4540">
            <w:pPr>
              <w:pStyle w:val="TableParagraph"/>
              <w:spacing w:line="252" w:lineRule="auto"/>
              <w:ind w:left="162" w:right="76" w:hanging="45"/>
              <w:jc w:val="both"/>
              <w:rPr>
                <w:rFonts w:ascii="Cambria" w:hAnsi="Cambria" w:cs="Calibri"/>
                <w:sz w:val="22"/>
                <w:szCs w:val="22"/>
              </w:rPr>
            </w:pPr>
            <w:r w:rsidRPr="0060423B">
              <w:rPr>
                <w:rFonts w:ascii="Cambria" w:hAnsi="Cambria" w:cs="Calibri"/>
                <w:b/>
                <w:w w:val="95"/>
                <w:sz w:val="22"/>
                <w:szCs w:val="22"/>
              </w:rPr>
              <w:t xml:space="preserve">MyRAMBench </w:t>
            </w:r>
            <w:r w:rsidRPr="0060423B">
              <w:rPr>
                <w:rFonts w:ascii="Cambria" w:hAnsi="Cambria" w:cs="Calibri"/>
                <w:b/>
                <w:w w:val="90"/>
                <w:sz w:val="22"/>
                <w:szCs w:val="22"/>
              </w:rPr>
              <w:t>Efficiency (%)</w:t>
            </w:r>
          </w:p>
        </w:tc>
        <w:tc>
          <w:tcPr>
            <w:tcW w:w="1465" w:type="dxa"/>
            <w:tcBorders>
              <w:top w:val="single" w:sz="4" w:space="0" w:color="000001"/>
              <w:left w:val="single" w:sz="4" w:space="0" w:color="000001"/>
              <w:bottom w:val="single" w:sz="4" w:space="0" w:color="000001"/>
              <w:right w:val="single" w:sz="4" w:space="0" w:color="000001"/>
            </w:tcBorders>
            <w:shd w:val="clear" w:color="auto" w:fill="auto"/>
          </w:tcPr>
          <w:p w14:paraId="58213C0B" w14:textId="77777777" w:rsidR="009E2A67" w:rsidRPr="0060423B" w:rsidRDefault="009E2A67" w:rsidP="00BF4540">
            <w:pPr>
              <w:pStyle w:val="TableParagraph"/>
              <w:spacing w:line="252" w:lineRule="auto"/>
              <w:ind w:left="117" w:right="92" w:hanging="6"/>
              <w:jc w:val="both"/>
              <w:rPr>
                <w:rFonts w:ascii="Cambria" w:hAnsi="Cambria" w:cs="Calibri"/>
                <w:sz w:val="22"/>
                <w:szCs w:val="22"/>
              </w:rPr>
            </w:pPr>
            <w:r w:rsidRPr="0060423B">
              <w:rPr>
                <w:rFonts w:ascii="Cambria" w:hAnsi="Cambria" w:cs="Calibri"/>
                <w:b/>
                <w:sz w:val="22"/>
                <w:szCs w:val="22"/>
              </w:rPr>
              <w:t xml:space="preserve">pmbw </w:t>
            </w:r>
            <w:r w:rsidRPr="0060423B">
              <w:rPr>
                <w:rFonts w:ascii="Cambria" w:hAnsi="Cambria" w:cs="Calibri"/>
                <w:b/>
                <w:w w:val="85"/>
                <w:sz w:val="22"/>
                <w:szCs w:val="22"/>
              </w:rPr>
              <w:t xml:space="preserve">Efficiency </w:t>
            </w:r>
            <w:r w:rsidRPr="0060423B">
              <w:rPr>
                <w:rFonts w:ascii="Cambria" w:hAnsi="Cambria" w:cs="Calibri"/>
                <w:b/>
                <w:sz w:val="22"/>
                <w:szCs w:val="22"/>
              </w:rPr>
              <w:t>(%)</w:t>
            </w:r>
          </w:p>
        </w:tc>
      </w:tr>
      <w:tr w:rsidR="009E2A67" w:rsidRPr="0060423B" w14:paraId="57429534" w14:textId="77777777" w:rsidTr="00BF4540">
        <w:trPr>
          <w:trHeight w:val="270"/>
        </w:trPr>
        <w:tc>
          <w:tcPr>
            <w:tcW w:w="1164" w:type="dxa"/>
            <w:tcBorders>
              <w:top w:val="single" w:sz="4" w:space="0" w:color="000001"/>
              <w:left w:val="single" w:sz="4" w:space="0" w:color="000001"/>
              <w:bottom w:val="single" w:sz="4" w:space="0" w:color="000001"/>
            </w:tcBorders>
            <w:shd w:val="clear" w:color="auto" w:fill="auto"/>
          </w:tcPr>
          <w:p w14:paraId="14F16AF4" w14:textId="77777777" w:rsidR="009E2A67" w:rsidRPr="0060423B" w:rsidRDefault="009E2A67" w:rsidP="00BF4540">
            <w:pPr>
              <w:pStyle w:val="TableParagraph"/>
              <w:spacing w:before="3" w:line="247" w:lineRule="exact"/>
              <w:ind w:left="150" w:right="139"/>
              <w:jc w:val="both"/>
              <w:rPr>
                <w:rFonts w:ascii="Cambria" w:hAnsi="Cambria" w:cs="Calibri"/>
                <w:sz w:val="22"/>
                <w:szCs w:val="22"/>
              </w:rPr>
            </w:pPr>
            <w:r w:rsidRPr="0060423B">
              <w:rPr>
                <w:rFonts w:ascii="Cambria" w:hAnsi="Cambria" w:cs="Calibri"/>
                <w:sz w:val="22"/>
                <w:szCs w:val="22"/>
              </w:rPr>
              <w:t>RWS</w:t>
            </w:r>
          </w:p>
        </w:tc>
        <w:tc>
          <w:tcPr>
            <w:tcW w:w="631" w:type="dxa"/>
            <w:tcBorders>
              <w:top w:val="single" w:sz="4" w:space="0" w:color="000001"/>
              <w:left w:val="single" w:sz="4" w:space="0" w:color="000001"/>
              <w:bottom w:val="single" w:sz="4" w:space="0" w:color="000001"/>
            </w:tcBorders>
            <w:shd w:val="clear" w:color="auto" w:fill="auto"/>
          </w:tcPr>
          <w:p w14:paraId="0CA0C91E" w14:textId="77777777" w:rsidR="009E2A67" w:rsidRPr="0060423B" w:rsidRDefault="009E2A67" w:rsidP="00BF4540">
            <w:pPr>
              <w:pStyle w:val="TableParagraph"/>
              <w:spacing w:before="3" w:line="247" w:lineRule="exact"/>
              <w:ind w:left="12"/>
              <w:jc w:val="both"/>
              <w:rPr>
                <w:rFonts w:ascii="Cambria" w:hAnsi="Cambria" w:cs="Calibri"/>
                <w:sz w:val="22"/>
                <w:szCs w:val="22"/>
              </w:rPr>
            </w:pPr>
            <w:r w:rsidRPr="0060423B">
              <w:rPr>
                <w:rFonts w:ascii="Cambria" w:hAnsi="Cambria" w:cs="Calibri"/>
                <w:w w:val="96"/>
                <w:sz w:val="22"/>
                <w:szCs w:val="22"/>
              </w:rPr>
              <w:t>1</w:t>
            </w:r>
          </w:p>
        </w:tc>
        <w:tc>
          <w:tcPr>
            <w:tcW w:w="1265" w:type="dxa"/>
            <w:tcBorders>
              <w:top w:val="single" w:sz="4" w:space="0" w:color="000001"/>
              <w:left w:val="single" w:sz="4" w:space="0" w:color="000001"/>
              <w:bottom w:val="single" w:sz="4" w:space="0" w:color="000001"/>
            </w:tcBorders>
            <w:shd w:val="clear" w:color="auto" w:fill="auto"/>
          </w:tcPr>
          <w:p w14:paraId="0F503967" w14:textId="77777777" w:rsidR="009E2A67" w:rsidRPr="0060423B" w:rsidRDefault="009E2A67" w:rsidP="00BF4540">
            <w:pPr>
              <w:pStyle w:val="TableParagraph"/>
              <w:spacing w:before="3" w:line="247" w:lineRule="exact"/>
              <w:ind w:left="89" w:right="87"/>
              <w:jc w:val="both"/>
              <w:rPr>
                <w:rFonts w:ascii="Cambria" w:hAnsi="Cambria" w:cs="Calibri"/>
                <w:sz w:val="22"/>
                <w:szCs w:val="22"/>
              </w:rPr>
            </w:pPr>
            <w:r w:rsidRPr="0060423B">
              <w:rPr>
                <w:rFonts w:ascii="Cambria" w:hAnsi="Cambria" w:cs="Calibri"/>
                <w:sz w:val="22"/>
                <w:szCs w:val="22"/>
              </w:rPr>
              <w:t>1KB</w:t>
            </w:r>
          </w:p>
        </w:tc>
        <w:tc>
          <w:tcPr>
            <w:tcW w:w="1175" w:type="dxa"/>
            <w:tcBorders>
              <w:top w:val="single" w:sz="4" w:space="0" w:color="000001"/>
              <w:left w:val="single" w:sz="4" w:space="0" w:color="000001"/>
              <w:bottom w:val="single" w:sz="4" w:space="0" w:color="000001"/>
            </w:tcBorders>
            <w:shd w:val="clear" w:color="auto" w:fill="auto"/>
          </w:tcPr>
          <w:p w14:paraId="13B6CC0F"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36.103810</w:t>
            </w:r>
          </w:p>
        </w:tc>
        <w:tc>
          <w:tcPr>
            <w:tcW w:w="1121" w:type="dxa"/>
            <w:tcBorders>
              <w:top w:val="single" w:sz="4" w:space="0" w:color="000001"/>
              <w:left w:val="single" w:sz="4" w:space="0" w:color="000001"/>
              <w:bottom w:val="single" w:sz="4" w:space="0" w:color="000001"/>
            </w:tcBorders>
            <w:shd w:val="clear" w:color="auto" w:fill="auto"/>
          </w:tcPr>
          <w:p w14:paraId="66BF124B" w14:textId="77777777" w:rsidR="009E2A67" w:rsidRPr="0060423B" w:rsidRDefault="009E2A67" w:rsidP="00BF4540">
            <w:pPr>
              <w:pStyle w:val="NoSpacing"/>
              <w:rPr>
                <w:rFonts w:ascii="Cambria" w:hAnsi="Cambria"/>
                <w:sz w:val="22"/>
                <w:szCs w:val="22"/>
              </w:rPr>
            </w:pPr>
            <w:r w:rsidRPr="0060423B">
              <w:rPr>
                <w:rFonts w:ascii="Cambria" w:hAnsi="Cambria"/>
                <w:sz w:val="22"/>
                <w:szCs w:val="22"/>
              </w:rPr>
              <w:t>14</w:t>
            </w:r>
          </w:p>
        </w:tc>
        <w:tc>
          <w:tcPr>
            <w:tcW w:w="1289" w:type="dxa"/>
            <w:tcBorders>
              <w:top w:val="single" w:sz="4" w:space="0" w:color="000001"/>
              <w:left w:val="single" w:sz="4" w:space="0" w:color="000001"/>
              <w:bottom w:val="single" w:sz="4" w:space="0" w:color="000001"/>
            </w:tcBorders>
            <w:shd w:val="clear" w:color="auto" w:fill="auto"/>
          </w:tcPr>
          <w:p w14:paraId="4B2DC5F3"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68.25</w:t>
            </w:r>
          </w:p>
        </w:tc>
        <w:tc>
          <w:tcPr>
            <w:tcW w:w="1525" w:type="dxa"/>
            <w:tcBorders>
              <w:top w:val="single" w:sz="4" w:space="0" w:color="000001"/>
              <w:left w:val="single" w:sz="4" w:space="0" w:color="000001"/>
              <w:bottom w:val="single" w:sz="4" w:space="0" w:color="000001"/>
            </w:tcBorders>
            <w:shd w:val="clear" w:color="auto" w:fill="auto"/>
          </w:tcPr>
          <w:p w14:paraId="360FDB09"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52.894705</w:t>
            </w:r>
          </w:p>
        </w:tc>
        <w:tc>
          <w:tcPr>
            <w:tcW w:w="1465" w:type="dxa"/>
            <w:tcBorders>
              <w:top w:val="single" w:sz="4" w:space="0" w:color="000001"/>
              <w:left w:val="single" w:sz="4" w:space="0" w:color="000001"/>
              <w:bottom w:val="single" w:sz="4" w:space="0" w:color="000001"/>
              <w:right w:val="single" w:sz="4" w:space="0" w:color="000001"/>
            </w:tcBorders>
            <w:shd w:val="clear" w:color="auto" w:fill="auto"/>
          </w:tcPr>
          <w:p w14:paraId="1952C75B" w14:textId="77777777" w:rsidR="009E2A67" w:rsidRPr="0060423B" w:rsidRDefault="009E2A67" w:rsidP="00BF4540">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20.5110173</w:t>
            </w:r>
          </w:p>
          <w:p w14:paraId="17B6B4CB" w14:textId="77777777" w:rsidR="009E2A67" w:rsidRPr="0060423B" w:rsidRDefault="009E2A67" w:rsidP="00BF4540">
            <w:pPr>
              <w:pStyle w:val="TableParagraph"/>
              <w:snapToGrid w:val="0"/>
              <w:jc w:val="both"/>
              <w:rPr>
                <w:rFonts w:ascii="Cambria" w:hAnsi="Cambria" w:cs="Calibri"/>
                <w:sz w:val="22"/>
                <w:szCs w:val="22"/>
              </w:rPr>
            </w:pPr>
          </w:p>
        </w:tc>
      </w:tr>
      <w:tr w:rsidR="009E2A67" w:rsidRPr="0060423B" w14:paraId="7ADBEC98" w14:textId="77777777" w:rsidTr="00BF4540">
        <w:trPr>
          <w:trHeight w:val="270"/>
        </w:trPr>
        <w:tc>
          <w:tcPr>
            <w:tcW w:w="1164" w:type="dxa"/>
            <w:tcBorders>
              <w:top w:val="single" w:sz="4" w:space="0" w:color="000001"/>
              <w:left w:val="single" w:sz="4" w:space="0" w:color="000001"/>
              <w:bottom w:val="single" w:sz="4" w:space="0" w:color="000001"/>
            </w:tcBorders>
            <w:shd w:val="clear" w:color="auto" w:fill="auto"/>
          </w:tcPr>
          <w:p w14:paraId="3062D458" w14:textId="77777777" w:rsidR="009E2A67" w:rsidRPr="0060423B" w:rsidRDefault="009E2A67" w:rsidP="00BF4540">
            <w:pPr>
              <w:pStyle w:val="TableParagraph"/>
              <w:spacing w:before="3" w:line="247" w:lineRule="exact"/>
              <w:ind w:left="150" w:right="139"/>
              <w:jc w:val="both"/>
              <w:rPr>
                <w:rFonts w:ascii="Cambria" w:hAnsi="Cambria" w:cs="Calibri"/>
                <w:sz w:val="22"/>
                <w:szCs w:val="22"/>
              </w:rPr>
            </w:pPr>
            <w:r w:rsidRPr="0060423B">
              <w:rPr>
                <w:rFonts w:ascii="Cambria" w:hAnsi="Cambria" w:cs="Calibri"/>
                <w:sz w:val="22"/>
                <w:szCs w:val="22"/>
              </w:rPr>
              <w:t>RWS</w:t>
            </w:r>
          </w:p>
        </w:tc>
        <w:tc>
          <w:tcPr>
            <w:tcW w:w="631" w:type="dxa"/>
            <w:tcBorders>
              <w:top w:val="single" w:sz="4" w:space="0" w:color="000001"/>
              <w:left w:val="single" w:sz="4" w:space="0" w:color="000001"/>
              <w:bottom w:val="single" w:sz="4" w:space="0" w:color="000001"/>
            </w:tcBorders>
            <w:shd w:val="clear" w:color="auto" w:fill="auto"/>
          </w:tcPr>
          <w:p w14:paraId="5A78EF63" w14:textId="77777777" w:rsidR="009E2A67" w:rsidRPr="0060423B" w:rsidRDefault="009E2A67" w:rsidP="00BF4540">
            <w:pPr>
              <w:pStyle w:val="TableParagraph"/>
              <w:spacing w:before="3" w:line="247" w:lineRule="exact"/>
              <w:ind w:left="12"/>
              <w:jc w:val="both"/>
              <w:rPr>
                <w:rFonts w:ascii="Cambria" w:hAnsi="Cambria" w:cs="Calibri"/>
                <w:sz w:val="22"/>
                <w:szCs w:val="22"/>
              </w:rPr>
            </w:pPr>
            <w:r w:rsidRPr="0060423B">
              <w:rPr>
                <w:rFonts w:ascii="Cambria" w:hAnsi="Cambria" w:cs="Calibri"/>
                <w:w w:val="96"/>
                <w:sz w:val="22"/>
                <w:szCs w:val="22"/>
              </w:rPr>
              <w:t>1</w:t>
            </w:r>
          </w:p>
        </w:tc>
        <w:tc>
          <w:tcPr>
            <w:tcW w:w="1265" w:type="dxa"/>
            <w:tcBorders>
              <w:top w:val="single" w:sz="4" w:space="0" w:color="000001"/>
              <w:left w:val="single" w:sz="4" w:space="0" w:color="000001"/>
              <w:bottom w:val="single" w:sz="4" w:space="0" w:color="000001"/>
            </w:tcBorders>
            <w:shd w:val="clear" w:color="auto" w:fill="auto"/>
          </w:tcPr>
          <w:p w14:paraId="6C848460" w14:textId="77777777" w:rsidR="009E2A67" w:rsidRPr="0060423B" w:rsidRDefault="009E2A67" w:rsidP="00BF4540">
            <w:pPr>
              <w:pStyle w:val="TableParagraph"/>
              <w:spacing w:before="3" w:line="247" w:lineRule="exact"/>
              <w:ind w:left="94" w:right="87"/>
              <w:jc w:val="both"/>
              <w:rPr>
                <w:rFonts w:ascii="Cambria" w:hAnsi="Cambria" w:cs="Calibri"/>
                <w:sz w:val="22"/>
                <w:szCs w:val="22"/>
              </w:rPr>
            </w:pPr>
            <w:r w:rsidRPr="0060423B">
              <w:rPr>
                <w:rFonts w:ascii="Cambria" w:hAnsi="Cambria" w:cs="Calibri"/>
                <w:w w:val="105"/>
                <w:sz w:val="22"/>
                <w:szCs w:val="22"/>
              </w:rPr>
              <w:t>1MB</w:t>
            </w:r>
          </w:p>
        </w:tc>
        <w:tc>
          <w:tcPr>
            <w:tcW w:w="1175" w:type="dxa"/>
            <w:tcBorders>
              <w:top w:val="single" w:sz="4" w:space="0" w:color="000001"/>
              <w:left w:val="single" w:sz="4" w:space="0" w:color="000001"/>
              <w:bottom w:val="single" w:sz="4" w:space="0" w:color="000001"/>
            </w:tcBorders>
            <w:shd w:val="clear" w:color="auto" w:fill="auto"/>
          </w:tcPr>
          <w:p w14:paraId="32D747CB"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41.638692</w:t>
            </w:r>
          </w:p>
        </w:tc>
        <w:tc>
          <w:tcPr>
            <w:tcW w:w="1121" w:type="dxa"/>
            <w:tcBorders>
              <w:top w:val="single" w:sz="4" w:space="0" w:color="000001"/>
              <w:left w:val="single" w:sz="4" w:space="0" w:color="000001"/>
              <w:bottom w:val="single" w:sz="4" w:space="0" w:color="000001"/>
            </w:tcBorders>
            <w:shd w:val="clear" w:color="auto" w:fill="auto"/>
          </w:tcPr>
          <w:p w14:paraId="07EA0666"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17.12</w:t>
            </w:r>
          </w:p>
        </w:tc>
        <w:tc>
          <w:tcPr>
            <w:tcW w:w="1289" w:type="dxa"/>
            <w:tcBorders>
              <w:top w:val="single" w:sz="4" w:space="0" w:color="000001"/>
              <w:left w:val="single" w:sz="4" w:space="0" w:color="000001"/>
              <w:bottom w:val="single" w:sz="4" w:space="0" w:color="000001"/>
            </w:tcBorders>
            <w:shd w:val="clear" w:color="auto" w:fill="auto"/>
          </w:tcPr>
          <w:p w14:paraId="38042DC1"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68.25</w:t>
            </w:r>
          </w:p>
        </w:tc>
        <w:tc>
          <w:tcPr>
            <w:tcW w:w="1525" w:type="dxa"/>
            <w:tcBorders>
              <w:top w:val="single" w:sz="4" w:space="0" w:color="000001"/>
              <w:left w:val="single" w:sz="4" w:space="0" w:color="000001"/>
              <w:bottom w:val="single" w:sz="4" w:space="0" w:color="000001"/>
            </w:tcBorders>
            <w:shd w:val="clear" w:color="auto" w:fill="auto"/>
          </w:tcPr>
          <w:p w14:paraId="135C0F85"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41.638692</w:t>
            </w:r>
          </w:p>
        </w:tc>
        <w:tc>
          <w:tcPr>
            <w:tcW w:w="1465" w:type="dxa"/>
            <w:tcBorders>
              <w:top w:val="single" w:sz="4" w:space="0" w:color="000001"/>
              <w:left w:val="single" w:sz="4" w:space="0" w:color="000001"/>
              <w:bottom w:val="single" w:sz="4" w:space="0" w:color="000001"/>
              <w:right w:val="single" w:sz="4" w:space="0" w:color="000001"/>
            </w:tcBorders>
            <w:shd w:val="clear" w:color="auto" w:fill="auto"/>
          </w:tcPr>
          <w:p w14:paraId="4DCC22F4" w14:textId="77777777" w:rsidR="009E2A67" w:rsidRPr="0060423B" w:rsidRDefault="009E2A67" w:rsidP="00BF4540">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25.0820441</w:t>
            </w:r>
          </w:p>
          <w:p w14:paraId="2B65C8FA" w14:textId="77777777" w:rsidR="009E2A67" w:rsidRPr="0060423B" w:rsidRDefault="009E2A67" w:rsidP="00BF4540">
            <w:pPr>
              <w:pStyle w:val="TableParagraph"/>
              <w:snapToGrid w:val="0"/>
              <w:jc w:val="both"/>
              <w:rPr>
                <w:rFonts w:ascii="Cambria" w:hAnsi="Cambria" w:cs="Calibri"/>
                <w:sz w:val="22"/>
                <w:szCs w:val="22"/>
              </w:rPr>
            </w:pPr>
          </w:p>
        </w:tc>
      </w:tr>
      <w:tr w:rsidR="009E2A67" w:rsidRPr="0060423B" w14:paraId="5E01ACFC" w14:textId="77777777" w:rsidTr="00BF4540">
        <w:trPr>
          <w:trHeight w:val="270"/>
        </w:trPr>
        <w:tc>
          <w:tcPr>
            <w:tcW w:w="1164" w:type="dxa"/>
            <w:tcBorders>
              <w:top w:val="single" w:sz="4" w:space="0" w:color="000001"/>
              <w:left w:val="single" w:sz="4" w:space="0" w:color="000001"/>
              <w:bottom w:val="single" w:sz="4" w:space="0" w:color="000001"/>
            </w:tcBorders>
            <w:shd w:val="clear" w:color="auto" w:fill="auto"/>
          </w:tcPr>
          <w:p w14:paraId="621071E3" w14:textId="77777777" w:rsidR="009E2A67" w:rsidRPr="0060423B" w:rsidRDefault="009E2A67" w:rsidP="00BF4540">
            <w:pPr>
              <w:pStyle w:val="TableParagraph"/>
              <w:spacing w:before="3" w:line="247" w:lineRule="exact"/>
              <w:ind w:left="150" w:right="139"/>
              <w:jc w:val="both"/>
              <w:rPr>
                <w:rFonts w:ascii="Cambria" w:hAnsi="Cambria" w:cs="Calibri"/>
                <w:sz w:val="22"/>
                <w:szCs w:val="22"/>
              </w:rPr>
            </w:pPr>
            <w:r w:rsidRPr="0060423B">
              <w:rPr>
                <w:rFonts w:ascii="Cambria" w:hAnsi="Cambria" w:cs="Calibri"/>
                <w:sz w:val="22"/>
                <w:szCs w:val="22"/>
              </w:rPr>
              <w:t>RWS</w:t>
            </w:r>
          </w:p>
        </w:tc>
        <w:tc>
          <w:tcPr>
            <w:tcW w:w="631" w:type="dxa"/>
            <w:tcBorders>
              <w:top w:val="single" w:sz="4" w:space="0" w:color="000001"/>
              <w:left w:val="single" w:sz="4" w:space="0" w:color="000001"/>
              <w:bottom w:val="single" w:sz="4" w:space="0" w:color="000001"/>
            </w:tcBorders>
            <w:shd w:val="clear" w:color="auto" w:fill="auto"/>
          </w:tcPr>
          <w:p w14:paraId="2BEDF63F" w14:textId="77777777" w:rsidR="009E2A67" w:rsidRPr="0060423B" w:rsidRDefault="009E2A67" w:rsidP="00BF4540">
            <w:pPr>
              <w:pStyle w:val="TableParagraph"/>
              <w:spacing w:before="3" w:line="247" w:lineRule="exact"/>
              <w:ind w:left="12"/>
              <w:jc w:val="both"/>
              <w:rPr>
                <w:rFonts w:ascii="Cambria" w:hAnsi="Cambria" w:cs="Calibri"/>
                <w:sz w:val="22"/>
                <w:szCs w:val="22"/>
              </w:rPr>
            </w:pPr>
            <w:r w:rsidRPr="0060423B">
              <w:rPr>
                <w:rFonts w:ascii="Cambria" w:hAnsi="Cambria" w:cs="Calibri"/>
                <w:w w:val="96"/>
                <w:sz w:val="22"/>
                <w:szCs w:val="22"/>
              </w:rPr>
              <w:t>1</w:t>
            </w:r>
          </w:p>
        </w:tc>
        <w:tc>
          <w:tcPr>
            <w:tcW w:w="1265" w:type="dxa"/>
            <w:tcBorders>
              <w:top w:val="single" w:sz="4" w:space="0" w:color="000001"/>
              <w:left w:val="single" w:sz="4" w:space="0" w:color="000001"/>
              <w:bottom w:val="single" w:sz="4" w:space="0" w:color="000001"/>
            </w:tcBorders>
            <w:shd w:val="clear" w:color="auto" w:fill="auto"/>
          </w:tcPr>
          <w:p w14:paraId="630C8E20" w14:textId="77777777" w:rsidR="009E2A67" w:rsidRPr="0060423B" w:rsidRDefault="009E2A67" w:rsidP="00BF4540">
            <w:pPr>
              <w:pStyle w:val="TableParagraph"/>
              <w:spacing w:before="3" w:line="247" w:lineRule="exact"/>
              <w:ind w:left="94" w:right="87"/>
              <w:jc w:val="both"/>
              <w:rPr>
                <w:rFonts w:ascii="Cambria" w:hAnsi="Cambria" w:cs="Calibri"/>
                <w:sz w:val="22"/>
                <w:szCs w:val="22"/>
              </w:rPr>
            </w:pPr>
            <w:r w:rsidRPr="0060423B">
              <w:rPr>
                <w:rFonts w:ascii="Cambria" w:hAnsi="Cambria" w:cs="Calibri"/>
                <w:sz w:val="22"/>
                <w:szCs w:val="22"/>
              </w:rPr>
              <w:t>10MB</w:t>
            </w:r>
          </w:p>
        </w:tc>
        <w:tc>
          <w:tcPr>
            <w:tcW w:w="1175" w:type="dxa"/>
            <w:tcBorders>
              <w:top w:val="single" w:sz="4" w:space="0" w:color="000001"/>
              <w:left w:val="single" w:sz="4" w:space="0" w:color="000001"/>
              <w:bottom w:val="single" w:sz="4" w:space="0" w:color="000001"/>
            </w:tcBorders>
            <w:shd w:val="clear" w:color="auto" w:fill="auto"/>
          </w:tcPr>
          <w:p w14:paraId="73B54726"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74.735427</w:t>
            </w:r>
          </w:p>
        </w:tc>
        <w:tc>
          <w:tcPr>
            <w:tcW w:w="1121" w:type="dxa"/>
            <w:tcBorders>
              <w:top w:val="single" w:sz="4" w:space="0" w:color="000001"/>
              <w:left w:val="single" w:sz="4" w:space="0" w:color="000001"/>
              <w:bottom w:val="single" w:sz="4" w:space="0" w:color="000001"/>
            </w:tcBorders>
            <w:shd w:val="clear" w:color="auto" w:fill="auto"/>
          </w:tcPr>
          <w:p w14:paraId="0C7781BB" w14:textId="77777777" w:rsidR="009E2A67" w:rsidRPr="0060423B" w:rsidRDefault="009E2A67" w:rsidP="00BF4540">
            <w:pPr>
              <w:pStyle w:val="NoSpacing"/>
              <w:rPr>
                <w:rFonts w:ascii="Cambria" w:hAnsi="Cambria"/>
                <w:sz w:val="22"/>
                <w:szCs w:val="22"/>
                <w:lang w:eastAsia="en-US" w:bidi="ar-SA"/>
              </w:rPr>
            </w:pPr>
            <w:r w:rsidRPr="0060423B">
              <w:rPr>
                <w:rFonts w:ascii="Cambria" w:hAnsi="Cambria"/>
                <w:sz w:val="22"/>
                <w:szCs w:val="22"/>
              </w:rPr>
              <w:t>15.28</w:t>
            </w:r>
          </w:p>
          <w:p w14:paraId="5FB89F66" w14:textId="77777777" w:rsidR="009E2A67" w:rsidRPr="0060423B" w:rsidRDefault="009E2A67" w:rsidP="00BF4540">
            <w:pPr>
              <w:pStyle w:val="TableParagraph"/>
              <w:snapToGrid w:val="0"/>
              <w:jc w:val="both"/>
              <w:rPr>
                <w:rFonts w:ascii="Cambria" w:hAnsi="Cambria" w:cs="Calibri"/>
                <w:sz w:val="22"/>
                <w:szCs w:val="22"/>
              </w:rPr>
            </w:pPr>
          </w:p>
        </w:tc>
        <w:tc>
          <w:tcPr>
            <w:tcW w:w="1289" w:type="dxa"/>
            <w:tcBorders>
              <w:top w:val="single" w:sz="4" w:space="0" w:color="000001"/>
              <w:left w:val="single" w:sz="4" w:space="0" w:color="000001"/>
              <w:bottom w:val="single" w:sz="4" w:space="0" w:color="000001"/>
            </w:tcBorders>
            <w:shd w:val="clear" w:color="auto" w:fill="auto"/>
          </w:tcPr>
          <w:p w14:paraId="48C7FC4C"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68.25</w:t>
            </w:r>
          </w:p>
        </w:tc>
        <w:tc>
          <w:tcPr>
            <w:tcW w:w="1525" w:type="dxa"/>
            <w:tcBorders>
              <w:top w:val="single" w:sz="4" w:space="0" w:color="000001"/>
              <w:left w:val="single" w:sz="4" w:space="0" w:color="000001"/>
              <w:bottom w:val="single" w:sz="4" w:space="0" w:color="000001"/>
            </w:tcBorders>
            <w:shd w:val="clear" w:color="auto" w:fill="auto"/>
          </w:tcPr>
          <w:p w14:paraId="3B26CD32"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109.492832</w:t>
            </w:r>
          </w:p>
        </w:tc>
        <w:tc>
          <w:tcPr>
            <w:tcW w:w="1465" w:type="dxa"/>
            <w:tcBorders>
              <w:top w:val="single" w:sz="4" w:space="0" w:color="000001"/>
              <w:left w:val="single" w:sz="4" w:space="0" w:color="000001"/>
              <w:bottom w:val="single" w:sz="4" w:space="0" w:color="000001"/>
              <w:right w:val="single" w:sz="4" w:space="0" w:color="000001"/>
            </w:tcBorders>
            <w:shd w:val="clear" w:color="auto" w:fill="auto"/>
          </w:tcPr>
          <w:p w14:paraId="5A9ACBFB" w14:textId="77777777" w:rsidR="009E2A67" w:rsidRPr="0060423B" w:rsidRDefault="009E2A67" w:rsidP="00BF4540">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22.3863104</w:t>
            </w:r>
          </w:p>
          <w:p w14:paraId="7F904DB2" w14:textId="77777777" w:rsidR="009E2A67" w:rsidRPr="0060423B" w:rsidRDefault="009E2A67" w:rsidP="00BF4540">
            <w:pPr>
              <w:pStyle w:val="TableParagraph"/>
              <w:snapToGrid w:val="0"/>
              <w:jc w:val="both"/>
              <w:rPr>
                <w:rFonts w:ascii="Cambria" w:hAnsi="Cambria" w:cs="Calibri"/>
                <w:sz w:val="22"/>
                <w:szCs w:val="22"/>
              </w:rPr>
            </w:pPr>
          </w:p>
        </w:tc>
      </w:tr>
      <w:tr w:rsidR="009E2A67" w:rsidRPr="0060423B" w14:paraId="3BCE59DD" w14:textId="77777777" w:rsidTr="00BF4540">
        <w:trPr>
          <w:trHeight w:val="265"/>
        </w:trPr>
        <w:tc>
          <w:tcPr>
            <w:tcW w:w="1164" w:type="dxa"/>
            <w:tcBorders>
              <w:top w:val="single" w:sz="4" w:space="0" w:color="000001"/>
              <w:left w:val="single" w:sz="4" w:space="0" w:color="000001"/>
              <w:bottom w:val="single" w:sz="4" w:space="0" w:color="000001"/>
            </w:tcBorders>
            <w:shd w:val="clear" w:color="auto" w:fill="auto"/>
          </w:tcPr>
          <w:p w14:paraId="01561B30" w14:textId="77777777" w:rsidR="009E2A67" w:rsidRPr="0060423B" w:rsidRDefault="009E2A67" w:rsidP="00BF4540">
            <w:pPr>
              <w:pStyle w:val="TableParagraph"/>
              <w:spacing w:line="245" w:lineRule="exact"/>
              <w:ind w:left="150" w:right="139"/>
              <w:jc w:val="both"/>
              <w:rPr>
                <w:rFonts w:ascii="Cambria" w:hAnsi="Cambria" w:cs="Calibri"/>
                <w:sz w:val="22"/>
                <w:szCs w:val="22"/>
              </w:rPr>
            </w:pPr>
            <w:r w:rsidRPr="0060423B">
              <w:rPr>
                <w:rFonts w:ascii="Cambria" w:hAnsi="Cambria" w:cs="Calibri"/>
                <w:sz w:val="22"/>
                <w:szCs w:val="22"/>
              </w:rPr>
              <w:t>RWS</w:t>
            </w:r>
          </w:p>
        </w:tc>
        <w:tc>
          <w:tcPr>
            <w:tcW w:w="631" w:type="dxa"/>
            <w:tcBorders>
              <w:top w:val="single" w:sz="4" w:space="0" w:color="000001"/>
              <w:left w:val="single" w:sz="4" w:space="0" w:color="000001"/>
              <w:bottom w:val="single" w:sz="4" w:space="0" w:color="000001"/>
            </w:tcBorders>
            <w:shd w:val="clear" w:color="auto" w:fill="auto"/>
          </w:tcPr>
          <w:p w14:paraId="5F5DB988" w14:textId="77777777" w:rsidR="009E2A67" w:rsidRPr="0060423B" w:rsidRDefault="009E2A67" w:rsidP="00BF4540">
            <w:pPr>
              <w:pStyle w:val="TableParagraph"/>
              <w:spacing w:line="245" w:lineRule="exact"/>
              <w:ind w:left="12"/>
              <w:jc w:val="both"/>
              <w:rPr>
                <w:rFonts w:ascii="Cambria" w:hAnsi="Cambria" w:cs="Calibri"/>
                <w:sz w:val="22"/>
                <w:szCs w:val="22"/>
              </w:rPr>
            </w:pPr>
            <w:r w:rsidRPr="0060423B">
              <w:rPr>
                <w:rFonts w:ascii="Cambria" w:hAnsi="Cambria" w:cs="Calibri"/>
                <w:w w:val="96"/>
                <w:sz w:val="22"/>
                <w:szCs w:val="22"/>
              </w:rPr>
              <w:t>2</w:t>
            </w:r>
          </w:p>
        </w:tc>
        <w:tc>
          <w:tcPr>
            <w:tcW w:w="1265" w:type="dxa"/>
            <w:tcBorders>
              <w:top w:val="single" w:sz="4" w:space="0" w:color="000001"/>
              <w:left w:val="single" w:sz="4" w:space="0" w:color="000001"/>
              <w:bottom w:val="single" w:sz="4" w:space="0" w:color="000001"/>
            </w:tcBorders>
            <w:shd w:val="clear" w:color="auto" w:fill="auto"/>
          </w:tcPr>
          <w:p w14:paraId="29A37FFC" w14:textId="77777777" w:rsidR="009E2A67" w:rsidRPr="0060423B" w:rsidRDefault="009E2A67" w:rsidP="00BF4540">
            <w:pPr>
              <w:pStyle w:val="TableParagraph"/>
              <w:spacing w:line="245" w:lineRule="exact"/>
              <w:ind w:left="89" w:right="87"/>
              <w:jc w:val="both"/>
              <w:rPr>
                <w:rFonts w:ascii="Cambria" w:hAnsi="Cambria" w:cs="Calibri"/>
                <w:sz w:val="22"/>
                <w:szCs w:val="22"/>
              </w:rPr>
            </w:pPr>
            <w:r w:rsidRPr="0060423B">
              <w:rPr>
                <w:rFonts w:ascii="Cambria" w:hAnsi="Cambria" w:cs="Calibri"/>
                <w:sz w:val="22"/>
                <w:szCs w:val="22"/>
              </w:rPr>
              <w:t>1KB</w:t>
            </w:r>
          </w:p>
        </w:tc>
        <w:tc>
          <w:tcPr>
            <w:tcW w:w="1175" w:type="dxa"/>
            <w:tcBorders>
              <w:top w:val="single" w:sz="4" w:space="0" w:color="000001"/>
              <w:left w:val="single" w:sz="4" w:space="0" w:color="000001"/>
              <w:bottom w:val="single" w:sz="4" w:space="0" w:color="000001"/>
            </w:tcBorders>
            <w:shd w:val="clear" w:color="auto" w:fill="auto"/>
          </w:tcPr>
          <w:p w14:paraId="0071A2DE"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42.192252</w:t>
            </w:r>
          </w:p>
        </w:tc>
        <w:tc>
          <w:tcPr>
            <w:tcW w:w="1121" w:type="dxa"/>
            <w:tcBorders>
              <w:top w:val="single" w:sz="4" w:space="0" w:color="000001"/>
              <w:left w:val="single" w:sz="4" w:space="0" w:color="000001"/>
              <w:bottom w:val="single" w:sz="4" w:space="0" w:color="000001"/>
            </w:tcBorders>
            <w:shd w:val="clear" w:color="auto" w:fill="auto"/>
          </w:tcPr>
          <w:p w14:paraId="2281DA98" w14:textId="77777777" w:rsidR="009E2A67" w:rsidRPr="0060423B" w:rsidRDefault="009E2A67" w:rsidP="00BF4540">
            <w:pPr>
              <w:pStyle w:val="NoSpacing"/>
              <w:rPr>
                <w:rFonts w:ascii="Cambria" w:eastAsia="Times New Roman" w:hAnsi="Cambria" w:cs="Times New Roman"/>
                <w:sz w:val="22"/>
                <w:szCs w:val="22"/>
                <w:lang w:eastAsia="en-US" w:bidi="ar-SA"/>
              </w:rPr>
            </w:pPr>
            <w:r w:rsidRPr="0060423B">
              <w:rPr>
                <w:rFonts w:ascii="Cambria" w:hAnsi="Cambria"/>
                <w:sz w:val="22"/>
                <w:szCs w:val="22"/>
              </w:rPr>
              <w:t>20.16</w:t>
            </w:r>
          </w:p>
          <w:p w14:paraId="6AABB8AF" w14:textId="77777777" w:rsidR="009E2A67" w:rsidRPr="0060423B" w:rsidRDefault="009E2A67" w:rsidP="00BF4540">
            <w:pPr>
              <w:pStyle w:val="TableParagraph"/>
              <w:snapToGrid w:val="0"/>
              <w:jc w:val="both"/>
              <w:rPr>
                <w:rFonts w:ascii="Cambria" w:hAnsi="Cambria" w:cs="Calibri"/>
                <w:sz w:val="22"/>
                <w:szCs w:val="22"/>
              </w:rPr>
            </w:pPr>
          </w:p>
        </w:tc>
        <w:tc>
          <w:tcPr>
            <w:tcW w:w="1289" w:type="dxa"/>
            <w:tcBorders>
              <w:top w:val="single" w:sz="4" w:space="0" w:color="000001"/>
              <w:left w:val="single" w:sz="4" w:space="0" w:color="000001"/>
              <w:bottom w:val="single" w:sz="4" w:space="0" w:color="000001"/>
            </w:tcBorders>
            <w:shd w:val="clear" w:color="auto" w:fill="auto"/>
          </w:tcPr>
          <w:p w14:paraId="58D8F125"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68.25</w:t>
            </w:r>
          </w:p>
        </w:tc>
        <w:tc>
          <w:tcPr>
            <w:tcW w:w="1525" w:type="dxa"/>
            <w:tcBorders>
              <w:top w:val="single" w:sz="4" w:space="0" w:color="000001"/>
              <w:left w:val="single" w:sz="4" w:space="0" w:color="000001"/>
              <w:bottom w:val="single" w:sz="4" w:space="0" w:color="000001"/>
            </w:tcBorders>
            <w:shd w:val="clear" w:color="auto" w:fill="auto"/>
          </w:tcPr>
          <w:p w14:paraId="15A7F940"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61.814715</w:t>
            </w:r>
          </w:p>
        </w:tc>
        <w:tc>
          <w:tcPr>
            <w:tcW w:w="1465" w:type="dxa"/>
            <w:tcBorders>
              <w:top w:val="single" w:sz="4" w:space="0" w:color="000001"/>
              <w:left w:val="single" w:sz="4" w:space="0" w:color="000001"/>
              <w:bottom w:val="single" w:sz="4" w:space="0" w:color="000001"/>
              <w:right w:val="single" w:sz="4" w:space="0" w:color="000001"/>
            </w:tcBorders>
            <w:shd w:val="clear" w:color="auto" w:fill="auto"/>
          </w:tcPr>
          <w:p w14:paraId="6811D9CC" w14:textId="77777777" w:rsidR="009E2A67" w:rsidRPr="0060423B" w:rsidRDefault="009E2A67" w:rsidP="00BF4540">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29.535865</w:t>
            </w:r>
          </w:p>
          <w:p w14:paraId="0FDD673D" w14:textId="77777777" w:rsidR="009E2A67" w:rsidRPr="0060423B" w:rsidRDefault="009E2A67" w:rsidP="00BF4540">
            <w:pPr>
              <w:pStyle w:val="TableParagraph"/>
              <w:snapToGrid w:val="0"/>
              <w:jc w:val="both"/>
              <w:rPr>
                <w:rFonts w:ascii="Cambria" w:hAnsi="Cambria" w:cs="Calibri"/>
                <w:sz w:val="22"/>
                <w:szCs w:val="22"/>
              </w:rPr>
            </w:pPr>
          </w:p>
        </w:tc>
      </w:tr>
      <w:tr w:rsidR="009E2A67" w:rsidRPr="0060423B" w14:paraId="602356A1" w14:textId="77777777" w:rsidTr="00BF4540">
        <w:trPr>
          <w:trHeight w:val="270"/>
        </w:trPr>
        <w:tc>
          <w:tcPr>
            <w:tcW w:w="1164" w:type="dxa"/>
            <w:tcBorders>
              <w:top w:val="single" w:sz="4" w:space="0" w:color="000001"/>
              <w:left w:val="single" w:sz="4" w:space="0" w:color="000001"/>
              <w:bottom w:val="single" w:sz="4" w:space="0" w:color="000001"/>
            </w:tcBorders>
            <w:shd w:val="clear" w:color="auto" w:fill="auto"/>
          </w:tcPr>
          <w:p w14:paraId="765A50CB" w14:textId="77777777" w:rsidR="009E2A67" w:rsidRPr="0060423B" w:rsidRDefault="009E2A67" w:rsidP="00BF4540">
            <w:pPr>
              <w:pStyle w:val="TableParagraph"/>
              <w:spacing w:before="3" w:line="247" w:lineRule="exact"/>
              <w:ind w:left="150" w:right="139"/>
              <w:jc w:val="both"/>
              <w:rPr>
                <w:rFonts w:ascii="Cambria" w:hAnsi="Cambria" w:cs="Calibri"/>
                <w:sz w:val="22"/>
                <w:szCs w:val="22"/>
              </w:rPr>
            </w:pPr>
            <w:r w:rsidRPr="0060423B">
              <w:rPr>
                <w:rFonts w:ascii="Cambria" w:hAnsi="Cambria" w:cs="Calibri"/>
                <w:sz w:val="22"/>
                <w:szCs w:val="22"/>
              </w:rPr>
              <w:t>RWS</w:t>
            </w:r>
          </w:p>
        </w:tc>
        <w:tc>
          <w:tcPr>
            <w:tcW w:w="631" w:type="dxa"/>
            <w:tcBorders>
              <w:top w:val="single" w:sz="4" w:space="0" w:color="000001"/>
              <w:left w:val="single" w:sz="4" w:space="0" w:color="000001"/>
              <w:bottom w:val="single" w:sz="4" w:space="0" w:color="000001"/>
            </w:tcBorders>
            <w:shd w:val="clear" w:color="auto" w:fill="auto"/>
          </w:tcPr>
          <w:p w14:paraId="01DA6FF7" w14:textId="77777777" w:rsidR="009E2A67" w:rsidRPr="0060423B" w:rsidRDefault="009E2A67" w:rsidP="00BF4540">
            <w:pPr>
              <w:pStyle w:val="TableParagraph"/>
              <w:spacing w:before="3" w:line="247" w:lineRule="exact"/>
              <w:ind w:left="12"/>
              <w:jc w:val="both"/>
              <w:rPr>
                <w:rFonts w:ascii="Cambria" w:hAnsi="Cambria" w:cs="Calibri"/>
                <w:sz w:val="22"/>
                <w:szCs w:val="22"/>
              </w:rPr>
            </w:pPr>
            <w:r w:rsidRPr="0060423B">
              <w:rPr>
                <w:rFonts w:ascii="Cambria" w:hAnsi="Cambria" w:cs="Calibri"/>
                <w:w w:val="96"/>
                <w:sz w:val="22"/>
                <w:szCs w:val="22"/>
              </w:rPr>
              <w:t>2</w:t>
            </w:r>
          </w:p>
        </w:tc>
        <w:tc>
          <w:tcPr>
            <w:tcW w:w="1265" w:type="dxa"/>
            <w:tcBorders>
              <w:top w:val="single" w:sz="4" w:space="0" w:color="000001"/>
              <w:left w:val="single" w:sz="4" w:space="0" w:color="000001"/>
              <w:bottom w:val="single" w:sz="4" w:space="0" w:color="000001"/>
            </w:tcBorders>
            <w:shd w:val="clear" w:color="auto" w:fill="auto"/>
          </w:tcPr>
          <w:p w14:paraId="3405FFB8" w14:textId="77777777" w:rsidR="009E2A67" w:rsidRPr="0060423B" w:rsidRDefault="009E2A67" w:rsidP="00BF4540">
            <w:pPr>
              <w:pStyle w:val="TableParagraph"/>
              <w:spacing w:before="3" w:line="247" w:lineRule="exact"/>
              <w:ind w:left="94" w:right="87"/>
              <w:jc w:val="both"/>
              <w:rPr>
                <w:rFonts w:ascii="Cambria" w:hAnsi="Cambria" w:cs="Calibri"/>
                <w:sz w:val="22"/>
                <w:szCs w:val="22"/>
              </w:rPr>
            </w:pPr>
            <w:r w:rsidRPr="0060423B">
              <w:rPr>
                <w:rFonts w:ascii="Cambria" w:hAnsi="Cambria" w:cs="Calibri"/>
                <w:w w:val="105"/>
                <w:sz w:val="22"/>
                <w:szCs w:val="22"/>
              </w:rPr>
              <w:t>1MB</w:t>
            </w:r>
          </w:p>
        </w:tc>
        <w:tc>
          <w:tcPr>
            <w:tcW w:w="1175" w:type="dxa"/>
            <w:tcBorders>
              <w:top w:val="single" w:sz="4" w:space="0" w:color="000001"/>
              <w:left w:val="single" w:sz="4" w:space="0" w:color="000001"/>
              <w:bottom w:val="single" w:sz="4" w:space="0" w:color="000001"/>
            </w:tcBorders>
            <w:shd w:val="clear" w:color="auto" w:fill="auto"/>
          </w:tcPr>
          <w:p w14:paraId="652FF708"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37.677628</w:t>
            </w:r>
          </w:p>
        </w:tc>
        <w:tc>
          <w:tcPr>
            <w:tcW w:w="1121" w:type="dxa"/>
            <w:tcBorders>
              <w:top w:val="single" w:sz="4" w:space="0" w:color="000001"/>
              <w:left w:val="single" w:sz="4" w:space="0" w:color="000001"/>
              <w:bottom w:val="single" w:sz="4" w:space="0" w:color="000001"/>
            </w:tcBorders>
            <w:shd w:val="clear" w:color="auto" w:fill="auto"/>
          </w:tcPr>
          <w:p w14:paraId="7C24DFCB" w14:textId="77777777" w:rsidR="009E2A67" w:rsidRPr="0060423B" w:rsidRDefault="009E2A67" w:rsidP="00BF4540">
            <w:pPr>
              <w:pStyle w:val="NoSpacing"/>
              <w:rPr>
                <w:rFonts w:ascii="Cambria" w:eastAsia="Times New Roman" w:hAnsi="Cambria" w:cs="Times New Roman"/>
                <w:sz w:val="22"/>
                <w:szCs w:val="22"/>
                <w:lang w:eastAsia="en-US" w:bidi="ar-SA"/>
              </w:rPr>
            </w:pPr>
            <w:r w:rsidRPr="0060423B">
              <w:rPr>
                <w:rFonts w:ascii="Cambria" w:hAnsi="Cambria"/>
                <w:sz w:val="22"/>
                <w:szCs w:val="22"/>
              </w:rPr>
              <w:t>11.52</w:t>
            </w:r>
          </w:p>
          <w:p w14:paraId="2DAA728C" w14:textId="77777777" w:rsidR="009E2A67" w:rsidRPr="0060423B" w:rsidRDefault="009E2A67" w:rsidP="00BF4540">
            <w:pPr>
              <w:pStyle w:val="TableParagraph"/>
              <w:snapToGrid w:val="0"/>
              <w:jc w:val="both"/>
              <w:rPr>
                <w:rFonts w:ascii="Cambria" w:hAnsi="Cambria" w:cs="Calibri"/>
                <w:sz w:val="22"/>
                <w:szCs w:val="22"/>
              </w:rPr>
            </w:pPr>
          </w:p>
        </w:tc>
        <w:tc>
          <w:tcPr>
            <w:tcW w:w="1289" w:type="dxa"/>
            <w:tcBorders>
              <w:top w:val="single" w:sz="4" w:space="0" w:color="000001"/>
              <w:left w:val="single" w:sz="4" w:space="0" w:color="000001"/>
              <w:bottom w:val="single" w:sz="4" w:space="0" w:color="000001"/>
            </w:tcBorders>
            <w:shd w:val="clear" w:color="auto" w:fill="auto"/>
          </w:tcPr>
          <w:p w14:paraId="7EF92BD0"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68.25</w:t>
            </w:r>
          </w:p>
        </w:tc>
        <w:tc>
          <w:tcPr>
            <w:tcW w:w="1525" w:type="dxa"/>
            <w:tcBorders>
              <w:top w:val="single" w:sz="4" w:space="0" w:color="000001"/>
              <w:left w:val="single" w:sz="4" w:space="0" w:color="000001"/>
              <w:bottom w:val="single" w:sz="4" w:space="0" w:color="000001"/>
            </w:tcBorders>
            <w:shd w:val="clear" w:color="auto" w:fill="auto"/>
          </w:tcPr>
          <w:p w14:paraId="3812CB4A"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55.200463</w:t>
            </w:r>
          </w:p>
        </w:tc>
        <w:tc>
          <w:tcPr>
            <w:tcW w:w="1465" w:type="dxa"/>
            <w:tcBorders>
              <w:top w:val="single" w:sz="4" w:space="0" w:color="000001"/>
              <w:left w:val="single" w:sz="4" w:space="0" w:color="000001"/>
              <w:bottom w:val="single" w:sz="4" w:space="0" w:color="000001"/>
              <w:right w:val="single" w:sz="4" w:space="0" w:color="000001"/>
            </w:tcBorders>
            <w:shd w:val="clear" w:color="auto" w:fill="auto"/>
          </w:tcPr>
          <w:p w14:paraId="440DB21F" w14:textId="77777777" w:rsidR="009E2A67" w:rsidRPr="0060423B" w:rsidRDefault="009E2A67" w:rsidP="00BF4540">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16.8776371</w:t>
            </w:r>
          </w:p>
          <w:p w14:paraId="5C7719BD" w14:textId="77777777" w:rsidR="009E2A67" w:rsidRPr="0060423B" w:rsidRDefault="009E2A67" w:rsidP="00BF4540">
            <w:pPr>
              <w:pStyle w:val="TableParagraph"/>
              <w:snapToGrid w:val="0"/>
              <w:jc w:val="both"/>
              <w:rPr>
                <w:rFonts w:ascii="Cambria" w:hAnsi="Cambria" w:cs="Calibri"/>
                <w:sz w:val="22"/>
                <w:szCs w:val="22"/>
              </w:rPr>
            </w:pPr>
          </w:p>
        </w:tc>
      </w:tr>
      <w:tr w:rsidR="009E2A67" w:rsidRPr="0060423B" w14:paraId="2569DE66" w14:textId="77777777" w:rsidTr="00BF4540">
        <w:trPr>
          <w:trHeight w:val="270"/>
        </w:trPr>
        <w:tc>
          <w:tcPr>
            <w:tcW w:w="1164" w:type="dxa"/>
            <w:tcBorders>
              <w:top w:val="single" w:sz="4" w:space="0" w:color="000001"/>
              <w:left w:val="single" w:sz="4" w:space="0" w:color="000001"/>
              <w:bottom w:val="single" w:sz="4" w:space="0" w:color="000001"/>
            </w:tcBorders>
            <w:shd w:val="clear" w:color="auto" w:fill="auto"/>
          </w:tcPr>
          <w:p w14:paraId="46BF38B4" w14:textId="77777777" w:rsidR="009E2A67" w:rsidRPr="0060423B" w:rsidRDefault="009E2A67" w:rsidP="00BF4540">
            <w:pPr>
              <w:pStyle w:val="TableParagraph"/>
              <w:spacing w:before="3" w:line="247" w:lineRule="exact"/>
              <w:ind w:left="150" w:right="139"/>
              <w:jc w:val="both"/>
              <w:rPr>
                <w:rFonts w:ascii="Cambria" w:hAnsi="Cambria" w:cs="Calibri"/>
                <w:sz w:val="22"/>
                <w:szCs w:val="22"/>
              </w:rPr>
            </w:pPr>
            <w:r w:rsidRPr="0060423B">
              <w:rPr>
                <w:rFonts w:ascii="Cambria" w:hAnsi="Cambria" w:cs="Calibri"/>
                <w:sz w:val="22"/>
                <w:szCs w:val="22"/>
              </w:rPr>
              <w:t>RWS</w:t>
            </w:r>
          </w:p>
        </w:tc>
        <w:tc>
          <w:tcPr>
            <w:tcW w:w="631" w:type="dxa"/>
            <w:tcBorders>
              <w:top w:val="single" w:sz="4" w:space="0" w:color="000001"/>
              <w:left w:val="single" w:sz="4" w:space="0" w:color="000001"/>
              <w:bottom w:val="single" w:sz="4" w:space="0" w:color="000001"/>
            </w:tcBorders>
            <w:shd w:val="clear" w:color="auto" w:fill="auto"/>
          </w:tcPr>
          <w:p w14:paraId="30EF1F8B" w14:textId="77777777" w:rsidR="009E2A67" w:rsidRPr="0060423B" w:rsidRDefault="009E2A67" w:rsidP="00BF4540">
            <w:pPr>
              <w:pStyle w:val="TableParagraph"/>
              <w:spacing w:before="3" w:line="247" w:lineRule="exact"/>
              <w:ind w:left="12"/>
              <w:jc w:val="both"/>
              <w:rPr>
                <w:rFonts w:ascii="Cambria" w:hAnsi="Cambria" w:cs="Calibri"/>
                <w:sz w:val="22"/>
                <w:szCs w:val="22"/>
              </w:rPr>
            </w:pPr>
            <w:r w:rsidRPr="0060423B">
              <w:rPr>
                <w:rFonts w:ascii="Cambria" w:hAnsi="Cambria" w:cs="Calibri"/>
                <w:w w:val="96"/>
                <w:sz w:val="22"/>
                <w:szCs w:val="22"/>
              </w:rPr>
              <w:t>2</w:t>
            </w:r>
          </w:p>
        </w:tc>
        <w:tc>
          <w:tcPr>
            <w:tcW w:w="1265" w:type="dxa"/>
            <w:tcBorders>
              <w:top w:val="single" w:sz="4" w:space="0" w:color="000001"/>
              <w:left w:val="single" w:sz="4" w:space="0" w:color="000001"/>
              <w:bottom w:val="single" w:sz="4" w:space="0" w:color="000001"/>
            </w:tcBorders>
            <w:shd w:val="clear" w:color="auto" w:fill="auto"/>
          </w:tcPr>
          <w:p w14:paraId="6099DC47" w14:textId="77777777" w:rsidR="009E2A67" w:rsidRPr="0060423B" w:rsidRDefault="009E2A67" w:rsidP="00BF4540">
            <w:pPr>
              <w:pStyle w:val="TableParagraph"/>
              <w:spacing w:before="3" w:line="247" w:lineRule="exact"/>
              <w:ind w:left="94" w:right="87"/>
              <w:jc w:val="both"/>
              <w:rPr>
                <w:rFonts w:ascii="Cambria" w:hAnsi="Cambria" w:cs="Calibri"/>
                <w:sz w:val="22"/>
                <w:szCs w:val="22"/>
              </w:rPr>
            </w:pPr>
            <w:r w:rsidRPr="0060423B">
              <w:rPr>
                <w:rFonts w:ascii="Cambria" w:hAnsi="Cambria" w:cs="Calibri"/>
                <w:sz w:val="22"/>
                <w:szCs w:val="22"/>
              </w:rPr>
              <w:t>10MB</w:t>
            </w:r>
          </w:p>
        </w:tc>
        <w:tc>
          <w:tcPr>
            <w:tcW w:w="1175" w:type="dxa"/>
            <w:tcBorders>
              <w:top w:val="single" w:sz="4" w:space="0" w:color="000001"/>
              <w:left w:val="single" w:sz="4" w:space="0" w:color="000001"/>
              <w:bottom w:val="single" w:sz="4" w:space="0" w:color="000001"/>
            </w:tcBorders>
            <w:shd w:val="clear" w:color="auto" w:fill="auto"/>
          </w:tcPr>
          <w:p w14:paraId="09A48642"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66.641076</w:t>
            </w:r>
          </w:p>
        </w:tc>
        <w:tc>
          <w:tcPr>
            <w:tcW w:w="1121" w:type="dxa"/>
            <w:tcBorders>
              <w:top w:val="single" w:sz="4" w:space="0" w:color="000001"/>
              <w:left w:val="single" w:sz="4" w:space="0" w:color="000001"/>
              <w:bottom w:val="single" w:sz="4" w:space="0" w:color="000001"/>
            </w:tcBorders>
            <w:shd w:val="clear" w:color="auto" w:fill="auto"/>
          </w:tcPr>
          <w:p w14:paraId="07BF4C20" w14:textId="77777777" w:rsidR="009E2A67" w:rsidRPr="0060423B" w:rsidRDefault="009E2A67" w:rsidP="00BF4540">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28.8</w:t>
            </w:r>
          </w:p>
          <w:p w14:paraId="50D8194D" w14:textId="77777777" w:rsidR="009E2A67" w:rsidRPr="0060423B" w:rsidRDefault="009E2A67" w:rsidP="00BF4540">
            <w:pPr>
              <w:pStyle w:val="TableParagraph"/>
              <w:snapToGrid w:val="0"/>
              <w:jc w:val="both"/>
              <w:rPr>
                <w:rFonts w:ascii="Cambria" w:hAnsi="Cambria" w:cs="Calibri"/>
                <w:sz w:val="22"/>
                <w:szCs w:val="22"/>
              </w:rPr>
            </w:pPr>
          </w:p>
        </w:tc>
        <w:tc>
          <w:tcPr>
            <w:tcW w:w="1289" w:type="dxa"/>
            <w:tcBorders>
              <w:top w:val="single" w:sz="4" w:space="0" w:color="000001"/>
              <w:left w:val="single" w:sz="4" w:space="0" w:color="000001"/>
              <w:bottom w:val="single" w:sz="4" w:space="0" w:color="000001"/>
            </w:tcBorders>
            <w:shd w:val="clear" w:color="auto" w:fill="auto"/>
          </w:tcPr>
          <w:p w14:paraId="0D4F8939"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68.25</w:t>
            </w:r>
          </w:p>
        </w:tc>
        <w:tc>
          <w:tcPr>
            <w:tcW w:w="1525" w:type="dxa"/>
            <w:tcBorders>
              <w:top w:val="single" w:sz="4" w:space="0" w:color="000001"/>
              <w:left w:val="single" w:sz="4" w:space="0" w:color="000001"/>
              <w:bottom w:val="single" w:sz="4" w:space="0" w:color="000001"/>
            </w:tcBorders>
            <w:shd w:val="clear" w:color="auto" w:fill="auto"/>
          </w:tcPr>
          <w:p w14:paraId="3F5018EA"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97.634020</w:t>
            </w:r>
          </w:p>
        </w:tc>
        <w:tc>
          <w:tcPr>
            <w:tcW w:w="1465" w:type="dxa"/>
            <w:tcBorders>
              <w:top w:val="single" w:sz="4" w:space="0" w:color="000001"/>
              <w:left w:val="single" w:sz="4" w:space="0" w:color="000001"/>
              <w:bottom w:val="single" w:sz="4" w:space="0" w:color="000001"/>
              <w:right w:val="single" w:sz="4" w:space="0" w:color="000001"/>
            </w:tcBorders>
            <w:shd w:val="clear" w:color="auto" w:fill="auto"/>
          </w:tcPr>
          <w:p w14:paraId="7ED88E3D" w14:textId="77777777" w:rsidR="009E2A67" w:rsidRPr="0060423B" w:rsidRDefault="009E2A67" w:rsidP="00BF4540">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42.1940928</w:t>
            </w:r>
          </w:p>
          <w:p w14:paraId="54D5B411" w14:textId="77777777" w:rsidR="009E2A67" w:rsidRPr="0060423B" w:rsidRDefault="009E2A67" w:rsidP="00BF4540">
            <w:pPr>
              <w:pStyle w:val="TableParagraph"/>
              <w:snapToGrid w:val="0"/>
              <w:jc w:val="both"/>
              <w:rPr>
                <w:rFonts w:ascii="Cambria" w:hAnsi="Cambria" w:cs="Calibri"/>
                <w:sz w:val="22"/>
                <w:szCs w:val="22"/>
              </w:rPr>
            </w:pPr>
          </w:p>
        </w:tc>
      </w:tr>
      <w:tr w:rsidR="009E2A67" w:rsidRPr="0060423B" w14:paraId="65F64F98" w14:textId="77777777" w:rsidTr="00BF4540">
        <w:trPr>
          <w:trHeight w:val="265"/>
        </w:trPr>
        <w:tc>
          <w:tcPr>
            <w:tcW w:w="1164" w:type="dxa"/>
            <w:tcBorders>
              <w:top w:val="single" w:sz="4" w:space="0" w:color="000001"/>
              <w:left w:val="single" w:sz="4" w:space="0" w:color="000001"/>
              <w:bottom w:val="single" w:sz="4" w:space="0" w:color="000001"/>
            </w:tcBorders>
            <w:shd w:val="clear" w:color="auto" w:fill="auto"/>
          </w:tcPr>
          <w:p w14:paraId="6985A9F2" w14:textId="77777777" w:rsidR="009E2A67" w:rsidRPr="0060423B" w:rsidRDefault="009E2A67" w:rsidP="00BF4540">
            <w:pPr>
              <w:pStyle w:val="TableParagraph"/>
              <w:spacing w:line="245" w:lineRule="exact"/>
              <w:ind w:left="150" w:right="139"/>
              <w:jc w:val="both"/>
              <w:rPr>
                <w:rFonts w:ascii="Cambria" w:hAnsi="Cambria" w:cs="Calibri"/>
                <w:sz w:val="22"/>
                <w:szCs w:val="22"/>
              </w:rPr>
            </w:pPr>
            <w:r w:rsidRPr="0060423B">
              <w:rPr>
                <w:rFonts w:ascii="Cambria" w:hAnsi="Cambria" w:cs="Calibri"/>
                <w:sz w:val="22"/>
                <w:szCs w:val="22"/>
              </w:rPr>
              <w:t>RWS</w:t>
            </w:r>
          </w:p>
        </w:tc>
        <w:tc>
          <w:tcPr>
            <w:tcW w:w="631" w:type="dxa"/>
            <w:tcBorders>
              <w:top w:val="single" w:sz="4" w:space="0" w:color="000001"/>
              <w:left w:val="single" w:sz="4" w:space="0" w:color="000001"/>
              <w:bottom w:val="single" w:sz="4" w:space="0" w:color="000001"/>
            </w:tcBorders>
            <w:shd w:val="clear" w:color="auto" w:fill="auto"/>
          </w:tcPr>
          <w:p w14:paraId="47D5A046" w14:textId="77777777" w:rsidR="009E2A67" w:rsidRPr="0060423B" w:rsidRDefault="009E2A67" w:rsidP="00BF4540">
            <w:pPr>
              <w:pStyle w:val="TableParagraph"/>
              <w:spacing w:line="245" w:lineRule="exact"/>
              <w:ind w:left="12"/>
              <w:jc w:val="both"/>
              <w:rPr>
                <w:rFonts w:ascii="Cambria" w:hAnsi="Cambria" w:cs="Calibri"/>
                <w:sz w:val="22"/>
                <w:szCs w:val="22"/>
              </w:rPr>
            </w:pPr>
            <w:r w:rsidRPr="0060423B">
              <w:rPr>
                <w:rFonts w:ascii="Cambria" w:hAnsi="Cambria" w:cs="Calibri"/>
                <w:w w:val="96"/>
                <w:sz w:val="22"/>
                <w:szCs w:val="22"/>
              </w:rPr>
              <w:t>4</w:t>
            </w:r>
          </w:p>
        </w:tc>
        <w:tc>
          <w:tcPr>
            <w:tcW w:w="1265" w:type="dxa"/>
            <w:tcBorders>
              <w:top w:val="single" w:sz="4" w:space="0" w:color="000001"/>
              <w:left w:val="single" w:sz="4" w:space="0" w:color="000001"/>
              <w:bottom w:val="single" w:sz="4" w:space="0" w:color="000001"/>
            </w:tcBorders>
            <w:shd w:val="clear" w:color="auto" w:fill="auto"/>
          </w:tcPr>
          <w:p w14:paraId="697284D4" w14:textId="77777777" w:rsidR="009E2A67" w:rsidRPr="0060423B" w:rsidRDefault="009E2A67" w:rsidP="00BF4540">
            <w:pPr>
              <w:pStyle w:val="TableParagraph"/>
              <w:spacing w:line="245" w:lineRule="exact"/>
              <w:ind w:left="89" w:right="87"/>
              <w:jc w:val="both"/>
              <w:rPr>
                <w:rFonts w:ascii="Cambria" w:hAnsi="Cambria" w:cs="Calibri"/>
                <w:sz w:val="22"/>
                <w:szCs w:val="22"/>
              </w:rPr>
            </w:pPr>
            <w:r w:rsidRPr="0060423B">
              <w:rPr>
                <w:rFonts w:ascii="Cambria" w:hAnsi="Cambria" w:cs="Calibri"/>
                <w:sz w:val="22"/>
                <w:szCs w:val="22"/>
              </w:rPr>
              <w:t>1KB</w:t>
            </w:r>
          </w:p>
        </w:tc>
        <w:tc>
          <w:tcPr>
            <w:tcW w:w="1175" w:type="dxa"/>
            <w:tcBorders>
              <w:top w:val="single" w:sz="4" w:space="0" w:color="000001"/>
              <w:left w:val="single" w:sz="4" w:space="0" w:color="000001"/>
              <w:bottom w:val="single" w:sz="4" w:space="0" w:color="000001"/>
            </w:tcBorders>
            <w:shd w:val="clear" w:color="auto" w:fill="auto"/>
          </w:tcPr>
          <w:p w14:paraId="695EAC54"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41.605666</w:t>
            </w:r>
          </w:p>
        </w:tc>
        <w:tc>
          <w:tcPr>
            <w:tcW w:w="1121" w:type="dxa"/>
            <w:tcBorders>
              <w:top w:val="single" w:sz="4" w:space="0" w:color="000001"/>
              <w:left w:val="single" w:sz="4" w:space="0" w:color="000001"/>
              <w:bottom w:val="single" w:sz="4" w:space="0" w:color="000001"/>
            </w:tcBorders>
            <w:shd w:val="clear" w:color="auto" w:fill="auto"/>
          </w:tcPr>
          <w:p w14:paraId="70060142" w14:textId="77777777" w:rsidR="009E2A67" w:rsidRPr="0060423B" w:rsidRDefault="009E2A67" w:rsidP="00BF4540">
            <w:pPr>
              <w:pStyle w:val="NoSpacing"/>
              <w:rPr>
                <w:rFonts w:ascii="Cambria" w:eastAsia="Times New Roman" w:hAnsi="Cambria" w:cs="Times New Roman"/>
                <w:sz w:val="22"/>
                <w:szCs w:val="22"/>
                <w:lang w:eastAsia="en-US" w:bidi="ar-SA"/>
              </w:rPr>
            </w:pPr>
            <w:r w:rsidRPr="0060423B">
              <w:rPr>
                <w:rFonts w:ascii="Cambria" w:hAnsi="Cambria"/>
                <w:sz w:val="22"/>
                <w:szCs w:val="22"/>
              </w:rPr>
              <w:t>19.28</w:t>
            </w:r>
          </w:p>
          <w:p w14:paraId="316B2CA6" w14:textId="77777777" w:rsidR="009E2A67" w:rsidRPr="0060423B" w:rsidRDefault="009E2A67" w:rsidP="00BF4540">
            <w:pPr>
              <w:pStyle w:val="TableParagraph"/>
              <w:snapToGrid w:val="0"/>
              <w:jc w:val="both"/>
              <w:rPr>
                <w:rFonts w:ascii="Cambria" w:hAnsi="Cambria" w:cs="Calibri"/>
                <w:sz w:val="22"/>
                <w:szCs w:val="22"/>
              </w:rPr>
            </w:pPr>
          </w:p>
        </w:tc>
        <w:tc>
          <w:tcPr>
            <w:tcW w:w="1289" w:type="dxa"/>
            <w:tcBorders>
              <w:top w:val="single" w:sz="4" w:space="0" w:color="000001"/>
              <w:left w:val="single" w:sz="4" w:space="0" w:color="000001"/>
              <w:bottom w:val="single" w:sz="4" w:space="0" w:color="000001"/>
            </w:tcBorders>
            <w:shd w:val="clear" w:color="auto" w:fill="auto"/>
          </w:tcPr>
          <w:p w14:paraId="779CB6E4"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68.25</w:t>
            </w:r>
          </w:p>
        </w:tc>
        <w:tc>
          <w:tcPr>
            <w:tcW w:w="1525" w:type="dxa"/>
            <w:tcBorders>
              <w:top w:val="single" w:sz="4" w:space="0" w:color="000001"/>
              <w:left w:val="single" w:sz="4" w:space="0" w:color="000001"/>
              <w:bottom w:val="single" w:sz="4" w:space="0" w:color="000001"/>
            </w:tcBorders>
            <w:shd w:val="clear" w:color="auto" w:fill="auto"/>
          </w:tcPr>
          <w:p w14:paraId="522139D2"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60.955324</w:t>
            </w:r>
          </w:p>
        </w:tc>
        <w:tc>
          <w:tcPr>
            <w:tcW w:w="1465" w:type="dxa"/>
            <w:tcBorders>
              <w:top w:val="single" w:sz="4" w:space="0" w:color="000001"/>
              <w:left w:val="single" w:sz="4" w:space="0" w:color="000001"/>
              <w:bottom w:val="single" w:sz="4" w:space="0" w:color="000001"/>
              <w:right w:val="single" w:sz="4" w:space="0" w:color="000001"/>
            </w:tcBorders>
            <w:shd w:val="clear" w:color="auto" w:fill="auto"/>
          </w:tcPr>
          <w:p w14:paraId="5FB403D4" w14:textId="77777777" w:rsidR="009E2A67" w:rsidRPr="0060423B" w:rsidRDefault="009E2A67" w:rsidP="00BF4540">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28.246601</w:t>
            </w:r>
          </w:p>
          <w:p w14:paraId="1803D45A" w14:textId="77777777" w:rsidR="009E2A67" w:rsidRPr="0060423B" w:rsidRDefault="009E2A67" w:rsidP="00BF4540">
            <w:pPr>
              <w:pStyle w:val="TableParagraph"/>
              <w:snapToGrid w:val="0"/>
              <w:jc w:val="both"/>
              <w:rPr>
                <w:rFonts w:ascii="Cambria" w:hAnsi="Cambria" w:cs="Calibri"/>
                <w:sz w:val="22"/>
                <w:szCs w:val="22"/>
              </w:rPr>
            </w:pPr>
          </w:p>
        </w:tc>
      </w:tr>
      <w:tr w:rsidR="009E2A67" w:rsidRPr="0060423B" w14:paraId="2D1F63FC" w14:textId="77777777" w:rsidTr="00BF4540">
        <w:trPr>
          <w:trHeight w:val="269"/>
        </w:trPr>
        <w:tc>
          <w:tcPr>
            <w:tcW w:w="1164" w:type="dxa"/>
            <w:tcBorders>
              <w:top w:val="single" w:sz="4" w:space="0" w:color="000001"/>
              <w:left w:val="single" w:sz="4" w:space="0" w:color="000001"/>
              <w:bottom w:val="single" w:sz="4" w:space="0" w:color="000001"/>
            </w:tcBorders>
            <w:shd w:val="clear" w:color="auto" w:fill="auto"/>
          </w:tcPr>
          <w:p w14:paraId="35585E53" w14:textId="77777777" w:rsidR="009E2A67" w:rsidRPr="0060423B" w:rsidRDefault="009E2A67" w:rsidP="00BF4540">
            <w:pPr>
              <w:pStyle w:val="TableParagraph"/>
              <w:spacing w:before="3" w:line="247" w:lineRule="exact"/>
              <w:ind w:left="150" w:right="139"/>
              <w:jc w:val="both"/>
              <w:rPr>
                <w:rFonts w:ascii="Cambria" w:hAnsi="Cambria" w:cs="Calibri"/>
                <w:sz w:val="22"/>
                <w:szCs w:val="22"/>
              </w:rPr>
            </w:pPr>
            <w:r w:rsidRPr="0060423B">
              <w:rPr>
                <w:rFonts w:ascii="Cambria" w:hAnsi="Cambria" w:cs="Calibri"/>
                <w:sz w:val="22"/>
                <w:szCs w:val="22"/>
              </w:rPr>
              <w:t>RWS</w:t>
            </w:r>
          </w:p>
        </w:tc>
        <w:tc>
          <w:tcPr>
            <w:tcW w:w="631" w:type="dxa"/>
            <w:tcBorders>
              <w:top w:val="single" w:sz="4" w:space="0" w:color="000001"/>
              <w:left w:val="single" w:sz="4" w:space="0" w:color="000001"/>
              <w:bottom w:val="single" w:sz="4" w:space="0" w:color="000001"/>
            </w:tcBorders>
            <w:shd w:val="clear" w:color="auto" w:fill="auto"/>
          </w:tcPr>
          <w:p w14:paraId="1A276368" w14:textId="77777777" w:rsidR="009E2A67" w:rsidRPr="0060423B" w:rsidRDefault="009E2A67" w:rsidP="00BF4540">
            <w:pPr>
              <w:pStyle w:val="TableParagraph"/>
              <w:spacing w:before="3" w:line="247" w:lineRule="exact"/>
              <w:ind w:left="12"/>
              <w:jc w:val="both"/>
              <w:rPr>
                <w:rFonts w:ascii="Cambria" w:hAnsi="Cambria" w:cs="Calibri"/>
                <w:sz w:val="22"/>
                <w:szCs w:val="22"/>
              </w:rPr>
            </w:pPr>
            <w:r w:rsidRPr="0060423B">
              <w:rPr>
                <w:rFonts w:ascii="Cambria" w:hAnsi="Cambria" w:cs="Calibri"/>
                <w:w w:val="96"/>
                <w:sz w:val="22"/>
                <w:szCs w:val="22"/>
              </w:rPr>
              <w:t>4</w:t>
            </w:r>
          </w:p>
        </w:tc>
        <w:tc>
          <w:tcPr>
            <w:tcW w:w="1265" w:type="dxa"/>
            <w:tcBorders>
              <w:top w:val="single" w:sz="4" w:space="0" w:color="000001"/>
              <w:left w:val="single" w:sz="4" w:space="0" w:color="000001"/>
              <w:bottom w:val="single" w:sz="4" w:space="0" w:color="000001"/>
            </w:tcBorders>
            <w:shd w:val="clear" w:color="auto" w:fill="auto"/>
          </w:tcPr>
          <w:p w14:paraId="741D4AAB" w14:textId="77777777" w:rsidR="009E2A67" w:rsidRPr="0060423B" w:rsidRDefault="009E2A67" w:rsidP="00BF4540">
            <w:pPr>
              <w:pStyle w:val="TableParagraph"/>
              <w:spacing w:before="3" w:line="247" w:lineRule="exact"/>
              <w:ind w:left="94" w:right="87"/>
              <w:jc w:val="both"/>
              <w:rPr>
                <w:rFonts w:ascii="Cambria" w:hAnsi="Cambria" w:cs="Calibri"/>
                <w:sz w:val="22"/>
                <w:szCs w:val="22"/>
              </w:rPr>
            </w:pPr>
            <w:r w:rsidRPr="0060423B">
              <w:rPr>
                <w:rFonts w:ascii="Cambria" w:hAnsi="Cambria" w:cs="Calibri"/>
                <w:w w:val="105"/>
                <w:sz w:val="22"/>
                <w:szCs w:val="22"/>
              </w:rPr>
              <w:t>1MB</w:t>
            </w:r>
          </w:p>
        </w:tc>
        <w:tc>
          <w:tcPr>
            <w:tcW w:w="1175" w:type="dxa"/>
            <w:tcBorders>
              <w:top w:val="single" w:sz="4" w:space="0" w:color="000001"/>
              <w:left w:val="single" w:sz="4" w:space="0" w:color="000001"/>
              <w:bottom w:val="single" w:sz="4" w:space="0" w:color="000001"/>
            </w:tcBorders>
            <w:shd w:val="clear" w:color="auto" w:fill="auto"/>
          </w:tcPr>
          <w:p w14:paraId="22C683AD"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39.874447</w:t>
            </w:r>
          </w:p>
        </w:tc>
        <w:tc>
          <w:tcPr>
            <w:tcW w:w="1121" w:type="dxa"/>
            <w:tcBorders>
              <w:top w:val="single" w:sz="4" w:space="0" w:color="000001"/>
              <w:left w:val="single" w:sz="4" w:space="0" w:color="000001"/>
              <w:bottom w:val="single" w:sz="4" w:space="0" w:color="000001"/>
            </w:tcBorders>
            <w:shd w:val="clear" w:color="auto" w:fill="auto"/>
          </w:tcPr>
          <w:p w14:paraId="34B63992" w14:textId="77777777" w:rsidR="009E2A67" w:rsidRPr="0060423B" w:rsidRDefault="009E2A67" w:rsidP="00BF4540">
            <w:pPr>
              <w:pStyle w:val="NoSpacing"/>
              <w:rPr>
                <w:rFonts w:ascii="Cambria" w:eastAsia="Times New Roman" w:hAnsi="Cambria" w:cs="Times New Roman"/>
                <w:sz w:val="22"/>
                <w:szCs w:val="22"/>
                <w:lang w:eastAsia="en-US" w:bidi="ar-SA"/>
              </w:rPr>
            </w:pPr>
            <w:r w:rsidRPr="0060423B">
              <w:rPr>
                <w:rFonts w:ascii="Cambria" w:hAnsi="Cambria"/>
                <w:sz w:val="22"/>
                <w:szCs w:val="22"/>
              </w:rPr>
              <w:t>19.28</w:t>
            </w:r>
          </w:p>
          <w:p w14:paraId="4DCB78F2" w14:textId="77777777" w:rsidR="009E2A67" w:rsidRPr="0060423B" w:rsidRDefault="009E2A67" w:rsidP="00BF4540">
            <w:pPr>
              <w:pStyle w:val="TableParagraph"/>
              <w:snapToGrid w:val="0"/>
              <w:jc w:val="both"/>
              <w:rPr>
                <w:rFonts w:ascii="Cambria" w:hAnsi="Cambria" w:cs="Calibri"/>
                <w:sz w:val="22"/>
                <w:szCs w:val="22"/>
              </w:rPr>
            </w:pPr>
          </w:p>
        </w:tc>
        <w:tc>
          <w:tcPr>
            <w:tcW w:w="1289" w:type="dxa"/>
            <w:tcBorders>
              <w:top w:val="single" w:sz="4" w:space="0" w:color="000001"/>
              <w:left w:val="single" w:sz="4" w:space="0" w:color="000001"/>
              <w:bottom w:val="single" w:sz="4" w:space="0" w:color="000001"/>
            </w:tcBorders>
            <w:shd w:val="clear" w:color="auto" w:fill="auto"/>
          </w:tcPr>
          <w:p w14:paraId="11EBACC4"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68.25</w:t>
            </w:r>
          </w:p>
        </w:tc>
        <w:tc>
          <w:tcPr>
            <w:tcW w:w="1525" w:type="dxa"/>
            <w:tcBorders>
              <w:top w:val="single" w:sz="4" w:space="0" w:color="000001"/>
              <w:left w:val="single" w:sz="4" w:space="0" w:color="000001"/>
              <w:bottom w:val="single" w:sz="4" w:space="0" w:color="000001"/>
            </w:tcBorders>
            <w:shd w:val="clear" w:color="auto" w:fill="auto"/>
          </w:tcPr>
          <w:p w14:paraId="194F8E4F"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58.418962</w:t>
            </w:r>
          </w:p>
        </w:tc>
        <w:tc>
          <w:tcPr>
            <w:tcW w:w="1465" w:type="dxa"/>
            <w:tcBorders>
              <w:top w:val="single" w:sz="4" w:space="0" w:color="000001"/>
              <w:left w:val="single" w:sz="4" w:space="0" w:color="000001"/>
              <w:bottom w:val="single" w:sz="4" w:space="0" w:color="000001"/>
              <w:right w:val="single" w:sz="4" w:space="0" w:color="000001"/>
            </w:tcBorders>
            <w:shd w:val="clear" w:color="auto" w:fill="auto"/>
          </w:tcPr>
          <w:p w14:paraId="1C131B88" w14:textId="77777777" w:rsidR="009E2A67" w:rsidRPr="0060423B" w:rsidRDefault="009E2A67" w:rsidP="00BF4540">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46.1790905</w:t>
            </w:r>
          </w:p>
          <w:p w14:paraId="2413F80A" w14:textId="77777777" w:rsidR="009E2A67" w:rsidRPr="0060423B" w:rsidRDefault="009E2A67" w:rsidP="00BF4540">
            <w:pPr>
              <w:pStyle w:val="TableParagraph"/>
              <w:snapToGrid w:val="0"/>
              <w:jc w:val="both"/>
              <w:rPr>
                <w:rFonts w:ascii="Cambria" w:hAnsi="Cambria" w:cs="Calibri"/>
                <w:sz w:val="22"/>
                <w:szCs w:val="22"/>
              </w:rPr>
            </w:pPr>
          </w:p>
        </w:tc>
      </w:tr>
      <w:tr w:rsidR="009E2A67" w:rsidRPr="0060423B" w14:paraId="33B277BB" w14:textId="77777777" w:rsidTr="00BF4540">
        <w:trPr>
          <w:trHeight w:val="270"/>
        </w:trPr>
        <w:tc>
          <w:tcPr>
            <w:tcW w:w="1164" w:type="dxa"/>
            <w:tcBorders>
              <w:top w:val="single" w:sz="4" w:space="0" w:color="000001"/>
              <w:left w:val="single" w:sz="4" w:space="0" w:color="000001"/>
              <w:bottom w:val="single" w:sz="4" w:space="0" w:color="000001"/>
            </w:tcBorders>
            <w:shd w:val="clear" w:color="auto" w:fill="auto"/>
          </w:tcPr>
          <w:p w14:paraId="284B97E9" w14:textId="77777777" w:rsidR="009E2A67" w:rsidRPr="0060423B" w:rsidRDefault="009E2A67" w:rsidP="00BF4540">
            <w:pPr>
              <w:pStyle w:val="TableParagraph"/>
              <w:spacing w:before="3" w:line="247" w:lineRule="exact"/>
              <w:ind w:left="150" w:right="139"/>
              <w:jc w:val="both"/>
              <w:rPr>
                <w:rFonts w:ascii="Cambria" w:hAnsi="Cambria" w:cs="Calibri"/>
                <w:sz w:val="22"/>
                <w:szCs w:val="22"/>
              </w:rPr>
            </w:pPr>
            <w:r w:rsidRPr="0060423B">
              <w:rPr>
                <w:rFonts w:ascii="Cambria" w:hAnsi="Cambria" w:cs="Calibri"/>
                <w:sz w:val="22"/>
                <w:szCs w:val="22"/>
              </w:rPr>
              <w:t>RWS</w:t>
            </w:r>
          </w:p>
        </w:tc>
        <w:tc>
          <w:tcPr>
            <w:tcW w:w="631" w:type="dxa"/>
            <w:tcBorders>
              <w:top w:val="single" w:sz="4" w:space="0" w:color="000001"/>
              <w:left w:val="single" w:sz="4" w:space="0" w:color="000001"/>
              <w:bottom w:val="single" w:sz="4" w:space="0" w:color="000001"/>
            </w:tcBorders>
            <w:shd w:val="clear" w:color="auto" w:fill="auto"/>
          </w:tcPr>
          <w:p w14:paraId="770F858E" w14:textId="77777777" w:rsidR="009E2A67" w:rsidRPr="0060423B" w:rsidRDefault="009E2A67" w:rsidP="00BF4540">
            <w:pPr>
              <w:pStyle w:val="TableParagraph"/>
              <w:spacing w:before="3" w:line="247" w:lineRule="exact"/>
              <w:ind w:left="12"/>
              <w:jc w:val="both"/>
              <w:rPr>
                <w:rFonts w:ascii="Cambria" w:hAnsi="Cambria" w:cs="Calibri"/>
                <w:sz w:val="22"/>
                <w:szCs w:val="22"/>
              </w:rPr>
            </w:pPr>
            <w:r w:rsidRPr="0060423B">
              <w:rPr>
                <w:rFonts w:ascii="Cambria" w:hAnsi="Cambria" w:cs="Calibri"/>
                <w:w w:val="96"/>
                <w:sz w:val="22"/>
                <w:szCs w:val="22"/>
              </w:rPr>
              <w:t>4</w:t>
            </w:r>
          </w:p>
        </w:tc>
        <w:tc>
          <w:tcPr>
            <w:tcW w:w="1265" w:type="dxa"/>
            <w:tcBorders>
              <w:top w:val="single" w:sz="4" w:space="0" w:color="000001"/>
              <w:left w:val="single" w:sz="4" w:space="0" w:color="000001"/>
              <w:bottom w:val="single" w:sz="4" w:space="0" w:color="000001"/>
            </w:tcBorders>
            <w:shd w:val="clear" w:color="auto" w:fill="auto"/>
          </w:tcPr>
          <w:p w14:paraId="29839678" w14:textId="77777777" w:rsidR="009E2A67" w:rsidRPr="0060423B" w:rsidRDefault="009E2A67" w:rsidP="00BF4540">
            <w:pPr>
              <w:pStyle w:val="TableParagraph"/>
              <w:spacing w:before="3" w:line="247" w:lineRule="exact"/>
              <w:ind w:left="94" w:right="87"/>
              <w:jc w:val="both"/>
              <w:rPr>
                <w:rFonts w:ascii="Cambria" w:hAnsi="Cambria" w:cs="Calibri"/>
                <w:sz w:val="22"/>
                <w:szCs w:val="22"/>
              </w:rPr>
            </w:pPr>
            <w:r w:rsidRPr="0060423B">
              <w:rPr>
                <w:rFonts w:ascii="Cambria" w:hAnsi="Cambria" w:cs="Calibri"/>
                <w:sz w:val="22"/>
                <w:szCs w:val="22"/>
              </w:rPr>
              <w:t>10MB</w:t>
            </w:r>
          </w:p>
        </w:tc>
        <w:tc>
          <w:tcPr>
            <w:tcW w:w="1175" w:type="dxa"/>
            <w:tcBorders>
              <w:top w:val="single" w:sz="4" w:space="0" w:color="000001"/>
              <w:left w:val="single" w:sz="4" w:space="0" w:color="000001"/>
              <w:bottom w:val="single" w:sz="4" w:space="0" w:color="000001"/>
            </w:tcBorders>
            <w:shd w:val="clear" w:color="auto" w:fill="auto"/>
          </w:tcPr>
          <w:p w14:paraId="38303311"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57.892227</w:t>
            </w:r>
          </w:p>
        </w:tc>
        <w:tc>
          <w:tcPr>
            <w:tcW w:w="1121" w:type="dxa"/>
            <w:tcBorders>
              <w:top w:val="single" w:sz="4" w:space="0" w:color="000001"/>
              <w:left w:val="single" w:sz="4" w:space="0" w:color="000001"/>
              <w:bottom w:val="single" w:sz="4" w:space="0" w:color="000001"/>
            </w:tcBorders>
            <w:shd w:val="clear" w:color="auto" w:fill="auto"/>
          </w:tcPr>
          <w:p w14:paraId="2C23D2DE" w14:textId="77777777" w:rsidR="009E2A67" w:rsidRPr="0060423B" w:rsidRDefault="009E2A67" w:rsidP="00BF4540">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25.76</w:t>
            </w:r>
          </w:p>
          <w:p w14:paraId="755D5142" w14:textId="77777777" w:rsidR="009E2A67" w:rsidRPr="0060423B" w:rsidRDefault="009E2A67" w:rsidP="00BF4540">
            <w:pPr>
              <w:pStyle w:val="NoSpacing"/>
              <w:rPr>
                <w:rFonts w:ascii="Cambria" w:hAnsi="Cambria"/>
                <w:sz w:val="22"/>
                <w:szCs w:val="22"/>
              </w:rPr>
            </w:pPr>
          </w:p>
        </w:tc>
        <w:tc>
          <w:tcPr>
            <w:tcW w:w="1289" w:type="dxa"/>
            <w:tcBorders>
              <w:top w:val="single" w:sz="4" w:space="0" w:color="000001"/>
              <w:left w:val="single" w:sz="4" w:space="0" w:color="000001"/>
              <w:bottom w:val="single" w:sz="4" w:space="0" w:color="000001"/>
            </w:tcBorders>
            <w:shd w:val="clear" w:color="auto" w:fill="auto"/>
          </w:tcPr>
          <w:p w14:paraId="18033D2D"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68.25</w:t>
            </w:r>
          </w:p>
        </w:tc>
        <w:tc>
          <w:tcPr>
            <w:tcW w:w="1525" w:type="dxa"/>
            <w:tcBorders>
              <w:top w:val="single" w:sz="4" w:space="0" w:color="000001"/>
              <w:left w:val="single" w:sz="4" w:space="0" w:color="000001"/>
              <w:bottom w:val="single" w:sz="4" w:space="0" w:color="000001"/>
            </w:tcBorders>
            <w:shd w:val="clear" w:color="auto" w:fill="auto"/>
          </w:tcPr>
          <w:p w14:paraId="4F4EA5EA"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84.816320</w:t>
            </w:r>
          </w:p>
        </w:tc>
        <w:tc>
          <w:tcPr>
            <w:tcW w:w="1465" w:type="dxa"/>
            <w:tcBorders>
              <w:top w:val="single" w:sz="4" w:space="0" w:color="000001"/>
              <w:left w:val="single" w:sz="4" w:space="0" w:color="000001"/>
              <w:bottom w:val="single" w:sz="4" w:space="0" w:color="000001"/>
              <w:right w:val="single" w:sz="4" w:space="0" w:color="000001"/>
            </w:tcBorders>
            <w:shd w:val="clear" w:color="auto" w:fill="auto"/>
          </w:tcPr>
          <w:p w14:paraId="173FCF30" w14:textId="77777777" w:rsidR="009E2A67" w:rsidRPr="0060423B" w:rsidRDefault="009E2A67" w:rsidP="00BF4540">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37.7402719</w:t>
            </w:r>
          </w:p>
          <w:p w14:paraId="05FC1B5D" w14:textId="77777777" w:rsidR="009E2A67" w:rsidRPr="0060423B" w:rsidRDefault="009E2A67" w:rsidP="00BF4540">
            <w:pPr>
              <w:pStyle w:val="TableParagraph"/>
              <w:snapToGrid w:val="0"/>
              <w:jc w:val="both"/>
              <w:rPr>
                <w:rFonts w:ascii="Cambria" w:hAnsi="Cambria" w:cs="Calibri"/>
                <w:sz w:val="22"/>
                <w:szCs w:val="22"/>
              </w:rPr>
            </w:pPr>
          </w:p>
        </w:tc>
      </w:tr>
      <w:tr w:rsidR="009E2A67" w:rsidRPr="0060423B" w14:paraId="2F609032" w14:textId="77777777" w:rsidTr="00BF4540">
        <w:trPr>
          <w:trHeight w:val="270"/>
        </w:trPr>
        <w:tc>
          <w:tcPr>
            <w:tcW w:w="1164" w:type="dxa"/>
            <w:tcBorders>
              <w:top w:val="single" w:sz="4" w:space="0" w:color="000001"/>
              <w:left w:val="single" w:sz="4" w:space="0" w:color="000001"/>
              <w:bottom w:val="single" w:sz="4" w:space="0" w:color="000001"/>
            </w:tcBorders>
            <w:shd w:val="clear" w:color="auto" w:fill="auto"/>
          </w:tcPr>
          <w:p w14:paraId="60A81C92" w14:textId="77777777" w:rsidR="009E2A67" w:rsidRPr="0060423B" w:rsidRDefault="009E2A67" w:rsidP="00BF4540">
            <w:pPr>
              <w:pStyle w:val="TableParagraph"/>
              <w:spacing w:before="3" w:line="247" w:lineRule="exact"/>
              <w:ind w:left="150" w:right="141"/>
              <w:jc w:val="both"/>
              <w:rPr>
                <w:rFonts w:ascii="Cambria" w:hAnsi="Cambria" w:cs="Calibri"/>
                <w:sz w:val="22"/>
                <w:szCs w:val="22"/>
              </w:rPr>
            </w:pPr>
            <w:r w:rsidRPr="0060423B">
              <w:rPr>
                <w:rFonts w:ascii="Cambria" w:hAnsi="Cambria" w:cs="Calibri"/>
                <w:sz w:val="22"/>
                <w:szCs w:val="22"/>
              </w:rPr>
              <w:t>RWR</w:t>
            </w:r>
          </w:p>
        </w:tc>
        <w:tc>
          <w:tcPr>
            <w:tcW w:w="631" w:type="dxa"/>
            <w:tcBorders>
              <w:top w:val="single" w:sz="4" w:space="0" w:color="000001"/>
              <w:left w:val="single" w:sz="4" w:space="0" w:color="000001"/>
              <w:bottom w:val="single" w:sz="4" w:space="0" w:color="000001"/>
            </w:tcBorders>
            <w:shd w:val="clear" w:color="auto" w:fill="auto"/>
          </w:tcPr>
          <w:p w14:paraId="2C5CEC80" w14:textId="77777777" w:rsidR="009E2A67" w:rsidRPr="0060423B" w:rsidRDefault="009E2A67" w:rsidP="00BF4540">
            <w:pPr>
              <w:pStyle w:val="TableParagraph"/>
              <w:spacing w:before="3" w:line="247" w:lineRule="exact"/>
              <w:ind w:left="12"/>
              <w:jc w:val="both"/>
              <w:rPr>
                <w:rFonts w:ascii="Cambria" w:hAnsi="Cambria" w:cs="Calibri"/>
                <w:sz w:val="22"/>
                <w:szCs w:val="22"/>
              </w:rPr>
            </w:pPr>
            <w:r w:rsidRPr="0060423B">
              <w:rPr>
                <w:rFonts w:ascii="Cambria" w:hAnsi="Cambria" w:cs="Calibri"/>
                <w:w w:val="96"/>
                <w:sz w:val="22"/>
                <w:szCs w:val="22"/>
              </w:rPr>
              <w:t>1</w:t>
            </w:r>
          </w:p>
        </w:tc>
        <w:tc>
          <w:tcPr>
            <w:tcW w:w="1265" w:type="dxa"/>
            <w:tcBorders>
              <w:top w:val="single" w:sz="4" w:space="0" w:color="000001"/>
              <w:left w:val="single" w:sz="4" w:space="0" w:color="000001"/>
              <w:bottom w:val="single" w:sz="4" w:space="0" w:color="000001"/>
            </w:tcBorders>
            <w:shd w:val="clear" w:color="auto" w:fill="auto"/>
          </w:tcPr>
          <w:p w14:paraId="03E9ADB7" w14:textId="77777777" w:rsidR="009E2A67" w:rsidRPr="0060423B" w:rsidRDefault="009E2A67" w:rsidP="00BF4540">
            <w:pPr>
              <w:pStyle w:val="TableParagraph"/>
              <w:spacing w:before="3" w:line="247" w:lineRule="exact"/>
              <w:ind w:left="89" w:right="87"/>
              <w:jc w:val="both"/>
              <w:rPr>
                <w:rFonts w:ascii="Cambria" w:hAnsi="Cambria" w:cs="Calibri"/>
                <w:sz w:val="22"/>
                <w:szCs w:val="22"/>
              </w:rPr>
            </w:pPr>
            <w:r w:rsidRPr="0060423B">
              <w:rPr>
                <w:rFonts w:ascii="Cambria" w:hAnsi="Cambria" w:cs="Calibri"/>
                <w:sz w:val="22"/>
                <w:szCs w:val="22"/>
              </w:rPr>
              <w:t>1KB</w:t>
            </w:r>
          </w:p>
        </w:tc>
        <w:tc>
          <w:tcPr>
            <w:tcW w:w="1175" w:type="dxa"/>
            <w:tcBorders>
              <w:top w:val="single" w:sz="4" w:space="0" w:color="000001"/>
              <w:left w:val="single" w:sz="4" w:space="0" w:color="000001"/>
              <w:bottom w:val="single" w:sz="4" w:space="0" w:color="000001"/>
            </w:tcBorders>
            <w:shd w:val="clear" w:color="auto" w:fill="auto"/>
          </w:tcPr>
          <w:p w14:paraId="36B9F656"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240.848596</w:t>
            </w:r>
          </w:p>
        </w:tc>
        <w:tc>
          <w:tcPr>
            <w:tcW w:w="1121" w:type="dxa"/>
            <w:tcBorders>
              <w:top w:val="single" w:sz="4" w:space="0" w:color="000001"/>
              <w:left w:val="single" w:sz="4" w:space="0" w:color="000001"/>
              <w:bottom w:val="single" w:sz="4" w:space="0" w:color="000001"/>
            </w:tcBorders>
            <w:shd w:val="clear" w:color="auto" w:fill="auto"/>
          </w:tcPr>
          <w:p w14:paraId="172C0534" w14:textId="77777777" w:rsidR="009E2A67" w:rsidRPr="0060423B" w:rsidRDefault="009E2A67" w:rsidP="00BF4540">
            <w:pPr>
              <w:pStyle w:val="NoSpacing"/>
              <w:rPr>
                <w:rFonts w:ascii="Cambria" w:eastAsia="Times New Roman" w:hAnsi="Cambria" w:cs="Times New Roman"/>
                <w:sz w:val="22"/>
                <w:szCs w:val="22"/>
                <w:lang w:eastAsia="en-US" w:bidi="ar-SA"/>
              </w:rPr>
            </w:pPr>
            <w:r w:rsidRPr="0060423B">
              <w:rPr>
                <w:rFonts w:ascii="Cambria" w:hAnsi="Cambria"/>
                <w:sz w:val="22"/>
                <w:szCs w:val="22"/>
              </w:rPr>
              <w:t>3.12</w:t>
            </w:r>
          </w:p>
          <w:p w14:paraId="0ED06C11" w14:textId="77777777" w:rsidR="009E2A67" w:rsidRPr="0060423B" w:rsidRDefault="009E2A67" w:rsidP="00BF4540">
            <w:pPr>
              <w:pStyle w:val="TableParagraph"/>
              <w:snapToGrid w:val="0"/>
              <w:jc w:val="both"/>
              <w:rPr>
                <w:rFonts w:ascii="Cambria" w:hAnsi="Cambria" w:cs="Calibri"/>
                <w:sz w:val="22"/>
                <w:szCs w:val="22"/>
              </w:rPr>
            </w:pPr>
          </w:p>
        </w:tc>
        <w:tc>
          <w:tcPr>
            <w:tcW w:w="1289" w:type="dxa"/>
            <w:tcBorders>
              <w:top w:val="single" w:sz="4" w:space="0" w:color="000001"/>
              <w:left w:val="single" w:sz="4" w:space="0" w:color="000001"/>
              <w:bottom w:val="single" w:sz="4" w:space="0" w:color="000001"/>
            </w:tcBorders>
            <w:shd w:val="clear" w:color="auto" w:fill="auto"/>
          </w:tcPr>
          <w:p w14:paraId="6CCE8949"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68.25</w:t>
            </w:r>
          </w:p>
        </w:tc>
        <w:tc>
          <w:tcPr>
            <w:tcW w:w="1525" w:type="dxa"/>
            <w:tcBorders>
              <w:top w:val="single" w:sz="4" w:space="0" w:color="000001"/>
              <w:left w:val="single" w:sz="4" w:space="0" w:color="000001"/>
              <w:bottom w:val="single" w:sz="4" w:space="0" w:color="000001"/>
            </w:tcBorders>
            <w:shd w:val="clear" w:color="auto" w:fill="auto"/>
          </w:tcPr>
          <w:p w14:paraId="4A75AFCD"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352.860695</w:t>
            </w:r>
          </w:p>
        </w:tc>
        <w:tc>
          <w:tcPr>
            <w:tcW w:w="1465" w:type="dxa"/>
            <w:tcBorders>
              <w:top w:val="single" w:sz="4" w:space="0" w:color="000001"/>
              <w:left w:val="single" w:sz="4" w:space="0" w:color="000001"/>
              <w:bottom w:val="single" w:sz="4" w:space="0" w:color="000001"/>
              <w:right w:val="single" w:sz="4" w:space="0" w:color="000001"/>
            </w:tcBorders>
            <w:shd w:val="clear" w:color="auto" w:fill="auto"/>
          </w:tcPr>
          <w:p w14:paraId="1FE63619" w14:textId="77777777" w:rsidR="009E2A67" w:rsidRPr="0060423B" w:rsidRDefault="009E2A67" w:rsidP="00BF4540">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4.57102672</w:t>
            </w:r>
          </w:p>
          <w:p w14:paraId="5DB622C4" w14:textId="77777777" w:rsidR="009E2A67" w:rsidRPr="0060423B" w:rsidRDefault="009E2A67" w:rsidP="00BF4540">
            <w:pPr>
              <w:pStyle w:val="TableParagraph"/>
              <w:snapToGrid w:val="0"/>
              <w:jc w:val="both"/>
              <w:rPr>
                <w:rFonts w:ascii="Cambria" w:hAnsi="Cambria" w:cs="Calibri"/>
                <w:sz w:val="22"/>
                <w:szCs w:val="22"/>
              </w:rPr>
            </w:pPr>
          </w:p>
        </w:tc>
      </w:tr>
      <w:tr w:rsidR="009E2A67" w:rsidRPr="0060423B" w14:paraId="4C00630A" w14:textId="77777777" w:rsidTr="00BF4540">
        <w:trPr>
          <w:trHeight w:val="265"/>
        </w:trPr>
        <w:tc>
          <w:tcPr>
            <w:tcW w:w="1164" w:type="dxa"/>
            <w:tcBorders>
              <w:top w:val="single" w:sz="4" w:space="0" w:color="000001"/>
              <w:left w:val="single" w:sz="4" w:space="0" w:color="000001"/>
              <w:bottom w:val="single" w:sz="4" w:space="0" w:color="000001"/>
            </w:tcBorders>
            <w:shd w:val="clear" w:color="auto" w:fill="auto"/>
          </w:tcPr>
          <w:p w14:paraId="2688A396" w14:textId="77777777" w:rsidR="009E2A67" w:rsidRPr="0060423B" w:rsidRDefault="009E2A67" w:rsidP="00BF4540">
            <w:pPr>
              <w:pStyle w:val="TableParagraph"/>
              <w:spacing w:line="245" w:lineRule="exact"/>
              <w:ind w:left="150" w:right="141"/>
              <w:jc w:val="both"/>
              <w:rPr>
                <w:rFonts w:ascii="Cambria" w:hAnsi="Cambria" w:cs="Calibri"/>
                <w:sz w:val="22"/>
                <w:szCs w:val="22"/>
              </w:rPr>
            </w:pPr>
            <w:r w:rsidRPr="0060423B">
              <w:rPr>
                <w:rFonts w:ascii="Cambria" w:hAnsi="Cambria" w:cs="Calibri"/>
                <w:sz w:val="22"/>
                <w:szCs w:val="22"/>
              </w:rPr>
              <w:t>RWR</w:t>
            </w:r>
          </w:p>
        </w:tc>
        <w:tc>
          <w:tcPr>
            <w:tcW w:w="631" w:type="dxa"/>
            <w:tcBorders>
              <w:top w:val="single" w:sz="4" w:space="0" w:color="000001"/>
              <w:left w:val="single" w:sz="4" w:space="0" w:color="000001"/>
              <w:bottom w:val="single" w:sz="4" w:space="0" w:color="000001"/>
            </w:tcBorders>
            <w:shd w:val="clear" w:color="auto" w:fill="auto"/>
          </w:tcPr>
          <w:p w14:paraId="62F867AA" w14:textId="77777777" w:rsidR="009E2A67" w:rsidRPr="0060423B" w:rsidRDefault="009E2A67" w:rsidP="00BF4540">
            <w:pPr>
              <w:pStyle w:val="TableParagraph"/>
              <w:spacing w:line="245" w:lineRule="exact"/>
              <w:ind w:left="12"/>
              <w:jc w:val="both"/>
              <w:rPr>
                <w:rFonts w:ascii="Cambria" w:hAnsi="Cambria" w:cs="Calibri"/>
                <w:sz w:val="22"/>
                <w:szCs w:val="22"/>
              </w:rPr>
            </w:pPr>
            <w:r w:rsidRPr="0060423B">
              <w:rPr>
                <w:rFonts w:ascii="Cambria" w:hAnsi="Cambria" w:cs="Calibri"/>
                <w:w w:val="96"/>
                <w:sz w:val="22"/>
                <w:szCs w:val="22"/>
              </w:rPr>
              <w:t>1</w:t>
            </w:r>
          </w:p>
        </w:tc>
        <w:tc>
          <w:tcPr>
            <w:tcW w:w="1265" w:type="dxa"/>
            <w:tcBorders>
              <w:top w:val="single" w:sz="4" w:space="0" w:color="000001"/>
              <w:left w:val="single" w:sz="4" w:space="0" w:color="000001"/>
              <w:bottom w:val="single" w:sz="4" w:space="0" w:color="000001"/>
            </w:tcBorders>
            <w:shd w:val="clear" w:color="auto" w:fill="auto"/>
          </w:tcPr>
          <w:p w14:paraId="6EADCB1B" w14:textId="77777777" w:rsidR="009E2A67" w:rsidRPr="0060423B" w:rsidRDefault="009E2A67" w:rsidP="00BF4540">
            <w:pPr>
              <w:pStyle w:val="TableParagraph"/>
              <w:spacing w:line="245" w:lineRule="exact"/>
              <w:ind w:left="94" w:right="87"/>
              <w:jc w:val="both"/>
              <w:rPr>
                <w:rFonts w:ascii="Cambria" w:hAnsi="Cambria" w:cs="Calibri"/>
                <w:sz w:val="22"/>
                <w:szCs w:val="22"/>
              </w:rPr>
            </w:pPr>
            <w:r w:rsidRPr="0060423B">
              <w:rPr>
                <w:rFonts w:ascii="Cambria" w:hAnsi="Cambria" w:cs="Calibri"/>
                <w:w w:val="105"/>
                <w:sz w:val="22"/>
                <w:szCs w:val="22"/>
              </w:rPr>
              <w:t>1MB</w:t>
            </w:r>
          </w:p>
        </w:tc>
        <w:tc>
          <w:tcPr>
            <w:tcW w:w="1175" w:type="dxa"/>
            <w:tcBorders>
              <w:top w:val="single" w:sz="4" w:space="0" w:color="000001"/>
              <w:left w:val="single" w:sz="4" w:space="0" w:color="000001"/>
              <w:bottom w:val="single" w:sz="4" w:space="0" w:color="000001"/>
            </w:tcBorders>
            <w:shd w:val="clear" w:color="auto" w:fill="auto"/>
          </w:tcPr>
          <w:p w14:paraId="1C55CFA9"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136.063789</w:t>
            </w:r>
          </w:p>
        </w:tc>
        <w:tc>
          <w:tcPr>
            <w:tcW w:w="1121" w:type="dxa"/>
            <w:tcBorders>
              <w:top w:val="single" w:sz="4" w:space="0" w:color="000001"/>
              <w:left w:val="single" w:sz="4" w:space="0" w:color="000001"/>
              <w:bottom w:val="single" w:sz="4" w:space="0" w:color="000001"/>
            </w:tcBorders>
            <w:shd w:val="clear" w:color="auto" w:fill="auto"/>
          </w:tcPr>
          <w:p w14:paraId="230C3BD2" w14:textId="77777777" w:rsidR="009E2A67" w:rsidRPr="0060423B" w:rsidRDefault="009E2A67" w:rsidP="00BF4540">
            <w:pPr>
              <w:pStyle w:val="NoSpacing"/>
              <w:rPr>
                <w:rFonts w:ascii="Cambria" w:eastAsia="Times New Roman" w:hAnsi="Cambria" w:cs="Times New Roman"/>
                <w:sz w:val="22"/>
                <w:szCs w:val="22"/>
                <w:lang w:eastAsia="en-US" w:bidi="ar-SA"/>
              </w:rPr>
            </w:pPr>
            <w:r w:rsidRPr="0060423B">
              <w:rPr>
                <w:rFonts w:ascii="Cambria" w:hAnsi="Cambria"/>
                <w:sz w:val="22"/>
                <w:szCs w:val="22"/>
              </w:rPr>
              <w:t>0.488</w:t>
            </w:r>
          </w:p>
          <w:p w14:paraId="275FAE53" w14:textId="77777777" w:rsidR="009E2A67" w:rsidRPr="0060423B" w:rsidRDefault="009E2A67" w:rsidP="00BF4540">
            <w:pPr>
              <w:pStyle w:val="TableParagraph"/>
              <w:snapToGrid w:val="0"/>
              <w:jc w:val="both"/>
              <w:rPr>
                <w:rFonts w:ascii="Cambria" w:hAnsi="Cambria" w:cs="Calibri"/>
                <w:sz w:val="22"/>
                <w:szCs w:val="22"/>
              </w:rPr>
            </w:pPr>
          </w:p>
        </w:tc>
        <w:tc>
          <w:tcPr>
            <w:tcW w:w="1289" w:type="dxa"/>
            <w:tcBorders>
              <w:top w:val="single" w:sz="4" w:space="0" w:color="000001"/>
              <w:left w:val="single" w:sz="4" w:space="0" w:color="000001"/>
              <w:bottom w:val="single" w:sz="4" w:space="0" w:color="000001"/>
            </w:tcBorders>
            <w:shd w:val="clear" w:color="auto" w:fill="auto"/>
          </w:tcPr>
          <w:p w14:paraId="1CAF6120"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68.25</w:t>
            </w:r>
          </w:p>
        </w:tc>
        <w:tc>
          <w:tcPr>
            <w:tcW w:w="1525" w:type="dxa"/>
            <w:tcBorders>
              <w:top w:val="single" w:sz="4" w:space="0" w:color="000001"/>
              <w:left w:val="single" w:sz="4" w:space="0" w:color="000001"/>
              <w:bottom w:val="single" w:sz="4" w:space="0" w:color="000001"/>
            </w:tcBorders>
            <w:shd w:val="clear" w:color="auto" w:fill="auto"/>
          </w:tcPr>
          <w:p w14:paraId="0F2DBA3B"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199.343338</w:t>
            </w:r>
          </w:p>
        </w:tc>
        <w:tc>
          <w:tcPr>
            <w:tcW w:w="1465" w:type="dxa"/>
            <w:tcBorders>
              <w:top w:val="single" w:sz="4" w:space="0" w:color="000001"/>
              <w:left w:val="single" w:sz="4" w:space="0" w:color="000001"/>
              <w:bottom w:val="single" w:sz="4" w:space="0" w:color="000001"/>
              <w:right w:val="single" w:sz="4" w:space="0" w:color="000001"/>
            </w:tcBorders>
            <w:shd w:val="clear" w:color="auto" w:fill="auto"/>
          </w:tcPr>
          <w:p w14:paraId="684E2659" w14:textId="77777777" w:rsidR="009E2A67" w:rsidRPr="0060423B" w:rsidRDefault="009E2A67" w:rsidP="00BF4540">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0.71495546</w:t>
            </w:r>
          </w:p>
          <w:p w14:paraId="19221806" w14:textId="77777777" w:rsidR="009E2A67" w:rsidRPr="0060423B" w:rsidRDefault="009E2A67" w:rsidP="00BF4540">
            <w:pPr>
              <w:pStyle w:val="TableParagraph"/>
              <w:snapToGrid w:val="0"/>
              <w:jc w:val="both"/>
              <w:rPr>
                <w:rFonts w:ascii="Cambria" w:hAnsi="Cambria" w:cs="Calibri"/>
                <w:sz w:val="22"/>
                <w:szCs w:val="22"/>
              </w:rPr>
            </w:pPr>
          </w:p>
        </w:tc>
      </w:tr>
      <w:tr w:rsidR="009E2A67" w:rsidRPr="0060423B" w14:paraId="4A5DB421" w14:textId="77777777" w:rsidTr="00BF4540">
        <w:trPr>
          <w:trHeight w:val="270"/>
        </w:trPr>
        <w:tc>
          <w:tcPr>
            <w:tcW w:w="1164" w:type="dxa"/>
            <w:tcBorders>
              <w:top w:val="single" w:sz="4" w:space="0" w:color="000001"/>
              <w:left w:val="single" w:sz="4" w:space="0" w:color="000001"/>
              <w:bottom w:val="single" w:sz="4" w:space="0" w:color="000001"/>
            </w:tcBorders>
            <w:shd w:val="clear" w:color="auto" w:fill="auto"/>
          </w:tcPr>
          <w:p w14:paraId="45E44DB3" w14:textId="77777777" w:rsidR="009E2A67" w:rsidRPr="0060423B" w:rsidRDefault="009E2A67" w:rsidP="00BF4540">
            <w:pPr>
              <w:pStyle w:val="TableParagraph"/>
              <w:spacing w:before="3" w:line="246" w:lineRule="exact"/>
              <w:ind w:left="150" w:right="141"/>
              <w:jc w:val="both"/>
              <w:rPr>
                <w:rFonts w:ascii="Cambria" w:hAnsi="Cambria" w:cs="Calibri"/>
                <w:sz w:val="22"/>
                <w:szCs w:val="22"/>
              </w:rPr>
            </w:pPr>
            <w:r w:rsidRPr="0060423B">
              <w:rPr>
                <w:rFonts w:ascii="Cambria" w:hAnsi="Cambria" w:cs="Calibri"/>
                <w:sz w:val="22"/>
                <w:szCs w:val="22"/>
              </w:rPr>
              <w:t>RWR</w:t>
            </w:r>
          </w:p>
        </w:tc>
        <w:tc>
          <w:tcPr>
            <w:tcW w:w="631" w:type="dxa"/>
            <w:tcBorders>
              <w:top w:val="single" w:sz="4" w:space="0" w:color="000001"/>
              <w:left w:val="single" w:sz="4" w:space="0" w:color="000001"/>
              <w:bottom w:val="single" w:sz="4" w:space="0" w:color="000001"/>
            </w:tcBorders>
            <w:shd w:val="clear" w:color="auto" w:fill="auto"/>
          </w:tcPr>
          <w:p w14:paraId="6285A86A" w14:textId="77777777" w:rsidR="009E2A67" w:rsidRPr="0060423B" w:rsidRDefault="009E2A67" w:rsidP="00BF4540">
            <w:pPr>
              <w:pStyle w:val="TableParagraph"/>
              <w:spacing w:before="3" w:line="246" w:lineRule="exact"/>
              <w:ind w:left="12"/>
              <w:jc w:val="both"/>
              <w:rPr>
                <w:rFonts w:ascii="Cambria" w:hAnsi="Cambria" w:cs="Calibri"/>
                <w:sz w:val="22"/>
                <w:szCs w:val="22"/>
              </w:rPr>
            </w:pPr>
            <w:r w:rsidRPr="0060423B">
              <w:rPr>
                <w:rFonts w:ascii="Cambria" w:hAnsi="Cambria" w:cs="Calibri"/>
                <w:w w:val="96"/>
                <w:sz w:val="22"/>
                <w:szCs w:val="22"/>
              </w:rPr>
              <w:t>1</w:t>
            </w:r>
          </w:p>
        </w:tc>
        <w:tc>
          <w:tcPr>
            <w:tcW w:w="1265" w:type="dxa"/>
            <w:tcBorders>
              <w:top w:val="single" w:sz="4" w:space="0" w:color="000001"/>
              <w:left w:val="single" w:sz="4" w:space="0" w:color="000001"/>
              <w:bottom w:val="single" w:sz="4" w:space="0" w:color="000001"/>
            </w:tcBorders>
            <w:shd w:val="clear" w:color="auto" w:fill="auto"/>
          </w:tcPr>
          <w:p w14:paraId="3C9AC2EC" w14:textId="77777777" w:rsidR="009E2A67" w:rsidRPr="0060423B" w:rsidRDefault="009E2A67" w:rsidP="00BF4540">
            <w:pPr>
              <w:pStyle w:val="TableParagraph"/>
              <w:spacing w:before="3" w:line="246" w:lineRule="exact"/>
              <w:ind w:left="94" w:right="87"/>
              <w:jc w:val="both"/>
              <w:rPr>
                <w:rFonts w:ascii="Cambria" w:hAnsi="Cambria" w:cs="Calibri"/>
                <w:sz w:val="22"/>
                <w:szCs w:val="22"/>
              </w:rPr>
            </w:pPr>
            <w:r w:rsidRPr="0060423B">
              <w:rPr>
                <w:rFonts w:ascii="Cambria" w:hAnsi="Cambria" w:cs="Calibri"/>
                <w:sz w:val="22"/>
                <w:szCs w:val="22"/>
              </w:rPr>
              <w:t>10MB</w:t>
            </w:r>
          </w:p>
        </w:tc>
        <w:tc>
          <w:tcPr>
            <w:tcW w:w="1175" w:type="dxa"/>
            <w:tcBorders>
              <w:top w:val="single" w:sz="4" w:space="0" w:color="000001"/>
              <w:left w:val="single" w:sz="4" w:space="0" w:color="000001"/>
              <w:bottom w:val="single" w:sz="4" w:space="0" w:color="000001"/>
            </w:tcBorders>
            <w:shd w:val="clear" w:color="auto" w:fill="auto"/>
          </w:tcPr>
          <w:p w14:paraId="1834BE77"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94.928943</w:t>
            </w:r>
          </w:p>
        </w:tc>
        <w:tc>
          <w:tcPr>
            <w:tcW w:w="1121" w:type="dxa"/>
            <w:tcBorders>
              <w:top w:val="single" w:sz="4" w:space="0" w:color="000001"/>
              <w:left w:val="single" w:sz="4" w:space="0" w:color="000001"/>
              <w:bottom w:val="single" w:sz="4" w:space="0" w:color="000001"/>
            </w:tcBorders>
            <w:shd w:val="clear" w:color="auto" w:fill="auto"/>
          </w:tcPr>
          <w:p w14:paraId="3A7B8FD5" w14:textId="77777777" w:rsidR="009E2A67" w:rsidRPr="0060423B" w:rsidRDefault="009E2A67" w:rsidP="00BF4540">
            <w:pPr>
              <w:pStyle w:val="NoSpacing"/>
              <w:rPr>
                <w:rFonts w:ascii="Cambria" w:eastAsia="Times New Roman" w:hAnsi="Cambria" w:cs="Times New Roman"/>
                <w:sz w:val="22"/>
                <w:szCs w:val="22"/>
                <w:lang w:eastAsia="en-US" w:bidi="ar-SA"/>
              </w:rPr>
            </w:pPr>
            <w:r w:rsidRPr="0060423B">
              <w:rPr>
                <w:rFonts w:ascii="Cambria" w:hAnsi="Cambria"/>
                <w:sz w:val="22"/>
                <w:szCs w:val="22"/>
              </w:rPr>
              <w:t>0.392</w:t>
            </w:r>
          </w:p>
          <w:p w14:paraId="3149A57D" w14:textId="77777777" w:rsidR="009E2A67" w:rsidRPr="0060423B" w:rsidRDefault="009E2A67" w:rsidP="00BF4540">
            <w:pPr>
              <w:pStyle w:val="NoSpacing"/>
              <w:rPr>
                <w:rFonts w:ascii="Cambria" w:hAnsi="Cambria"/>
                <w:sz w:val="22"/>
                <w:szCs w:val="22"/>
              </w:rPr>
            </w:pPr>
          </w:p>
        </w:tc>
        <w:tc>
          <w:tcPr>
            <w:tcW w:w="1289" w:type="dxa"/>
            <w:tcBorders>
              <w:top w:val="single" w:sz="4" w:space="0" w:color="000001"/>
              <w:left w:val="single" w:sz="4" w:space="0" w:color="000001"/>
              <w:bottom w:val="single" w:sz="4" w:space="0" w:color="000001"/>
            </w:tcBorders>
            <w:shd w:val="clear" w:color="auto" w:fill="auto"/>
          </w:tcPr>
          <w:p w14:paraId="715E6E58"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68.25</w:t>
            </w:r>
          </w:p>
        </w:tc>
        <w:tc>
          <w:tcPr>
            <w:tcW w:w="1525" w:type="dxa"/>
            <w:tcBorders>
              <w:top w:val="single" w:sz="4" w:space="0" w:color="000001"/>
              <w:left w:val="single" w:sz="4" w:space="0" w:color="000001"/>
              <w:bottom w:val="single" w:sz="4" w:space="0" w:color="000001"/>
            </w:tcBorders>
            <w:shd w:val="clear" w:color="auto" w:fill="auto"/>
          </w:tcPr>
          <w:p w14:paraId="4EBC202D"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139.077800</w:t>
            </w:r>
          </w:p>
        </w:tc>
        <w:tc>
          <w:tcPr>
            <w:tcW w:w="1465" w:type="dxa"/>
            <w:tcBorders>
              <w:top w:val="single" w:sz="4" w:space="0" w:color="000001"/>
              <w:left w:val="single" w:sz="4" w:space="0" w:color="000001"/>
              <w:bottom w:val="single" w:sz="4" w:space="0" w:color="000001"/>
              <w:right w:val="single" w:sz="4" w:space="0" w:color="000001"/>
            </w:tcBorders>
            <w:shd w:val="clear" w:color="auto" w:fill="auto"/>
          </w:tcPr>
          <w:p w14:paraId="222B4214" w14:textId="77777777" w:rsidR="009E2A67" w:rsidRPr="0060423B" w:rsidRDefault="009E2A67" w:rsidP="00BF4540">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0.57430849</w:t>
            </w:r>
          </w:p>
          <w:p w14:paraId="7092CA09" w14:textId="77777777" w:rsidR="009E2A67" w:rsidRPr="0060423B" w:rsidRDefault="009E2A67" w:rsidP="00BF4540">
            <w:pPr>
              <w:pStyle w:val="TableParagraph"/>
              <w:snapToGrid w:val="0"/>
              <w:jc w:val="both"/>
              <w:rPr>
                <w:rFonts w:ascii="Cambria" w:hAnsi="Cambria" w:cs="Calibri"/>
                <w:sz w:val="22"/>
                <w:szCs w:val="22"/>
              </w:rPr>
            </w:pPr>
          </w:p>
        </w:tc>
      </w:tr>
      <w:tr w:rsidR="009E2A67" w:rsidRPr="0060423B" w14:paraId="00C10B51" w14:textId="77777777" w:rsidTr="00BF4540">
        <w:trPr>
          <w:trHeight w:val="270"/>
        </w:trPr>
        <w:tc>
          <w:tcPr>
            <w:tcW w:w="1164" w:type="dxa"/>
            <w:tcBorders>
              <w:top w:val="single" w:sz="4" w:space="0" w:color="000001"/>
              <w:left w:val="single" w:sz="4" w:space="0" w:color="000001"/>
              <w:bottom w:val="single" w:sz="4" w:space="0" w:color="000001"/>
            </w:tcBorders>
            <w:shd w:val="clear" w:color="auto" w:fill="auto"/>
          </w:tcPr>
          <w:p w14:paraId="07D42F62" w14:textId="77777777" w:rsidR="009E2A67" w:rsidRPr="0060423B" w:rsidRDefault="009E2A67" w:rsidP="00BF4540">
            <w:pPr>
              <w:pStyle w:val="TableParagraph"/>
              <w:spacing w:before="4" w:line="247" w:lineRule="exact"/>
              <w:ind w:left="150" w:right="141"/>
              <w:jc w:val="both"/>
              <w:rPr>
                <w:rFonts w:ascii="Cambria" w:hAnsi="Cambria" w:cs="Calibri"/>
                <w:sz w:val="22"/>
                <w:szCs w:val="22"/>
              </w:rPr>
            </w:pPr>
            <w:r w:rsidRPr="0060423B">
              <w:rPr>
                <w:rFonts w:ascii="Cambria" w:hAnsi="Cambria" w:cs="Calibri"/>
                <w:sz w:val="22"/>
                <w:szCs w:val="22"/>
              </w:rPr>
              <w:t>RWR</w:t>
            </w:r>
          </w:p>
        </w:tc>
        <w:tc>
          <w:tcPr>
            <w:tcW w:w="631" w:type="dxa"/>
            <w:tcBorders>
              <w:top w:val="single" w:sz="4" w:space="0" w:color="000001"/>
              <w:left w:val="single" w:sz="4" w:space="0" w:color="000001"/>
              <w:bottom w:val="single" w:sz="4" w:space="0" w:color="000001"/>
            </w:tcBorders>
            <w:shd w:val="clear" w:color="auto" w:fill="auto"/>
          </w:tcPr>
          <w:p w14:paraId="722A6A76" w14:textId="77777777" w:rsidR="009E2A67" w:rsidRPr="0060423B" w:rsidRDefault="009E2A67" w:rsidP="00BF4540">
            <w:pPr>
              <w:pStyle w:val="TableParagraph"/>
              <w:spacing w:before="4" w:line="247" w:lineRule="exact"/>
              <w:ind w:left="12"/>
              <w:jc w:val="both"/>
              <w:rPr>
                <w:rFonts w:ascii="Cambria" w:hAnsi="Cambria" w:cs="Calibri"/>
                <w:sz w:val="22"/>
                <w:szCs w:val="22"/>
              </w:rPr>
            </w:pPr>
            <w:r w:rsidRPr="0060423B">
              <w:rPr>
                <w:rFonts w:ascii="Cambria" w:hAnsi="Cambria" w:cs="Calibri"/>
                <w:w w:val="96"/>
                <w:sz w:val="22"/>
                <w:szCs w:val="22"/>
              </w:rPr>
              <w:t>2</w:t>
            </w:r>
          </w:p>
        </w:tc>
        <w:tc>
          <w:tcPr>
            <w:tcW w:w="1265" w:type="dxa"/>
            <w:tcBorders>
              <w:top w:val="single" w:sz="4" w:space="0" w:color="000001"/>
              <w:left w:val="single" w:sz="4" w:space="0" w:color="000001"/>
              <w:bottom w:val="single" w:sz="4" w:space="0" w:color="000001"/>
            </w:tcBorders>
            <w:shd w:val="clear" w:color="auto" w:fill="auto"/>
          </w:tcPr>
          <w:p w14:paraId="604322FB" w14:textId="77777777" w:rsidR="009E2A67" w:rsidRPr="0060423B" w:rsidRDefault="009E2A67" w:rsidP="00BF4540">
            <w:pPr>
              <w:pStyle w:val="TableParagraph"/>
              <w:spacing w:before="4" w:line="247" w:lineRule="exact"/>
              <w:ind w:left="89" w:right="87"/>
              <w:jc w:val="both"/>
              <w:rPr>
                <w:rFonts w:ascii="Cambria" w:hAnsi="Cambria" w:cs="Calibri"/>
                <w:sz w:val="22"/>
                <w:szCs w:val="22"/>
              </w:rPr>
            </w:pPr>
            <w:r w:rsidRPr="0060423B">
              <w:rPr>
                <w:rFonts w:ascii="Cambria" w:hAnsi="Cambria" w:cs="Calibri"/>
                <w:sz w:val="22"/>
                <w:szCs w:val="22"/>
              </w:rPr>
              <w:t>1KB</w:t>
            </w:r>
          </w:p>
        </w:tc>
        <w:tc>
          <w:tcPr>
            <w:tcW w:w="1175" w:type="dxa"/>
            <w:tcBorders>
              <w:top w:val="single" w:sz="4" w:space="0" w:color="000001"/>
              <w:left w:val="single" w:sz="4" w:space="0" w:color="000001"/>
              <w:bottom w:val="single" w:sz="4" w:space="0" w:color="000001"/>
            </w:tcBorders>
            <w:shd w:val="clear" w:color="auto" w:fill="auto"/>
          </w:tcPr>
          <w:p w14:paraId="0AA1E99A"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26.494744</w:t>
            </w:r>
          </w:p>
        </w:tc>
        <w:tc>
          <w:tcPr>
            <w:tcW w:w="1121" w:type="dxa"/>
            <w:tcBorders>
              <w:top w:val="single" w:sz="4" w:space="0" w:color="000001"/>
              <w:left w:val="single" w:sz="4" w:space="0" w:color="000001"/>
              <w:bottom w:val="single" w:sz="4" w:space="0" w:color="000001"/>
            </w:tcBorders>
            <w:shd w:val="clear" w:color="auto" w:fill="auto"/>
          </w:tcPr>
          <w:p w14:paraId="008B7A70" w14:textId="77777777" w:rsidR="009E2A67" w:rsidRPr="0060423B" w:rsidRDefault="009E2A67" w:rsidP="00BF4540">
            <w:pPr>
              <w:pStyle w:val="NoSpacing"/>
              <w:rPr>
                <w:rFonts w:ascii="Cambria" w:hAnsi="Cambria"/>
                <w:sz w:val="22"/>
                <w:szCs w:val="22"/>
              </w:rPr>
            </w:pPr>
            <w:r w:rsidRPr="0060423B">
              <w:rPr>
                <w:rFonts w:ascii="Cambria" w:hAnsi="Cambria"/>
                <w:sz w:val="22"/>
                <w:szCs w:val="22"/>
              </w:rPr>
              <w:t>7.12</w:t>
            </w:r>
          </w:p>
          <w:p w14:paraId="01E4C4BA" w14:textId="77777777" w:rsidR="009E2A67" w:rsidRPr="0060423B" w:rsidRDefault="009E2A67" w:rsidP="00BF4540">
            <w:pPr>
              <w:pStyle w:val="TableParagraph"/>
              <w:snapToGrid w:val="0"/>
              <w:jc w:val="both"/>
              <w:rPr>
                <w:rFonts w:ascii="Cambria" w:hAnsi="Cambria" w:cs="Calibri"/>
                <w:sz w:val="22"/>
                <w:szCs w:val="22"/>
              </w:rPr>
            </w:pPr>
          </w:p>
        </w:tc>
        <w:tc>
          <w:tcPr>
            <w:tcW w:w="1289" w:type="dxa"/>
            <w:tcBorders>
              <w:top w:val="single" w:sz="4" w:space="0" w:color="000001"/>
              <w:left w:val="single" w:sz="4" w:space="0" w:color="000001"/>
              <w:bottom w:val="single" w:sz="4" w:space="0" w:color="000001"/>
            </w:tcBorders>
            <w:shd w:val="clear" w:color="auto" w:fill="auto"/>
          </w:tcPr>
          <w:p w14:paraId="405BC33A"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68.25</w:t>
            </w:r>
          </w:p>
        </w:tc>
        <w:tc>
          <w:tcPr>
            <w:tcW w:w="1525" w:type="dxa"/>
            <w:tcBorders>
              <w:top w:val="single" w:sz="4" w:space="0" w:color="000001"/>
              <w:left w:val="single" w:sz="4" w:space="0" w:color="000001"/>
              <w:bottom w:val="single" w:sz="4" w:space="0" w:color="000001"/>
            </w:tcBorders>
            <w:shd w:val="clear" w:color="auto" w:fill="auto"/>
          </w:tcPr>
          <w:p w14:paraId="1B5D5B21"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38.816725</w:t>
            </w:r>
          </w:p>
        </w:tc>
        <w:tc>
          <w:tcPr>
            <w:tcW w:w="1465" w:type="dxa"/>
            <w:tcBorders>
              <w:top w:val="single" w:sz="4" w:space="0" w:color="000001"/>
              <w:left w:val="single" w:sz="4" w:space="0" w:color="000001"/>
              <w:bottom w:val="single" w:sz="4" w:space="0" w:color="000001"/>
              <w:right w:val="single" w:sz="4" w:space="0" w:color="000001"/>
            </w:tcBorders>
            <w:shd w:val="clear" w:color="auto" w:fill="auto"/>
          </w:tcPr>
          <w:p w14:paraId="677DBE0E" w14:textId="77777777" w:rsidR="009E2A67" w:rsidRPr="0060423B" w:rsidRDefault="009E2A67" w:rsidP="00BF4540">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10.4313174</w:t>
            </w:r>
          </w:p>
          <w:p w14:paraId="5DF0FA59" w14:textId="77777777" w:rsidR="009E2A67" w:rsidRPr="0060423B" w:rsidRDefault="009E2A67" w:rsidP="00BF4540">
            <w:pPr>
              <w:pStyle w:val="TableParagraph"/>
              <w:snapToGrid w:val="0"/>
              <w:jc w:val="both"/>
              <w:rPr>
                <w:rFonts w:ascii="Cambria" w:hAnsi="Cambria" w:cs="Calibri"/>
                <w:sz w:val="22"/>
                <w:szCs w:val="22"/>
              </w:rPr>
            </w:pPr>
          </w:p>
        </w:tc>
      </w:tr>
      <w:tr w:rsidR="009E2A67" w:rsidRPr="0060423B" w14:paraId="2BD188D9" w14:textId="77777777" w:rsidTr="00BF4540">
        <w:trPr>
          <w:trHeight w:val="265"/>
        </w:trPr>
        <w:tc>
          <w:tcPr>
            <w:tcW w:w="1164" w:type="dxa"/>
            <w:tcBorders>
              <w:top w:val="single" w:sz="4" w:space="0" w:color="000001"/>
              <w:left w:val="single" w:sz="4" w:space="0" w:color="000001"/>
              <w:bottom w:val="single" w:sz="4" w:space="0" w:color="000001"/>
            </w:tcBorders>
            <w:shd w:val="clear" w:color="auto" w:fill="auto"/>
          </w:tcPr>
          <w:p w14:paraId="08DBD3E2" w14:textId="77777777" w:rsidR="009E2A67" w:rsidRPr="0060423B" w:rsidRDefault="009E2A67" w:rsidP="00BF4540">
            <w:pPr>
              <w:pStyle w:val="TableParagraph"/>
              <w:spacing w:line="245" w:lineRule="exact"/>
              <w:ind w:left="150" w:right="141"/>
              <w:jc w:val="both"/>
              <w:rPr>
                <w:rFonts w:ascii="Cambria" w:hAnsi="Cambria" w:cs="Calibri"/>
                <w:sz w:val="22"/>
                <w:szCs w:val="22"/>
              </w:rPr>
            </w:pPr>
            <w:r w:rsidRPr="0060423B">
              <w:rPr>
                <w:rFonts w:ascii="Cambria" w:hAnsi="Cambria" w:cs="Calibri"/>
                <w:sz w:val="22"/>
                <w:szCs w:val="22"/>
              </w:rPr>
              <w:t>RWR</w:t>
            </w:r>
          </w:p>
        </w:tc>
        <w:tc>
          <w:tcPr>
            <w:tcW w:w="631" w:type="dxa"/>
            <w:tcBorders>
              <w:top w:val="single" w:sz="4" w:space="0" w:color="000001"/>
              <w:left w:val="single" w:sz="4" w:space="0" w:color="000001"/>
              <w:bottom w:val="single" w:sz="4" w:space="0" w:color="000001"/>
            </w:tcBorders>
            <w:shd w:val="clear" w:color="auto" w:fill="auto"/>
          </w:tcPr>
          <w:p w14:paraId="745C3414" w14:textId="77777777" w:rsidR="009E2A67" w:rsidRPr="0060423B" w:rsidRDefault="009E2A67" w:rsidP="00BF4540">
            <w:pPr>
              <w:pStyle w:val="TableParagraph"/>
              <w:spacing w:line="245" w:lineRule="exact"/>
              <w:ind w:left="12"/>
              <w:jc w:val="both"/>
              <w:rPr>
                <w:rFonts w:ascii="Cambria" w:hAnsi="Cambria" w:cs="Calibri"/>
                <w:sz w:val="22"/>
                <w:szCs w:val="22"/>
              </w:rPr>
            </w:pPr>
            <w:r w:rsidRPr="0060423B">
              <w:rPr>
                <w:rFonts w:ascii="Cambria" w:hAnsi="Cambria" w:cs="Calibri"/>
                <w:w w:val="96"/>
                <w:sz w:val="22"/>
                <w:szCs w:val="22"/>
              </w:rPr>
              <w:t>2</w:t>
            </w:r>
          </w:p>
        </w:tc>
        <w:tc>
          <w:tcPr>
            <w:tcW w:w="1265" w:type="dxa"/>
            <w:tcBorders>
              <w:top w:val="single" w:sz="4" w:space="0" w:color="000001"/>
              <w:left w:val="single" w:sz="4" w:space="0" w:color="000001"/>
              <w:bottom w:val="single" w:sz="4" w:space="0" w:color="000001"/>
            </w:tcBorders>
            <w:shd w:val="clear" w:color="auto" w:fill="auto"/>
          </w:tcPr>
          <w:p w14:paraId="1046EAB4" w14:textId="77777777" w:rsidR="009E2A67" w:rsidRPr="0060423B" w:rsidRDefault="009E2A67" w:rsidP="00BF4540">
            <w:pPr>
              <w:pStyle w:val="TableParagraph"/>
              <w:spacing w:line="245" w:lineRule="exact"/>
              <w:ind w:left="94" w:right="87"/>
              <w:jc w:val="both"/>
              <w:rPr>
                <w:rFonts w:ascii="Cambria" w:hAnsi="Cambria" w:cs="Calibri"/>
                <w:sz w:val="22"/>
                <w:szCs w:val="22"/>
              </w:rPr>
            </w:pPr>
            <w:r w:rsidRPr="0060423B">
              <w:rPr>
                <w:rFonts w:ascii="Cambria" w:hAnsi="Cambria" w:cs="Calibri"/>
                <w:w w:val="105"/>
                <w:sz w:val="22"/>
                <w:szCs w:val="22"/>
              </w:rPr>
              <w:t>1MB</w:t>
            </w:r>
          </w:p>
        </w:tc>
        <w:tc>
          <w:tcPr>
            <w:tcW w:w="1175" w:type="dxa"/>
            <w:tcBorders>
              <w:top w:val="single" w:sz="4" w:space="0" w:color="000001"/>
              <w:left w:val="single" w:sz="4" w:space="0" w:color="000001"/>
              <w:bottom w:val="single" w:sz="4" w:space="0" w:color="000001"/>
            </w:tcBorders>
            <w:shd w:val="clear" w:color="auto" w:fill="auto"/>
          </w:tcPr>
          <w:p w14:paraId="0BA6A7D4"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71.889248</w:t>
            </w:r>
          </w:p>
        </w:tc>
        <w:tc>
          <w:tcPr>
            <w:tcW w:w="1121" w:type="dxa"/>
            <w:tcBorders>
              <w:top w:val="single" w:sz="4" w:space="0" w:color="000001"/>
              <w:left w:val="single" w:sz="4" w:space="0" w:color="000001"/>
              <w:bottom w:val="single" w:sz="4" w:space="0" w:color="000001"/>
            </w:tcBorders>
            <w:shd w:val="clear" w:color="auto" w:fill="auto"/>
          </w:tcPr>
          <w:p w14:paraId="1381187B" w14:textId="77777777" w:rsidR="009E2A67" w:rsidRPr="0060423B" w:rsidRDefault="009E2A67" w:rsidP="00BF4540">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0.992</w:t>
            </w:r>
          </w:p>
          <w:p w14:paraId="5A94DD74" w14:textId="77777777" w:rsidR="009E2A67" w:rsidRPr="0060423B" w:rsidRDefault="009E2A67" w:rsidP="00BF4540">
            <w:pPr>
              <w:pStyle w:val="NoSpacing"/>
              <w:rPr>
                <w:rFonts w:ascii="Cambria" w:hAnsi="Cambria"/>
                <w:sz w:val="22"/>
                <w:szCs w:val="22"/>
              </w:rPr>
            </w:pPr>
          </w:p>
        </w:tc>
        <w:tc>
          <w:tcPr>
            <w:tcW w:w="1289" w:type="dxa"/>
            <w:tcBorders>
              <w:top w:val="single" w:sz="4" w:space="0" w:color="000001"/>
              <w:left w:val="single" w:sz="4" w:space="0" w:color="000001"/>
              <w:bottom w:val="single" w:sz="4" w:space="0" w:color="000001"/>
            </w:tcBorders>
            <w:shd w:val="clear" w:color="auto" w:fill="auto"/>
          </w:tcPr>
          <w:p w14:paraId="1C00A2E1"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68.25</w:t>
            </w:r>
          </w:p>
        </w:tc>
        <w:tc>
          <w:tcPr>
            <w:tcW w:w="1525" w:type="dxa"/>
            <w:tcBorders>
              <w:top w:val="single" w:sz="4" w:space="0" w:color="000001"/>
              <w:left w:val="single" w:sz="4" w:space="0" w:color="000001"/>
              <w:bottom w:val="single" w:sz="4" w:space="0" w:color="000001"/>
            </w:tcBorders>
            <w:shd w:val="clear" w:color="auto" w:fill="auto"/>
          </w:tcPr>
          <w:p w14:paraId="5F754F41"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105.322972</w:t>
            </w:r>
          </w:p>
        </w:tc>
        <w:tc>
          <w:tcPr>
            <w:tcW w:w="1465" w:type="dxa"/>
            <w:tcBorders>
              <w:top w:val="single" w:sz="4" w:space="0" w:color="000001"/>
              <w:left w:val="single" w:sz="4" w:space="0" w:color="000001"/>
              <w:bottom w:val="single" w:sz="4" w:space="0" w:color="000001"/>
              <w:right w:val="single" w:sz="4" w:space="0" w:color="000001"/>
            </w:tcBorders>
            <w:shd w:val="clear" w:color="auto" w:fill="auto"/>
          </w:tcPr>
          <w:p w14:paraId="326E4F53" w14:textId="77777777" w:rsidR="009E2A67" w:rsidRPr="0060423B" w:rsidRDefault="009E2A67" w:rsidP="00BF4540">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1.45335209</w:t>
            </w:r>
          </w:p>
          <w:p w14:paraId="4CE5ED68" w14:textId="77777777" w:rsidR="009E2A67" w:rsidRPr="0060423B" w:rsidRDefault="009E2A67" w:rsidP="00BF4540">
            <w:pPr>
              <w:pStyle w:val="TableParagraph"/>
              <w:snapToGrid w:val="0"/>
              <w:jc w:val="both"/>
              <w:rPr>
                <w:rFonts w:ascii="Cambria" w:hAnsi="Cambria" w:cs="Calibri"/>
                <w:sz w:val="22"/>
                <w:szCs w:val="22"/>
              </w:rPr>
            </w:pPr>
          </w:p>
        </w:tc>
      </w:tr>
      <w:tr w:rsidR="009E2A67" w:rsidRPr="0060423B" w14:paraId="2EADA398" w14:textId="77777777" w:rsidTr="00BF4540">
        <w:trPr>
          <w:trHeight w:val="270"/>
        </w:trPr>
        <w:tc>
          <w:tcPr>
            <w:tcW w:w="1164" w:type="dxa"/>
            <w:tcBorders>
              <w:top w:val="single" w:sz="4" w:space="0" w:color="000001"/>
              <w:left w:val="single" w:sz="4" w:space="0" w:color="000001"/>
              <w:bottom w:val="single" w:sz="4" w:space="0" w:color="000001"/>
            </w:tcBorders>
            <w:shd w:val="clear" w:color="auto" w:fill="auto"/>
          </w:tcPr>
          <w:p w14:paraId="207BAD0C" w14:textId="77777777" w:rsidR="009E2A67" w:rsidRPr="0060423B" w:rsidRDefault="009E2A67" w:rsidP="00BF4540">
            <w:pPr>
              <w:pStyle w:val="TableParagraph"/>
              <w:spacing w:before="3" w:line="247" w:lineRule="exact"/>
              <w:ind w:left="150" w:right="141"/>
              <w:jc w:val="both"/>
              <w:rPr>
                <w:rFonts w:ascii="Cambria" w:hAnsi="Cambria" w:cs="Calibri"/>
                <w:sz w:val="22"/>
                <w:szCs w:val="22"/>
              </w:rPr>
            </w:pPr>
            <w:r w:rsidRPr="0060423B">
              <w:rPr>
                <w:rFonts w:ascii="Cambria" w:hAnsi="Cambria" w:cs="Calibri"/>
                <w:sz w:val="22"/>
                <w:szCs w:val="22"/>
              </w:rPr>
              <w:t>RWR</w:t>
            </w:r>
          </w:p>
        </w:tc>
        <w:tc>
          <w:tcPr>
            <w:tcW w:w="631" w:type="dxa"/>
            <w:tcBorders>
              <w:top w:val="single" w:sz="4" w:space="0" w:color="000001"/>
              <w:left w:val="single" w:sz="4" w:space="0" w:color="000001"/>
              <w:bottom w:val="single" w:sz="4" w:space="0" w:color="000001"/>
            </w:tcBorders>
            <w:shd w:val="clear" w:color="auto" w:fill="auto"/>
          </w:tcPr>
          <w:p w14:paraId="43AA7263" w14:textId="77777777" w:rsidR="009E2A67" w:rsidRPr="0060423B" w:rsidRDefault="009E2A67" w:rsidP="00BF4540">
            <w:pPr>
              <w:pStyle w:val="TableParagraph"/>
              <w:spacing w:before="3" w:line="247" w:lineRule="exact"/>
              <w:ind w:left="12"/>
              <w:jc w:val="both"/>
              <w:rPr>
                <w:rFonts w:ascii="Cambria" w:hAnsi="Cambria" w:cs="Calibri"/>
                <w:sz w:val="22"/>
                <w:szCs w:val="22"/>
              </w:rPr>
            </w:pPr>
            <w:r w:rsidRPr="0060423B">
              <w:rPr>
                <w:rFonts w:ascii="Cambria" w:hAnsi="Cambria" w:cs="Calibri"/>
                <w:w w:val="96"/>
                <w:sz w:val="22"/>
                <w:szCs w:val="22"/>
              </w:rPr>
              <w:t>2</w:t>
            </w:r>
          </w:p>
        </w:tc>
        <w:tc>
          <w:tcPr>
            <w:tcW w:w="1265" w:type="dxa"/>
            <w:tcBorders>
              <w:top w:val="single" w:sz="4" w:space="0" w:color="000001"/>
              <w:left w:val="single" w:sz="4" w:space="0" w:color="000001"/>
              <w:bottom w:val="single" w:sz="4" w:space="0" w:color="000001"/>
            </w:tcBorders>
            <w:shd w:val="clear" w:color="auto" w:fill="auto"/>
          </w:tcPr>
          <w:p w14:paraId="7CF30F4F" w14:textId="77777777" w:rsidR="009E2A67" w:rsidRPr="0060423B" w:rsidRDefault="009E2A67" w:rsidP="00BF4540">
            <w:pPr>
              <w:pStyle w:val="TableParagraph"/>
              <w:spacing w:before="3" w:line="247" w:lineRule="exact"/>
              <w:ind w:left="94" w:right="87"/>
              <w:jc w:val="both"/>
              <w:rPr>
                <w:rFonts w:ascii="Cambria" w:hAnsi="Cambria" w:cs="Calibri"/>
                <w:sz w:val="22"/>
                <w:szCs w:val="22"/>
              </w:rPr>
            </w:pPr>
            <w:r w:rsidRPr="0060423B">
              <w:rPr>
                <w:rFonts w:ascii="Cambria" w:hAnsi="Cambria" w:cs="Calibri"/>
                <w:sz w:val="22"/>
                <w:szCs w:val="22"/>
              </w:rPr>
              <w:t>10MB</w:t>
            </w:r>
          </w:p>
        </w:tc>
        <w:tc>
          <w:tcPr>
            <w:tcW w:w="1175" w:type="dxa"/>
            <w:tcBorders>
              <w:top w:val="single" w:sz="4" w:space="0" w:color="000001"/>
              <w:left w:val="single" w:sz="4" w:space="0" w:color="000001"/>
              <w:bottom w:val="single" w:sz="4" w:space="0" w:color="000001"/>
            </w:tcBorders>
            <w:shd w:val="clear" w:color="auto" w:fill="auto"/>
          </w:tcPr>
          <w:p w14:paraId="139F579E"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83.354221</w:t>
            </w:r>
          </w:p>
        </w:tc>
        <w:tc>
          <w:tcPr>
            <w:tcW w:w="1121" w:type="dxa"/>
            <w:tcBorders>
              <w:top w:val="single" w:sz="4" w:space="0" w:color="000001"/>
              <w:left w:val="single" w:sz="4" w:space="0" w:color="000001"/>
              <w:bottom w:val="single" w:sz="4" w:space="0" w:color="000001"/>
            </w:tcBorders>
            <w:shd w:val="clear" w:color="auto" w:fill="auto"/>
          </w:tcPr>
          <w:p w14:paraId="62F0FD12" w14:textId="77777777" w:rsidR="009E2A67" w:rsidRPr="0060423B" w:rsidRDefault="009E2A67" w:rsidP="00BF4540">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0.68</w:t>
            </w:r>
          </w:p>
          <w:p w14:paraId="52298FFA" w14:textId="77777777" w:rsidR="009E2A67" w:rsidRPr="0060423B" w:rsidRDefault="009E2A67" w:rsidP="00BF4540">
            <w:pPr>
              <w:pStyle w:val="NoSpacing"/>
              <w:rPr>
                <w:rFonts w:ascii="Cambria" w:hAnsi="Cambria"/>
                <w:sz w:val="22"/>
                <w:szCs w:val="22"/>
              </w:rPr>
            </w:pPr>
          </w:p>
        </w:tc>
        <w:tc>
          <w:tcPr>
            <w:tcW w:w="1289" w:type="dxa"/>
            <w:tcBorders>
              <w:top w:val="single" w:sz="4" w:space="0" w:color="000001"/>
              <w:left w:val="single" w:sz="4" w:space="0" w:color="000001"/>
              <w:bottom w:val="single" w:sz="4" w:space="0" w:color="000001"/>
            </w:tcBorders>
            <w:shd w:val="clear" w:color="auto" w:fill="auto"/>
          </w:tcPr>
          <w:p w14:paraId="1F854E00"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68.25</w:t>
            </w:r>
          </w:p>
        </w:tc>
        <w:tc>
          <w:tcPr>
            <w:tcW w:w="1525" w:type="dxa"/>
            <w:tcBorders>
              <w:top w:val="single" w:sz="4" w:space="0" w:color="000001"/>
              <w:left w:val="single" w:sz="4" w:space="0" w:color="000001"/>
              <w:bottom w:val="single" w:sz="4" w:space="0" w:color="000001"/>
            </w:tcBorders>
            <w:shd w:val="clear" w:color="auto" w:fill="auto"/>
          </w:tcPr>
          <w:p w14:paraId="580E2A38"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122.119990</w:t>
            </w:r>
          </w:p>
        </w:tc>
        <w:tc>
          <w:tcPr>
            <w:tcW w:w="1465" w:type="dxa"/>
            <w:tcBorders>
              <w:top w:val="single" w:sz="4" w:space="0" w:color="000001"/>
              <w:left w:val="single" w:sz="4" w:space="0" w:color="000001"/>
              <w:bottom w:val="single" w:sz="4" w:space="0" w:color="000001"/>
              <w:right w:val="single" w:sz="4" w:space="0" w:color="000001"/>
            </w:tcBorders>
            <w:shd w:val="clear" w:color="auto" w:fill="auto"/>
          </w:tcPr>
          <w:p w14:paraId="3276867A" w14:textId="77777777" w:rsidR="009E2A67" w:rsidRPr="0060423B" w:rsidRDefault="009E2A67" w:rsidP="00BF4540">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0.99624941</w:t>
            </w:r>
          </w:p>
          <w:p w14:paraId="0811D1E3" w14:textId="77777777" w:rsidR="009E2A67" w:rsidRPr="0060423B" w:rsidRDefault="009E2A67" w:rsidP="00BF4540">
            <w:pPr>
              <w:pStyle w:val="TableParagraph"/>
              <w:snapToGrid w:val="0"/>
              <w:jc w:val="both"/>
              <w:rPr>
                <w:rFonts w:ascii="Cambria" w:hAnsi="Cambria" w:cs="Calibri"/>
                <w:sz w:val="22"/>
                <w:szCs w:val="22"/>
              </w:rPr>
            </w:pPr>
          </w:p>
        </w:tc>
      </w:tr>
      <w:tr w:rsidR="009E2A67" w:rsidRPr="0060423B" w14:paraId="4D21D968" w14:textId="77777777" w:rsidTr="00BF4540">
        <w:trPr>
          <w:trHeight w:val="270"/>
        </w:trPr>
        <w:tc>
          <w:tcPr>
            <w:tcW w:w="1164" w:type="dxa"/>
            <w:tcBorders>
              <w:top w:val="single" w:sz="4" w:space="0" w:color="000001"/>
              <w:left w:val="single" w:sz="4" w:space="0" w:color="000001"/>
              <w:bottom w:val="single" w:sz="4" w:space="0" w:color="000001"/>
            </w:tcBorders>
            <w:shd w:val="clear" w:color="auto" w:fill="auto"/>
          </w:tcPr>
          <w:p w14:paraId="5669C58D" w14:textId="77777777" w:rsidR="009E2A67" w:rsidRPr="0060423B" w:rsidRDefault="009E2A67" w:rsidP="00BF4540">
            <w:pPr>
              <w:pStyle w:val="TableParagraph"/>
              <w:spacing w:before="3" w:line="247" w:lineRule="exact"/>
              <w:ind w:left="150" w:right="141"/>
              <w:jc w:val="both"/>
              <w:rPr>
                <w:rFonts w:ascii="Cambria" w:hAnsi="Cambria" w:cs="Calibri"/>
                <w:sz w:val="22"/>
                <w:szCs w:val="22"/>
              </w:rPr>
            </w:pPr>
            <w:r w:rsidRPr="0060423B">
              <w:rPr>
                <w:rFonts w:ascii="Cambria" w:hAnsi="Cambria" w:cs="Calibri"/>
                <w:sz w:val="22"/>
                <w:szCs w:val="22"/>
              </w:rPr>
              <w:t>RWR</w:t>
            </w:r>
          </w:p>
        </w:tc>
        <w:tc>
          <w:tcPr>
            <w:tcW w:w="631" w:type="dxa"/>
            <w:tcBorders>
              <w:top w:val="single" w:sz="4" w:space="0" w:color="000001"/>
              <w:left w:val="single" w:sz="4" w:space="0" w:color="000001"/>
              <w:bottom w:val="single" w:sz="4" w:space="0" w:color="000001"/>
            </w:tcBorders>
            <w:shd w:val="clear" w:color="auto" w:fill="auto"/>
          </w:tcPr>
          <w:p w14:paraId="32CC8911" w14:textId="77777777" w:rsidR="009E2A67" w:rsidRPr="0060423B" w:rsidRDefault="009E2A67" w:rsidP="00BF4540">
            <w:pPr>
              <w:pStyle w:val="TableParagraph"/>
              <w:spacing w:before="3" w:line="247" w:lineRule="exact"/>
              <w:ind w:left="12"/>
              <w:jc w:val="both"/>
              <w:rPr>
                <w:rFonts w:ascii="Cambria" w:hAnsi="Cambria" w:cs="Calibri"/>
                <w:sz w:val="22"/>
                <w:szCs w:val="22"/>
              </w:rPr>
            </w:pPr>
            <w:r w:rsidRPr="0060423B">
              <w:rPr>
                <w:rFonts w:ascii="Cambria" w:hAnsi="Cambria" w:cs="Calibri"/>
                <w:w w:val="96"/>
                <w:sz w:val="22"/>
                <w:szCs w:val="22"/>
              </w:rPr>
              <w:t>4</w:t>
            </w:r>
          </w:p>
        </w:tc>
        <w:tc>
          <w:tcPr>
            <w:tcW w:w="1265" w:type="dxa"/>
            <w:tcBorders>
              <w:top w:val="single" w:sz="4" w:space="0" w:color="000001"/>
              <w:left w:val="single" w:sz="4" w:space="0" w:color="000001"/>
              <w:bottom w:val="single" w:sz="4" w:space="0" w:color="000001"/>
            </w:tcBorders>
            <w:shd w:val="clear" w:color="auto" w:fill="auto"/>
          </w:tcPr>
          <w:p w14:paraId="6BB318A8" w14:textId="77777777" w:rsidR="009E2A67" w:rsidRPr="0060423B" w:rsidRDefault="009E2A67" w:rsidP="00BF4540">
            <w:pPr>
              <w:pStyle w:val="TableParagraph"/>
              <w:spacing w:before="3" w:line="247" w:lineRule="exact"/>
              <w:ind w:left="89" w:right="87"/>
              <w:jc w:val="both"/>
              <w:rPr>
                <w:rFonts w:ascii="Cambria" w:hAnsi="Cambria" w:cs="Calibri"/>
                <w:sz w:val="22"/>
                <w:szCs w:val="22"/>
              </w:rPr>
            </w:pPr>
            <w:r w:rsidRPr="0060423B">
              <w:rPr>
                <w:rFonts w:ascii="Cambria" w:hAnsi="Cambria" w:cs="Calibri"/>
                <w:sz w:val="22"/>
                <w:szCs w:val="22"/>
              </w:rPr>
              <w:t>1KB</w:t>
            </w:r>
          </w:p>
        </w:tc>
        <w:tc>
          <w:tcPr>
            <w:tcW w:w="1175" w:type="dxa"/>
            <w:tcBorders>
              <w:top w:val="single" w:sz="4" w:space="0" w:color="000001"/>
              <w:left w:val="single" w:sz="4" w:space="0" w:color="000001"/>
              <w:bottom w:val="single" w:sz="4" w:space="0" w:color="000001"/>
            </w:tcBorders>
            <w:shd w:val="clear" w:color="auto" w:fill="auto"/>
          </w:tcPr>
          <w:p w14:paraId="50C5C9CF"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38.816725</w:t>
            </w:r>
          </w:p>
        </w:tc>
        <w:tc>
          <w:tcPr>
            <w:tcW w:w="1121" w:type="dxa"/>
            <w:tcBorders>
              <w:top w:val="single" w:sz="4" w:space="0" w:color="000001"/>
              <w:left w:val="single" w:sz="4" w:space="0" w:color="000001"/>
              <w:bottom w:val="single" w:sz="4" w:space="0" w:color="000001"/>
            </w:tcBorders>
            <w:shd w:val="clear" w:color="auto" w:fill="auto"/>
          </w:tcPr>
          <w:p w14:paraId="4EDBEFE0" w14:textId="77777777" w:rsidR="009E2A67" w:rsidRPr="0060423B" w:rsidRDefault="009E2A67" w:rsidP="00BF4540">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15.52</w:t>
            </w:r>
          </w:p>
          <w:p w14:paraId="668E50DE" w14:textId="77777777" w:rsidR="009E2A67" w:rsidRPr="0060423B" w:rsidRDefault="009E2A67" w:rsidP="00BF4540">
            <w:pPr>
              <w:pStyle w:val="NoSpacing"/>
              <w:rPr>
                <w:rFonts w:ascii="Cambria" w:hAnsi="Cambria"/>
                <w:sz w:val="22"/>
                <w:szCs w:val="22"/>
              </w:rPr>
            </w:pPr>
          </w:p>
        </w:tc>
        <w:tc>
          <w:tcPr>
            <w:tcW w:w="1289" w:type="dxa"/>
            <w:tcBorders>
              <w:top w:val="single" w:sz="4" w:space="0" w:color="000001"/>
              <w:left w:val="single" w:sz="4" w:space="0" w:color="000001"/>
              <w:bottom w:val="single" w:sz="4" w:space="0" w:color="000001"/>
            </w:tcBorders>
            <w:shd w:val="clear" w:color="auto" w:fill="auto"/>
          </w:tcPr>
          <w:p w14:paraId="7CC15572"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68.25</w:t>
            </w:r>
          </w:p>
        </w:tc>
        <w:tc>
          <w:tcPr>
            <w:tcW w:w="1525" w:type="dxa"/>
            <w:tcBorders>
              <w:top w:val="single" w:sz="4" w:space="0" w:color="000001"/>
              <w:left w:val="single" w:sz="4" w:space="0" w:color="000001"/>
              <w:bottom w:val="single" w:sz="4" w:space="0" w:color="000001"/>
            </w:tcBorders>
            <w:shd w:val="clear" w:color="auto" w:fill="auto"/>
          </w:tcPr>
          <w:p w14:paraId="1FF7FFD6"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38.343192</w:t>
            </w:r>
          </w:p>
        </w:tc>
        <w:tc>
          <w:tcPr>
            <w:tcW w:w="1465" w:type="dxa"/>
            <w:tcBorders>
              <w:top w:val="single" w:sz="4" w:space="0" w:color="000001"/>
              <w:left w:val="single" w:sz="4" w:space="0" w:color="000001"/>
              <w:bottom w:val="single" w:sz="4" w:space="0" w:color="000001"/>
              <w:right w:val="single" w:sz="4" w:space="0" w:color="000001"/>
            </w:tcBorders>
            <w:shd w:val="clear" w:color="auto" w:fill="auto"/>
          </w:tcPr>
          <w:p w14:paraId="081E6D51" w14:textId="77777777" w:rsidR="009E2A67" w:rsidRPr="0060423B" w:rsidRDefault="009E2A67" w:rsidP="00BF4540">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22.7379278</w:t>
            </w:r>
          </w:p>
          <w:p w14:paraId="12547539" w14:textId="77777777" w:rsidR="009E2A67" w:rsidRPr="0060423B" w:rsidRDefault="009E2A67" w:rsidP="00BF4540">
            <w:pPr>
              <w:pStyle w:val="TableParagraph"/>
              <w:snapToGrid w:val="0"/>
              <w:jc w:val="both"/>
              <w:rPr>
                <w:rFonts w:ascii="Cambria" w:hAnsi="Cambria" w:cs="Calibri"/>
                <w:sz w:val="22"/>
                <w:szCs w:val="22"/>
              </w:rPr>
            </w:pPr>
          </w:p>
        </w:tc>
      </w:tr>
      <w:tr w:rsidR="009E2A67" w:rsidRPr="0060423B" w14:paraId="25486F58" w14:textId="77777777" w:rsidTr="00BF4540">
        <w:trPr>
          <w:trHeight w:val="270"/>
        </w:trPr>
        <w:tc>
          <w:tcPr>
            <w:tcW w:w="1164" w:type="dxa"/>
            <w:tcBorders>
              <w:top w:val="single" w:sz="4" w:space="0" w:color="000001"/>
              <w:left w:val="single" w:sz="4" w:space="0" w:color="000001"/>
              <w:bottom w:val="single" w:sz="4" w:space="0" w:color="000001"/>
            </w:tcBorders>
            <w:shd w:val="clear" w:color="auto" w:fill="auto"/>
          </w:tcPr>
          <w:p w14:paraId="269E527C" w14:textId="77777777" w:rsidR="009E2A67" w:rsidRPr="0060423B" w:rsidRDefault="009E2A67" w:rsidP="00BF4540">
            <w:pPr>
              <w:pStyle w:val="TableParagraph"/>
              <w:spacing w:before="3" w:line="247" w:lineRule="exact"/>
              <w:ind w:left="150" w:right="141"/>
              <w:jc w:val="both"/>
              <w:rPr>
                <w:rFonts w:ascii="Cambria" w:hAnsi="Cambria" w:cs="Calibri"/>
                <w:sz w:val="22"/>
                <w:szCs w:val="22"/>
              </w:rPr>
            </w:pPr>
            <w:r w:rsidRPr="0060423B">
              <w:rPr>
                <w:rFonts w:ascii="Cambria" w:hAnsi="Cambria" w:cs="Calibri"/>
                <w:sz w:val="22"/>
                <w:szCs w:val="22"/>
              </w:rPr>
              <w:t>RWR</w:t>
            </w:r>
          </w:p>
        </w:tc>
        <w:tc>
          <w:tcPr>
            <w:tcW w:w="631" w:type="dxa"/>
            <w:tcBorders>
              <w:top w:val="single" w:sz="4" w:space="0" w:color="000001"/>
              <w:left w:val="single" w:sz="4" w:space="0" w:color="000001"/>
              <w:bottom w:val="single" w:sz="4" w:space="0" w:color="000001"/>
            </w:tcBorders>
            <w:shd w:val="clear" w:color="auto" w:fill="auto"/>
          </w:tcPr>
          <w:p w14:paraId="22CF2183" w14:textId="77777777" w:rsidR="009E2A67" w:rsidRPr="0060423B" w:rsidRDefault="009E2A67" w:rsidP="00BF4540">
            <w:pPr>
              <w:pStyle w:val="TableParagraph"/>
              <w:spacing w:before="3" w:line="247" w:lineRule="exact"/>
              <w:ind w:left="12"/>
              <w:jc w:val="both"/>
              <w:rPr>
                <w:rFonts w:ascii="Cambria" w:hAnsi="Cambria" w:cs="Calibri"/>
                <w:sz w:val="22"/>
                <w:szCs w:val="22"/>
              </w:rPr>
            </w:pPr>
            <w:r w:rsidRPr="0060423B">
              <w:rPr>
                <w:rFonts w:ascii="Cambria" w:hAnsi="Cambria" w:cs="Calibri"/>
                <w:w w:val="96"/>
                <w:sz w:val="22"/>
                <w:szCs w:val="22"/>
              </w:rPr>
              <w:t>4</w:t>
            </w:r>
          </w:p>
        </w:tc>
        <w:tc>
          <w:tcPr>
            <w:tcW w:w="1265" w:type="dxa"/>
            <w:tcBorders>
              <w:top w:val="single" w:sz="4" w:space="0" w:color="000001"/>
              <w:left w:val="single" w:sz="4" w:space="0" w:color="000001"/>
              <w:bottom w:val="single" w:sz="4" w:space="0" w:color="000001"/>
            </w:tcBorders>
            <w:shd w:val="clear" w:color="auto" w:fill="auto"/>
          </w:tcPr>
          <w:p w14:paraId="7F45567C" w14:textId="77777777" w:rsidR="009E2A67" w:rsidRPr="0060423B" w:rsidRDefault="009E2A67" w:rsidP="00BF4540">
            <w:pPr>
              <w:pStyle w:val="TableParagraph"/>
              <w:spacing w:before="3" w:line="247" w:lineRule="exact"/>
              <w:ind w:left="94" w:right="87"/>
              <w:jc w:val="both"/>
              <w:rPr>
                <w:rFonts w:ascii="Cambria" w:hAnsi="Cambria" w:cs="Calibri"/>
                <w:sz w:val="22"/>
                <w:szCs w:val="22"/>
              </w:rPr>
            </w:pPr>
            <w:r w:rsidRPr="0060423B">
              <w:rPr>
                <w:rFonts w:ascii="Cambria" w:hAnsi="Cambria" w:cs="Calibri"/>
                <w:w w:val="105"/>
                <w:sz w:val="22"/>
                <w:szCs w:val="22"/>
              </w:rPr>
              <w:t>1MB</w:t>
            </w:r>
          </w:p>
        </w:tc>
        <w:tc>
          <w:tcPr>
            <w:tcW w:w="1175" w:type="dxa"/>
            <w:tcBorders>
              <w:top w:val="single" w:sz="4" w:space="0" w:color="000001"/>
              <w:left w:val="single" w:sz="4" w:space="0" w:color="000001"/>
              <w:bottom w:val="single" w:sz="4" w:space="0" w:color="000001"/>
            </w:tcBorders>
            <w:shd w:val="clear" w:color="auto" w:fill="auto"/>
          </w:tcPr>
          <w:p w14:paraId="2213C038"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67.042300</w:t>
            </w:r>
          </w:p>
        </w:tc>
        <w:tc>
          <w:tcPr>
            <w:tcW w:w="1121" w:type="dxa"/>
            <w:tcBorders>
              <w:top w:val="single" w:sz="4" w:space="0" w:color="000001"/>
              <w:left w:val="single" w:sz="4" w:space="0" w:color="000001"/>
              <w:bottom w:val="single" w:sz="4" w:space="0" w:color="000001"/>
            </w:tcBorders>
            <w:shd w:val="clear" w:color="auto" w:fill="auto"/>
          </w:tcPr>
          <w:p w14:paraId="6AC1F0D8" w14:textId="77777777" w:rsidR="009E2A67" w:rsidRPr="0060423B" w:rsidRDefault="009E2A67" w:rsidP="00BF4540">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2.408</w:t>
            </w:r>
          </w:p>
          <w:p w14:paraId="2D4179C4" w14:textId="77777777" w:rsidR="009E2A67" w:rsidRPr="0060423B" w:rsidRDefault="009E2A67" w:rsidP="00BF4540">
            <w:pPr>
              <w:pStyle w:val="NoSpacing"/>
              <w:rPr>
                <w:rFonts w:ascii="Cambria" w:hAnsi="Cambria"/>
                <w:sz w:val="22"/>
                <w:szCs w:val="22"/>
              </w:rPr>
            </w:pPr>
          </w:p>
        </w:tc>
        <w:tc>
          <w:tcPr>
            <w:tcW w:w="1289" w:type="dxa"/>
            <w:tcBorders>
              <w:top w:val="single" w:sz="4" w:space="0" w:color="000001"/>
              <w:left w:val="single" w:sz="4" w:space="0" w:color="000001"/>
              <w:bottom w:val="single" w:sz="4" w:space="0" w:color="000001"/>
            </w:tcBorders>
            <w:shd w:val="clear" w:color="auto" w:fill="auto"/>
          </w:tcPr>
          <w:p w14:paraId="43E9323D"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68.25</w:t>
            </w:r>
          </w:p>
        </w:tc>
        <w:tc>
          <w:tcPr>
            <w:tcW w:w="1525" w:type="dxa"/>
            <w:tcBorders>
              <w:top w:val="single" w:sz="4" w:space="0" w:color="000001"/>
              <w:left w:val="single" w:sz="4" w:space="0" w:color="000001"/>
              <w:bottom w:val="single" w:sz="4" w:space="0" w:color="000001"/>
            </w:tcBorders>
            <w:shd w:val="clear" w:color="auto" w:fill="auto"/>
          </w:tcPr>
          <w:p w14:paraId="6439266C"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98.221842</w:t>
            </w:r>
          </w:p>
        </w:tc>
        <w:tc>
          <w:tcPr>
            <w:tcW w:w="1465" w:type="dxa"/>
            <w:tcBorders>
              <w:top w:val="single" w:sz="4" w:space="0" w:color="000001"/>
              <w:left w:val="single" w:sz="4" w:space="0" w:color="000001"/>
              <w:bottom w:val="single" w:sz="4" w:space="0" w:color="000001"/>
              <w:right w:val="single" w:sz="4" w:space="0" w:color="000001"/>
            </w:tcBorders>
            <w:shd w:val="clear" w:color="auto" w:fill="auto"/>
          </w:tcPr>
          <w:p w14:paraId="7F83FC62" w14:textId="77777777" w:rsidR="009E2A67" w:rsidRPr="0060423B" w:rsidRDefault="009E2A67" w:rsidP="00BF4540">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3.52789498</w:t>
            </w:r>
          </w:p>
          <w:p w14:paraId="0576452C" w14:textId="77777777" w:rsidR="009E2A67" w:rsidRPr="0060423B" w:rsidRDefault="009E2A67" w:rsidP="00BF4540">
            <w:pPr>
              <w:pStyle w:val="TableParagraph"/>
              <w:snapToGrid w:val="0"/>
              <w:jc w:val="both"/>
              <w:rPr>
                <w:rFonts w:ascii="Cambria" w:hAnsi="Cambria" w:cs="Calibri"/>
                <w:sz w:val="22"/>
                <w:szCs w:val="22"/>
              </w:rPr>
            </w:pPr>
          </w:p>
        </w:tc>
      </w:tr>
      <w:tr w:rsidR="009E2A67" w:rsidRPr="0060423B" w14:paraId="742C9E5B" w14:textId="77777777" w:rsidTr="00BF4540">
        <w:trPr>
          <w:trHeight w:val="265"/>
        </w:trPr>
        <w:tc>
          <w:tcPr>
            <w:tcW w:w="1164" w:type="dxa"/>
            <w:tcBorders>
              <w:top w:val="single" w:sz="4" w:space="0" w:color="000001"/>
              <w:left w:val="single" w:sz="4" w:space="0" w:color="000001"/>
              <w:bottom w:val="single" w:sz="4" w:space="0" w:color="000001"/>
            </w:tcBorders>
            <w:shd w:val="clear" w:color="auto" w:fill="auto"/>
          </w:tcPr>
          <w:p w14:paraId="66E44BF2" w14:textId="77777777" w:rsidR="009E2A67" w:rsidRPr="0060423B" w:rsidRDefault="009E2A67" w:rsidP="00BF4540">
            <w:pPr>
              <w:pStyle w:val="TableParagraph"/>
              <w:spacing w:line="246" w:lineRule="exact"/>
              <w:ind w:left="150" w:right="141"/>
              <w:jc w:val="both"/>
              <w:rPr>
                <w:rFonts w:ascii="Cambria" w:hAnsi="Cambria" w:cs="Calibri"/>
                <w:sz w:val="22"/>
                <w:szCs w:val="22"/>
              </w:rPr>
            </w:pPr>
            <w:r w:rsidRPr="0060423B">
              <w:rPr>
                <w:rFonts w:ascii="Cambria" w:hAnsi="Cambria" w:cs="Calibri"/>
                <w:sz w:val="22"/>
                <w:szCs w:val="22"/>
              </w:rPr>
              <w:t>RWR</w:t>
            </w:r>
          </w:p>
        </w:tc>
        <w:tc>
          <w:tcPr>
            <w:tcW w:w="631" w:type="dxa"/>
            <w:tcBorders>
              <w:top w:val="single" w:sz="4" w:space="0" w:color="000001"/>
              <w:left w:val="single" w:sz="4" w:space="0" w:color="000001"/>
              <w:bottom w:val="single" w:sz="4" w:space="0" w:color="000001"/>
            </w:tcBorders>
            <w:shd w:val="clear" w:color="auto" w:fill="auto"/>
          </w:tcPr>
          <w:p w14:paraId="5F427FF8" w14:textId="77777777" w:rsidR="009E2A67" w:rsidRPr="0060423B" w:rsidRDefault="009E2A67" w:rsidP="00BF4540">
            <w:pPr>
              <w:pStyle w:val="TableParagraph"/>
              <w:spacing w:line="246" w:lineRule="exact"/>
              <w:ind w:left="12"/>
              <w:jc w:val="both"/>
              <w:rPr>
                <w:rFonts w:ascii="Cambria" w:hAnsi="Cambria" w:cs="Calibri"/>
                <w:sz w:val="22"/>
                <w:szCs w:val="22"/>
              </w:rPr>
            </w:pPr>
            <w:r w:rsidRPr="0060423B">
              <w:rPr>
                <w:rFonts w:ascii="Cambria" w:hAnsi="Cambria" w:cs="Calibri"/>
                <w:w w:val="96"/>
                <w:sz w:val="22"/>
                <w:szCs w:val="22"/>
              </w:rPr>
              <w:t>4</w:t>
            </w:r>
          </w:p>
        </w:tc>
        <w:tc>
          <w:tcPr>
            <w:tcW w:w="1265" w:type="dxa"/>
            <w:tcBorders>
              <w:top w:val="single" w:sz="4" w:space="0" w:color="000001"/>
              <w:left w:val="single" w:sz="4" w:space="0" w:color="000001"/>
              <w:bottom w:val="single" w:sz="4" w:space="0" w:color="000001"/>
            </w:tcBorders>
            <w:shd w:val="clear" w:color="auto" w:fill="auto"/>
          </w:tcPr>
          <w:p w14:paraId="15342D01" w14:textId="77777777" w:rsidR="009E2A67" w:rsidRPr="0060423B" w:rsidRDefault="009E2A67" w:rsidP="00BF4540">
            <w:pPr>
              <w:pStyle w:val="TableParagraph"/>
              <w:spacing w:line="246" w:lineRule="exact"/>
              <w:ind w:left="94" w:right="87"/>
              <w:jc w:val="both"/>
              <w:rPr>
                <w:rFonts w:ascii="Cambria" w:hAnsi="Cambria" w:cs="Calibri"/>
                <w:sz w:val="22"/>
                <w:szCs w:val="22"/>
              </w:rPr>
            </w:pPr>
            <w:r w:rsidRPr="0060423B">
              <w:rPr>
                <w:rFonts w:ascii="Cambria" w:hAnsi="Cambria" w:cs="Calibri"/>
                <w:sz w:val="22"/>
                <w:szCs w:val="22"/>
              </w:rPr>
              <w:t>10MB</w:t>
            </w:r>
          </w:p>
        </w:tc>
        <w:tc>
          <w:tcPr>
            <w:tcW w:w="1175" w:type="dxa"/>
            <w:tcBorders>
              <w:top w:val="single" w:sz="4" w:space="0" w:color="000001"/>
              <w:left w:val="single" w:sz="4" w:space="0" w:color="000001"/>
              <w:bottom w:val="single" w:sz="4" w:space="0" w:color="000001"/>
            </w:tcBorders>
            <w:shd w:val="clear" w:color="auto" w:fill="auto"/>
          </w:tcPr>
          <w:p w14:paraId="0DAF4606"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109.048471</w:t>
            </w:r>
          </w:p>
        </w:tc>
        <w:tc>
          <w:tcPr>
            <w:tcW w:w="1121" w:type="dxa"/>
            <w:tcBorders>
              <w:top w:val="single" w:sz="4" w:space="0" w:color="000001"/>
              <w:left w:val="single" w:sz="4" w:space="0" w:color="000001"/>
              <w:bottom w:val="single" w:sz="4" w:space="0" w:color="000001"/>
            </w:tcBorders>
            <w:shd w:val="clear" w:color="auto" w:fill="auto"/>
          </w:tcPr>
          <w:p w14:paraId="181E12AC" w14:textId="77777777" w:rsidR="009E2A67" w:rsidRPr="0060423B" w:rsidRDefault="009E2A67" w:rsidP="00BF4540">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0.728</w:t>
            </w:r>
          </w:p>
          <w:p w14:paraId="54BF16B1" w14:textId="77777777" w:rsidR="009E2A67" w:rsidRPr="0060423B" w:rsidRDefault="009E2A67" w:rsidP="00BF4540">
            <w:pPr>
              <w:pStyle w:val="TableParagraph"/>
              <w:snapToGrid w:val="0"/>
              <w:jc w:val="both"/>
              <w:rPr>
                <w:rFonts w:ascii="Cambria" w:hAnsi="Cambria" w:cs="Calibri"/>
                <w:sz w:val="22"/>
                <w:szCs w:val="22"/>
              </w:rPr>
            </w:pPr>
          </w:p>
        </w:tc>
        <w:tc>
          <w:tcPr>
            <w:tcW w:w="1289" w:type="dxa"/>
            <w:tcBorders>
              <w:top w:val="single" w:sz="4" w:space="0" w:color="000001"/>
              <w:left w:val="single" w:sz="4" w:space="0" w:color="000001"/>
              <w:bottom w:val="single" w:sz="4" w:space="0" w:color="000001"/>
            </w:tcBorders>
            <w:shd w:val="clear" w:color="auto" w:fill="auto"/>
          </w:tcPr>
          <w:p w14:paraId="41D665B5"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68.25</w:t>
            </w:r>
          </w:p>
        </w:tc>
        <w:tc>
          <w:tcPr>
            <w:tcW w:w="1525" w:type="dxa"/>
            <w:tcBorders>
              <w:top w:val="single" w:sz="4" w:space="0" w:color="000001"/>
              <w:left w:val="single" w:sz="4" w:space="0" w:color="000001"/>
              <w:bottom w:val="single" w:sz="4" w:space="0" w:color="000001"/>
            </w:tcBorders>
            <w:shd w:val="clear" w:color="auto" w:fill="auto"/>
          </w:tcPr>
          <w:p w14:paraId="5908AFB0" w14:textId="77777777" w:rsidR="009E2A67" w:rsidRPr="0060423B" w:rsidRDefault="009E2A67" w:rsidP="00BF4540">
            <w:pPr>
              <w:pStyle w:val="TableParagraph"/>
              <w:snapToGrid w:val="0"/>
              <w:jc w:val="both"/>
              <w:rPr>
                <w:rFonts w:ascii="Cambria" w:hAnsi="Cambria" w:cs="Calibri"/>
                <w:sz w:val="22"/>
                <w:szCs w:val="22"/>
              </w:rPr>
            </w:pPr>
            <w:r w:rsidRPr="0060423B">
              <w:rPr>
                <w:rFonts w:ascii="Cambria" w:hAnsi="Cambria" w:cs="Calibri"/>
                <w:sz w:val="22"/>
                <w:szCs w:val="22"/>
              </w:rPr>
              <w:t>122.119990</w:t>
            </w:r>
          </w:p>
        </w:tc>
        <w:tc>
          <w:tcPr>
            <w:tcW w:w="1465" w:type="dxa"/>
            <w:tcBorders>
              <w:top w:val="single" w:sz="4" w:space="0" w:color="000001"/>
              <w:left w:val="single" w:sz="4" w:space="0" w:color="000001"/>
              <w:bottom w:val="single" w:sz="4" w:space="0" w:color="000001"/>
              <w:right w:val="single" w:sz="4" w:space="0" w:color="000001"/>
            </w:tcBorders>
            <w:shd w:val="clear" w:color="auto" w:fill="auto"/>
          </w:tcPr>
          <w:p w14:paraId="3D48D219" w14:textId="77777777" w:rsidR="009E2A67" w:rsidRPr="0060423B" w:rsidRDefault="009E2A67" w:rsidP="00BF4540">
            <w:pPr>
              <w:suppressAutoHyphens w:val="0"/>
              <w:jc w:val="both"/>
              <w:rPr>
                <w:rFonts w:ascii="Cambria" w:eastAsia="Times New Roman" w:hAnsi="Cambria" w:cs="Times New Roman"/>
                <w:color w:val="000000"/>
                <w:sz w:val="22"/>
                <w:szCs w:val="22"/>
                <w:lang w:eastAsia="en-US" w:bidi="ar-SA"/>
              </w:rPr>
            </w:pPr>
            <w:r w:rsidRPr="0060423B">
              <w:rPr>
                <w:rFonts w:ascii="Cambria" w:hAnsi="Cambria"/>
                <w:color w:val="000000"/>
                <w:sz w:val="22"/>
                <w:szCs w:val="22"/>
              </w:rPr>
              <w:t>1.0665729</w:t>
            </w:r>
          </w:p>
          <w:p w14:paraId="2DB0D6C9" w14:textId="77777777" w:rsidR="009E2A67" w:rsidRPr="0060423B" w:rsidRDefault="009E2A67" w:rsidP="00BF4540">
            <w:pPr>
              <w:pStyle w:val="TableParagraph"/>
              <w:snapToGrid w:val="0"/>
              <w:jc w:val="both"/>
              <w:rPr>
                <w:rFonts w:ascii="Cambria" w:hAnsi="Cambria" w:cs="Calibri"/>
                <w:sz w:val="22"/>
                <w:szCs w:val="22"/>
              </w:rPr>
            </w:pPr>
          </w:p>
        </w:tc>
      </w:tr>
    </w:tbl>
    <w:p w14:paraId="6EC3F1E1" w14:textId="77777777" w:rsidR="009E2A67" w:rsidRPr="00375556" w:rsidRDefault="009E2A67" w:rsidP="009E2A67">
      <w:pPr>
        <w:pStyle w:val="ListParagraph"/>
        <w:tabs>
          <w:tab w:val="left" w:pos="1661"/>
        </w:tabs>
        <w:spacing w:before="3"/>
        <w:rPr>
          <w:rFonts w:ascii="Cambria" w:hAnsi="Cambria" w:cs="Calibri"/>
          <w:sz w:val="24"/>
          <w:szCs w:val="24"/>
        </w:rPr>
      </w:pPr>
      <w:r>
        <w:rPr>
          <w:rFonts w:ascii="Cambria" w:hAnsi="Cambria" w:cs="Calibri"/>
          <w:sz w:val="24"/>
          <w:szCs w:val="24"/>
        </w:rPr>
        <w:t xml:space="preserve">                      Table 3.1 Memory Throughput</w:t>
      </w:r>
    </w:p>
    <w:p w14:paraId="6E23496F" w14:textId="77777777" w:rsidR="009E2A67" w:rsidRPr="00375556" w:rsidRDefault="009E2A67" w:rsidP="009E2A67">
      <w:pPr>
        <w:pStyle w:val="ListParagraph"/>
        <w:tabs>
          <w:tab w:val="left" w:pos="1661"/>
        </w:tabs>
        <w:spacing w:before="3"/>
        <w:ind w:left="1301" w:firstLine="0"/>
        <w:jc w:val="both"/>
        <w:rPr>
          <w:rFonts w:ascii="Cambria" w:hAnsi="Cambria" w:cs="Calibri"/>
          <w:sz w:val="24"/>
          <w:szCs w:val="24"/>
        </w:rPr>
      </w:pPr>
    </w:p>
    <w:p w14:paraId="5AC51B89" w14:textId="77777777" w:rsidR="009E2A67" w:rsidRPr="00375556" w:rsidRDefault="009E2A67" w:rsidP="009E2A67">
      <w:pPr>
        <w:pStyle w:val="ListParagraph"/>
        <w:tabs>
          <w:tab w:val="left" w:pos="1661"/>
        </w:tabs>
        <w:spacing w:before="3"/>
        <w:ind w:firstLine="0"/>
        <w:jc w:val="both"/>
        <w:rPr>
          <w:rFonts w:ascii="Cambria" w:hAnsi="Cambria" w:cs="Calibri"/>
          <w:sz w:val="24"/>
          <w:szCs w:val="24"/>
        </w:rPr>
      </w:pPr>
    </w:p>
    <w:p w14:paraId="56BE4C7B" w14:textId="77777777" w:rsidR="009E2A67" w:rsidRPr="00375556" w:rsidRDefault="009E2A67" w:rsidP="009E2A67">
      <w:pPr>
        <w:pStyle w:val="ListParagraph"/>
        <w:tabs>
          <w:tab w:val="left" w:pos="1661"/>
        </w:tabs>
        <w:spacing w:before="3"/>
        <w:ind w:firstLine="0"/>
        <w:jc w:val="both"/>
        <w:rPr>
          <w:rFonts w:ascii="Cambria" w:hAnsi="Cambria" w:cs="Calibri"/>
          <w:sz w:val="24"/>
          <w:szCs w:val="24"/>
        </w:rPr>
      </w:pPr>
    </w:p>
    <w:p w14:paraId="5D88F23C" w14:textId="77777777" w:rsidR="009E2A67" w:rsidRPr="00375556" w:rsidRDefault="009E2A67" w:rsidP="009E2A67">
      <w:pPr>
        <w:pStyle w:val="ListParagraph"/>
        <w:tabs>
          <w:tab w:val="left" w:pos="1661"/>
        </w:tabs>
        <w:spacing w:before="3"/>
        <w:ind w:firstLine="0"/>
        <w:jc w:val="both"/>
        <w:rPr>
          <w:rFonts w:ascii="Cambria" w:hAnsi="Cambria" w:cs="Calibri"/>
          <w:sz w:val="24"/>
          <w:szCs w:val="24"/>
        </w:rPr>
      </w:pPr>
    </w:p>
    <w:p w14:paraId="69C1C2AF" w14:textId="77777777" w:rsidR="009E2A67" w:rsidRDefault="009E2A67" w:rsidP="009E2A67">
      <w:pPr>
        <w:pStyle w:val="ListParagraph"/>
        <w:tabs>
          <w:tab w:val="left" w:pos="1661"/>
        </w:tabs>
        <w:spacing w:before="3"/>
        <w:ind w:firstLine="0"/>
        <w:jc w:val="both"/>
        <w:rPr>
          <w:rFonts w:ascii="Cambria" w:hAnsi="Cambria"/>
          <w:sz w:val="24"/>
          <w:szCs w:val="24"/>
        </w:rPr>
      </w:pPr>
    </w:p>
    <w:p w14:paraId="49569A13" w14:textId="77777777" w:rsidR="009E2A67" w:rsidRDefault="009E2A67" w:rsidP="009E2A67">
      <w:pPr>
        <w:pStyle w:val="ListParagraph"/>
        <w:tabs>
          <w:tab w:val="left" w:pos="1661"/>
        </w:tabs>
        <w:spacing w:before="3"/>
        <w:ind w:firstLine="0"/>
        <w:jc w:val="both"/>
        <w:rPr>
          <w:rFonts w:ascii="Cambria" w:hAnsi="Cambria"/>
          <w:sz w:val="24"/>
          <w:szCs w:val="24"/>
        </w:rPr>
      </w:pPr>
    </w:p>
    <w:p w14:paraId="1A61B754" w14:textId="5E6DF508" w:rsidR="009E2A67" w:rsidRDefault="009E2A67" w:rsidP="009E2A67">
      <w:pPr>
        <w:pStyle w:val="ListParagraph"/>
        <w:tabs>
          <w:tab w:val="left" w:pos="1661"/>
        </w:tabs>
        <w:spacing w:before="3"/>
        <w:ind w:left="0" w:firstLine="0"/>
        <w:jc w:val="both"/>
        <w:rPr>
          <w:rFonts w:ascii="Cambria" w:hAnsi="Cambria" w:cs="Calibri"/>
          <w:sz w:val="24"/>
          <w:szCs w:val="24"/>
        </w:rPr>
      </w:pPr>
      <w:r w:rsidRPr="00375556">
        <w:rPr>
          <w:rFonts w:ascii="Cambria" w:hAnsi="Cambria"/>
          <w:noProof/>
          <w:sz w:val="24"/>
          <w:szCs w:val="24"/>
        </w:rPr>
        <w:drawing>
          <wp:inline distT="0" distB="0" distL="0" distR="0" wp14:anchorId="28BA674B" wp14:editId="66657CB4">
            <wp:extent cx="5499100" cy="3213100"/>
            <wp:effectExtent l="0" t="0" r="0" b="0"/>
            <wp:docPr id="8"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1C2BEA0" w14:textId="77777777" w:rsidR="009E2A67" w:rsidRDefault="009E2A67" w:rsidP="009E2A67">
      <w:pPr>
        <w:pStyle w:val="ListParagraph"/>
        <w:tabs>
          <w:tab w:val="left" w:pos="1661"/>
        </w:tabs>
        <w:spacing w:before="3"/>
        <w:ind w:left="0" w:firstLine="0"/>
        <w:jc w:val="both"/>
        <w:rPr>
          <w:rFonts w:ascii="Cambria" w:hAnsi="Cambria" w:cs="Calibri"/>
          <w:sz w:val="24"/>
          <w:szCs w:val="24"/>
        </w:rPr>
      </w:pPr>
    </w:p>
    <w:p w14:paraId="1717C0F1" w14:textId="77777777" w:rsidR="009E2A67" w:rsidRDefault="009E2A67" w:rsidP="009E2A67">
      <w:pPr>
        <w:pStyle w:val="ListParagraph"/>
        <w:tabs>
          <w:tab w:val="left" w:pos="1661"/>
        </w:tabs>
        <w:spacing w:before="3"/>
        <w:ind w:left="0" w:firstLine="0"/>
        <w:jc w:val="both"/>
        <w:rPr>
          <w:rFonts w:ascii="Cambria" w:hAnsi="Cambria" w:cs="Calibri"/>
          <w:sz w:val="24"/>
          <w:szCs w:val="24"/>
        </w:rPr>
      </w:pPr>
    </w:p>
    <w:p w14:paraId="0551959A" w14:textId="77777777" w:rsidR="009E2A67" w:rsidRDefault="009E2A67" w:rsidP="009E2A67">
      <w:pPr>
        <w:pStyle w:val="ListParagraph"/>
        <w:tabs>
          <w:tab w:val="left" w:pos="1661"/>
        </w:tabs>
        <w:spacing w:before="3"/>
        <w:ind w:left="0" w:firstLine="0"/>
        <w:jc w:val="both"/>
        <w:rPr>
          <w:rFonts w:ascii="Cambria" w:hAnsi="Cambria" w:cs="Calibri"/>
          <w:sz w:val="24"/>
          <w:szCs w:val="24"/>
        </w:rPr>
      </w:pPr>
    </w:p>
    <w:p w14:paraId="25E4E354" w14:textId="77777777" w:rsidR="009E2A67" w:rsidRDefault="009E2A67" w:rsidP="009E2A67">
      <w:pPr>
        <w:pStyle w:val="ListParagraph"/>
        <w:tabs>
          <w:tab w:val="left" w:pos="1661"/>
        </w:tabs>
        <w:spacing w:before="3"/>
        <w:ind w:left="0" w:firstLine="0"/>
        <w:jc w:val="both"/>
        <w:rPr>
          <w:rFonts w:ascii="Cambria" w:hAnsi="Cambria" w:cs="Calibri"/>
          <w:sz w:val="24"/>
          <w:szCs w:val="24"/>
        </w:rPr>
      </w:pPr>
    </w:p>
    <w:p w14:paraId="58F1D1B3" w14:textId="77777777" w:rsidR="009E2A67" w:rsidRDefault="009E2A67" w:rsidP="009E2A67">
      <w:pPr>
        <w:pStyle w:val="ListParagraph"/>
        <w:tabs>
          <w:tab w:val="left" w:pos="1661"/>
        </w:tabs>
        <w:spacing w:before="3"/>
        <w:ind w:left="0" w:firstLine="0"/>
        <w:jc w:val="both"/>
        <w:rPr>
          <w:rFonts w:ascii="Cambria" w:hAnsi="Cambria" w:cs="Calibri"/>
          <w:sz w:val="24"/>
          <w:szCs w:val="24"/>
        </w:rPr>
      </w:pPr>
    </w:p>
    <w:p w14:paraId="5006A51B" w14:textId="24DE13CA" w:rsidR="009E2A67" w:rsidRPr="00375556" w:rsidRDefault="009E2A67" w:rsidP="009E2A67">
      <w:pPr>
        <w:pStyle w:val="ListParagraph"/>
        <w:tabs>
          <w:tab w:val="left" w:pos="1661"/>
        </w:tabs>
        <w:spacing w:before="3"/>
        <w:ind w:left="0" w:firstLine="0"/>
        <w:jc w:val="both"/>
        <w:rPr>
          <w:rFonts w:ascii="Cambria" w:hAnsi="Cambria" w:cs="Calibri"/>
          <w:sz w:val="24"/>
          <w:szCs w:val="24"/>
        </w:rPr>
      </w:pPr>
      <w:r w:rsidRPr="00375556">
        <w:rPr>
          <w:rFonts w:ascii="Cambria" w:hAnsi="Cambria"/>
          <w:noProof/>
          <w:sz w:val="24"/>
          <w:szCs w:val="24"/>
        </w:rPr>
        <w:drawing>
          <wp:inline distT="0" distB="0" distL="0" distR="0" wp14:anchorId="12197AE5" wp14:editId="729DA55F">
            <wp:extent cx="5499100" cy="3213100"/>
            <wp:effectExtent l="0" t="0" r="0" b="0"/>
            <wp:docPr id="7"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9F8D7EC" w14:textId="77777777" w:rsidR="009E2A67" w:rsidRPr="00375556" w:rsidRDefault="009E2A67" w:rsidP="009E2A67">
      <w:pPr>
        <w:pStyle w:val="ListParagraph"/>
        <w:tabs>
          <w:tab w:val="left" w:pos="1661"/>
        </w:tabs>
        <w:spacing w:before="3"/>
        <w:ind w:firstLine="0"/>
        <w:jc w:val="both"/>
        <w:rPr>
          <w:rFonts w:ascii="Cambria" w:hAnsi="Cambria" w:cs="Calibri"/>
          <w:sz w:val="24"/>
          <w:szCs w:val="24"/>
        </w:rPr>
      </w:pPr>
    </w:p>
    <w:p w14:paraId="4A804DC7" w14:textId="77777777" w:rsidR="009E2A67" w:rsidRDefault="009E2A67" w:rsidP="009E2A67">
      <w:pPr>
        <w:pStyle w:val="ListParagraph"/>
        <w:tabs>
          <w:tab w:val="left" w:pos="1661"/>
        </w:tabs>
        <w:spacing w:before="3"/>
        <w:ind w:left="0" w:firstLine="0"/>
        <w:jc w:val="both"/>
        <w:rPr>
          <w:rFonts w:ascii="Cambria" w:hAnsi="Cambria" w:cs="Calibri"/>
          <w:sz w:val="24"/>
          <w:szCs w:val="24"/>
        </w:rPr>
      </w:pPr>
    </w:p>
    <w:p w14:paraId="3734AB5A" w14:textId="77777777" w:rsidR="009E2A67" w:rsidRDefault="009E2A67" w:rsidP="009E2A67">
      <w:pPr>
        <w:pStyle w:val="ListParagraph"/>
        <w:tabs>
          <w:tab w:val="left" w:pos="1661"/>
        </w:tabs>
        <w:spacing w:before="3"/>
        <w:ind w:left="0" w:firstLine="0"/>
        <w:jc w:val="both"/>
        <w:rPr>
          <w:rFonts w:ascii="Cambria" w:hAnsi="Cambria" w:cs="Calibri"/>
          <w:sz w:val="24"/>
          <w:szCs w:val="24"/>
        </w:rPr>
      </w:pPr>
    </w:p>
    <w:p w14:paraId="7A9E7049" w14:textId="77777777" w:rsidR="009E2A67" w:rsidRDefault="009E2A67" w:rsidP="009E2A67">
      <w:pPr>
        <w:pStyle w:val="ListParagraph"/>
        <w:tabs>
          <w:tab w:val="left" w:pos="1661"/>
        </w:tabs>
        <w:spacing w:before="3"/>
        <w:ind w:left="0" w:firstLine="0"/>
        <w:jc w:val="both"/>
        <w:rPr>
          <w:rFonts w:ascii="Cambria" w:hAnsi="Cambria" w:cs="Calibri"/>
          <w:sz w:val="24"/>
          <w:szCs w:val="24"/>
        </w:rPr>
      </w:pPr>
    </w:p>
    <w:p w14:paraId="2B46A37F" w14:textId="77777777" w:rsidR="009E2A67" w:rsidRDefault="009E2A67" w:rsidP="009E2A67">
      <w:pPr>
        <w:pStyle w:val="ListParagraph"/>
        <w:tabs>
          <w:tab w:val="left" w:pos="1661"/>
        </w:tabs>
        <w:spacing w:before="3"/>
        <w:ind w:left="0" w:firstLine="0"/>
        <w:jc w:val="both"/>
        <w:rPr>
          <w:rFonts w:ascii="Cambria" w:hAnsi="Cambria" w:cs="Calibri"/>
          <w:sz w:val="24"/>
          <w:szCs w:val="24"/>
        </w:rPr>
      </w:pPr>
    </w:p>
    <w:p w14:paraId="4FFB0618" w14:textId="77777777" w:rsidR="009E2A67" w:rsidRDefault="009E2A67" w:rsidP="009E2A67">
      <w:pPr>
        <w:pStyle w:val="ListParagraph"/>
        <w:tabs>
          <w:tab w:val="left" w:pos="1661"/>
        </w:tabs>
        <w:spacing w:before="3"/>
        <w:ind w:left="0" w:firstLine="0"/>
        <w:jc w:val="both"/>
        <w:rPr>
          <w:rFonts w:ascii="Cambria" w:hAnsi="Cambria" w:cs="Calibri"/>
          <w:sz w:val="24"/>
          <w:szCs w:val="24"/>
        </w:rPr>
      </w:pPr>
    </w:p>
    <w:p w14:paraId="6C25A114" w14:textId="77777777" w:rsidR="009E2A67" w:rsidRDefault="009E2A67" w:rsidP="009E2A67">
      <w:pPr>
        <w:pStyle w:val="ListParagraph"/>
        <w:tabs>
          <w:tab w:val="left" w:pos="1661"/>
        </w:tabs>
        <w:spacing w:before="3"/>
        <w:ind w:left="0" w:firstLine="0"/>
        <w:jc w:val="both"/>
        <w:rPr>
          <w:rFonts w:ascii="Cambria" w:hAnsi="Cambria" w:cs="Calibri"/>
          <w:sz w:val="24"/>
          <w:szCs w:val="24"/>
        </w:rPr>
      </w:pPr>
    </w:p>
    <w:p w14:paraId="7AA17EB6" w14:textId="77777777" w:rsidR="009E2A67" w:rsidRDefault="009E2A67" w:rsidP="009E2A67">
      <w:pPr>
        <w:pStyle w:val="ListParagraph"/>
        <w:tabs>
          <w:tab w:val="left" w:pos="1661"/>
        </w:tabs>
        <w:spacing w:before="3"/>
        <w:ind w:left="0" w:firstLine="0"/>
        <w:jc w:val="both"/>
        <w:rPr>
          <w:rFonts w:ascii="Cambria" w:hAnsi="Cambria" w:cs="Calibri"/>
          <w:sz w:val="24"/>
          <w:szCs w:val="24"/>
        </w:rPr>
      </w:pPr>
    </w:p>
    <w:p w14:paraId="20871577" w14:textId="77777777" w:rsidR="009E2A67" w:rsidRDefault="009E2A67" w:rsidP="009E2A67">
      <w:pPr>
        <w:pStyle w:val="ListParagraph"/>
        <w:tabs>
          <w:tab w:val="left" w:pos="1661"/>
        </w:tabs>
        <w:spacing w:before="3"/>
        <w:ind w:left="0" w:firstLine="0"/>
        <w:jc w:val="both"/>
        <w:rPr>
          <w:rFonts w:ascii="Cambria" w:hAnsi="Cambria" w:cs="Calibri"/>
          <w:sz w:val="24"/>
          <w:szCs w:val="24"/>
        </w:rPr>
      </w:pPr>
    </w:p>
    <w:p w14:paraId="794F27C1" w14:textId="77777777" w:rsidR="009E2A67" w:rsidRDefault="009E2A67" w:rsidP="009E2A67">
      <w:pPr>
        <w:pStyle w:val="ListParagraph"/>
        <w:tabs>
          <w:tab w:val="left" w:pos="1661"/>
        </w:tabs>
        <w:spacing w:before="3"/>
        <w:ind w:left="0" w:firstLine="0"/>
        <w:jc w:val="both"/>
        <w:rPr>
          <w:rFonts w:ascii="Cambria" w:hAnsi="Cambria" w:cs="Calibri"/>
          <w:sz w:val="24"/>
          <w:szCs w:val="24"/>
        </w:rPr>
      </w:pPr>
    </w:p>
    <w:p w14:paraId="6CB519C9" w14:textId="77777777" w:rsidR="009E2A67" w:rsidRDefault="009E2A67" w:rsidP="009E2A67">
      <w:pPr>
        <w:pStyle w:val="ListParagraph"/>
        <w:tabs>
          <w:tab w:val="left" w:pos="1661"/>
        </w:tabs>
        <w:spacing w:before="3"/>
        <w:ind w:left="0" w:firstLine="0"/>
        <w:jc w:val="both"/>
        <w:rPr>
          <w:rFonts w:ascii="Cambria" w:hAnsi="Cambria" w:cs="Calibri"/>
          <w:sz w:val="24"/>
          <w:szCs w:val="24"/>
        </w:rPr>
      </w:pPr>
    </w:p>
    <w:p w14:paraId="7AAB2BD4" w14:textId="77777777" w:rsidR="009E2A67" w:rsidRPr="00375556" w:rsidRDefault="009E2A67" w:rsidP="009E2A67">
      <w:pPr>
        <w:pStyle w:val="ListParagraph"/>
        <w:tabs>
          <w:tab w:val="left" w:pos="1661"/>
        </w:tabs>
        <w:spacing w:before="3"/>
        <w:ind w:left="0" w:firstLine="0"/>
        <w:jc w:val="both"/>
        <w:rPr>
          <w:rFonts w:ascii="Cambria" w:hAnsi="Cambria" w:cs="Calibri"/>
          <w:sz w:val="24"/>
          <w:szCs w:val="24"/>
        </w:rPr>
      </w:pPr>
    </w:p>
    <w:tbl>
      <w:tblPr>
        <w:tblW w:w="0" w:type="auto"/>
        <w:tblInd w:w="90" w:type="dxa"/>
        <w:tblLayout w:type="fixed"/>
        <w:tblCellMar>
          <w:left w:w="5" w:type="dxa"/>
          <w:right w:w="0" w:type="dxa"/>
        </w:tblCellMar>
        <w:tblLook w:val="0000" w:firstRow="0" w:lastRow="0" w:firstColumn="0" w:lastColumn="0" w:noHBand="0" w:noVBand="0"/>
      </w:tblPr>
      <w:tblGrid>
        <w:gridCol w:w="1164"/>
        <w:gridCol w:w="631"/>
        <w:gridCol w:w="744"/>
        <w:gridCol w:w="1523"/>
        <w:gridCol w:w="1294"/>
        <w:gridCol w:w="1289"/>
        <w:gridCol w:w="1525"/>
        <w:gridCol w:w="1130"/>
      </w:tblGrid>
      <w:tr w:rsidR="009E2A67" w:rsidRPr="00375556" w14:paraId="723873E7" w14:textId="77777777" w:rsidTr="00BF4540">
        <w:trPr>
          <w:trHeight w:val="1075"/>
        </w:trPr>
        <w:tc>
          <w:tcPr>
            <w:tcW w:w="1164" w:type="dxa"/>
            <w:tcBorders>
              <w:top w:val="single" w:sz="4" w:space="0" w:color="000001"/>
              <w:left w:val="single" w:sz="4" w:space="0" w:color="000001"/>
              <w:bottom w:val="single" w:sz="4" w:space="0" w:color="000001"/>
            </w:tcBorders>
            <w:shd w:val="clear" w:color="auto" w:fill="auto"/>
          </w:tcPr>
          <w:p w14:paraId="13BD4EF1" w14:textId="77777777" w:rsidR="009E2A67" w:rsidRPr="00375556" w:rsidRDefault="009E2A67" w:rsidP="00BF4540">
            <w:pPr>
              <w:pStyle w:val="TableParagraph"/>
              <w:spacing w:before="3"/>
              <w:ind w:left="145"/>
              <w:jc w:val="both"/>
              <w:rPr>
                <w:rFonts w:ascii="Cambria" w:hAnsi="Cambria" w:cs="Calibri"/>
                <w:sz w:val="24"/>
                <w:szCs w:val="24"/>
              </w:rPr>
            </w:pPr>
            <w:r w:rsidRPr="00375556">
              <w:rPr>
                <w:rFonts w:ascii="Cambria" w:hAnsi="Cambria" w:cs="Calibri"/>
                <w:b/>
                <w:sz w:val="24"/>
                <w:szCs w:val="24"/>
              </w:rPr>
              <w:t>Work</w:t>
            </w:r>
          </w:p>
          <w:p w14:paraId="608A2ED1" w14:textId="77777777" w:rsidR="009E2A67" w:rsidRPr="00375556" w:rsidRDefault="009E2A67" w:rsidP="00BF4540">
            <w:pPr>
              <w:pStyle w:val="TableParagraph"/>
              <w:spacing w:before="10"/>
              <w:ind w:left="160"/>
              <w:jc w:val="both"/>
              <w:rPr>
                <w:rFonts w:ascii="Cambria" w:hAnsi="Cambria" w:cs="Calibri"/>
                <w:sz w:val="24"/>
                <w:szCs w:val="24"/>
              </w:rPr>
            </w:pPr>
            <w:r w:rsidRPr="00375556">
              <w:rPr>
                <w:rFonts w:ascii="Cambria" w:hAnsi="Cambria" w:cs="Calibri"/>
                <w:b/>
                <w:sz w:val="24"/>
                <w:szCs w:val="24"/>
              </w:rPr>
              <w:t>-load</w:t>
            </w:r>
          </w:p>
        </w:tc>
        <w:tc>
          <w:tcPr>
            <w:tcW w:w="631" w:type="dxa"/>
            <w:tcBorders>
              <w:top w:val="single" w:sz="4" w:space="0" w:color="000001"/>
              <w:left w:val="single" w:sz="4" w:space="0" w:color="000001"/>
              <w:bottom w:val="single" w:sz="4" w:space="0" w:color="000001"/>
            </w:tcBorders>
            <w:shd w:val="clear" w:color="auto" w:fill="auto"/>
          </w:tcPr>
          <w:p w14:paraId="3032FBC4" w14:textId="77777777" w:rsidR="009E2A67" w:rsidRPr="00375556" w:rsidRDefault="009E2A67" w:rsidP="00BF4540">
            <w:pPr>
              <w:pStyle w:val="TableParagraph"/>
              <w:spacing w:before="3"/>
              <w:ind w:left="110" w:right="90" w:firstLine="185"/>
              <w:jc w:val="both"/>
              <w:rPr>
                <w:rFonts w:ascii="Cambria" w:hAnsi="Cambria" w:cs="Calibri"/>
                <w:sz w:val="24"/>
                <w:szCs w:val="24"/>
              </w:rPr>
            </w:pPr>
            <w:r w:rsidRPr="00375556">
              <w:rPr>
                <w:rFonts w:ascii="Cambria" w:hAnsi="Cambria" w:cs="Calibri"/>
                <w:b/>
                <w:w w:val="95"/>
                <w:sz w:val="24"/>
                <w:szCs w:val="24"/>
              </w:rPr>
              <w:t xml:space="preserve">Con- </w:t>
            </w:r>
            <w:r w:rsidRPr="00375556">
              <w:rPr>
                <w:rFonts w:ascii="Cambria" w:hAnsi="Cambria" w:cs="Calibri"/>
                <w:b/>
                <w:w w:val="85"/>
                <w:sz w:val="24"/>
                <w:szCs w:val="24"/>
              </w:rPr>
              <w:t>currency</w:t>
            </w:r>
          </w:p>
        </w:tc>
        <w:tc>
          <w:tcPr>
            <w:tcW w:w="744" w:type="dxa"/>
            <w:tcBorders>
              <w:top w:val="single" w:sz="4" w:space="0" w:color="000001"/>
              <w:left w:val="single" w:sz="4" w:space="0" w:color="000001"/>
              <w:bottom w:val="single" w:sz="4" w:space="0" w:color="000001"/>
            </w:tcBorders>
            <w:shd w:val="clear" w:color="auto" w:fill="auto"/>
          </w:tcPr>
          <w:p w14:paraId="2EF16100" w14:textId="77777777" w:rsidR="009E2A67" w:rsidRPr="00375556" w:rsidRDefault="009E2A67" w:rsidP="00BF4540">
            <w:pPr>
              <w:pStyle w:val="TableParagraph"/>
              <w:spacing w:before="3"/>
              <w:ind w:left="191" w:hanging="70"/>
              <w:jc w:val="both"/>
              <w:rPr>
                <w:rFonts w:ascii="Cambria" w:hAnsi="Cambria" w:cs="Calibri"/>
                <w:sz w:val="24"/>
                <w:szCs w:val="24"/>
              </w:rPr>
            </w:pPr>
            <w:r w:rsidRPr="00375556">
              <w:rPr>
                <w:rFonts w:ascii="Cambria" w:hAnsi="Cambria" w:cs="Calibri"/>
                <w:b/>
                <w:w w:val="85"/>
                <w:sz w:val="24"/>
                <w:szCs w:val="24"/>
              </w:rPr>
              <w:t xml:space="preserve">Block </w:t>
            </w:r>
            <w:r w:rsidRPr="00375556">
              <w:rPr>
                <w:rFonts w:ascii="Cambria" w:hAnsi="Cambria" w:cs="Calibri"/>
                <w:b/>
                <w:w w:val="95"/>
                <w:sz w:val="24"/>
                <w:szCs w:val="24"/>
              </w:rPr>
              <w:t>Size</w:t>
            </w:r>
          </w:p>
        </w:tc>
        <w:tc>
          <w:tcPr>
            <w:tcW w:w="1523" w:type="dxa"/>
            <w:tcBorders>
              <w:top w:val="single" w:sz="4" w:space="0" w:color="000001"/>
              <w:left w:val="single" w:sz="4" w:space="0" w:color="000001"/>
              <w:bottom w:val="single" w:sz="4" w:space="0" w:color="000001"/>
            </w:tcBorders>
            <w:shd w:val="clear" w:color="auto" w:fill="auto"/>
          </w:tcPr>
          <w:p w14:paraId="7D230BD2" w14:textId="77777777" w:rsidR="009E2A67" w:rsidRPr="00375556" w:rsidRDefault="009E2A67" w:rsidP="00BF4540">
            <w:pPr>
              <w:pStyle w:val="TableParagraph"/>
              <w:spacing w:before="3" w:line="252" w:lineRule="auto"/>
              <w:ind w:left="112" w:right="92"/>
              <w:jc w:val="both"/>
              <w:rPr>
                <w:rFonts w:ascii="Cambria" w:hAnsi="Cambria" w:cs="Calibri"/>
                <w:sz w:val="24"/>
                <w:szCs w:val="24"/>
              </w:rPr>
            </w:pPr>
            <w:r w:rsidRPr="00375556">
              <w:rPr>
                <w:rFonts w:ascii="Cambria" w:hAnsi="Cambria" w:cs="Calibri"/>
                <w:b/>
                <w:w w:val="95"/>
                <w:sz w:val="24"/>
                <w:szCs w:val="24"/>
              </w:rPr>
              <w:t xml:space="preserve">MyRAMBench </w:t>
            </w:r>
            <w:r w:rsidRPr="00375556">
              <w:rPr>
                <w:rFonts w:ascii="Cambria" w:hAnsi="Cambria" w:cs="Calibri"/>
                <w:b/>
                <w:sz w:val="24"/>
                <w:szCs w:val="24"/>
              </w:rPr>
              <w:t xml:space="preserve">Measured </w:t>
            </w:r>
            <w:r w:rsidRPr="00375556">
              <w:rPr>
                <w:rFonts w:ascii="Cambria" w:hAnsi="Cambria" w:cs="Calibri"/>
                <w:b/>
                <w:w w:val="95"/>
                <w:sz w:val="24"/>
                <w:szCs w:val="24"/>
              </w:rPr>
              <w:t>Latency (us)</w:t>
            </w:r>
          </w:p>
        </w:tc>
        <w:tc>
          <w:tcPr>
            <w:tcW w:w="1294" w:type="dxa"/>
            <w:tcBorders>
              <w:top w:val="single" w:sz="4" w:space="0" w:color="000001"/>
              <w:left w:val="single" w:sz="4" w:space="0" w:color="000001"/>
              <w:bottom w:val="single" w:sz="4" w:space="0" w:color="000001"/>
            </w:tcBorders>
            <w:shd w:val="clear" w:color="auto" w:fill="auto"/>
          </w:tcPr>
          <w:p w14:paraId="44897ACA" w14:textId="77777777" w:rsidR="009E2A67" w:rsidRPr="00375556" w:rsidRDefault="009E2A67" w:rsidP="00BF4540">
            <w:pPr>
              <w:pStyle w:val="TableParagraph"/>
              <w:spacing w:before="3" w:line="252" w:lineRule="auto"/>
              <w:ind w:left="184" w:right="170" w:firstLine="5"/>
              <w:jc w:val="both"/>
              <w:rPr>
                <w:rFonts w:ascii="Cambria" w:hAnsi="Cambria" w:cs="Calibri"/>
                <w:sz w:val="24"/>
                <w:szCs w:val="24"/>
              </w:rPr>
            </w:pPr>
            <w:r w:rsidRPr="00375556">
              <w:rPr>
                <w:rFonts w:ascii="Cambria" w:hAnsi="Cambria" w:cs="Calibri"/>
                <w:b/>
                <w:sz w:val="24"/>
                <w:szCs w:val="24"/>
              </w:rPr>
              <w:t xml:space="preserve">pmbw </w:t>
            </w:r>
            <w:r w:rsidRPr="00375556">
              <w:rPr>
                <w:rFonts w:ascii="Cambria" w:hAnsi="Cambria" w:cs="Calibri"/>
                <w:b/>
                <w:w w:val="90"/>
                <w:sz w:val="24"/>
                <w:szCs w:val="24"/>
              </w:rPr>
              <w:t xml:space="preserve">Measured </w:t>
            </w:r>
            <w:r w:rsidRPr="00375556">
              <w:rPr>
                <w:rFonts w:ascii="Cambria" w:hAnsi="Cambria" w:cs="Calibri"/>
                <w:b/>
                <w:w w:val="95"/>
                <w:sz w:val="24"/>
                <w:szCs w:val="24"/>
              </w:rPr>
              <w:t>Latency</w:t>
            </w:r>
          </w:p>
          <w:p w14:paraId="693868D4" w14:textId="77777777" w:rsidR="009E2A67" w:rsidRPr="00375556" w:rsidRDefault="009E2A67" w:rsidP="00BF4540">
            <w:pPr>
              <w:pStyle w:val="TableParagraph"/>
              <w:spacing w:before="1" w:line="247" w:lineRule="exact"/>
              <w:ind w:left="202" w:right="181"/>
              <w:jc w:val="both"/>
              <w:rPr>
                <w:rFonts w:ascii="Cambria" w:hAnsi="Cambria" w:cs="Calibri"/>
                <w:sz w:val="24"/>
                <w:szCs w:val="24"/>
              </w:rPr>
            </w:pPr>
            <w:r w:rsidRPr="00375556">
              <w:rPr>
                <w:rFonts w:ascii="Cambria" w:hAnsi="Cambria" w:cs="Calibri"/>
                <w:b/>
                <w:sz w:val="24"/>
                <w:szCs w:val="24"/>
              </w:rPr>
              <w:t>(us)</w:t>
            </w:r>
          </w:p>
        </w:tc>
        <w:tc>
          <w:tcPr>
            <w:tcW w:w="1289" w:type="dxa"/>
            <w:tcBorders>
              <w:top w:val="single" w:sz="4" w:space="0" w:color="000001"/>
              <w:left w:val="single" w:sz="4" w:space="0" w:color="000001"/>
              <w:bottom w:val="single" w:sz="4" w:space="0" w:color="000001"/>
            </w:tcBorders>
            <w:shd w:val="clear" w:color="auto" w:fill="auto"/>
          </w:tcPr>
          <w:p w14:paraId="341A77DD" w14:textId="77777777" w:rsidR="009E2A67" w:rsidRPr="00375556" w:rsidRDefault="009E2A67" w:rsidP="00BF4540">
            <w:pPr>
              <w:pStyle w:val="TableParagraph"/>
              <w:spacing w:before="3" w:line="252" w:lineRule="auto"/>
              <w:ind w:left="129" w:right="112"/>
              <w:jc w:val="both"/>
              <w:rPr>
                <w:rFonts w:ascii="Cambria" w:hAnsi="Cambria" w:cs="Calibri"/>
                <w:sz w:val="24"/>
                <w:szCs w:val="24"/>
              </w:rPr>
            </w:pPr>
            <w:r w:rsidRPr="00375556">
              <w:rPr>
                <w:rFonts w:ascii="Cambria" w:hAnsi="Cambria" w:cs="Calibri"/>
                <w:b/>
                <w:w w:val="85"/>
                <w:sz w:val="24"/>
                <w:szCs w:val="24"/>
              </w:rPr>
              <w:t xml:space="preserve">Theoretical </w:t>
            </w:r>
            <w:r w:rsidRPr="00375556">
              <w:rPr>
                <w:rFonts w:ascii="Cambria" w:hAnsi="Cambria" w:cs="Calibri"/>
                <w:b/>
                <w:w w:val="95"/>
                <w:sz w:val="24"/>
                <w:szCs w:val="24"/>
              </w:rPr>
              <w:t>Latency (us)</w:t>
            </w:r>
          </w:p>
        </w:tc>
        <w:tc>
          <w:tcPr>
            <w:tcW w:w="1525" w:type="dxa"/>
            <w:tcBorders>
              <w:top w:val="single" w:sz="4" w:space="0" w:color="000001"/>
              <w:left w:val="single" w:sz="4" w:space="0" w:color="000001"/>
              <w:bottom w:val="single" w:sz="4" w:space="0" w:color="000001"/>
            </w:tcBorders>
            <w:shd w:val="clear" w:color="auto" w:fill="auto"/>
          </w:tcPr>
          <w:p w14:paraId="767533DF" w14:textId="77777777" w:rsidR="009E2A67" w:rsidRPr="00375556" w:rsidRDefault="009E2A67" w:rsidP="00BF4540">
            <w:pPr>
              <w:pStyle w:val="TableParagraph"/>
              <w:spacing w:before="3"/>
              <w:ind w:left="162" w:right="76" w:hanging="45"/>
              <w:jc w:val="both"/>
              <w:rPr>
                <w:rFonts w:ascii="Cambria" w:hAnsi="Cambria" w:cs="Calibri"/>
                <w:sz w:val="24"/>
                <w:szCs w:val="24"/>
              </w:rPr>
            </w:pPr>
            <w:r w:rsidRPr="00375556">
              <w:rPr>
                <w:rFonts w:ascii="Cambria" w:hAnsi="Cambria" w:cs="Calibri"/>
                <w:b/>
                <w:w w:val="95"/>
                <w:sz w:val="24"/>
                <w:szCs w:val="24"/>
              </w:rPr>
              <w:t xml:space="preserve">MyRAMBench </w:t>
            </w:r>
            <w:r w:rsidRPr="00375556">
              <w:rPr>
                <w:rFonts w:ascii="Cambria" w:hAnsi="Cambria" w:cs="Calibri"/>
                <w:b/>
                <w:w w:val="90"/>
                <w:sz w:val="24"/>
                <w:szCs w:val="24"/>
              </w:rPr>
              <w:t>Efficiency (%)</w:t>
            </w:r>
          </w:p>
        </w:tc>
        <w:tc>
          <w:tcPr>
            <w:tcW w:w="1130" w:type="dxa"/>
            <w:tcBorders>
              <w:top w:val="single" w:sz="4" w:space="0" w:color="000001"/>
              <w:left w:val="single" w:sz="4" w:space="0" w:color="000001"/>
              <w:bottom w:val="single" w:sz="4" w:space="0" w:color="000001"/>
              <w:right w:val="single" w:sz="4" w:space="0" w:color="000001"/>
            </w:tcBorders>
            <w:shd w:val="clear" w:color="auto" w:fill="auto"/>
          </w:tcPr>
          <w:p w14:paraId="0953E302" w14:textId="77777777" w:rsidR="009E2A67" w:rsidRPr="00375556" w:rsidRDefault="009E2A67" w:rsidP="00BF4540">
            <w:pPr>
              <w:pStyle w:val="TableParagraph"/>
              <w:spacing w:before="3" w:line="252" w:lineRule="auto"/>
              <w:ind w:left="117" w:right="92" w:hanging="6"/>
              <w:jc w:val="both"/>
              <w:rPr>
                <w:rFonts w:ascii="Cambria" w:hAnsi="Cambria" w:cs="Calibri"/>
                <w:sz w:val="24"/>
                <w:szCs w:val="24"/>
              </w:rPr>
            </w:pPr>
            <w:r w:rsidRPr="00375556">
              <w:rPr>
                <w:rFonts w:ascii="Cambria" w:hAnsi="Cambria" w:cs="Calibri"/>
                <w:b/>
                <w:sz w:val="24"/>
                <w:szCs w:val="24"/>
              </w:rPr>
              <w:t xml:space="preserve">pmbw </w:t>
            </w:r>
            <w:r w:rsidRPr="00375556">
              <w:rPr>
                <w:rFonts w:ascii="Cambria" w:hAnsi="Cambria" w:cs="Calibri"/>
                <w:b/>
                <w:w w:val="85"/>
                <w:sz w:val="24"/>
                <w:szCs w:val="24"/>
              </w:rPr>
              <w:t xml:space="preserve">Efficiency </w:t>
            </w:r>
            <w:r w:rsidRPr="00375556">
              <w:rPr>
                <w:rFonts w:ascii="Cambria" w:hAnsi="Cambria" w:cs="Calibri"/>
                <w:b/>
                <w:sz w:val="24"/>
                <w:szCs w:val="24"/>
              </w:rPr>
              <w:t>(%)</w:t>
            </w:r>
          </w:p>
        </w:tc>
      </w:tr>
      <w:tr w:rsidR="009E2A67" w:rsidRPr="00375556" w14:paraId="327D7EEF" w14:textId="77777777" w:rsidTr="00BF4540">
        <w:trPr>
          <w:trHeight w:val="270"/>
        </w:trPr>
        <w:tc>
          <w:tcPr>
            <w:tcW w:w="1164" w:type="dxa"/>
            <w:tcBorders>
              <w:top w:val="single" w:sz="4" w:space="0" w:color="000001"/>
              <w:left w:val="single" w:sz="4" w:space="0" w:color="000001"/>
              <w:bottom w:val="single" w:sz="4" w:space="0" w:color="000001"/>
            </w:tcBorders>
            <w:shd w:val="clear" w:color="auto" w:fill="auto"/>
          </w:tcPr>
          <w:p w14:paraId="7AC35D40" w14:textId="77777777" w:rsidR="009E2A67" w:rsidRPr="00375556" w:rsidRDefault="009E2A67" w:rsidP="00BF4540">
            <w:pPr>
              <w:pStyle w:val="TableParagraph"/>
              <w:spacing w:before="3" w:line="247" w:lineRule="exact"/>
              <w:ind w:left="150" w:right="139"/>
              <w:jc w:val="both"/>
              <w:rPr>
                <w:rFonts w:ascii="Cambria" w:hAnsi="Cambria" w:cs="Calibri"/>
                <w:sz w:val="24"/>
                <w:szCs w:val="24"/>
              </w:rPr>
            </w:pPr>
            <w:r w:rsidRPr="00375556">
              <w:rPr>
                <w:rFonts w:ascii="Cambria" w:hAnsi="Cambria" w:cs="Calibri"/>
                <w:sz w:val="24"/>
                <w:szCs w:val="24"/>
              </w:rPr>
              <w:t>RWS</w:t>
            </w:r>
          </w:p>
        </w:tc>
        <w:tc>
          <w:tcPr>
            <w:tcW w:w="631" w:type="dxa"/>
            <w:tcBorders>
              <w:top w:val="single" w:sz="4" w:space="0" w:color="000001"/>
              <w:left w:val="single" w:sz="4" w:space="0" w:color="000001"/>
              <w:bottom w:val="single" w:sz="4" w:space="0" w:color="000001"/>
            </w:tcBorders>
            <w:shd w:val="clear" w:color="auto" w:fill="auto"/>
          </w:tcPr>
          <w:p w14:paraId="33DD55AA" w14:textId="77777777" w:rsidR="009E2A67" w:rsidRPr="00375556" w:rsidRDefault="009E2A67" w:rsidP="00BF4540">
            <w:pPr>
              <w:pStyle w:val="TableParagraph"/>
              <w:spacing w:before="3" w:line="247" w:lineRule="exact"/>
              <w:ind w:left="12"/>
              <w:jc w:val="both"/>
              <w:rPr>
                <w:rFonts w:ascii="Cambria" w:hAnsi="Cambria" w:cs="Calibri"/>
                <w:sz w:val="24"/>
                <w:szCs w:val="24"/>
              </w:rPr>
            </w:pPr>
            <w:r w:rsidRPr="00375556">
              <w:rPr>
                <w:rFonts w:ascii="Cambria" w:hAnsi="Cambria" w:cs="Calibri"/>
                <w:w w:val="96"/>
                <w:sz w:val="24"/>
                <w:szCs w:val="24"/>
              </w:rPr>
              <w:t>1</w:t>
            </w:r>
          </w:p>
        </w:tc>
        <w:tc>
          <w:tcPr>
            <w:tcW w:w="744" w:type="dxa"/>
            <w:tcBorders>
              <w:top w:val="single" w:sz="4" w:space="0" w:color="000001"/>
              <w:left w:val="single" w:sz="4" w:space="0" w:color="000001"/>
              <w:bottom w:val="single" w:sz="4" w:space="0" w:color="000001"/>
            </w:tcBorders>
            <w:shd w:val="clear" w:color="auto" w:fill="auto"/>
          </w:tcPr>
          <w:p w14:paraId="4D2C2683" w14:textId="77777777" w:rsidR="009E2A67" w:rsidRPr="00375556" w:rsidRDefault="009E2A67" w:rsidP="00BF4540">
            <w:pPr>
              <w:pStyle w:val="TableParagraph"/>
              <w:spacing w:before="3" w:line="247" w:lineRule="exact"/>
              <w:ind w:left="93" w:right="87"/>
              <w:jc w:val="both"/>
              <w:rPr>
                <w:rFonts w:ascii="Cambria" w:hAnsi="Cambria" w:cs="Calibri"/>
                <w:sz w:val="24"/>
                <w:szCs w:val="24"/>
              </w:rPr>
            </w:pPr>
            <w:r w:rsidRPr="00375556">
              <w:rPr>
                <w:rFonts w:ascii="Cambria" w:hAnsi="Cambria" w:cs="Calibri"/>
                <w:sz w:val="24"/>
                <w:szCs w:val="24"/>
              </w:rPr>
              <w:t>1B</w:t>
            </w:r>
          </w:p>
        </w:tc>
        <w:tc>
          <w:tcPr>
            <w:tcW w:w="1523" w:type="dxa"/>
            <w:tcBorders>
              <w:top w:val="single" w:sz="4" w:space="0" w:color="000001"/>
              <w:left w:val="single" w:sz="4" w:space="0" w:color="000001"/>
              <w:bottom w:val="single" w:sz="4" w:space="0" w:color="000001"/>
            </w:tcBorders>
            <w:shd w:val="clear" w:color="auto" w:fill="auto"/>
          </w:tcPr>
          <w:p w14:paraId="31CE3B91" w14:textId="77777777" w:rsidR="009E2A67" w:rsidRPr="00375556" w:rsidRDefault="009E2A67" w:rsidP="00BF4540">
            <w:pPr>
              <w:pStyle w:val="TableParagraph"/>
              <w:snapToGrid w:val="0"/>
              <w:jc w:val="both"/>
              <w:rPr>
                <w:rFonts w:ascii="Cambria" w:hAnsi="Cambria" w:cs="Calibri"/>
                <w:sz w:val="24"/>
                <w:szCs w:val="24"/>
              </w:rPr>
            </w:pPr>
            <w:r w:rsidRPr="00375556">
              <w:rPr>
                <w:rFonts w:ascii="Cambria" w:hAnsi="Cambria" w:cs="Calibri"/>
                <w:sz w:val="24"/>
                <w:szCs w:val="24"/>
              </w:rPr>
              <w:t>0.000052</w:t>
            </w:r>
          </w:p>
        </w:tc>
        <w:tc>
          <w:tcPr>
            <w:tcW w:w="1294" w:type="dxa"/>
            <w:tcBorders>
              <w:top w:val="single" w:sz="4" w:space="0" w:color="000001"/>
              <w:left w:val="single" w:sz="4" w:space="0" w:color="000001"/>
              <w:bottom w:val="single" w:sz="4" w:space="0" w:color="000001"/>
            </w:tcBorders>
            <w:shd w:val="clear" w:color="auto" w:fill="auto"/>
          </w:tcPr>
          <w:p w14:paraId="4FD00A8F" w14:textId="77777777" w:rsidR="009E2A67" w:rsidRDefault="009E2A67" w:rsidP="00BF4540">
            <w:pPr>
              <w:suppressAutoHyphens w:val="0"/>
              <w:jc w:val="both"/>
              <w:rPr>
                <w:rFonts w:ascii="Times New Roman" w:eastAsia="Times New Roman" w:hAnsi="Times New Roman" w:cs="Times New Roman"/>
                <w:color w:val="000000"/>
                <w:lang w:eastAsia="en-US" w:bidi="ar-SA"/>
              </w:rPr>
            </w:pPr>
            <w:r>
              <w:rPr>
                <w:color w:val="000000"/>
              </w:rPr>
              <w:t>0.021</w:t>
            </w:r>
          </w:p>
          <w:p w14:paraId="7B31E477" w14:textId="77777777" w:rsidR="009E2A67" w:rsidRPr="00375556" w:rsidRDefault="009E2A67" w:rsidP="00BF4540">
            <w:pPr>
              <w:pStyle w:val="TableParagraph"/>
              <w:snapToGrid w:val="0"/>
              <w:jc w:val="both"/>
              <w:rPr>
                <w:rFonts w:ascii="Cambria" w:hAnsi="Cambria" w:cs="Calibri"/>
                <w:sz w:val="24"/>
                <w:szCs w:val="24"/>
              </w:rPr>
            </w:pPr>
          </w:p>
        </w:tc>
        <w:tc>
          <w:tcPr>
            <w:tcW w:w="1289" w:type="dxa"/>
            <w:tcBorders>
              <w:top w:val="single" w:sz="4" w:space="0" w:color="000001"/>
              <w:left w:val="single" w:sz="4" w:space="0" w:color="000001"/>
              <w:bottom w:val="single" w:sz="4" w:space="0" w:color="000001"/>
            </w:tcBorders>
            <w:shd w:val="clear" w:color="auto" w:fill="auto"/>
          </w:tcPr>
          <w:p w14:paraId="4416A53D" w14:textId="77777777" w:rsidR="009E2A67" w:rsidRPr="00375556" w:rsidRDefault="009E2A67" w:rsidP="00BF4540">
            <w:pPr>
              <w:pStyle w:val="TableParagraph"/>
              <w:snapToGrid w:val="0"/>
              <w:jc w:val="both"/>
              <w:rPr>
                <w:rFonts w:ascii="Cambria" w:hAnsi="Cambria" w:cs="Calibri"/>
                <w:sz w:val="24"/>
                <w:szCs w:val="24"/>
              </w:rPr>
            </w:pPr>
            <w:r w:rsidRPr="00375556">
              <w:rPr>
                <w:rFonts w:ascii="Cambria" w:hAnsi="Cambria" w:cs="Calibri"/>
                <w:sz w:val="24"/>
                <w:szCs w:val="24"/>
              </w:rPr>
              <w:t>0.014</w:t>
            </w:r>
          </w:p>
        </w:tc>
        <w:tc>
          <w:tcPr>
            <w:tcW w:w="1525" w:type="dxa"/>
            <w:tcBorders>
              <w:top w:val="single" w:sz="4" w:space="0" w:color="000001"/>
              <w:left w:val="single" w:sz="4" w:space="0" w:color="000001"/>
              <w:bottom w:val="single" w:sz="4" w:space="0" w:color="000001"/>
            </w:tcBorders>
            <w:shd w:val="clear" w:color="auto" w:fill="auto"/>
          </w:tcPr>
          <w:p w14:paraId="33CDE050" w14:textId="77777777" w:rsidR="009E2A67" w:rsidRPr="00375556" w:rsidRDefault="009E2A67" w:rsidP="00BF4540">
            <w:pPr>
              <w:pStyle w:val="TableParagraph"/>
              <w:snapToGrid w:val="0"/>
              <w:jc w:val="both"/>
              <w:rPr>
                <w:rFonts w:ascii="Cambria" w:hAnsi="Cambria" w:cs="Calibri"/>
                <w:sz w:val="24"/>
                <w:szCs w:val="24"/>
              </w:rPr>
            </w:pPr>
            <w:r w:rsidRPr="00375556">
              <w:rPr>
                <w:rFonts w:ascii="Cambria" w:hAnsi="Cambria" w:cs="Calibri"/>
                <w:sz w:val="24"/>
                <w:szCs w:val="24"/>
              </w:rPr>
              <w:t>0.369983</w:t>
            </w:r>
          </w:p>
        </w:tc>
        <w:tc>
          <w:tcPr>
            <w:tcW w:w="1130" w:type="dxa"/>
            <w:tcBorders>
              <w:top w:val="single" w:sz="4" w:space="0" w:color="000001"/>
              <w:left w:val="single" w:sz="4" w:space="0" w:color="000001"/>
              <w:bottom w:val="single" w:sz="4" w:space="0" w:color="000001"/>
              <w:right w:val="single" w:sz="4" w:space="0" w:color="000001"/>
            </w:tcBorders>
            <w:shd w:val="clear" w:color="auto" w:fill="auto"/>
          </w:tcPr>
          <w:p w14:paraId="7C233E04" w14:textId="77777777" w:rsidR="009E2A67" w:rsidRDefault="009E2A67" w:rsidP="00BF4540">
            <w:pPr>
              <w:suppressAutoHyphens w:val="0"/>
              <w:jc w:val="both"/>
              <w:rPr>
                <w:rFonts w:ascii="Times New Roman" w:eastAsia="Times New Roman" w:hAnsi="Times New Roman" w:cs="Times New Roman"/>
                <w:color w:val="000000"/>
                <w:lang w:eastAsia="en-US" w:bidi="ar-SA"/>
              </w:rPr>
            </w:pPr>
            <w:r>
              <w:rPr>
                <w:color w:val="000000"/>
              </w:rPr>
              <w:t>150</w:t>
            </w:r>
          </w:p>
          <w:p w14:paraId="6F0F214D" w14:textId="77777777" w:rsidR="009E2A67" w:rsidRPr="00375556" w:rsidRDefault="009E2A67" w:rsidP="00BF4540">
            <w:pPr>
              <w:pStyle w:val="TableParagraph"/>
              <w:snapToGrid w:val="0"/>
              <w:jc w:val="both"/>
              <w:rPr>
                <w:rFonts w:ascii="Cambria" w:hAnsi="Cambria" w:cs="Calibri"/>
                <w:sz w:val="24"/>
                <w:szCs w:val="24"/>
              </w:rPr>
            </w:pPr>
          </w:p>
        </w:tc>
      </w:tr>
      <w:tr w:rsidR="009E2A67" w:rsidRPr="00375556" w14:paraId="6E7D91FF" w14:textId="77777777" w:rsidTr="00BF4540">
        <w:trPr>
          <w:trHeight w:val="265"/>
        </w:trPr>
        <w:tc>
          <w:tcPr>
            <w:tcW w:w="1164" w:type="dxa"/>
            <w:tcBorders>
              <w:top w:val="single" w:sz="4" w:space="0" w:color="000001"/>
              <w:left w:val="single" w:sz="4" w:space="0" w:color="000001"/>
              <w:bottom w:val="single" w:sz="4" w:space="0" w:color="000001"/>
            </w:tcBorders>
            <w:shd w:val="clear" w:color="auto" w:fill="auto"/>
          </w:tcPr>
          <w:p w14:paraId="137B6953" w14:textId="77777777" w:rsidR="009E2A67" w:rsidRPr="00375556" w:rsidRDefault="009E2A67" w:rsidP="00BF4540">
            <w:pPr>
              <w:pStyle w:val="TableParagraph"/>
              <w:spacing w:line="245" w:lineRule="exact"/>
              <w:ind w:left="150" w:right="139"/>
              <w:jc w:val="both"/>
              <w:rPr>
                <w:rFonts w:ascii="Cambria" w:hAnsi="Cambria" w:cs="Calibri"/>
                <w:sz w:val="24"/>
                <w:szCs w:val="24"/>
              </w:rPr>
            </w:pPr>
            <w:r w:rsidRPr="00375556">
              <w:rPr>
                <w:rFonts w:ascii="Cambria" w:hAnsi="Cambria" w:cs="Calibri"/>
                <w:sz w:val="24"/>
                <w:szCs w:val="24"/>
              </w:rPr>
              <w:t>RWS</w:t>
            </w:r>
          </w:p>
        </w:tc>
        <w:tc>
          <w:tcPr>
            <w:tcW w:w="631" w:type="dxa"/>
            <w:tcBorders>
              <w:top w:val="single" w:sz="4" w:space="0" w:color="000001"/>
              <w:left w:val="single" w:sz="4" w:space="0" w:color="000001"/>
              <w:bottom w:val="single" w:sz="4" w:space="0" w:color="000001"/>
            </w:tcBorders>
            <w:shd w:val="clear" w:color="auto" w:fill="auto"/>
          </w:tcPr>
          <w:p w14:paraId="0084481C" w14:textId="77777777" w:rsidR="009E2A67" w:rsidRPr="00375556" w:rsidRDefault="009E2A67" w:rsidP="00BF4540">
            <w:pPr>
              <w:pStyle w:val="TableParagraph"/>
              <w:spacing w:line="245" w:lineRule="exact"/>
              <w:ind w:left="12"/>
              <w:jc w:val="both"/>
              <w:rPr>
                <w:rFonts w:ascii="Cambria" w:hAnsi="Cambria" w:cs="Calibri"/>
                <w:sz w:val="24"/>
                <w:szCs w:val="24"/>
              </w:rPr>
            </w:pPr>
            <w:r w:rsidRPr="00375556">
              <w:rPr>
                <w:rFonts w:ascii="Cambria" w:hAnsi="Cambria" w:cs="Calibri"/>
                <w:w w:val="96"/>
                <w:sz w:val="24"/>
                <w:szCs w:val="24"/>
              </w:rPr>
              <w:t>2</w:t>
            </w:r>
          </w:p>
        </w:tc>
        <w:tc>
          <w:tcPr>
            <w:tcW w:w="744" w:type="dxa"/>
            <w:tcBorders>
              <w:top w:val="single" w:sz="4" w:space="0" w:color="000001"/>
              <w:left w:val="single" w:sz="4" w:space="0" w:color="000001"/>
              <w:bottom w:val="single" w:sz="4" w:space="0" w:color="000001"/>
            </w:tcBorders>
            <w:shd w:val="clear" w:color="auto" w:fill="auto"/>
          </w:tcPr>
          <w:p w14:paraId="6DCEFB10" w14:textId="77777777" w:rsidR="009E2A67" w:rsidRPr="00375556" w:rsidRDefault="009E2A67" w:rsidP="00BF4540">
            <w:pPr>
              <w:pStyle w:val="TableParagraph"/>
              <w:spacing w:line="245" w:lineRule="exact"/>
              <w:ind w:left="93" w:right="87"/>
              <w:jc w:val="both"/>
              <w:rPr>
                <w:rFonts w:ascii="Cambria" w:hAnsi="Cambria" w:cs="Calibri"/>
                <w:sz w:val="24"/>
                <w:szCs w:val="24"/>
              </w:rPr>
            </w:pPr>
            <w:r w:rsidRPr="00375556">
              <w:rPr>
                <w:rFonts w:ascii="Cambria" w:hAnsi="Cambria" w:cs="Calibri"/>
                <w:sz w:val="24"/>
                <w:szCs w:val="24"/>
              </w:rPr>
              <w:t>1B</w:t>
            </w:r>
          </w:p>
        </w:tc>
        <w:tc>
          <w:tcPr>
            <w:tcW w:w="1523" w:type="dxa"/>
            <w:tcBorders>
              <w:top w:val="single" w:sz="4" w:space="0" w:color="000001"/>
              <w:left w:val="single" w:sz="4" w:space="0" w:color="000001"/>
              <w:bottom w:val="single" w:sz="4" w:space="0" w:color="000001"/>
            </w:tcBorders>
            <w:shd w:val="clear" w:color="auto" w:fill="auto"/>
          </w:tcPr>
          <w:p w14:paraId="38828B0D" w14:textId="77777777" w:rsidR="009E2A67" w:rsidRPr="00375556" w:rsidRDefault="009E2A67" w:rsidP="00BF4540">
            <w:pPr>
              <w:pStyle w:val="TableParagraph"/>
              <w:snapToGrid w:val="0"/>
              <w:jc w:val="both"/>
              <w:rPr>
                <w:rFonts w:ascii="Cambria" w:hAnsi="Cambria" w:cs="Calibri"/>
                <w:sz w:val="24"/>
                <w:szCs w:val="24"/>
              </w:rPr>
            </w:pPr>
            <w:r w:rsidRPr="00375556">
              <w:rPr>
                <w:rFonts w:ascii="Cambria" w:hAnsi="Cambria" w:cs="Calibri"/>
                <w:sz w:val="24"/>
                <w:szCs w:val="24"/>
              </w:rPr>
              <w:t>0.000060</w:t>
            </w:r>
          </w:p>
        </w:tc>
        <w:tc>
          <w:tcPr>
            <w:tcW w:w="1294" w:type="dxa"/>
            <w:tcBorders>
              <w:top w:val="single" w:sz="4" w:space="0" w:color="000001"/>
              <w:left w:val="single" w:sz="4" w:space="0" w:color="000001"/>
              <w:bottom w:val="single" w:sz="4" w:space="0" w:color="000001"/>
            </w:tcBorders>
            <w:shd w:val="clear" w:color="auto" w:fill="auto"/>
          </w:tcPr>
          <w:p w14:paraId="031D48DE" w14:textId="77777777" w:rsidR="009E2A67" w:rsidRDefault="009E2A67" w:rsidP="00BF4540">
            <w:pPr>
              <w:suppressAutoHyphens w:val="0"/>
              <w:jc w:val="both"/>
              <w:rPr>
                <w:rFonts w:ascii="Times New Roman" w:eastAsia="Times New Roman" w:hAnsi="Times New Roman" w:cs="Times New Roman"/>
                <w:color w:val="000000"/>
                <w:lang w:eastAsia="en-US" w:bidi="ar-SA"/>
              </w:rPr>
            </w:pPr>
            <w:r>
              <w:rPr>
                <w:color w:val="000000"/>
              </w:rPr>
              <w:t>0.0259</w:t>
            </w:r>
          </w:p>
          <w:p w14:paraId="158129A5" w14:textId="77777777" w:rsidR="009E2A67" w:rsidRPr="00375556" w:rsidRDefault="009E2A67" w:rsidP="00BF4540">
            <w:pPr>
              <w:pStyle w:val="TableParagraph"/>
              <w:snapToGrid w:val="0"/>
              <w:jc w:val="both"/>
              <w:rPr>
                <w:rFonts w:ascii="Cambria" w:hAnsi="Cambria" w:cs="Calibri"/>
                <w:sz w:val="24"/>
                <w:szCs w:val="24"/>
              </w:rPr>
            </w:pPr>
          </w:p>
        </w:tc>
        <w:tc>
          <w:tcPr>
            <w:tcW w:w="1289" w:type="dxa"/>
            <w:tcBorders>
              <w:top w:val="single" w:sz="4" w:space="0" w:color="000001"/>
              <w:left w:val="single" w:sz="4" w:space="0" w:color="000001"/>
              <w:bottom w:val="single" w:sz="4" w:space="0" w:color="000001"/>
            </w:tcBorders>
            <w:shd w:val="clear" w:color="auto" w:fill="auto"/>
          </w:tcPr>
          <w:p w14:paraId="17274CE1" w14:textId="77777777" w:rsidR="009E2A67" w:rsidRPr="00375556" w:rsidRDefault="009E2A67" w:rsidP="00BF4540">
            <w:pPr>
              <w:pStyle w:val="TableParagraph"/>
              <w:snapToGrid w:val="0"/>
              <w:jc w:val="both"/>
              <w:rPr>
                <w:rFonts w:ascii="Cambria" w:hAnsi="Cambria" w:cs="Calibri"/>
                <w:sz w:val="24"/>
                <w:szCs w:val="24"/>
              </w:rPr>
            </w:pPr>
            <w:r w:rsidRPr="00375556">
              <w:rPr>
                <w:rFonts w:ascii="Cambria" w:hAnsi="Cambria" w:cs="Calibri"/>
                <w:sz w:val="24"/>
                <w:szCs w:val="24"/>
              </w:rPr>
              <w:t>0.014</w:t>
            </w:r>
          </w:p>
        </w:tc>
        <w:tc>
          <w:tcPr>
            <w:tcW w:w="1525" w:type="dxa"/>
            <w:tcBorders>
              <w:top w:val="single" w:sz="4" w:space="0" w:color="000001"/>
              <w:left w:val="single" w:sz="4" w:space="0" w:color="000001"/>
              <w:bottom w:val="single" w:sz="4" w:space="0" w:color="000001"/>
            </w:tcBorders>
            <w:shd w:val="clear" w:color="auto" w:fill="auto"/>
          </w:tcPr>
          <w:p w14:paraId="59BD051D" w14:textId="77777777" w:rsidR="009E2A67" w:rsidRPr="00375556" w:rsidRDefault="009E2A67" w:rsidP="00BF4540">
            <w:pPr>
              <w:pStyle w:val="TableParagraph"/>
              <w:snapToGrid w:val="0"/>
              <w:jc w:val="both"/>
              <w:rPr>
                <w:rFonts w:ascii="Cambria" w:hAnsi="Cambria" w:cs="Calibri"/>
                <w:sz w:val="24"/>
                <w:szCs w:val="24"/>
              </w:rPr>
            </w:pPr>
            <w:r w:rsidRPr="00375556">
              <w:rPr>
                <w:rFonts w:ascii="Cambria" w:hAnsi="Cambria" w:cs="Calibri"/>
                <w:sz w:val="24"/>
                <w:szCs w:val="24"/>
              </w:rPr>
              <w:t>0.426071</w:t>
            </w:r>
          </w:p>
        </w:tc>
        <w:tc>
          <w:tcPr>
            <w:tcW w:w="1130" w:type="dxa"/>
            <w:tcBorders>
              <w:top w:val="single" w:sz="4" w:space="0" w:color="000001"/>
              <w:left w:val="single" w:sz="4" w:space="0" w:color="000001"/>
              <w:bottom w:val="single" w:sz="4" w:space="0" w:color="000001"/>
              <w:right w:val="single" w:sz="4" w:space="0" w:color="000001"/>
            </w:tcBorders>
            <w:shd w:val="clear" w:color="auto" w:fill="auto"/>
          </w:tcPr>
          <w:p w14:paraId="437A1E46" w14:textId="77777777" w:rsidR="009E2A67" w:rsidRDefault="009E2A67" w:rsidP="00BF4540">
            <w:pPr>
              <w:suppressAutoHyphens w:val="0"/>
              <w:jc w:val="both"/>
              <w:rPr>
                <w:rFonts w:ascii="Times New Roman" w:eastAsia="Times New Roman" w:hAnsi="Times New Roman" w:cs="Times New Roman"/>
                <w:color w:val="000000"/>
                <w:lang w:eastAsia="en-US" w:bidi="ar-SA"/>
              </w:rPr>
            </w:pPr>
            <w:r>
              <w:rPr>
                <w:color w:val="000000"/>
              </w:rPr>
              <w:t>185</w:t>
            </w:r>
          </w:p>
          <w:p w14:paraId="3EE83D1F" w14:textId="77777777" w:rsidR="009E2A67" w:rsidRPr="00375556" w:rsidRDefault="009E2A67" w:rsidP="00BF4540">
            <w:pPr>
              <w:pStyle w:val="TableParagraph"/>
              <w:snapToGrid w:val="0"/>
              <w:jc w:val="both"/>
              <w:rPr>
                <w:rFonts w:ascii="Cambria" w:hAnsi="Cambria" w:cs="Calibri"/>
                <w:sz w:val="24"/>
                <w:szCs w:val="24"/>
              </w:rPr>
            </w:pPr>
          </w:p>
        </w:tc>
      </w:tr>
      <w:tr w:rsidR="009E2A67" w:rsidRPr="00375556" w14:paraId="4F39C4FD" w14:textId="77777777" w:rsidTr="00BF4540">
        <w:trPr>
          <w:trHeight w:val="270"/>
        </w:trPr>
        <w:tc>
          <w:tcPr>
            <w:tcW w:w="1164" w:type="dxa"/>
            <w:tcBorders>
              <w:top w:val="single" w:sz="4" w:space="0" w:color="000001"/>
              <w:left w:val="single" w:sz="4" w:space="0" w:color="000001"/>
              <w:bottom w:val="single" w:sz="4" w:space="0" w:color="000001"/>
            </w:tcBorders>
            <w:shd w:val="clear" w:color="auto" w:fill="auto"/>
          </w:tcPr>
          <w:p w14:paraId="6256C544" w14:textId="77777777" w:rsidR="009E2A67" w:rsidRPr="00375556" w:rsidRDefault="009E2A67" w:rsidP="00BF4540">
            <w:pPr>
              <w:pStyle w:val="TableParagraph"/>
              <w:spacing w:before="3" w:line="247" w:lineRule="exact"/>
              <w:ind w:left="150" w:right="139"/>
              <w:jc w:val="both"/>
              <w:rPr>
                <w:rFonts w:ascii="Cambria" w:hAnsi="Cambria" w:cs="Calibri"/>
                <w:sz w:val="24"/>
                <w:szCs w:val="24"/>
              </w:rPr>
            </w:pPr>
            <w:r w:rsidRPr="00375556">
              <w:rPr>
                <w:rFonts w:ascii="Cambria" w:hAnsi="Cambria" w:cs="Calibri"/>
                <w:sz w:val="24"/>
                <w:szCs w:val="24"/>
              </w:rPr>
              <w:t>RWS</w:t>
            </w:r>
          </w:p>
        </w:tc>
        <w:tc>
          <w:tcPr>
            <w:tcW w:w="631" w:type="dxa"/>
            <w:tcBorders>
              <w:top w:val="single" w:sz="4" w:space="0" w:color="000001"/>
              <w:left w:val="single" w:sz="4" w:space="0" w:color="000001"/>
              <w:bottom w:val="single" w:sz="4" w:space="0" w:color="000001"/>
            </w:tcBorders>
            <w:shd w:val="clear" w:color="auto" w:fill="auto"/>
          </w:tcPr>
          <w:p w14:paraId="35DAB59E" w14:textId="77777777" w:rsidR="009E2A67" w:rsidRPr="00375556" w:rsidRDefault="009E2A67" w:rsidP="00BF4540">
            <w:pPr>
              <w:pStyle w:val="TableParagraph"/>
              <w:spacing w:before="3" w:line="247" w:lineRule="exact"/>
              <w:ind w:left="12"/>
              <w:jc w:val="both"/>
              <w:rPr>
                <w:rFonts w:ascii="Cambria" w:hAnsi="Cambria" w:cs="Calibri"/>
                <w:sz w:val="24"/>
                <w:szCs w:val="24"/>
              </w:rPr>
            </w:pPr>
            <w:r w:rsidRPr="00375556">
              <w:rPr>
                <w:rFonts w:ascii="Cambria" w:hAnsi="Cambria" w:cs="Calibri"/>
                <w:w w:val="96"/>
                <w:sz w:val="24"/>
                <w:szCs w:val="24"/>
              </w:rPr>
              <w:t>4</w:t>
            </w:r>
          </w:p>
        </w:tc>
        <w:tc>
          <w:tcPr>
            <w:tcW w:w="744" w:type="dxa"/>
            <w:tcBorders>
              <w:top w:val="single" w:sz="4" w:space="0" w:color="000001"/>
              <w:left w:val="single" w:sz="4" w:space="0" w:color="000001"/>
              <w:bottom w:val="single" w:sz="4" w:space="0" w:color="000001"/>
            </w:tcBorders>
            <w:shd w:val="clear" w:color="auto" w:fill="auto"/>
          </w:tcPr>
          <w:p w14:paraId="2276482A" w14:textId="77777777" w:rsidR="009E2A67" w:rsidRPr="00375556" w:rsidRDefault="009E2A67" w:rsidP="00BF4540">
            <w:pPr>
              <w:pStyle w:val="TableParagraph"/>
              <w:spacing w:before="3" w:line="247" w:lineRule="exact"/>
              <w:ind w:left="93" w:right="87"/>
              <w:jc w:val="both"/>
              <w:rPr>
                <w:rFonts w:ascii="Cambria" w:hAnsi="Cambria" w:cs="Calibri"/>
                <w:sz w:val="24"/>
                <w:szCs w:val="24"/>
              </w:rPr>
            </w:pPr>
            <w:r w:rsidRPr="00375556">
              <w:rPr>
                <w:rFonts w:ascii="Cambria" w:hAnsi="Cambria" w:cs="Calibri"/>
                <w:sz w:val="24"/>
                <w:szCs w:val="24"/>
              </w:rPr>
              <w:t>1B</w:t>
            </w:r>
          </w:p>
        </w:tc>
        <w:tc>
          <w:tcPr>
            <w:tcW w:w="1523" w:type="dxa"/>
            <w:tcBorders>
              <w:top w:val="single" w:sz="4" w:space="0" w:color="000001"/>
              <w:left w:val="single" w:sz="4" w:space="0" w:color="000001"/>
              <w:bottom w:val="single" w:sz="4" w:space="0" w:color="000001"/>
            </w:tcBorders>
            <w:shd w:val="clear" w:color="auto" w:fill="auto"/>
          </w:tcPr>
          <w:p w14:paraId="2EBB3DF6" w14:textId="77777777" w:rsidR="009E2A67" w:rsidRPr="00375556" w:rsidRDefault="009E2A67" w:rsidP="00BF4540">
            <w:pPr>
              <w:pStyle w:val="TableParagraph"/>
              <w:snapToGrid w:val="0"/>
              <w:jc w:val="both"/>
              <w:rPr>
                <w:rFonts w:ascii="Cambria" w:hAnsi="Cambria" w:cs="Calibri"/>
                <w:sz w:val="24"/>
                <w:szCs w:val="24"/>
              </w:rPr>
            </w:pPr>
            <w:r w:rsidRPr="00375556">
              <w:rPr>
                <w:rFonts w:ascii="Cambria" w:hAnsi="Cambria" w:cs="Calibri"/>
                <w:sz w:val="24"/>
                <w:szCs w:val="24"/>
              </w:rPr>
              <w:t>0.000056</w:t>
            </w:r>
          </w:p>
        </w:tc>
        <w:tc>
          <w:tcPr>
            <w:tcW w:w="1294" w:type="dxa"/>
            <w:tcBorders>
              <w:top w:val="single" w:sz="4" w:space="0" w:color="000001"/>
              <w:left w:val="single" w:sz="4" w:space="0" w:color="000001"/>
              <w:bottom w:val="single" w:sz="4" w:space="0" w:color="000001"/>
            </w:tcBorders>
            <w:shd w:val="clear" w:color="auto" w:fill="auto"/>
          </w:tcPr>
          <w:p w14:paraId="6044E3E0" w14:textId="77777777" w:rsidR="009E2A67" w:rsidRDefault="009E2A67" w:rsidP="00BF4540">
            <w:pPr>
              <w:suppressAutoHyphens w:val="0"/>
              <w:jc w:val="both"/>
              <w:rPr>
                <w:rFonts w:ascii="Times New Roman" w:eastAsia="Times New Roman" w:hAnsi="Times New Roman" w:cs="Times New Roman"/>
                <w:color w:val="000000"/>
                <w:lang w:eastAsia="en-US" w:bidi="ar-SA"/>
              </w:rPr>
            </w:pPr>
            <w:r>
              <w:rPr>
                <w:color w:val="000000"/>
              </w:rPr>
              <w:t>0.0273</w:t>
            </w:r>
          </w:p>
          <w:p w14:paraId="4DE6FC97" w14:textId="77777777" w:rsidR="009E2A67" w:rsidRPr="00375556" w:rsidRDefault="009E2A67" w:rsidP="00BF4540">
            <w:pPr>
              <w:pStyle w:val="TableParagraph"/>
              <w:snapToGrid w:val="0"/>
              <w:jc w:val="both"/>
              <w:rPr>
                <w:rFonts w:ascii="Cambria" w:hAnsi="Cambria" w:cs="Calibri"/>
                <w:sz w:val="24"/>
                <w:szCs w:val="24"/>
              </w:rPr>
            </w:pPr>
          </w:p>
        </w:tc>
        <w:tc>
          <w:tcPr>
            <w:tcW w:w="1289" w:type="dxa"/>
            <w:tcBorders>
              <w:top w:val="single" w:sz="4" w:space="0" w:color="000001"/>
              <w:left w:val="single" w:sz="4" w:space="0" w:color="000001"/>
              <w:bottom w:val="single" w:sz="4" w:space="0" w:color="000001"/>
            </w:tcBorders>
            <w:shd w:val="clear" w:color="auto" w:fill="auto"/>
          </w:tcPr>
          <w:p w14:paraId="3174FC21" w14:textId="77777777" w:rsidR="009E2A67" w:rsidRPr="00375556" w:rsidRDefault="009E2A67" w:rsidP="00BF4540">
            <w:pPr>
              <w:pStyle w:val="TableParagraph"/>
              <w:snapToGrid w:val="0"/>
              <w:jc w:val="both"/>
              <w:rPr>
                <w:rFonts w:ascii="Cambria" w:hAnsi="Cambria" w:cs="Calibri"/>
                <w:sz w:val="24"/>
                <w:szCs w:val="24"/>
              </w:rPr>
            </w:pPr>
            <w:r w:rsidRPr="00375556">
              <w:rPr>
                <w:rFonts w:ascii="Cambria" w:hAnsi="Cambria" w:cs="Calibri"/>
                <w:sz w:val="24"/>
                <w:szCs w:val="24"/>
              </w:rPr>
              <w:t>0.014</w:t>
            </w:r>
          </w:p>
        </w:tc>
        <w:tc>
          <w:tcPr>
            <w:tcW w:w="1525" w:type="dxa"/>
            <w:tcBorders>
              <w:top w:val="single" w:sz="4" w:space="0" w:color="000001"/>
              <w:left w:val="single" w:sz="4" w:space="0" w:color="000001"/>
              <w:bottom w:val="single" w:sz="4" w:space="0" w:color="000001"/>
            </w:tcBorders>
            <w:shd w:val="clear" w:color="auto" w:fill="auto"/>
          </w:tcPr>
          <w:p w14:paraId="6FF95E91" w14:textId="77777777" w:rsidR="009E2A67" w:rsidRPr="00375556" w:rsidRDefault="009E2A67" w:rsidP="00BF4540">
            <w:pPr>
              <w:pStyle w:val="TableParagraph"/>
              <w:snapToGrid w:val="0"/>
              <w:jc w:val="both"/>
              <w:rPr>
                <w:rFonts w:ascii="Cambria" w:hAnsi="Cambria" w:cs="Calibri"/>
                <w:sz w:val="24"/>
                <w:szCs w:val="24"/>
              </w:rPr>
            </w:pPr>
            <w:r w:rsidRPr="00375556">
              <w:rPr>
                <w:rFonts w:ascii="Cambria" w:hAnsi="Cambria" w:cs="Calibri"/>
                <w:sz w:val="24"/>
                <w:szCs w:val="24"/>
              </w:rPr>
              <w:t>0.399270</w:t>
            </w:r>
          </w:p>
        </w:tc>
        <w:tc>
          <w:tcPr>
            <w:tcW w:w="1130" w:type="dxa"/>
            <w:tcBorders>
              <w:top w:val="single" w:sz="4" w:space="0" w:color="000001"/>
              <w:left w:val="single" w:sz="4" w:space="0" w:color="000001"/>
              <w:bottom w:val="single" w:sz="4" w:space="0" w:color="000001"/>
              <w:right w:val="single" w:sz="4" w:space="0" w:color="000001"/>
            </w:tcBorders>
            <w:shd w:val="clear" w:color="auto" w:fill="auto"/>
          </w:tcPr>
          <w:p w14:paraId="4CADE60C" w14:textId="77777777" w:rsidR="009E2A67" w:rsidRDefault="009E2A67" w:rsidP="00BF4540">
            <w:pPr>
              <w:suppressAutoHyphens w:val="0"/>
              <w:jc w:val="both"/>
              <w:rPr>
                <w:rFonts w:ascii="Times New Roman" w:eastAsia="Times New Roman" w:hAnsi="Times New Roman" w:cs="Times New Roman"/>
                <w:color w:val="000000"/>
                <w:lang w:eastAsia="en-US" w:bidi="ar-SA"/>
              </w:rPr>
            </w:pPr>
            <w:r>
              <w:rPr>
                <w:color w:val="000000"/>
              </w:rPr>
              <w:t>195</w:t>
            </w:r>
          </w:p>
          <w:p w14:paraId="465F407D" w14:textId="77777777" w:rsidR="009E2A67" w:rsidRPr="00375556" w:rsidRDefault="009E2A67" w:rsidP="00BF4540">
            <w:pPr>
              <w:pStyle w:val="TableParagraph"/>
              <w:snapToGrid w:val="0"/>
              <w:jc w:val="both"/>
              <w:rPr>
                <w:rFonts w:ascii="Cambria" w:hAnsi="Cambria" w:cs="Calibri"/>
                <w:sz w:val="24"/>
                <w:szCs w:val="24"/>
              </w:rPr>
            </w:pPr>
          </w:p>
        </w:tc>
      </w:tr>
      <w:tr w:rsidR="009E2A67" w:rsidRPr="00375556" w14:paraId="15E890AC" w14:textId="77777777" w:rsidTr="00BF4540">
        <w:trPr>
          <w:trHeight w:val="270"/>
        </w:trPr>
        <w:tc>
          <w:tcPr>
            <w:tcW w:w="1164" w:type="dxa"/>
            <w:tcBorders>
              <w:top w:val="single" w:sz="4" w:space="0" w:color="000001"/>
              <w:left w:val="single" w:sz="4" w:space="0" w:color="000001"/>
              <w:bottom w:val="single" w:sz="4" w:space="0" w:color="000001"/>
            </w:tcBorders>
            <w:shd w:val="clear" w:color="auto" w:fill="auto"/>
          </w:tcPr>
          <w:p w14:paraId="764705FC" w14:textId="77777777" w:rsidR="009E2A67" w:rsidRPr="00375556" w:rsidRDefault="009E2A67" w:rsidP="00BF4540">
            <w:pPr>
              <w:pStyle w:val="TableParagraph"/>
              <w:spacing w:before="3" w:line="247" w:lineRule="exact"/>
              <w:ind w:left="150" w:right="141"/>
              <w:jc w:val="both"/>
              <w:rPr>
                <w:rFonts w:ascii="Cambria" w:hAnsi="Cambria" w:cs="Calibri"/>
                <w:sz w:val="24"/>
                <w:szCs w:val="24"/>
              </w:rPr>
            </w:pPr>
            <w:r w:rsidRPr="00375556">
              <w:rPr>
                <w:rFonts w:ascii="Cambria" w:hAnsi="Cambria" w:cs="Calibri"/>
                <w:sz w:val="24"/>
                <w:szCs w:val="24"/>
              </w:rPr>
              <w:t>RWR</w:t>
            </w:r>
          </w:p>
        </w:tc>
        <w:tc>
          <w:tcPr>
            <w:tcW w:w="631" w:type="dxa"/>
            <w:tcBorders>
              <w:top w:val="single" w:sz="4" w:space="0" w:color="000001"/>
              <w:left w:val="single" w:sz="4" w:space="0" w:color="000001"/>
              <w:bottom w:val="single" w:sz="4" w:space="0" w:color="000001"/>
            </w:tcBorders>
            <w:shd w:val="clear" w:color="auto" w:fill="auto"/>
          </w:tcPr>
          <w:p w14:paraId="1DBD79DA" w14:textId="77777777" w:rsidR="009E2A67" w:rsidRPr="00375556" w:rsidRDefault="009E2A67" w:rsidP="00BF4540">
            <w:pPr>
              <w:pStyle w:val="TableParagraph"/>
              <w:spacing w:before="3" w:line="247" w:lineRule="exact"/>
              <w:ind w:left="12"/>
              <w:jc w:val="both"/>
              <w:rPr>
                <w:rFonts w:ascii="Cambria" w:hAnsi="Cambria" w:cs="Calibri"/>
                <w:sz w:val="24"/>
                <w:szCs w:val="24"/>
              </w:rPr>
            </w:pPr>
            <w:r w:rsidRPr="00375556">
              <w:rPr>
                <w:rFonts w:ascii="Cambria" w:hAnsi="Cambria" w:cs="Calibri"/>
                <w:w w:val="96"/>
                <w:sz w:val="24"/>
                <w:szCs w:val="24"/>
              </w:rPr>
              <w:t>1</w:t>
            </w:r>
          </w:p>
        </w:tc>
        <w:tc>
          <w:tcPr>
            <w:tcW w:w="744" w:type="dxa"/>
            <w:tcBorders>
              <w:top w:val="single" w:sz="4" w:space="0" w:color="000001"/>
              <w:left w:val="single" w:sz="4" w:space="0" w:color="000001"/>
              <w:bottom w:val="single" w:sz="4" w:space="0" w:color="000001"/>
            </w:tcBorders>
            <w:shd w:val="clear" w:color="auto" w:fill="auto"/>
          </w:tcPr>
          <w:p w14:paraId="08F869DA" w14:textId="77777777" w:rsidR="009E2A67" w:rsidRPr="00375556" w:rsidRDefault="009E2A67" w:rsidP="00BF4540">
            <w:pPr>
              <w:pStyle w:val="TableParagraph"/>
              <w:spacing w:before="3" w:line="247" w:lineRule="exact"/>
              <w:ind w:left="93" w:right="87"/>
              <w:jc w:val="both"/>
              <w:rPr>
                <w:rFonts w:ascii="Cambria" w:hAnsi="Cambria" w:cs="Calibri"/>
                <w:sz w:val="24"/>
                <w:szCs w:val="24"/>
              </w:rPr>
            </w:pPr>
            <w:r w:rsidRPr="00375556">
              <w:rPr>
                <w:rFonts w:ascii="Cambria" w:hAnsi="Cambria" w:cs="Calibri"/>
                <w:sz w:val="24"/>
                <w:szCs w:val="24"/>
              </w:rPr>
              <w:t>1B</w:t>
            </w:r>
          </w:p>
        </w:tc>
        <w:tc>
          <w:tcPr>
            <w:tcW w:w="1523" w:type="dxa"/>
            <w:tcBorders>
              <w:top w:val="single" w:sz="4" w:space="0" w:color="000001"/>
              <w:left w:val="single" w:sz="4" w:space="0" w:color="000001"/>
              <w:bottom w:val="single" w:sz="4" w:space="0" w:color="000001"/>
            </w:tcBorders>
            <w:shd w:val="clear" w:color="auto" w:fill="auto"/>
          </w:tcPr>
          <w:p w14:paraId="3D0198E0" w14:textId="77777777" w:rsidR="009E2A67" w:rsidRPr="00375556" w:rsidRDefault="009E2A67" w:rsidP="00BF4540">
            <w:pPr>
              <w:pStyle w:val="TableParagraph"/>
              <w:snapToGrid w:val="0"/>
              <w:jc w:val="both"/>
              <w:rPr>
                <w:rFonts w:ascii="Cambria" w:hAnsi="Cambria" w:cs="Calibri"/>
                <w:sz w:val="24"/>
                <w:szCs w:val="24"/>
              </w:rPr>
            </w:pPr>
            <w:r w:rsidRPr="00375556">
              <w:rPr>
                <w:rFonts w:ascii="Cambria" w:hAnsi="Cambria" w:cs="Calibri"/>
                <w:sz w:val="24"/>
                <w:szCs w:val="24"/>
              </w:rPr>
              <w:t>0.000269</w:t>
            </w:r>
          </w:p>
        </w:tc>
        <w:tc>
          <w:tcPr>
            <w:tcW w:w="1294" w:type="dxa"/>
            <w:tcBorders>
              <w:top w:val="single" w:sz="4" w:space="0" w:color="000001"/>
              <w:left w:val="single" w:sz="4" w:space="0" w:color="000001"/>
              <w:bottom w:val="single" w:sz="4" w:space="0" w:color="000001"/>
            </w:tcBorders>
            <w:shd w:val="clear" w:color="auto" w:fill="auto"/>
          </w:tcPr>
          <w:p w14:paraId="0152AA90" w14:textId="77777777" w:rsidR="009E2A67" w:rsidRDefault="009E2A67" w:rsidP="00BF4540">
            <w:pPr>
              <w:suppressAutoHyphens w:val="0"/>
              <w:jc w:val="both"/>
              <w:rPr>
                <w:rFonts w:ascii="Times New Roman" w:eastAsia="Times New Roman" w:hAnsi="Times New Roman" w:cs="Times New Roman"/>
                <w:color w:val="000000"/>
                <w:lang w:eastAsia="en-US" w:bidi="ar-SA"/>
              </w:rPr>
            </w:pPr>
            <w:r>
              <w:rPr>
                <w:color w:val="000000"/>
              </w:rPr>
              <w:t>0.133</w:t>
            </w:r>
          </w:p>
          <w:p w14:paraId="5B65F9FA" w14:textId="77777777" w:rsidR="009E2A67" w:rsidRPr="00375556" w:rsidRDefault="009E2A67" w:rsidP="00BF4540">
            <w:pPr>
              <w:pStyle w:val="TableParagraph"/>
              <w:snapToGrid w:val="0"/>
              <w:jc w:val="both"/>
              <w:rPr>
                <w:rFonts w:ascii="Cambria" w:hAnsi="Cambria" w:cs="Calibri"/>
                <w:sz w:val="24"/>
                <w:szCs w:val="24"/>
              </w:rPr>
            </w:pPr>
          </w:p>
        </w:tc>
        <w:tc>
          <w:tcPr>
            <w:tcW w:w="1289" w:type="dxa"/>
            <w:tcBorders>
              <w:top w:val="single" w:sz="4" w:space="0" w:color="000001"/>
              <w:left w:val="single" w:sz="4" w:space="0" w:color="000001"/>
              <w:bottom w:val="single" w:sz="4" w:space="0" w:color="000001"/>
            </w:tcBorders>
            <w:shd w:val="clear" w:color="auto" w:fill="auto"/>
          </w:tcPr>
          <w:p w14:paraId="7233D757" w14:textId="77777777" w:rsidR="009E2A67" w:rsidRPr="00375556" w:rsidRDefault="009E2A67" w:rsidP="00BF4540">
            <w:pPr>
              <w:pStyle w:val="TableParagraph"/>
              <w:snapToGrid w:val="0"/>
              <w:jc w:val="both"/>
              <w:rPr>
                <w:rFonts w:ascii="Cambria" w:hAnsi="Cambria" w:cs="Calibri"/>
                <w:sz w:val="24"/>
                <w:szCs w:val="24"/>
              </w:rPr>
            </w:pPr>
            <w:r w:rsidRPr="00375556">
              <w:rPr>
                <w:rFonts w:ascii="Cambria" w:hAnsi="Cambria" w:cs="Calibri"/>
                <w:sz w:val="24"/>
                <w:szCs w:val="24"/>
              </w:rPr>
              <w:t>0.014</w:t>
            </w:r>
          </w:p>
        </w:tc>
        <w:tc>
          <w:tcPr>
            <w:tcW w:w="1525" w:type="dxa"/>
            <w:tcBorders>
              <w:top w:val="single" w:sz="4" w:space="0" w:color="000001"/>
              <w:left w:val="single" w:sz="4" w:space="0" w:color="000001"/>
              <w:bottom w:val="single" w:sz="4" w:space="0" w:color="000001"/>
            </w:tcBorders>
            <w:shd w:val="clear" w:color="auto" w:fill="auto"/>
          </w:tcPr>
          <w:p w14:paraId="49D92302" w14:textId="77777777" w:rsidR="009E2A67" w:rsidRPr="00375556" w:rsidRDefault="009E2A67" w:rsidP="00BF4540">
            <w:pPr>
              <w:pStyle w:val="TableParagraph"/>
              <w:snapToGrid w:val="0"/>
              <w:jc w:val="both"/>
              <w:rPr>
                <w:rFonts w:ascii="Cambria" w:hAnsi="Cambria" w:cs="Calibri"/>
                <w:sz w:val="24"/>
                <w:szCs w:val="24"/>
              </w:rPr>
            </w:pPr>
            <w:r w:rsidRPr="00375556">
              <w:rPr>
                <w:rFonts w:ascii="Cambria" w:hAnsi="Cambria" w:cs="Calibri"/>
                <w:sz w:val="24"/>
                <w:szCs w:val="24"/>
              </w:rPr>
              <w:t>1.924428</w:t>
            </w:r>
          </w:p>
        </w:tc>
        <w:tc>
          <w:tcPr>
            <w:tcW w:w="1130" w:type="dxa"/>
            <w:tcBorders>
              <w:top w:val="single" w:sz="4" w:space="0" w:color="000001"/>
              <w:left w:val="single" w:sz="4" w:space="0" w:color="000001"/>
              <w:bottom w:val="single" w:sz="4" w:space="0" w:color="000001"/>
              <w:right w:val="single" w:sz="4" w:space="0" w:color="000001"/>
            </w:tcBorders>
            <w:shd w:val="clear" w:color="auto" w:fill="auto"/>
          </w:tcPr>
          <w:p w14:paraId="2A20EE0D" w14:textId="77777777" w:rsidR="009E2A67" w:rsidRDefault="009E2A67" w:rsidP="00BF4540">
            <w:pPr>
              <w:suppressAutoHyphens w:val="0"/>
              <w:jc w:val="both"/>
              <w:rPr>
                <w:rFonts w:ascii="Times New Roman" w:eastAsia="Times New Roman" w:hAnsi="Times New Roman" w:cs="Times New Roman"/>
                <w:color w:val="000000"/>
                <w:lang w:eastAsia="en-US" w:bidi="ar-SA"/>
              </w:rPr>
            </w:pPr>
            <w:r>
              <w:rPr>
                <w:color w:val="000000"/>
              </w:rPr>
              <w:t>950</w:t>
            </w:r>
          </w:p>
          <w:p w14:paraId="4C5938E5" w14:textId="77777777" w:rsidR="009E2A67" w:rsidRPr="00375556" w:rsidRDefault="009E2A67" w:rsidP="00BF4540">
            <w:pPr>
              <w:pStyle w:val="TableParagraph"/>
              <w:snapToGrid w:val="0"/>
              <w:jc w:val="both"/>
              <w:rPr>
                <w:rFonts w:ascii="Cambria" w:hAnsi="Cambria" w:cs="Calibri"/>
                <w:sz w:val="24"/>
                <w:szCs w:val="24"/>
              </w:rPr>
            </w:pPr>
          </w:p>
        </w:tc>
      </w:tr>
      <w:tr w:rsidR="009E2A67" w:rsidRPr="00375556" w14:paraId="1D9DB4F2" w14:textId="77777777" w:rsidTr="00BF4540">
        <w:trPr>
          <w:trHeight w:val="265"/>
        </w:trPr>
        <w:tc>
          <w:tcPr>
            <w:tcW w:w="1164" w:type="dxa"/>
            <w:tcBorders>
              <w:top w:val="single" w:sz="4" w:space="0" w:color="000001"/>
              <w:left w:val="single" w:sz="4" w:space="0" w:color="000001"/>
              <w:bottom w:val="single" w:sz="4" w:space="0" w:color="000001"/>
            </w:tcBorders>
            <w:shd w:val="clear" w:color="auto" w:fill="auto"/>
          </w:tcPr>
          <w:p w14:paraId="1602C40B" w14:textId="77777777" w:rsidR="009E2A67" w:rsidRPr="00375556" w:rsidRDefault="009E2A67" w:rsidP="00BF4540">
            <w:pPr>
              <w:pStyle w:val="TableParagraph"/>
              <w:spacing w:line="245" w:lineRule="exact"/>
              <w:ind w:left="150" w:right="141"/>
              <w:jc w:val="both"/>
              <w:rPr>
                <w:rFonts w:ascii="Cambria" w:hAnsi="Cambria" w:cs="Calibri"/>
                <w:sz w:val="24"/>
                <w:szCs w:val="24"/>
              </w:rPr>
            </w:pPr>
            <w:r w:rsidRPr="00375556">
              <w:rPr>
                <w:rFonts w:ascii="Cambria" w:hAnsi="Cambria" w:cs="Calibri"/>
                <w:sz w:val="24"/>
                <w:szCs w:val="24"/>
              </w:rPr>
              <w:t>RWR</w:t>
            </w:r>
          </w:p>
        </w:tc>
        <w:tc>
          <w:tcPr>
            <w:tcW w:w="631" w:type="dxa"/>
            <w:tcBorders>
              <w:top w:val="single" w:sz="4" w:space="0" w:color="000001"/>
              <w:left w:val="single" w:sz="4" w:space="0" w:color="000001"/>
              <w:bottom w:val="single" w:sz="4" w:space="0" w:color="000001"/>
            </w:tcBorders>
            <w:shd w:val="clear" w:color="auto" w:fill="auto"/>
          </w:tcPr>
          <w:p w14:paraId="03279E43" w14:textId="77777777" w:rsidR="009E2A67" w:rsidRPr="00375556" w:rsidRDefault="009E2A67" w:rsidP="00BF4540">
            <w:pPr>
              <w:pStyle w:val="TableParagraph"/>
              <w:spacing w:line="245" w:lineRule="exact"/>
              <w:ind w:left="12"/>
              <w:jc w:val="both"/>
              <w:rPr>
                <w:rFonts w:ascii="Cambria" w:hAnsi="Cambria" w:cs="Calibri"/>
                <w:sz w:val="24"/>
                <w:szCs w:val="24"/>
              </w:rPr>
            </w:pPr>
            <w:r w:rsidRPr="00375556">
              <w:rPr>
                <w:rFonts w:ascii="Cambria" w:hAnsi="Cambria" w:cs="Calibri"/>
                <w:w w:val="96"/>
                <w:sz w:val="24"/>
                <w:szCs w:val="24"/>
              </w:rPr>
              <w:t>2</w:t>
            </w:r>
          </w:p>
        </w:tc>
        <w:tc>
          <w:tcPr>
            <w:tcW w:w="744" w:type="dxa"/>
            <w:tcBorders>
              <w:top w:val="single" w:sz="4" w:space="0" w:color="000001"/>
              <w:left w:val="single" w:sz="4" w:space="0" w:color="000001"/>
              <w:bottom w:val="single" w:sz="4" w:space="0" w:color="000001"/>
            </w:tcBorders>
            <w:shd w:val="clear" w:color="auto" w:fill="auto"/>
          </w:tcPr>
          <w:p w14:paraId="21EF0FA9" w14:textId="77777777" w:rsidR="009E2A67" w:rsidRPr="00375556" w:rsidRDefault="009E2A67" w:rsidP="00BF4540">
            <w:pPr>
              <w:pStyle w:val="TableParagraph"/>
              <w:spacing w:line="245" w:lineRule="exact"/>
              <w:ind w:left="93" w:right="87"/>
              <w:jc w:val="both"/>
              <w:rPr>
                <w:rFonts w:ascii="Cambria" w:hAnsi="Cambria" w:cs="Calibri"/>
                <w:sz w:val="24"/>
                <w:szCs w:val="24"/>
              </w:rPr>
            </w:pPr>
            <w:r w:rsidRPr="00375556">
              <w:rPr>
                <w:rFonts w:ascii="Cambria" w:hAnsi="Cambria" w:cs="Calibri"/>
                <w:sz w:val="24"/>
                <w:szCs w:val="24"/>
              </w:rPr>
              <w:t>1B</w:t>
            </w:r>
          </w:p>
        </w:tc>
        <w:tc>
          <w:tcPr>
            <w:tcW w:w="1523" w:type="dxa"/>
            <w:tcBorders>
              <w:top w:val="single" w:sz="4" w:space="0" w:color="000001"/>
              <w:left w:val="single" w:sz="4" w:space="0" w:color="000001"/>
              <w:bottom w:val="single" w:sz="4" w:space="0" w:color="000001"/>
            </w:tcBorders>
            <w:shd w:val="clear" w:color="auto" w:fill="auto"/>
          </w:tcPr>
          <w:p w14:paraId="6B389D63" w14:textId="77777777" w:rsidR="009E2A67" w:rsidRPr="00375556" w:rsidRDefault="009E2A67" w:rsidP="00BF4540">
            <w:pPr>
              <w:pStyle w:val="TableParagraph"/>
              <w:snapToGrid w:val="0"/>
              <w:jc w:val="both"/>
              <w:rPr>
                <w:rFonts w:ascii="Cambria" w:hAnsi="Cambria" w:cs="Calibri"/>
                <w:sz w:val="24"/>
                <w:szCs w:val="24"/>
              </w:rPr>
            </w:pPr>
            <w:r w:rsidRPr="00375556">
              <w:rPr>
                <w:rFonts w:ascii="Cambria" w:hAnsi="Cambria" w:cs="Calibri"/>
                <w:sz w:val="24"/>
                <w:szCs w:val="24"/>
              </w:rPr>
              <w:t>0.005539</w:t>
            </w:r>
          </w:p>
        </w:tc>
        <w:tc>
          <w:tcPr>
            <w:tcW w:w="1294" w:type="dxa"/>
            <w:tcBorders>
              <w:top w:val="single" w:sz="4" w:space="0" w:color="000001"/>
              <w:left w:val="single" w:sz="4" w:space="0" w:color="000001"/>
              <w:bottom w:val="single" w:sz="4" w:space="0" w:color="000001"/>
            </w:tcBorders>
            <w:shd w:val="clear" w:color="auto" w:fill="auto"/>
          </w:tcPr>
          <w:p w14:paraId="75FACB62" w14:textId="77777777" w:rsidR="009E2A67" w:rsidRDefault="009E2A67" w:rsidP="00BF4540">
            <w:pPr>
              <w:suppressAutoHyphens w:val="0"/>
              <w:jc w:val="both"/>
              <w:rPr>
                <w:rFonts w:ascii="Times New Roman" w:eastAsia="Times New Roman" w:hAnsi="Times New Roman" w:cs="Times New Roman"/>
                <w:color w:val="000000"/>
                <w:lang w:eastAsia="en-US" w:bidi="ar-SA"/>
              </w:rPr>
            </w:pPr>
            <w:r>
              <w:rPr>
                <w:color w:val="000000"/>
              </w:rPr>
              <w:t>0.245</w:t>
            </w:r>
          </w:p>
          <w:p w14:paraId="31596883" w14:textId="77777777" w:rsidR="009E2A67" w:rsidRPr="00375556" w:rsidRDefault="009E2A67" w:rsidP="00BF4540">
            <w:pPr>
              <w:pStyle w:val="TableParagraph"/>
              <w:snapToGrid w:val="0"/>
              <w:jc w:val="both"/>
              <w:rPr>
                <w:rFonts w:ascii="Cambria" w:hAnsi="Cambria" w:cs="Calibri"/>
                <w:sz w:val="24"/>
                <w:szCs w:val="24"/>
              </w:rPr>
            </w:pPr>
          </w:p>
        </w:tc>
        <w:tc>
          <w:tcPr>
            <w:tcW w:w="1289" w:type="dxa"/>
            <w:tcBorders>
              <w:top w:val="single" w:sz="4" w:space="0" w:color="000001"/>
              <w:left w:val="single" w:sz="4" w:space="0" w:color="000001"/>
              <w:bottom w:val="single" w:sz="4" w:space="0" w:color="000001"/>
            </w:tcBorders>
            <w:shd w:val="clear" w:color="auto" w:fill="auto"/>
          </w:tcPr>
          <w:p w14:paraId="4E0B3172" w14:textId="77777777" w:rsidR="009E2A67" w:rsidRPr="00375556" w:rsidRDefault="009E2A67" w:rsidP="00BF4540">
            <w:pPr>
              <w:pStyle w:val="TableParagraph"/>
              <w:snapToGrid w:val="0"/>
              <w:jc w:val="both"/>
              <w:rPr>
                <w:rFonts w:ascii="Cambria" w:hAnsi="Cambria" w:cs="Calibri"/>
                <w:sz w:val="24"/>
                <w:szCs w:val="24"/>
              </w:rPr>
            </w:pPr>
            <w:r w:rsidRPr="00375556">
              <w:rPr>
                <w:rFonts w:ascii="Cambria" w:hAnsi="Cambria" w:cs="Calibri"/>
                <w:sz w:val="24"/>
                <w:szCs w:val="24"/>
              </w:rPr>
              <w:t>0.014</w:t>
            </w:r>
          </w:p>
        </w:tc>
        <w:tc>
          <w:tcPr>
            <w:tcW w:w="1525" w:type="dxa"/>
            <w:tcBorders>
              <w:top w:val="single" w:sz="4" w:space="0" w:color="000001"/>
              <w:left w:val="single" w:sz="4" w:space="0" w:color="000001"/>
              <w:bottom w:val="single" w:sz="4" w:space="0" w:color="000001"/>
            </w:tcBorders>
            <w:shd w:val="clear" w:color="auto" w:fill="auto"/>
          </w:tcPr>
          <w:p w14:paraId="1E74C3AC" w14:textId="77777777" w:rsidR="009E2A67" w:rsidRPr="00375556" w:rsidRDefault="009E2A67" w:rsidP="00BF4540">
            <w:pPr>
              <w:pStyle w:val="TableParagraph"/>
              <w:snapToGrid w:val="0"/>
              <w:jc w:val="both"/>
              <w:rPr>
                <w:rFonts w:ascii="Cambria" w:hAnsi="Cambria" w:cs="Calibri"/>
                <w:sz w:val="24"/>
                <w:szCs w:val="24"/>
              </w:rPr>
            </w:pPr>
            <w:r w:rsidRPr="00375556">
              <w:rPr>
                <w:rFonts w:ascii="Cambria" w:hAnsi="Cambria" w:cs="Calibri"/>
                <w:sz w:val="24"/>
                <w:szCs w:val="24"/>
              </w:rPr>
              <w:t>39.564591</w:t>
            </w:r>
          </w:p>
        </w:tc>
        <w:tc>
          <w:tcPr>
            <w:tcW w:w="1130" w:type="dxa"/>
            <w:tcBorders>
              <w:top w:val="single" w:sz="4" w:space="0" w:color="000001"/>
              <w:left w:val="single" w:sz="4" w:space="0" w:color="000001"/>
              <w:bottom w:val="single" w:sz="4" w:space="0" w:color="000001"/>
              <w:right w:val="single" w:sz="4" w:space="0" w:color="000001"/>
            </w:tcBorders>
            <w:shd w:val="clear" w:color="auto" w:fill="auto"/>
          </w:tcPr>
          <w:p w14:paraId="00836E7C" w14:textId="77777777" w:rsidR="009E2A67" w:rsidRDefault="009E2A67" w:rsidP="00BF4540">
            <w:pPr>
              <w:suppressAutoHyphens w:val="0"/>
              <w:jc w:val="both"/>
              <w:rPr>
                <w:rFonts w:ascii="Times New Roman" w:eastAsia="Times New Roman" w:hAnsi="Times New Roman" w:cs="Times New Roman"/>
                <w:color w:val="000000"/>
                <w:lang w:eastAsia="en-US" w:bidi="ar-SA"/>
              </w:rPr>
            </w:pPr>
            <w:r>
              <w:rPr>
                <w:color w:val="000000"/>
              </w:rPr>
              <w:t>1750</w:t>
            </w:r>
          </w:p>
          <w:p w14:paraId="4D324C16" w14:textId="77777777" w:rsidR="009E2A67" w:rsidRPr="00375556" w:rsidRDefault="009E2A67" w:rsidP="00BF4540">
            <w:pPr>
              <w:pStyle w:val="TableParagraph"/>
              <w:snapToGrid w:val="0"/>
              <w:jc w:val="both"/>
              <w:rPr>
                <w:rFonts w:ascii="Cambria" w:hAnsi="Cambria" w:cs="Calibri"/>
                <w:sz w:val="24"/>
                <w:szCs w:val="24"/>
              </w:rPr>
            </w:pPr>
          </w:p>
        </w:tc>
      </w:tr>
      <w:tr w:rsidR="009E2A67" w:rsidRPr="00375556" w14:paraId="4D79E581" w14:textId="77777777" w:rsidTr="00BF4540">
        <w:trPr>
          <w:trHeight w:val="270"/>
        </w:trPr>
        <w:tc>
          <w:tcPr>
            <w:tcW w:w="1164" w:type="dxa"/>
            <w:tcBorders>
              <w:top w:val="single" w:sz="4" w:space="0" w:color="000001"/>
              <w:left w:val="single" w:sz="4" w:space="0" w:color="000001"/>
              <w:bottom w:val="single" w:sz="4" w:space="0" w:color="000001"/>
            </w:tcBorders>
            <w:shd w:val="clear" w:color="auto" w:fill="auto"/>
          </w:tcPr>
          <w:p w14:paraId="46337BC2" w14:textId="77777777" w:rsidR="009E2A67" w:rsidRPr="00375556" w:rsidRDefault="009E2A67" w:rsidP="00BF4540">
            <w:pPr>
              <w:pStyle w:val="TableParagraph"/>
              <w:spacing w:before="4" w:line="247" w:lineRule="exact"/>
              <w:ind w:left="150" w:right="141"/>
              <w:jc w:val="both"/>
              <w:rPr>
                <w:rFonts w:ascii="Cambria" w:hAnsi="Cambria" w:cs="Calibri"/>
                <w:sz w:val="24"/>
                <w:szCs w:val="24"/>
              </w:rPr>
            </w:pPr>
            <w:r w:rsidRPr="00375556">
              <w:rPr>
                <w:rFonts w:ascii="Cambria" w:hAnsi="Cambria" w:cs="Calibri"/>
                <w:sz w:val="24"/>
                <w:szCs w:val="24"/>
              </w:rPr>
              <w:t>RWR</w:t>
            </w:r>
          </w:p>
        </w:tc>
        <w:tc>
          <w:tcPr>
            <w:tcW w:w="631" w:type="dxa"/>
            <w:tcBorders>
              <w:top w:val="single" w:sz="4" w:space="0" w:color="000001"/>
              <w:left w:val="single" w:sz="4" w:space="0" w:color="000001"/>
              <w:bottom w:val="single" w:sz="4" w:space="0" w:color="000001"/>
            </w:tcBorders>
            <w:shd w:val="clear" w:color="auto" w:fill="auto"/>
          </w:tcPr>
          <w:p w14:paraId="401FA522" w14:textId="77777777" w:rsidR="009E2A67" w:rsidRPr="00375556" w:rsidRDefault="009E2A67" w:rsidP="00BF4540">
            <w:pPr>
              <w:pStyle w:val="TableParagraph"/>
              <w:spacing w:before="4" w:line="247" w:lineRule="exact"/>
              <w:ind w:left="12"/>
              <w:jc w:val="both"/>
              <w:rPr>
                <w:rFonts w:ascii="Cambria" w:hAnsi="Cambria" w:cs="Calibri"/>
                <w:sz w:val="24"/>
                <w:szCs w:val="24"/>
              </w:rPr>
            </w:pPr>
            <w:r w:rsidRPr="00375556">
              <w:rPr>
                <w:rFonts w:ascii="Cambria" w:hAnsi="Cambria" w:cs="Calibri"/>
                <w:w w:val="96"/>
                <w:sz w:val="24"/>
                <w:szCs w:val="24"/>
              </w:rPr>
              <w:t>4</w:t>
            </w:r>
          </w:p>
        </w:tc>
        <w:tc>
          <w:tcPr>
            <w:tcW w:w="744" w:type="dxa"/>
            <w:tcBorders>
              <w:top w:val="single" w:sz="4" w:space="0" w:color="000001"/>
              <w:left w:val="single" w:sz="4" w:space="0" w:color="000001"/>
              <w:bottom w:val="single" w:sz="4" w:space="0" w:color="000001"/>
            </w:tcBorders>
            <w:shd w:val="clear" w:color="auto" w:fill="auto"/>
          </w:tcPr>
          <w:p w14:paraId="190ED329" w14:textId="77777777" w:rsidR="009E2A67" w:rsidRPr="00375556" w:rsidRDefault="009E2A67" w:rsidP="00BF4540">
            <w:pPr>
              <w:pStyle w:val="TableParagraph"/>
              <w:spacing w:before="4" w:line="247" w:lineRule="exact"/>
              <w:ind w:left="93" w:right="87"/>
              <w:jc w:val="both"/>
              <w:rPr>
                <w:rFonts w:ascii="Cambria" w:hAnsi="Cambria" w:cs="Calibri"/>
                <w:sz w:val="24"/>
                <w:szCs w:val="24"/>
              </w:rPr>
            </w:pPr>
            <w:r w:rsidRPr="00375556">
              <w:rPr>
                <w:rFonts w:ascii="Cambria" w:hAnsi="Cambria" w:cs="Calibri"/>
                <w:sz w:val="24"/>
                <w:szCs w:val="24"/>
              </w:rPr>
              <w:t>1B</w:t>
            </w:r>
          </w:p>
        </w:tc>
        <w:tc>
          <w:tcPr>
            <w:tcW w:w="1523" w:type="dxa"/>
            <w:tcBorders>
              <w:top w:val="single" w:sz="4" w:space="0" w:color="000001"/>
              <w:left w:val="single" w:sz="4" w:space="0" w:color="000001"/>
              <w:bottom w:val="single" w:sz="4" w:space="0" w:color="000001"/>
            </w:tcBorders>
            <w:shd w:val="clear" w:color="auto" w:fill="auto"/>
          </w:tcPr>
          <w:p w14:paraId="68C77C25" w14:textId="77777777" w:rsidR="009E2A67" w:rsidRPr="00375556" w:rsidRDefault="009E2A67" w:rsidP="00BF4540">
            <w:pPr>
              <w:pStyle w:val="TableParagraph"/>
              <w:snapToGrid w:val="0"/>
              <w:jc w:val="both"/>
              <w:rPr>
                <w:rFonts w:ascii="Cambria" w:hAnsi="Cambria" w:cs="Calibri"/>
                <w:sz w:val="24"/>
                <w:szCs w:val="24"/>
              </w:rPr>
            </w:pPr>
            <w:r w:rsidRPr="00375556">
              <w:rPr>
                <w:rFonts w:ascii="Cambria" w:hAnsi="Cambria" w:cs="Calibri"/>
                <w:sz w:val="24"/>
                <w:szCs w:val="24"/>
              </w:rPr>
              <w:t>0.005277</w:t>
            </w:r>
          </w:p>
        </w:tc>
        <w:tc>
          <w:tcPr>
            <w:tcW w:w="1294" w:type="dxa"/>
            <w:tcBorders>
              <w:top w:val="single" w:sz="4" w:space="0" w:color="000001"/>
              <w:left w:val="single" w:sz="4" w:space="0" w:color="000001"/>
              <w:bottom w:val="single" w:sz="4" w:space="0" w:color="000001"/>
            </w:tcBorders>
            <w:shd w:val="clear" w:color="auto" w:fill="auto"/>
          </w:tcPr>
          <w:p w14:paraId="47F296BF" w14:textId="77777777" w:rsidR="009E2A67" w:rsidRDefault="009E2A67" w:rsidP="00BF4540">
            <w:pPr>
              <w:suppressAutoHyphens w:val="0"/>
              <w:jc w:val="both"/>
              <w:rPr>
                <w:rFonts w:ascii="Times New Roman" w:eastAsia="Times New Roman" w:hAnsi="Times New Roman" w:cs="Times New Roman"/>
                <w:color w:val="000000"/>
                <w:lang w:eastAsia="en-US" w:bidi="ar-SA"/>
              </w:rPr>
            </w:pPr>
            <w:r>
              <w:rPr>
                <w:color w:val="000000"/>
              </w:rPr>
              <w:t>0.336</w:t>
            </w:r>
          </w:p>
          <w:p w14:paraId="408DE82A" w14:textId="77777777" w:rsidR="009E2A67" w:rsidRPr="00375556" w:rsidRDefault="009E2A67" w:rsidP="00BF4540">
            <w:pPr>
              <w:pStyle w:val="TableParagraph"/>
              <w:snapToGrid w:val="0"/>
              <w:jc w:val="both"/>
              <w:rPr>
                <w:rFonts w:ascii="Cambria" w:hAnsi="Cambria" w:cs="Calibri"/>
                <w:sz w:val="24"/>
                <w:szCs w:val="24"/>
              </w:rPr>
            </w:pPr>
          </w:p>
        </w:tc>
        <w:tc>
          <w:tcPr>
            <w:tcW w:w="1289" w:type="dxa"/>
            <w:tcBorders>
              <w:top w:val="single" w:sz="4" w:space="0" w:color="000001"/>
              <w:left w:val="single" w:sz="4" w:space="0" w:color="000001"/>
              <w:bottom w:val="single" w:sz="4" w:space="0" w:color="000001"/>
            </w:tcBorders>
            <w:shd w:val="clear" w:color="auto" w:fill="auto"/>
          </w:tcPr>
          <w:p w14:paraId="1F1077BD" w14:textId="77777777" w:rsidR="009E2A67" w:rsidRPr="00375556" w:rsidRDefault="009E2A67" w:rsidP="00BF4540">
            <w:pPr>
              <w:pStyle w:val="TableParagraph"/>
              <w:snapToGrid w:val="0"/>
              <w:jc w:val="both"/>
              <w:rPr>
                <w:rFonts w:ascii="Cambria" w:hAnsi="Cambria" w:cs="Calibri"/>
                <w:sz w:val="24"/>
                <w:szCs w:val="24"/>
              </w:rPr>
            </w:pPr>
            <w:r w:rsidRPr="00375556">
              <w:rPr>
                <w:rFonts w:ascii="Cambria" w:hAnsi="Cambria" w:cs="Calibri"/>
                <w:sz w:val="24"/>
                <w:szCs w:val="24"/>
              </w:rPr>
              <w:t>0.014</w:t>
            </w:r>
          </w:p>
        </w:tc>
        <w:tc>
          <w:tcPr>
            <w:tcW w:w="1525" w:type="dxa"/>
            <w:tcBorders>
              <w:top w:val="single" w:sz="4" w:space="0" w:color="000001"/>
              <w:left w:val="single" w:sz="4" w:space="0" w:color="000001"/>
              <w:bottom w:val="single" w:sz="4" w:space="0" w:color="000001"/>
            </w:tcBorders>
            <w:shd w:val="clear" w:color="auto" w:fill="auto"/>
          </w:tcPr>
          <w:p w14:paraId="55CE5763" w14:textId="77777777" w:rsidR="009E2A67" w:rsidRPr="00375556" w:rsidRDefault="009E2A67" w:rsidP="00BF4540">
            <w:pPr>
              <w:pStyle w:val="TableParagraph"/>
              <w:snapToGrid w:val="0"/>
              <w:jc w:val="both"/>
              <w:rPr>
                <w:rFonts w:ascii="Cambria" w:hAnsi="Cambria" w:cs="Calibri"/>
                <w:sz w:val="24"/>
                <w:szCs w:val="24"/>
              </w:rPr>
            </w:pPr>
            <w:r w:rsidRPr="00375556">
              <w:rPr>
                <w:rFonts w:ascii="Cambria" w:hAnsi="Cambria" w:cs="Calibri"/>
                <w:sz w:val="24"/>
                <w:szCs w:val="24"/>
              </w:rPr>
              <w:t>37.695960</w:t>
            </w:r>
          </w:p>
        </w:tc>
        <w:tc>
          <w:tcPr>
            <w:tcW w:w="1130" w:type="dxa"/>
            <w:tcBorders>
              <w:top w:val="single" w:sz="4" w:space="0" w:color="000001"/>
              <w:left w:val="single" w:sz="4" w:space="0" w:color="000001"/>
              <w:bottom w:val="single" w:sz="4" w:space="0" w:color="000001"/>
              <w:right w:val="single" w:sz="4" w:space="0" w:color="000001"/>
            </w:tcBorders>
            <w:shd w:val="clear" w:color="auto" w:fill="auto"/>
          </w:tcPr>
          <w:p w14:paraId="67FB66FA" w14:textId="77777777" w:rsidR="009E2A67" w:rsidRDefault="009E2A67" w:rsidP="00BF4540">
            <w:pPr>
              <w:suppressAutoHyphens w:val="0"/>
              <w:jc w:val="both"/>
              <w:rPr>
                <w:rFonts w:ascii="Times New Roman" w:eastAsia="Times New Roman" w:hAnsi="Times New Roman" w:cs="Times New Roman"/>
                <w:color w:val="000000"/>
                <w:lang w:eastAsia="en-US" w:bidi="ar-SA"/>
              </w:rPr>
            </w:pPr>
            <w:r>
              <w:rPr>
                <w:color w:val="000000"/>
              </w:rPr>
              <w:t>2400</w:t>
            </w:r>
          </w:p>
          <w:p w14:paraId="32AA61E2" w14:textId="77777777" w:rsidR="009E2A67" w:rsidRPr="00375556" w:rsidRDefault="009E2A67" w:rsidP="00BF4540">
            <w:pPr>
              <w:pStyle w:val="TableParagraph"/>
              <w:snapToGrid w:val="0"/>
              <w:jc w:val="both"/>
              <w:rPr>
                <w:rFonts w:ascii="Cambria" w:hAnsi="Cambria" w:cs="Calibri"/>
                <w:sz w:val="24"/>
                <w:szCs w:val="24"/>
              </w:rPr>
            </w:pPr>
          </w:p>
        </w:tc>
      </w:tr>
    </w:tbl>
    <w:p w14:paraId="58666DDD" w14:textId="77777777" w:rsidR="009E2A67" w:rsidRPr="00375556" w:rsidRDefault="009E2A67" w:rsidP="009E2A67">
      <w:pPr>
        <w:pStyle w:val="ListParagraph"/>
        <w:tabs>
          <w:tab w:val="left" w:pos="1661"/>
        </w:tabs>
        <w:spacing w:before="3"/>
        <w:rPr>
          <w:rFonts w:ascii="Cambria" w:hAnsi="Cambria" w:cs="Calibri"/>
          <w:sz w:val="24"/>
          <w:szCs w:val="24"/>
        </w:rPr>
      </w:pPr>
      <w:r>
        <w:rPr>
          <w:rFonts w:ascii="Cambria" w:hAnsi="Cambria" w:cs="Calibri"/>
          <w:sz w:val="24"/>
          <w:szCs w:val="24"/>
        </w:rPr>
        <w:t xml:space="preserve">   Table 3.2 Latency Table of Memory Benchmark</w:t>
      </w:r>
    </w:p>
    <w:p w14:paraId="6C91959E" w14:textId="77777777" w:rsidR="009E2A67" w:rsidRDefault="009E2A67" w:rsidP="009E2A67">
      <w:pPr>
        <w:rPr>
          <w:rFonts w:ascii="Cambria" w:hAnsi="Cambria"/>
          <w:sz w:val="24"/>
          <w:szCs w:val="24"/>
        </w:rPr>
      </w:pPr>
    </w:p>
    <w:p w14:paraId="2825C28A" w14:textId="77777777" w:rsidR="009E2A67" w:rsidRDefault="009E2A67" w:rsidP="009E2A67">
      <w:pPr>
        <w:jc w:val="both"/>
        <w:rPr>
          <w:rFonts w:ascii="Cambria" w:hAnsi="Cambria"/>
          <w:sz w:val="24"/>
          <w:szCs w:val="24"/>
        </w:rPr>
      </w:pPr>
    </w:p>
    <w:p w14:paraId="4BA4F097" w14:textId="77777777" w:rsidR="009E2A67" w:rsidRDefault="009E2A67" w:rsidP="009E2A67">
      <w:pPr>
        <w:jc w:val="both"/>
        <w:rPr>
          <w:rFonts w:ascii="Cambria" w:hAnsi="Cambria"/>
          <w:sz w:val="24"/>
          <w:szCs w:val="24"/>
        </w:rPr>
      </w:pPr>
    </w:p>
    <w:p w14:paraId="11AE9D23" w14:textId="77777777" w:rsidR="009E2A67" w:rsidRDefault="009E2A67" w:rsidP="009E2A67">
      <w:pPr>
        <w:jc w:val="both"/>
        <w:rPr>
          <w:rFonts w:ascii="Cambria" w:hAnsi="Cambria"/>
          <w:sz w:val="24"/>
          <w:szCs w:val="24"/>
        </w:rPr>
      </w:pPr>
    </w:p>
    <w:p w14:paraId="72CEF7BE" w14:textId="77777777" w:rsidR="009E2A67" w:rsidRDefault="009E2A67" w:rsidP="009E2A67">
      <w:pPr>
        <w:jc w:val="both"/>
        <w:rPr>
          <w:rFonts w:ascii="Cambria" w:hAnsi="Cambria"/>
          <w:sz w:val="24"/>
          <w:szCs w:val="24"/>
        </w:rPr>
      </w:pPr>
    </w:p>
    <w:p w14:paraId="09031E6D" w14:textId="50483B9E" w:rsidR="009E2A67" w:rsidRDefault="009E2A67" w:rsidP="009E2A67">
      <w:pPr>
        <w:jc w:val="both"/>
        <w:rPr>
          <w:rFonts w:ascii="Cambria" w:hAnsi="Cambria"/>
          <w:sz w:val="24"/>
          <w:szCs w:val="24"/>
        </w:rPr>
      </w:pPr>
      <w:r w:rsidRPr="00375556">
        <w:rPr>
          <w:rFonts w:ascii="Cambria" w:hAnsi="Cambria"/>
          <w:noProof/>
          <w:sz w:val="24"/>
          <w:szCs w:val="24"/>
        </w:rPr>
        <w:drawing>
          <wp:inline distT="0" distB="0" distL="0" distR="0" wp14:anchorId="768C6414" wp14:editId="53E69753">
            <wp:extent cx="5499100" cy="3213100"/>
            <wp:effectExtent l="0" t="0" r="0" b="0"/>
            <wp:docPr id="6"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623023C" w14:textId="77777777" w:rsidR="009E2A67" w:rsidRDefault="009E2A67" w:rsidP="009E2A67">
      <w:pPr>
        <w:jc w:val="both"/>
        <w:rPr>
          <w:rFonts w:ascii="Cambria" w:hAnsi="Cambria" w:cs="Calibri"/>
          <w:sz w:val="24"/>
          <w:szCs w:val="24"/>
        </w:rPr>
      </w:pPr>
    </w:p>
    <w:p w14:paraId="081965BB" w14:textId="77777777" w:rsidR="009E2A67" w:rsidRDefault="009E2A67" w:rsidP="009E2A67">
      <w:pPr>
        <w:jc w:val="both"/>
        <w:rPr>
          <w:rFonts w:ascii="Cambria" w:hAnsi="Cambria" w:cs="Calibri"/>
          <w:sz w:val="24"/>
          <w:szCs w:val="24"/>
        </w:rPr>
      </w:pPr>
    </w:p>
    <w:p w14:paraId="516077AC" w14:textId="77777777" w:rsidR="009E2A67" w:rsidRPr="00EB7D28" w:rsidRDefault="009E2A67" w:rsidP="009E2A67">
      <w:pPr>
        <w:numPr>
          <w:ilvl w:val="1"/>
          <w:numId w:val="4"/>
        </w:numPr>
        <w:tabs>
          <w:tab w:val="left" w:pos="700"/>
        </w:tabs>
        <w:spacing w:line="0" w:lineRule="atLeast"/>
        <w:jc w:val="both"/>
        <w:rPr>
          <w:rFonts w:ascii="Cambria" w:hAnsi="Cambria" w:cs="Calibri"/>
          <w:sz w:val="28"/>
          <w:szCs w:val="28"/>
        </w:rPr>
        <w:sectPr w:rsidR="009E2A67" w:rsidRPr="00EB7D28" w:rsidSect="000C3219">
          <w:type w:val="continuous"/>
          <w:pgSz w:w="11920" w:h="16855"/>
          <w:pgMar w:top="1398" w:right="1138" w:bottom="509" w:left="11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Cambria" w:eastAsia="Arial" w:hAnsi="Cambria" w:cs="Calibri"/>
          <w:sz w:val="28"/>
          <w:szCs w:val="28"/>
        </w:rPr>
        <w:t>Analysis</w:t>
      </w:r>
    </w:p>
    <w:p w14:paraId="7CDBD8EC" w14:textId="77777777" w:rsidR="009E2A67" w:rsidRPr="00375556" w:rsidRDefault="009E2A67" w:rsidP="009E2A67">
      <w:pPr>
        <w:tabs>
          <w:tab w:val="left" w:pos="700"/>
        </w:tabs>
        <w:spacing w:line="0" w:lineRule="atLeast"/>
        <w:jc w:val="both"/>
        <w:rPr>
          <w:rFonts w:ascii="Cambria" w:hAnsi="Cambria" w:cs="Calibri"/>
          <w:sz w:val="24"/>
          <w:szCs w:val="24"/>
        </w:rPr>
      </w:pPr>
    </w:p>
    <w:p w14:paraId="191DD4F7" w14:textId="77777777" w:rsidR="009E2A67" w:rsidRPr="00375556" w:rsidRDefault="009E2A67" w:rsidP="009E2A67">
      <w:pPr>
        <w:spacing w:line="319" w:lineRule="exact"/>
        <w:jc w:val="both"/>
        <w:rPr>
          <w:rFonts w:ascii="Cambria" w:eastAsia="Times New Roman" w:hAnsi="Cambria" w:cs="Calibri"/>
          <w:sz w:val="24"/>
          <w:szCs w:val="24"/>
        </w:rPr>
      </w:pPr>
    </w:p>
    <w:p w14:paraId="287FCBB1" w14:textId="77777777" w:rsidR="009E2A67" w:rsidRPr="004A3323" w:rsidRDefault="009E2A67" w:rsidP="009E2A67">
      <w:pPr>
        <w:numPr>
          <w:ilvl w:val="0"/>
          <w:numId w:val="4"/>
        </w:numPr>
        <w:tabs>
          <w:tab w:val="left" w:pos="586"/>
        </w:tabs>
        <w:spacing w:line="0" w:lineRule="atLeast"/>
        <w:jc w:val="both"/>
        <w:rPr>
          <w:rFonts w:ascii="Cambria" w:hAnsi="Cambria" w:cs="Calibri"/>
          <w:sz w:val="32"/>
          <w:szCs w:val="32"/>
        </w:rPr>
      </w:pPr>
      <w:r>
        <w:rPr>
          <w:rFonts w:ascii="Cambria" w:eastAsia="Arial" w:hAnsi="Cambria" w:cs="Calibri"/>
          <w:sz w:val="32"/>
          <w:szCs w:val="32"/>
        </w:rPr>
        <w:t>Disk</w:t>
      </w:r>
    </w:p>
    <w:p w14:paraId="49B61579" w14:textId="77777777" w:rsidR="009E2A67" w:rsidRPr="00375556" w:rsidRDefault="009E2A67" w:rsidP="009E2A67">
      <w:pPr>
        <w:tabs>
          <w:tab w:val="left" w:pos="586"/>
        </w:tabs>
        <w:spacing w:line="0" w:lineRule="atLeast"/>
        <w:jc w:val="both"/>
        <w:rPr>
          <w:rFonts w:ascii="Cambria" w:eastAsia="Arial" w:hAnsi="Cambria" w:cs="Calibri"/>
          <w:sz w:val="24"/>
          <w:szCs w:val="24"/>
        </w:rPr>
      </w:pPr>
    </w:p>
    <w:p w14:paraId="6962AA6E" w14:textId="77777777" w:rsidR="009E2A67" w:rsidRPr="00375556" w:rsidRDefault="009E2A67" w:rsidP="009E2A67">
      <w:pPr>
        <w:spacing w:line="228" w:lineRule="auto"/>
        <w:jc w:val="both"/>
        <w:rPr>
          <w:rFonts w:ascii="Cambria" w:hAnsi="Cambria" w:cs="Calibri"/>
          <w:sz w:val="24"/>
          <w:szCs w:val="24"/>
        </w:rPr>
      </w:pPr>
      <w:r w:rsidRPr="00375556">
        <w:rPr>
          <w:rFonts w:ascii="Cambria" w:eastAsia="Arial" w:hAnsi="Cambria" w:cs="Calibri"/>
          <w:sz w:val="24"/>
          <w:szCs w:val="24"/>
        </w:rPr>
        <w:t xml:space="preserve">In this program we are measuring the latency and throughput  of  the memory with a help of a simple CPU program consisting of the three basic operation . </w:t>
      </w:r>
    </w:p>
    <w:p w14:paraId="0931383F" w14:textId="77777777" w:rsidR="009E2A67" w:rsidRPr="00375556" w:rsidRDefault="009E2A67" w:rsidP="009E2A67">
      <w:pPr>
        <w:spacing w:line="158" w:lineRule="exact"/>
        <w:jc w:val="both"/>
        <w:rPr>
          <w:rFonts w:ascii="Cambria" w:eastAsia="Times New Roman" w:hAnsi="Cambria" w:cs="Calibri"/>
          <w:sz w:val="24"/>
          <w:szCs w:val="24"/>
        </w:rPr>
      </w:pPr>
    </w:p>
    <w:p w14:paraId="13FEB07E" w14:textId="2EF59C40" w:rsidR="009E2A67" w:rsidRPr="00E04865" w:rsidRDefault="009E2A67" w:rsidP="009E2A67">
      <w:pPr>
        <w:numPr>
          <w:ilvl w:val="0"/>
          <w:numId w:val="14"/>
        </w:numPr>
        <w:tabs>
          <w:tab w:val="left" w:pos="586"/>
        </w:tabs>
        <w:spacing w:line="0" w:lineRule="atLeast"/>
        <w:jc w:val="both"/>
        <w:rPr>
          <w:rFonts w:ascii="Cambria" w:hAnsi="Cambria" w:cs="Calibri"/>
          <w:sz w:val="24"/>
          <w:szCs w:val="24"/>
        </w:rPr>
      </w:pPr>
      <w:r w:rsidRPr="00375556">
        <w:rPr>
          <w:rFonts w:ascii="Cambria" w:eastAsia="Arial" w:hAnsi="Cambria" w:cs="Calibri"/>
          <w:sz w:val="24"/>
          <w:szCs w:val="24"/>
        </w:rPr>
        <w:t xml:space="preserve">Sequential read </w:t>
      </w:r>
    </w:p>
    <w:p w14:paraId="30287ED6" w14:textId="0953E255" w:rsidR="009E2A67" w:rsidRPr="00E04865" w:rsidRDefault="009E2A67" w:rsidP="009E2A67">
      <w:pPr>
        <w:numPr>
          <w:ilvl w:val="0"/>
          <w:numId w:val="14"/>
        </w:numPr>
        <w:tabs>
          <w:tab w:val="left" w:pos="586"/>
        </w:tabs>
        <w:spacing w:line="0" w:lineRule="atLeast"/>
        <w:jc w:val="both"/>
        <w:rPr>
          <w:rFonts w:ascii="Cambria" w:hAnsi="Cambria" w:cs="Calibri"/>
          <w:sz w:val="24"/>
          <w:szCs w:val="24"/>
        </w:rPr>
      </w:pPr>
      <w:r w:rsidRPr="00375556">
        <w:rPr>
          <w:rFonts w:ascii="Cambria" w:eastAsia="Arial" w:hAnsi="Cambria" w:cs="Calibri"/>
          <w:sz w:val="24"/>
          <w:szCs w:val="24"/>
        </w:rPr>
        <w:t>Sequential write</w:t>
      </w:r>
    </w:p>
    <w:p w14:paraId="5C8EEE25" w14:textId="69A56608" w:rsidR="009E2A67" w:rsidRPr="00E04865" w:rsidRDefault="009E2A67" w:rsidP="009E2A67">
      <w:pPr>
        <w:numPr>
          <w:ilvl w:val="0"/>
          <w:numId w:val="14"/>
        </w:numPr>
        <w:tabs>
          <w:tab w:val="left" w:pos="586"/>
        </w:tabs>
        <w:spacing w:line="0" w:lineRule="atLeast"/>
        <w:jc w:val="both"/>
        <w:rPr>
          <w:rFonts w:ascii="Cambria" w:hAnsi="Cambria" w:cs="Calibri"/>
          <w:sz w:val="24"/>
          <w:szCs w:val="24"/>
        </w:rPr>
      </w:pPr>
      <w:r w:rsidRPr="00375556">
        <w:rPr>
          <w:rFonts w:ascii="Cambria" w:eastAsia="Arial" w:hAnsi="Cambria" w:cs="Calibri"/>
          <w:sz w:val="24"/>
          <w:szCs w:val="24"/>
        </w:rPr>
        <w:t>Random Read</w:t>
      </w:r>
    </w:p>
    <w:p w14:paraId="7252DFEC" w14:textId="77777777" w:rsidR="009E2A67" w:rsidRPr="00375556" w:rsidRDefault="009E2A67" w:rsidP="009E2A67">
      <w:pPr>
        <w:numPr>
          <w:ilvl w:val="0"/>
          <w:numId w:val="14"/>
        </w:numPr>
        <w:tabs>
          <w:tab w:val="left" w:pos="586"/>
        </w:tabs>
        <w:spacing w:line="0" w:lineRule="atLeast"/>
        <w:jc w:val="both"/>
        <w:rPr>
          <w:rFonts w:ascii="Cambria" w:hAnsi="Cambria" w:cs="Calibri"/>
          <w:sz w:val="24"/>
          <w:szCs w:val="24"/>
        </w:rPr>
      </w:pPr>
      <w:r w:rsidRPr="00375556">
        <w:rPr>
          <w:rFonts w:ascii="Cambria" w:eastAsia="Arial" w:hAnsi="Cambria" w:cs="Calibri"/>
          <w:sz w:val="24"/>
          <w:szCs w:val="24"/>
        </w:rPr>
        <w:t>Random Write</w:t>
      </w:r>
    </w:p>
    <w:p w14:paraId="706562CF" w14:textId="77777777" w:rsidR="009E2A67" w:rsidRPr="00375556" w:rsidRDefault="009E2A67" w:rsidP="009E2A67">
      <w:pPr>
        <w:spacing w:line="195" w:lineRule="exact"/>
        <w:jc w:val="both"/>
        <w:rPr>
          <w:rFonts w:ascii="Cambria" w:eastAsia="Times New Roman" w:hAnsi="Cambria" w:cs="Calibri"/>
          <w:sz w:val="24"/>
          <w:szCs w:val="24"/>
        </w:rPr>
      </w:pPr>
    </w:p>
    <w:p w14:paraId="7C8C859F" w14:textId="77777777" w:rsidR="009E2A67" w:rsidRPr="00375556" w:rsidRDefault="009E2A67" w:rsidP="009E2A67">
      <w:pPr>
        <w:spacing w:line="195" w:lineRule="exact"/>
        <w:jc w:val="both"/>
        <w:rPr>
          <w:rFonts w:ascii="Cambria" w:eastAsia="Times New Roman" w:hAnsi="Cambria" w:cs="Calibri"/>
          <w:sz w:val="24"/>
          <w:szCs w:val="24"/>
        </w:rPr>
      </w:pPr>
    </w:p>
    <w:p w14:paraId="35EF30A7" w14:textId="77777777" w:rsidR="009E2A67" w:rsidRPr="00375556" w:rsidRDefault="009E2A67" w:rsidP="009E2A67">
      <w:pPr>
        <w:tabs>
          <w:tab w:val="left" w:pos="586"/>
        </w:tabs>
        <w:spacing w:line="252" w:lineRule="auto"/>
        <w:ind w:left="6"/>
        <w:jc w:val="both"/>
        <w:rPr>
          <w:rFonts w:ascii="Cambria" w:hAnsi="Cambria" w:cs="Calibri"/>
          <w:sz w:val="24"/>
          <w:szCs w:val="24"/>
        </w:rPr>
      </w:pPr>
      <w:r w:rsidRPr="00375556">
        <w:rPr>
          <w:rFonts w:ascii="Cambria" w:eastAsia="Arial" w:hAnsi="Cambria" w:cs="Calibri"/>
          <w:sz w:val="24"/>
          <w:szCs w:val="24"/>
        </w:rPr>
        <w:t>Operation are tested for latency on concurrency of 1, 2, 3, 4, 8, 16 and 32 threads  for block sizes 1KiloBytes on the space allocated for the input files of 1GB</w:t>
      </w:r>
    </w:p>
    <w:p w14:paraId="342A554E" w14:textId="77777777" w:rsidR="009E2A67" w:rsidRPr="00375556" w:rsidRDefault="009E2A67" w:rsidP="009E2A67">
      <w:pPr>
        <w:spacing w:line="252" w:lineRule="auto"/>
        <w:ind w:left="6"/>
        <w:jc w:val="both"/>
        <w:rPr>
          <w:rFonts w:ascii="Cambria" w:eastAsia="Arial" w:hAnsi="Cambria" w:cs="Calibri"/>
          <w:sz w:val="24"/>
          <w:szCs w:val="24"/>
        </w:rPr>
      </w:pPr>
    </w:p>
    <w:p w14:paraId="5717549F" w14:textId="77777777" w:rsidR="009E2A67" w:rsidRPr="00F94CEA" w:rsidRDefault="009E2A67" w:rsidP="009E2A67">
      <w:pPr>
        <w:tabs>
          <w:tab w:val="left" w:pos="586"/>
        </w:tabs>
        <w:spacing w:line="252" w:lineRule="auto"/>
        <w:ind w:left="6"/>
        <w:jc w:val="both"/>
        <w:rPr>
          <w:rFonts w:ascii="Cambria" w:hAnsi="Cambria" w:cs="Calibri"/>
          <w:sz w:val="24"/>
          <w:szCs w:val="24"/>
        </w:rPr>
      </w:pPr>
      <w:r w:rsidRPr="00375556">
        <w:rPr>
          <w:rFonts w:ascii="Cambria" w:eastAsia="Arial" w:hAnsi="Cambria" w:cs="Calibri"/>
          <w:sz w:val="24"/>
          <w:szCs w:val="24"/>
        </w:rPr>
        <w:t>Operation are tested for throughput on concurrency of one, two and four threads and on four different block sizes ie 1 Megabytes, 10 Megabytes and 100 Megabytes on the space allocated for the input files of 10GB</w:t>
      </w:r>
    </w:p>
    <w:p w14:paraId="351635F3" w14:textId="77777777" w:rsidR="009E2A67" w:rsidRPr="00375556" w:rsidRDefault="009E2A67" w:rsidP="009E2A67">
      <w:pPr>
        <w:spacing w:line="195" w:lineRule="exact"/>
        <w:jc w:val="both"/>
        <w:rPr>
          <w:rFonts w:ascii="Cambria" w:eastAsia="Times New Roman" w:hAnsi="Cambria" w:cs="Calibri"/>
          <w:sz w:val="24"/>
          <w:szCs w:val="24"/>
        </w:rPr>
      </w:pPr>
    </w:p>
    <w:p w14:paraId="30206B1E" w14:textId="77777777" w:rsidR="009E2A67" w:rsidRPr="00375556" w:rsidRDefault="009E2A67" w:rsidP="009E2A67">
      <w:pPr>
        <w:spacing w:line="0" w:lineRule="atLeast"/>
        <w:jc w:val="both"/>
        <w:rPr>
          <w:rFonts w:ascii="Cambria" w:hAnsi="Cambria" w:cs="Calibri"/>
          <w:sz w:val="24"/>
          <w:szCs w:val="24"/>
        </w:rPr>
      </w:pPr>
      <w:r w:rsidRPr="00375556">
        <w:rPr>
          <w:rFonts w:ascii="Cambria" w:eastAsia="Arial" w:hAnsi="Cambria" w:cs="Calibri"/>
          <w:sz w:val="24"/>
          <w:szCs w:val="24"/>
        </w:rPr>
        <w:t>The theoretical performance of the provided disk, as advertised by the manufacturer is 6Gbps. It is also important to note that the standard benchmarking tool used in this case is called IOzone, which, like Stream, is freely available on the Internet and can be used to measure the performance/speed of the computer's disk.</w:t>
      </w:r>
    </w:p>
    <w:p w14:paraId="66BA2E72" w14:textId="77777777" w:rsidR="009E2A67" w:rsidRPr="00375556" w:rsidRDefault="009E2A67" w:rsidP="009E2A67">
      <w:pPr>
        <w:spacing w:line="200" w:lineRule="exact"/>
        <w:jc w:val="both"/>
        <w:rPr>
          <w:rFonts w:ascii="Cambria" w:eastAsia="Times New Roman" w:hAnsi="Cambria" w:cs="Calibri"/>
          <w:sz w:val="24"/>
          <w:szCs w:val="24"/>
        </w:rPr>
      </w:pPr>
    </w:p>
    <w:p w14:paraId="0F94AF5F" w14:textId="77777777" w:rsidR="009E2A67" w:rsidRPr="00375556" w:rsidRDefault="009E2A67" w:rsidP="009E2A67">
      <w:pPr>
        <w:spacing w:line="317" w:lineRule="exact"/>
        <w:jc w:val="both"/>
        <w:rPr>
          <w:rFonts w:ascii="Cambria" w:eastAsia="Times New Roman" w:hAnsi="Cambria" w:cs="Calibri"/>
          <w:sz w:val="24"/>
          <w:szCs w:val="24"/>
        </w:rPr>
      </w:pPr>
    </w:p>
    <w:p w14:paraId="56188ED3" w14:textId="77777777" w:rsidR="009E2A67" w:rsidRPr="00F94CEA" w:rsidRDefault="009E2A67" w:rsidP="009E2A67">
      <w:pPr>
        <w:tabs>
          <w:tab w:val="left" w:pos="700"/>
        </w:tabs>
        <w:spacing w:line="0" w:lineRule="atLeast"/>
        <w:jc w:val="both"/>
        <w:rPr>
          <w:rFonts w:ascii="Cambria" w:hAnsi="Cambria" w:cs="Calibri"/>
          <w:sz w:val="28"/>
          <w:szCs w:val="28"/>
        </w:rPr>
      </w:pPr>
      <w:r w:rsidRPr="00F94CEA">
        <w:rPr>
          <w:rFonts w:ascii="Cambria" w:eastAsia="Arial" w:hAnsi="Cambria" w:cs="Calibri"/>
          <w:sz w:val="28"/>
          <w:szCs w:val="28"/>
        </w:rPr>
        <w:t>4.1</w:t>
      </w:r>
      <w:r w:rsidRPr="00F94CEA">
        <w:rPr>
          <w:rFonts w:ascii="Cambria" w:eastAsia="Arial" w:hAnsi="Cambria" w:cs="Calibri"/>
          <w:sz w:val="28"/>
          <w:szCs w:val="28"/>
        </w:rPr>
        <w:tab/>
        <w:t>Program Design</w:t>
      </w:r>
    </w:p>
    <w:p w14:paraId="072C2127" w14:textId="77777777" w:rsidR="009E2A67" w:rsidRPr="00375556" w:rsidRDefault="009E2A67" w:rsidP="009E2A67">
      <w:pPr>
        <w:spacing w:line="338" w:lineRule="exact"/>
        <w:jc w:val="both"/>
        <w:rPr>
          <w:rFonts w:ascii="Cambria" w:eastAsia="Times New Roman" w:hAnsi="Cambria" w:cs="Calibri"/>
          <w:sz w:val="24"/>
          <w:szCs w:val="24"/>
        </w:rPr>
      </w:pPr>
    </w:p>
    <w:p w14:paraId="4300893E" w14:textId="77777777" w:rsidR="009E2A67" w:rsidRPr="00375556" w:rsidRDefault="009E2A67" w:rsidP="009E2A67">
      <w:pPr>
        <w:tabs>
          <w:tab w:val="left" w:pos="700"/>
        </w:tabs>
        <w:spacing w:line="0" w:lineRule="atLeast"/>
        <w:jc w:val="both"/>
        <w:rPr>
          <w:rFonts w:ascii="Cambria" w:hAnsi="Cambria" w:cs="Calibri"/>
          <w:sz w:val="24"/>
          <w:szCs w:val="24"/>
        </w:rPr>
      </w:pPr>
      <w:r w:rsidRPr="00375556">
        <w:rPr>
          <w:rFonts w:ascii="Cambria" w:eastAsia="Arial" w:hAnsi="Cambria" w:cs="Calibri"/>
          <w:sz w:val="24"/>
          <w:szCs w:val="24"/>
        </w:rPr>
        <w:t xml:space="preserve">We are calculating the monotonic time taken for the operations to execute on file of Size of 10GB. This 10GB file is created by filling in dummy data with the help of a char array. </w:t>
      </w:r>
    </w:p>
    <w:p w14:paraId="069DF295" w14:textId="77777777" w:rsidR="009E2A67" w:rsidRPr="00375556" w:rsidRDefault="009E2A67" w:rsidP="009E2A67">
      <w:pPr>
        <w:tabs>
          <w:tab w:val="left" w:pos="700"/>
        </w:tabs>
        <w:spacing w:line="0" w:lineRule="atLeast"/>
        <w:jc w:val="both"/>
        <w:rPr>
          <w:rFonts w:ascii="Cambria" w:eastAsia="Arial" w:hAnsi="Cambria" w:cs="Calibri"/>
          <w:sz w:val="24"/>
          <w:szCs w:val="24"/>
        </w:rPr>
      </w:pPr>
    </w:p>
    <w:p w14:paraId="746FF68C" w14:textId="77777777" w:rsidR="009E2A67" w:rsidRPr="00375556" w:rsidRDefault="009E2A67" w:rsidP="009E2A67">
      <w:pPr>
        <w:tabs>
          <w:tab w:val="left" w:pos="700"/>
        </w:tabs>
        <w:spacing w:line="0" w:lineRule="atLeast"/>
        <w:jc w:val="both"/>
        <w:rPr>
          <w:rFonts w:ascii="Cambria" w:hAnsi="Cambria" w:cs="Calibri"/>
          <w:sz w:val="24"/>
          <w:szCs w:val="24"/>
        </w:rPr>
      </w:pPr>
      <w:r w:rsidRPr="00375556">
        <w:rPr>
          <w:rFonts w:ascii="Cambria" w:eastAsia="Arial" w:hAnsi="Cambria" w:cs="Calibri"/>
          <w:sz w:val="24"/>
          <w:szCs w:val="24"/>
        </w:rPr>
        <w:t>For write operation, fwrite() is used to read from the char array and write into an file. We have used “w+” so that different thread writing to file can append the  data to the file to create a 10 GB size.</w:t>
      </w:r>
    </w:p>
    <w:p w14:paraId="06525073" w14:textId="77777777" w:rsidR="009E2A67" w:rsidRPr="00375556" w:rsidRDefault="009E2A67" w:rsidP="009E2A67">
      <w:pPr>
        <w:tabs>
          <w:tab w:val="left" w:pos="700"/>
        </w:tabs>
        <w:spacing w:line="0" w:lineRule="atLeast"/>
        <w:jc w:val="both"/>
        <w:rPr>
          <w:rFonts w:ascii="Cambria" w:eastAsia="Arial" w:hAnsi="Cambria" w:cs="Calibri"/>
          <w:sz w:val="24"/>
          <w:szCs w:val="24"/>
        </w:rPr>
      </w:pPr>
    </w:p>
    <w:p w14:paraId="1EE4FB5C" w14:textId="77777777" w:rsidR="009E2A67" w:rsidRPr="00375556" w:rsidRDefault="009E2A67" w:rsidP="009E2A67">
      <w:pPr>
        <w:tabs>
          <w:tab w:val="left" w:pos="700"/>
        </w:tabs>
        <w:spacing w:line="0" w:lineRule="atLeast"/>
        <w:jc w:val="both"/>
        <w:rPr>
          <w:rFonts w:ascii="Cambria" w:hAnsi="Cambria" w:cs="Calibri"/>
          <w:sz w:val="24"/>
          <w:szCs w:val="24"/>
        </w:rPr>
      </w:pPr>
      <w:r w:rsidRPr="00375556">
        <w:rPr>
          <w:rFonts w:ascii="Cambria" w:eastAsia="Arial" w:hAnsi="Cambria" w:cs="Calibri"/>
          <w:sz w:val="24"/>
          <w:szCs w:val="24"/>
        </w:rPr>
        <w:t>For read operation, fread() is used to used the read the file.</w:t>
      </w:r>
    </w:p>
    <w:p w14:paraId="518BB902" w14:textId="77777777" w:rsidR="009E2A67" w:rsidRPr="00375556" w:rsidRDefault="009E2A67" w:rsidP="009E2A67">
      <w:pPr>
        <w:tabs>
          <w:tab w:val="left" w:pos="700"/>
        </w:tabs>
        <w:spacing w:line="0" w:lineRule="atLeast"/>
        <w:jc w:val="both"/>
        <w:rPr>
          <w:rFonts w:ascii="Cambria" w:eastAsia="Arial" w:hAnsi="Cambria" w:cs="Calibri"/>
          <w:sz w:val="24"/>
          <w:szCs w:val="24"/>
        </w:rPr>
      </w:pPr>
    </w:p>
    <w:p w14:paraId="3062CD9E" w14:textId="33052BB5" w:rsidR="009E2A67" w:rsidRPr="00E04865" w:rsidRDefault="009E2A67" w:rsidP="00E04865">
      <w:pPr>
        <w:tabs>
          <w:tab w:val="left" w:pos="700"/>
        </w:tabs>
        <w:spacing w:line="0" w:lineRule="atLeast"/>
        <w:jc w:val="both"/>
        <w:rPr>
          <w:rFonts w:ascii="Cambria" w:hAnsi="Cambria" w:cs="Calibri"/>
          <w:sz w:val="24"/>
          <w:szCs w:val="24"/>
        </w:rPr>
      </w:pPr>
      <w:r w:rsidRPr="00375556">
        <w:rPr>
          <w:rFonts w:ascii="Cambria" w:eastAsia="Arial" w:hAnsi="Cambria" w:cs="Calibri"/>
          <w:sz w:val="24"/>
          <w:szCs w:val="24"/>
        </w:rPr>
        <w:t>For Random operation, rand() is used to access the random portions of the file and seek() to set the the stream in order to be used with fread().</w:t>
      </w:r>
      <w:r w:rsidRPr="00375556">
        <w:rPr>
          <w:rFonts w:ascii="Cambria" w:hAnsi="Cambria" w:cs="Calibri"/>
          <w:noProof/>
          <w:sz w:val="24"/>
          <w:szCs w:val="24"/>
        </w:rPr>
        <mc:AlternateContent>
          <mc:Choice Requires="wps">
            <w:drawing>
              <wp:anchor distT="0" distB="0" distL="114300" distR="114300" simplePos="0" relativeHeight="251665408" behindDoc="1" locked="0" layoutInCell="1" allowOverlap="1" wp14:anchorId="5D506013" wp14:editId="48C5ABC2">
                <wp:simplePos x="0" y="0"/>
                <wp:positionH relativeFrom="column">
                  <wp:posOffset>2620645</wp:posOffset>
                </wp:positionH>
                <wp:positionV relativeFrom="paragraph">
                  <wp:posOffset>-41910</wp:posOffset>
                </wp:positionV>
                <wp:extent cx="44450" cy="0"/>
                <wp:effectExtent l="10795" t="5080" r="11430" b="1397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450" cy="0"/>
                        </a:xfrm>
                        <a:prstGeom prst="line">
                          <a:avLst/>
                        </a:prstGeom>
                        <a:noFill/>
                        <a:ln w="504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A489FE" id="Straight Connector 13"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35pt,-3.3pt" to="209.8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" strokeweight=".14mm">
                <v:stroke joinstyle="miter" endcap="square"/>
              </v:line>
            </w:pict>
          </mc:Fallback>
        </mc:AlternateContent>
      </w:r>
    </w:p>
    <w:p w14:paraId="5976F718" w14:textId="77777777" w:rsidR="009E2A67" w:rsidRPr="00375556" w:rsidRDefault="009E2A67" w:rsidP="009E2A67">
      <w:pPr>
        <w:spacing w:line="294" w:lineRule="exact"/>
        <w:jc w:val="both"/>
        <w:rPr>
          <w:rFonts w:ascii="Cambria" w:eastAsia="Times New Roman" w:hAnsi="Cambria" w:cs="Calibri"/>
          <w:sz w:val="24"/>
          <w:szCs w:val="24"/>
        </w:rPr>
      </w:pPr>
    </w:p>
    <w:p w14:paraId="43F2459C" w14:textId="77777777" w:rsidR="009E2A67" w:rsidRPr="00F94CEA" w:rsidRDefault="009E2A67" w:rsidP="009E2A67">
      <w:pPr>
        <w:tabs>
          <w:tab w:val="left" w:pos="700"/>
        </w:tabs>
        <w:spacing w:line="0" w:lineRule="atLeast"/>
        <w:jc w:val="both"/>
        <w:rPr>
          <w:rFonts w:ascii="Cambria" w:hAnsi="Cambria" w:cs="Calibri"/>
          <w:sz w:val="28"/>
          <w:szCs w:val="28"/>
        </w:rPr>
      </w:pPr>
      <w:r w:rsidRPr="00F94CEA">
        <w:rPr>
          <w:rFonts w:ascii="Cambria" w:eastAsia="Arial" w:hAnsi="Cambria" w:cs="Calibri"/>
          <w:sz w:val="28"/>
          <w:szCs w:val="28"/>
        </w:rPr>
        <w:t>4.2</w:t>
      </w:r>
      <w:r w:rsidRPr="00F94CEA">
        <w:rPr>
          <w:rFonts w:ascii="Cambria" w:eastAsia="Arial" w:hAnsi="Cambria" w:cs="Calibri"/>
          <w:sz w:val="28"/>
          <w:szCs w:val="28"/>
        </w:rPr>
        <w:tab/>
        <w:t>IOzone</w:t>
      </w:r>
    </w:p>
    <w:p w14:paraId="40654F1C" w14:textId="77777777" w:rsidR="009E2A67" w:rsidRPr="00375556" w:rsidRDefault="009E2A67" w:rsidP="009E2A67">
      <w:pPr>
        <w:spacing w:line="338" w:lineRule="exact"/>
        <w:jc w:val="both"/>
        <w:rPr>
          <w:rFonts w:ascii="Cambria" w:eastAsia="Times New Roman" w:hAnsi="Cambria" w:cs="Calibri"/>
          <w:sz w:val="24"/>
          <w:szCs w:val="24"/>
        </w:rPr>
      </w:pPr>
    </w:p>
    <w:p w14:paraId="0998AC0F" w14:textId="77777777" w:rsidR="009E2A67" w:rsidRPr="00375556" w:rsidRDefault="009E2A67" w:rsidP="009E2A67">
      <w:pPr>
        <w:jc w:val="both"/>
        <w:rPr>
          <w:rFonts w:ascii="Cambria" w:hAnsi="Cambria" w:cs="Calibri"/>
          <w:sz w:val="24"/>
          <w:szCs w:val="24"/>
        </w:rPr>
      </w:pPr>
      <w:r w:rsidRPr="00375556">
        <w:rPr>
          <w:rFonts w:ascii="Cambria" w:eastAsia="Arial" w:hAnsi="Cambria" w:cs="Calibri"/>
          <w:sz w:val="24"/>
          <w:szCs w:val="24"/>
        </w:rPr>
        <w:t>The IOzone benchmark was set to run on a xed le size of one GB, varying the block sizes from 8 KB to 8 MB. Due to a limit on the bu er size of the benchmark, the 80 MB block size was not tested on. After an in-depth investigation of the obtained results in the next section, we will see that the IOzone benchmarks are way higher than ours. A screenshot is attached below for reference. Please note that the results are included as iozone result.txt in the submission folder as well.</w:t>
      </w:r>
    </w:p>
    <w:p w14:paraId="410D687B" w14:textId="09255B43" w:rsidR="009E2A67" w:rsidRPr="00375556" w:rsidRDefault="009E2A67" w:rsidP="009E2A67">
      <w:pPr>
        <w:jc w:val="both"/>
        <w:rPr>
          <w:rFonts w:ascii="Cambria" w:eastAsia="Times New Roman" w:hAnsi="Cambria" w:cs="Calibri"/>
          <w:sz w:val="24"/>
          <w:szCs w:val="24"/>
        </w:rPr>
        <w:sectPr w:rsidR="009E2A67" w:rsidRPr="00375556" w:rsidSect="000C3219">
          <w:footerReference w:type="default" r:id="rId17"/>
          <w:footerReference w:type="first" r:id="rId18"/>
          <w:pgSz w:w="11920" w:h="16855"/>
          <w:pgMar w:top="1398" w:right="1138" w:bottom="776" w:left="11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375556">
        <w:rPr>
          <w:rFonts w:ascii="Cambria" w:hAnsi="Cambria" w:cs="Calibri"/>
          <w:noProof/>
          <w:sz w:val="24"/>
          <w:szCs w:val="24"/>
        </w:rPr>
        <mc:AlternateContent>
          <mc:Choice Requires="wps">
            <w:drawing>
              <wp:anchor distT="0" distB="0" distL="114300" distR="114300" simplePos="0" relativeHeight="251666432" behindDoc="1" locked="0" layoutInCell="1" allowOverlap="1" wp14:anchorId="6F82B0DC" wp14:editId="4692CF3E">
                <wp:simplePos x="0" y="0"/>
                <wp:positionH relativeFrom="column">
                  <wp:posOffset>4272915</wp:posOffset>
                </wp:positionH>
                <wp:positionV relativeFrom="paragraph">
                  <wp:posOffset>-224155</wp:posOffset>
                </wp:positionV>
                <wp:extent cx="45085" cy="0"/>
                <wp:effectExtent l="5715" t="5715" r="6350" b="1333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085" cy="0"/>
                        </a:xfrm>
                        <a:prstGeom prst="line">
                          <a:avLst/>
                        </a:prstGeom>
                        <a:noFill/>
                        <a:ln w="504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F066BD" id="Straight Connector 12"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45pt,-17.65pt" to="340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" strokeweight=".14mm">
                <v:stroke joinstyle="miter" endcap="square"/>
              </v:line>
            </w:pict>
          </mc:Fallback>
        </mc:AlternateContent>
      </w:r>
    </w:p>
    <w:p w14:paraId="3A6E16E4" w14:textId="77777777" w:rsidR="009E2A67" w:rsidRPr="00375556" w:rsidRDefault="009E2A67" w:rsidP="009E2A67">
      <w:pPr>
        <w:spacing w:line="200" w:lineRule="exact"/>
        <w:jc w:val="both"/>
        <w:rPr>
          <w:rFonts w:ascii="Cambria" w:eastAsia="Times New Roman" w:hAnsi="Cambria" w:cs="Calibri"/>
          <w:sz w:val="24"/>
          <w:szCs w:val="24"/>
        </w:rPr>
      </w:pPr>
    </w:p>
    <w:p w14:paraId="2C710B5C" w14:textId="77777777" w:rsidR="009E2A67" w:rsidRPr="00375556" w:rsidRDefault="009E2A67" w:rsidP="009E2A67">
      <w:pPr>
        <w:spacing w:line="200" w:lineRule="exact"/>
        <w:jc w:val="both"/>
        <w:rPr>
          <w:rFonts w:ascii="Cambria" w:eastAsia="Times New Roman" w:hAnsi="Cambria" w:cs="Calibri"/>
          <w:sz w:val="24"/>
          <w:szCs w:val="24"/>
        </w:rPr>
      </w:pPr>
    </w:p>
    <w:p w14:paraId="07CD9CCB" w14:textId="77777777" w:rsidR="009E2A67" w:rsidRPr="00375556" w:rsidRDefault="009E2A67" w:rsidP="009E2A67">
      <w:pPr>
        <w:spacing w:line="200" w:lineRule="exact"/>
        <w:jc w:val="both"/>
        <w:rPr>
          <w:rFonts w:ascii="Cambria" w:eastAsia="Times New Roman" w:hAnsi="Cambria" w:cs="Calibri"/>
          <w:sz w:val="24"/>
          <w:szCs w:val="24"/>
        </w:rPr>
      </w:pPr>
    </w:p>
    <w:p w14:paraId="7604DF73" w14:textId="77777777" w:rsidR="009E2A67" w:rsidRPr="00375556" w:rsidRDefault="009E2A67" w:rsidP="009E2A67">
      <w:pPr>
        <w:spacing w:line="200" w:lineRule="exact"/>
        <w:jc w:val="both"/>
        <w:rPr>
          <w:rFonts w:ascii="Cambria" w:eastAsia="Times New Roman" w:hAnsi="Cambria" w:cs="Calibri"/>
          <w:sz w:val="24"/>
          <w:szCs w:val="24"/>
        </w:rPr>
      </w:pPr>
    </w:p>
    <w:p w14:paraId="33FD3876" w14:textId="77777777" w:rsidR="009E2A67" w:rsidRPr="00375556" w:rsidRDefault="009E2A67" w:rsidP="009E2A67">
      <w:pPr>
        <w:spacing w:line="200" w:lineRule="exact"/>
        <w:jc w:val="both"/>
        <w:rPr>
          <w:rFonts w:ascii="Cambria" w:eastAsia="Times New Roman" w:hAnsi="Cambria" w:cs="Calibri"/>
          <w:sz w:val="24"/>
          <w:szCs w:val="24"/>
        </w:rPr>
      </w:pPr>
    </w:p>
    <w:p w14:paraId="146BE01C" w14:textId="77777777" w:rsidR="009E2A67" w:rsidRPr="00375556" w:rsidRDefault="009E2A67" w:rsidP="009E2A67">
      <w:pPr>
        <w:spacing w:line="200" w:lineRule="exact"/>
        <w:jc w:val="both"/>
        <w:rPr>
          <w:rFonts w:ascii="Cambria" w:eastAsia="Times New Roman" w:hAnsi="Cambria" w:cs="Calibri"/>
          <w:sz w:val="24"/>
          <w:szCs w:val="24"/>
        </w:rPr>
      </w:pPr>
    </w:p>
    <w:p w14:paraId="09815277" w14:textId="77777777" w:rsidR="009E2A67" w:rsidRPr="00375556" w:rsidRDefault="009E2A67" w:rsidP="009E2A67">
      <w:pPr>
        <w:spacing w:line="200" w:lineRule="exact"/>
        <w:jc w:val="both"/>
        <w:rPr>
          <w:rFonts w:ascii="Cambria" w:eastAsia="Times New Roman" w:hAnsi="Cambria" w:cs="Calibri"/>
          <w:sz w:val="24"/>
          <w:szCs w:val="24"/>
        </w:rPr>
      </w:pPr>
    </w:p>
    <w:p w14:paraId="41454CDD" w14:textId="77777777" w:rsidR="009E2A67" w:rsidRPr="00375556" w:rsidRDefault="009E2A67" w:rsidP="009E2A67">
      <w:pPr>
        <w:spacing w:line="200" w:lineRule="exact"/>
        <w:jc w:val="both"/>
        <w:rPr>
          <w:rFonts w:ascii="Cambria" w:eastAsia="Times New Roman" w:hAnsi="Cambria" w:cs="Calibri"/>
          <w:sz w:val="24"/>
          <w:szCs w:val="24"/>
        </w:rPr>
      </w:pPr>
    </w:p>
    <w:p w14:paraId="1AA28584" w14:textId="77777777" w:rsidR="009E2A67" w:rsidRPr="00375556" w:rsidRDefault="009E2A67" w:rsidP="009E2A67">
      <w:pPr>
        <w:spacing w:line="200" w:lineRule="exact"/>
        <w:jc w:val="both"/>
        <w:rPr>
          <w:rFonts w:ascii="Cambria" w:eastAsia="Times New Roman" w:hAnsi="Cambria" w:cs="Calibri"/>
          <w:sz w:val="24"/>
          <w:szCs w:val="24"/>
        </w:rPr>
      </w:pPr>
    </w:p>
    <w:p w14:paraId="67E8DA83" w14:textId="77777777" w:rsidR="009E2A67" w:rsidRPr="00375556" w:rsidRDefault="009E2A67" w:rsidP="009E2A67">
      <w:pPr>
        <w:spacing w:line="200" w:lineRule="exact"/>
        <w:jc w:val="both"/>
        <w:rPr>
          <w:rFonts w:ascii="Cambria" w:eastAsia="Times New Roman" w:hAnsi="Cambria" w:cs="Calibri"/>
          <w:sz w:val="24"/>
          <w:szCs w:val="24"/>
        </w:rPr>
      </w:pPr>
    </w:p>
    <w:p w14:paraId="6B13D151" w14:textId="77777777" w:rsidR="009E2A67" w:rsidRPr="00375556" w:rsidRDefault="009E2A67" w:rsidP="009E2A67">
      <w:pPr>
        <w:spacing w:line="0" w:lineRule="atLeast"/>
        <w:jc w:val="both"/>
        <w:rPr>
          <w:rFonts w:ascii="Cambria" w:hAnsi="Cambria" w:cs="Calibri"/>
          <w:sz w:val="24"/>
          <w:szCs w:val="24"/>
        </w:rPr>
        <w:sectPr w:rsidR="009E2A67" w:rsidRPr="00375556" w:rsidSect="000C3219">
          <w:type w:val="continuous"/>
          <w:pgSz w:w="11920" w:h="16855"/>
          <w:pgMar w:top="1398" w:right="1138" w:bottom="776" w:left="11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725208AF" w14:textId="77777777" w:rsidR="009E2A67" w:rsidRPr="00375556" w:rsidRDefault="009E2A67" w:rsidP="009E2A67">
      <w:pPr>
        <w:spacing w:line="0" w:lineRule="atLeast"/>
        <w:jc w:val="both"/>
        <w:rPr>
          <w:rFonts w:ascii="Cambria" w:hAnsi="Cambria" w:cs="Calibri"/>
          <w:sz w:val="24"/>
          <w:szCs w:val="24"/>
        </w:rPr>
        <w:sectPr w:rsidR="009E2A67" w:rsidRPr="00375556" w:rsidSect="000C3219">
          <w:footerReference w:type="even" r:id="rId19"/>
          <w:footerReference w:type="default" r:id="rId20"/>
          <w:footerReference w:type="first" r:id="rId21"/>
          <w:type w:val="continuous"/>
          <w:pgSz w:w="11920" w:h="16855"/>
          <w:pgMar w:top="1398" w:right="1138" w:bottom="776" w:left="11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bookmarkStart w:id="9" w:name="page12"/>
      <w:bookmarkEnd w:id="9"/>
    </w:p>
    <w:p w14:paraId="50240FF1" w14:textId="77777777" w:rsidR="009E2A67" w:rsidRDefault="009E2A67" w:rsidP="009E2A67">
      <w:pPr>
        <w:tabs>
          <w:tab w:val="left" w:pos="700"/>
        </w:tabs>
        <w:spacing w:line="0" w:lineRule="atLeast"/>
        <w:jc w:val="both"/>
        <w:rPr>
          <w:rFonts w:ascii="Cambria" w:eastAsia="Arial" w:hAnsi="Cambria" w:cs="Calibri"/>
          <w:sz w:val="28"/>
          <w:szCs w:val="28"/>
        </w:rPr>
      </w:pPr>
      <w:bookmarkStart w:id="10" w:name="page13"/>
      <w:bookmarkEnd w:id="10"/>
      <w:r w:rsidRPr="00F94CEA">
        <w:rPr>
          <w:rFonts w:ascii="Cambria" w:eastAsia="Arial" w:hAnsi="Cambria" w:cs="Calibri"/>
          <w:sz w:val="28"/>
          <w:szCs w:val="28"/>
        </w:rPr>
        <w:lastRenderedPageBreak/>
        <w:t>4.3</w:t>
      </w:r>
      <w:r w:rsidRPr="00F94CEA">
        <w:rPr>
          <w:rFonts w:ascii="Cambria" w:eastAsia="Arial" w:hAnsi="Cambria" w:cs="Calibri"/>
          <w:sz w:val="28"/>
          <w:szCs w:val="28"/>
        </w:rPr>
        <w:tab/>
        <w:t>Resu</w:t>
      </w:r>
      <w:r>
        <w:rPr>
          <w:rFonts w:ascii="Cambria" w:eastAsia="Arial" w:hAnsi="Cambria" w:cs="Calibri"/>
          <w:sz w:val="28"/>
          <w:szCs w:val="28"/>
        </w:rPr>
        <w:t>lts</w:t>
      </w:r>
    </w:p>
    <w:p w14:paraId="12847FD3" w14:textId="77777777" w:rsidR="009E2A67" w:rsidRDefault="009E2A67" w:rsidP="009E2A67">
      <w:pPr>
        <w:tabs>
          <w:tab w:val="left" w:pos="700"/>
        </w:tabs>
        <w:spacing w:line="0" w:lineRule="atLeast"/>
        <w:jc w:val="both"/>
        <w:rPr>
          <w:rFonts w:ascii="Cambria" w:eastAsia="Arial" w:hAnsi="Cambria" w:cs="Calibri"/>
          <w:sz w:val="28"/>
          <w:szCs w:val="28"/>
        </w:rPr>
      </w:pPr>
    </w:p>
    <w:tbl>
      <w:tblPr>
        <w:tblW w:w="7198" w:type="dxa"/>
        <w:tblInd w:w="113" w:type="dxa"/>
        <w:tblLook w:val="04A0" w:firstRow="1" w:lastRow="0" w:firstColumn="1" w:lastColumn="0" w:noHBand="0" w:noVBand="1"/>
      </w:tblPr>
      <w:tblGrid>
        <w:gridCol w:w="722"/>
        <w:gridCol w:w="1088"/>
        <w:gridCol w:w="800"/>
        <w:gridCol w:w="1319"/>
        <w:gridCol w:w="1281"/>
        <w:gridCol w:w="1176"/>
        <w:gridCol w:w="1319"/>
        <w:gridCol w:w="1179"/>
      </w:tblGrid>
      <w:tr w:rsidR="009E2A67" w:rsidRPr="00DF27D3" w14:paraId="00E3B240" w14:textId="77777777" w:rsidTr="00BF4540">
        <w:trPr>
          <w:trHeight w:val="588"/>
        </w:trPr>
        <w:tc>
          <w:tcPr>
            <w:tcW w:w="5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286B04" w14:textId="77777777" w:rsidR="009E2A67" w:rsidRPr="00DF27D3" w:rsidRDefault="009E2A67" w:rsidP="009E2A67">
            <w:pPr>
              <w:pStyle w:val="NoSpacing"/>
              <w:rPr>
                <w:lang w:eastAsia="en-US" w:bidi="ar-SA"/>
              </w:rPr>
            </w:pPr>
            <w:r w:rsidRPr="00DF27D3">
              <w:rPr>
                <w:lang w:eastAsia="en-US" w:bidi="ar-SA"/>
              </w:rPr>
              <w:t>Work-load</w:t>
            </w:r>
          </w:p>
        </w:tc>
        <w:tc>
          <w:tcPr>
            <w:tcW w:w="887" w:type="dxa"/>
            <w:tcBorders>
              <w:top w:val="single" w:sz="4" w:space="0" w:color="auto"/>
              <w:left w:val="nil"/>
              <w:bottom w:val="single" w:sz="4" w:space="0" w:color="auto"/>
              <w:right w:val="single" w:sz="4" w:space="0" w:color="auto"/>
            </w:tcBorders>
            <w:shd w:val="clear" w:color="auto" w:fill="auto"/>
            <w:vAlign w:val="center"/>
            <w:hideMark/>
          </w:tcPr>
          <w:p w14:paraId="299E361F" w14:textId="77777777" w:rsidR="009E2A67" w:rsidRPr="00DF27D3" w:rsidRDefault="009E2A67" w:rsidP="009E2A67">
            <w:pPr>
              <w:pStyle w:val="NoSpacing"/>
              <w:rPr>
                <w:lang w:eastAsia="en-US" w:bidi="ar-SA"/>
              </w:rPr>
            </w:pPr>
            <w:r w:rsidRPr="00DF27D3">
              <w:rPr>
                <w:lang w:eastAsia="en-US" w:bidi="ar-SA"/>
              </w:rPr>
              <w:t>Concureny</w:t>
            </w:r>
          </w:p>
        </w:tc>
        <w:tc>
          <w:tcPr>
            <w:tcW w:w="624" w:type="dxa"/>
            <w:tcBorders>
              <w:top w:val="single" w:sz="4" w:space="0" w:color="auto"/>
              <w:left w:val="nil"/>
              <w:bottom w:val="single" w:sz="4" w:space="0" w:color="auto"/>
              <w:right w:val="single" w:sz="4" w:space="0" w:color="auto"/>
            </w:tcBorders>
            <w:shd w:val="clear" w:color="auto" w:fill="auto"/>
            <w:vAlign w:val="center"/>
            <w:hideMark/>
          </w:tcPr>
          <w:p w14:paraId="358F098C" w14:textId="77777777" w:rsidR="009E2A67" w:rsidRPr="00DF27D3" w:rsidRDefault="009E2A67" w:rsidP="009E2A67">
            <w:pPr>
              <w:pStyle w:val="NoSpacing"/>
              <w:rPr>
                <w:lang w:eastAsia="en-US" w:bidi="ar-SA"/>
              </w:rPr>
            </w:pPr>
            <w:r w:rsidRPr="00DF27D3">
              <w:rPr>
                <w:lang w:eastAsia="en-US" w:bidi="ar-SA"/>
              </w:rPr>
              <w:t>Block Size</w:t>
            </w:r>
          </w:p>
        </w:tc>
        <w:tc>
          <w:tcPr>
            <w:tcW w:w="1098" w:type="dxa"/>
            <w:tcBorders>
              <w:top w:val="single" w:sz="4" w:space="0" w:color="auto"/>
              <w:left w:val="nil"/>
              <w:bottom w:val="single" w:sz="4" w:space="0" w:color="auto"/>
              <w:right w:val="single" w:sz="4" w:space="0" w:color="auto"/>
            </w:tcBorders>
            <w:shd w:val="clear" w:color="auto" w:fill="auto"/>
            <w:vAlign w:val="center"/>
            <w:hideMark/>
          </w:tcPr>
          <w:p w14:paraId="4B6E1042" w14:textId="77777777" w:rsidR="009E2A67" w:rsidRPr="00DF27D3" w:rsidRDefault="009E2A67" w:rsidP="009E2A67">
            <w:pPr>
              <w:pStyle w:val="NoSpacing"/>
              <w:rPr>
                <w:lang w:eastAsia="en-US" w:bidi="ar-SA"/>
              </w:rPr>
            </w:pPr>
            <w:r w:rsidRPr="00DF27D3">
              <w:rPr>
                <w:lang w:eastAsia="en-US" w:bidi="ar-SA"/>
              </w:rPr>
              <w:t>MyDiskBench Thoroughput</w:t>
            </w:r>
          </w:p>
          <w:p w14:paraId="587289FE" w14:textId="77777777" w:rsidR="009E2A67" w:rsidRPr="00DF27D3" w:rsidRDefault="009E2A67" w:rsidP="009E2A67">
            <w:pPr>
              <w:pStyle w:val="NoSpacing"/>
              <w:rPr>
                <w:lang w:eastAsia="en-US" w:bidi="ar-SA"/>
              </w:rPr>
            </w:pPr>
            <w:r w:rsidRPr="00DF27D3">
              <w:rPr>
                <w:rFonts w:cs="Calibri"/>
              </w:rPr>
              <w:t>(MB/sec)</w:t>
            </w:r>
          </w:p>
        </w:tc>
        <w:tc>
          <w:tcPr>
            <w:tcW w:w="1045" w:type="dxa"/>
            <w:tcBorders>
              <w:top w:val="single" w:sz="4" w:space="0" w:color="auto"/>
              <w:left w:val="nil"/>
              <w:bottom w:val="single" w:sz="4" w:space="0" w:color="auto"/>
              <w:right w:val="single" w:sz="4" w:space="0" w:color="auto"/>
            </w:tcBorders>
            <w:shd w:val="clear" w:color="auto" w:fill="auto"/>
            <w:vAlign w:val="center"/>
            <w:hideMark/>
          </w:tcPr>
          <w:p w14:paraId="3D24C332" w14:textId="77777777" w:rsidR="009E2A67" w:rsidRPr="00DF27D3" w:rsidRDefault="009E2A67" w:rsidP="009E2A67">
            <w:pPr>
              <w:pStyle w:val="NoSpacing"/>
              <w:rPr>
                <w:lang w:eastAsia="en-US" w:bidi="ar-SA"/>
              </w:rPr>
            </w:pPr>
            <w:r w:rsidRPr="00DF27D3">
              <w:rPr>
                <w:lang w:eastAsia="en-US" w:bidi="ar-SA"/>
              </w:rPr>
              <w:t>IOZone</w:t>
            </w:r>
          </w:p>
          <w:p w14:paraId="46611A8C" w14:textId="77777777" w:rsidR="009E2A67" w:rsidRPr="00DF27D3" w:rsidRDefault="009E2A67" w:rsidP="009E2A67">
            <w:pPr>
              <w:pStyle w:val="NoSpacing"/>
              <w:rPr>
                <w:lang w:eastAsia="en-US" w:bidi="ar-SA"/>
              </w:rPr>
            </w:pPr>
            <w:r w:rsidRPr="00DF27D3">
              <w:rPr>
                <w:lang w:eastAsia="en-US" w:bidi="ar-SA"/>
              </w:rPr>
              <w:t>Thoroughput</w:t>
            </w:r>
          </w:p>
          <w:p w14:paraId="16444E58" w14:textId="77777777" w:rsidR="009E2A67" w:rsidRPr="00DF27D3" w:rsidRDefault="009E2A67" w:rsidP="009E2A67">
            <w:pPr>
              <w:pStyle w:val="NoSpacing"/>
              <w:rPr>
                <w:lang w:eastAsia="en-US" w:bidi="ar-SA"/>
              </w:rPr>
            </w:pPr>
            <w:r w:rsidRPr="00DF27D3">
              <w:rPr>
                <w:rFonts w:cs="Calibri"/>
              </w:rPr>
              <w:t>(MB/sec)</w:t>
            </w:r>
          </w:p>
        </w:tc>
        <w:tc>
          <w:tcPr>
            <w:tcW w:w="966" w:type="dxa"/>
            <w:tcBorders>
              <w:top w:val="single" w:sz="4" w:space="0" w:color="auto"/>
              <w:left w:val="nil"/>
              <w:bottom w:val="single" w:sz="4" w:space="0" w:color="auto"/>
              <w:right w:val="single" w:sz="4" w:space="0" w:color="auto"/>
            </w:tcBorders>
            <w:shd w:val="clear" w:color="auto" w:fill="auto"/>
            <w:vAlign w:val="center"/>
            <w:hideMark/>
          </w:tcPr>
          <w:p w14:paraId="557E4582" w14:textId="77777777" w:rsidR="009E2A67" w:rsidRPr="00DF27D3" w:rsidRDefault="009E2A67" w:rsidP="009E2A67">
            <w:pPr>
              <w:pStyle w:val="NoSpacing"/>
              <w:rPr>
                <w:lang w:eastAsia="en-US" w:bidi="ar-SA"/>
              </w:rPr>
            </w:pPr>
            <w:r w:rsidRPr="00DF27D3">
              <w:rPr>
                <w:lang w:eastAsia="en-US" w:bidi="ar-SA"/>
              </w:rPr>
              <w:t>Theoretical</w:t>
            </w:r>
          </w:p>
          <w:p w14:paraId="683D6743" w14:textId="77777777" w:rsidR="009E2A67" w:rsidRPr="00DF27D3" w:rsidRDefault="009E2A67" w:rsidP="009E2A67">
            <w:pPr>
              <w:pStyle w:val="NoSpacing"/>
              <w:rPr>
                <w:lang w:eastAsia="en-US" w:bidi="ar-SA"/>
              </w:rPr>
            </w:pPr>
            <w:r w:rsidRPr="00DF27D3">
              <w:rPr>
                <w:lang w:eastAsia="en-US" w:bidi="ar-SA"/>
              </w:rPr>
              <w:t>Throughput</w:t>
            </w:r>
          </w:p>
          <w:p w14:paraId="16AF69C8" w14:textId="77777777" w:rsidR="009E2A67" w:rsidRPr="00DF27D3" w:rsidRDefault="009E2A67" w:rsidP="009E2A67">
            <w:pPr>
              <w:pStyle w:val="NoSpacing"/>
              <w:rPr>
                <w:lang w:eastAsia="en-US" w:bidi="ar-SA"/>
              </w:rPr>
            </w:pPr>
            <w:r w:rsidRPr="00DF27D3">
              <w:rPr>
                <w:rFonts w:cs="Calibri"/>
              </w:rPr>
              <w:t>(MB/sec)</w:t>
            </w:r>
          </w:p>
        </w:tc>
        <w:tc>
          <w:tcPr>
            <w:tcW w:w="1098" w:type="dxa"/>
            <w:tcBorders>
              <w:top w:val="single" w:sz="4" w:space="0" w:color="auto"/>
              <w:left w:val="nil"/>
              <w:bottom w:val="single" w:sz="4" w:space="0" w:color="auto"/>
              <w:right w:val="single" w:sz="4" w:space="0" w:color="auto"/>
            </w:tcBorders>
            <w:shd w:val="clear" w:color="auto" w:fill="auto"/>
            <w:vAlign w:val="center"/>
            <w:hideMark/>
          </w:tcPr>
          <w:p w14:paraId="6279DB78" w14:textId="77777777" w:rsidR="009E2A67" w:rsidRPr="00DF27D3" w:rsidRDefault="009E2A67" w:rsidP="009E2A67">
            <w:pPr>
              <w:pStyle w:val="NoSpacing"/>
              <w:rPr>
                <w:lang w:eastAsia="en-US" w:bidi="ar-SA"/>
              </w:rPr>
            </w:pPr>
            <w:r w:rsidRPr="00DF27D3">
              <w:rPr>
                <w:lang w:eastAsia="en-US" w:bidi="ar-SA"/>
              </w:rPr>
              <w:t xml:space="preserve">MyDiskBench </w:t>
            </w:r>
          </w:p>
          <w:p w14:paraId="77E5852C" w14:textId="77777777" w:rsidR="009E2A67" w:rsidRPr="00DF27D3" w:rsidRDefault="009E2A67" w:rsidP="009E2A67">
            <w:pPr>
              <w:pStyle w:val="NoSpacing"/>
              <w:rPr>
                <w:lang w:eastAsia="en-US" w:bidi="ar-SA"/>
              </w:rPr>
            </w:pPr>
            <w:r w:rsidRPr="00DF27D3">
              <w:rPr>
                <w:rFonts w:cs="Calibri"/>
                <w:w w:val="85"/>
              </w:rPr>
              <w:t xml:space="preserve">Efficiency </w:t>
            </w:r>
            <w:r w:rsidRPr="00DF27D3">
              <w:rPr>
                <w:rFonts w:cs="Calibri"/>
              </w:rPr>
              <w:t>(%)</w:t>
            </w:r>
          </w:p>
        </w:tc>
        <w:tc>
          <w:tcPr>
            <w:tcW w:w="891" w:type="dxa"/>
            <w:tcBorders>
              <w:top w:val="single" w:sz="4" w:space="0" w:color="auto"/>
              <w:left w:val="nil"/>
              <w:bottom w:val="single" w:sz="4" w:space="0" w:color="auto"/>
              <w:right w:val="single" w:sz="4" w:space="0" w:color="auto"/>
            </w:tcBorders>
            <w:shd w:val="clear" w:color="auto" w:fill="auto"/>
            <w:vAlign w:val="center"/>
            <w:hideMark/>
          </w:tcPr>
          <w:p w14:paraId="3B32EF7B" w14:textId="77777777" w:rsidR="009E2A67" w:rsidRPr="00DF27D3" w:rsidRDefault="009E2A67" w:rsidP="009E2A67">
            <w:pPr>
              <w:pStyle w:val="NoSpacing"/>
              <w:rPr>
                <w:lang w:eastAsia="en-US" w:bidi="ar-SA"/>
              </w:rPr>
            </w:pPr>
            <w:r w:rsidRPr="00DF27D3">
              <w:rPr>
                <w:lang w:eastAsia="en-US" w:bidi="ar-SA"/>
              </w:rPr>
              <w:t>IOZone</w:t>
            </w:r>
          </w:p>
          <w:p w14:paraId="2C1A1D53" w14:textId="77777777" w:rsidR="009E2A67" w:rsidRPr="00DF27D3" w:rsidRDefault="009E2A67" w:rsidP="009E2A67">
            <w:pPr>
              <w:pStyle w:val="NoSpacing"/>
              <w:rPr>
                <w:lang w:eastAsia="en-US" w:bidi="ar-SA"/>
              </w:rPr>
            </w:pPr>
            <w:r w:rsidRPr="00DF27D3">
              <w:rPr>
                <w:rFonts w:cs="Calibri"/>
                <w:w w:val="85"/>
              </w:rPr>
              <w:t xml:space="preserve">Efficiency </w:t>
            </w:r>
            <w:r w:rsidRPr="00DF27D3">
              <w:rPr>
                <w:rFonts w:cs="Calibri"/>
              </w:rPr>
              <w:t>(%)</w:t>
            </w:r>
          </w:p>
        </w:tc>
      </w:tr>
      <w:tr w:rsidR="009E2A67" w:rsidRPr="00DF27D3" w14:paraId="193FF694" w14:textId="77777777" w:rsidTr="00BF4540">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3A3A0476" w14:textId="77777777" w:rsidR="009E2A67" w:rsidRPr="00DF27D3" w:rsidRDefault="009E2A67" w:rsidP="009E2A67">
            <w:pPr>
              <w:pStyle w:val="NoSpacing"/>
              <w:rPr>
                <w:lang w:eastAsia="en-US" w:bidi="ar-SA"/>
              </w:rPr>
            </w:pPr>
            <w:r w:rsidRPr="00DF27D3">
              <w:rPr>
                <w:lang w:eastAsia="en-US" w:bidi="ar-SA"/>
              </w:rPr>
              <w:t>RS</w:t>
            </w:r>
          </w:p>
        </w:tc>
        <w:tc>
          <w:tcPr>
            <w:tcW w:w="887" w:type="dxa"/>
            <w:tcBorders>
              <w:top w:val="nil"/>
              <w:left w:val="nil"/>
              <w:bottom w:val="single" w:sz="4" w:space="0" w:color="auto"/>
              <w:right w:val="single" w:sz="4" w:space="0" w:color="auto"/>
            </w:tcBorders>
            <w:shd w:val="clear" w:color="auto" w:fill="auto"/>
            <w:vAlign w:val="center"/>
            <w:hideMark/>
          </w:tcPr>
          <w:p w14:paraId="5EC9FA15" w14:textId="77777777" w:rsidR="009E2A67" w:rsidRPr="00DF27D3" w:rsidRDefault="009E2A67" w:rsidP="009E2A67">
            <w:pPr>
              <w:pStyle w:val="NoSpacing"/>
              <w:rPr>
                <w:lang w:eastAsia="en-US" w:bidi="ar-SA"/>
              </w:rPr>
            </w:pPr>
            <w:r w:rsidRPr="00DF27D3">
              <w:rPr>
                <w:lang w:eastAsia="en-US" w:bidi="ar-SA"/>
              </w:rPr>
              <w:t>1</w:t>
            </w:r>
          </w:p>
        </w:tc>
        <w:tc>
          <w:tcPr>
            <w:tcW w:w="624" w:type="dxa"/>
            <w:tcBorders>
              <w:top w:val="nil"/>
              <w:left w:val="nil"/>
              <w:bottom w:val="single" w:sz="4" w:space="0" w:color="auto"/>
              <w:right w:val="single" w:sz="4" w:space="0" w:color="auto"/>
            </w:tcBorders>
            <w:shd w:val="clear" w:color="auto" w:fill="auto"/>
            <w:vAlign w:val="center"/>
            <w:hideMark/>
          </w:tcPr>
          <w:p w14:paraId="058BED6C" w14:textId="77777777" w:rsidR="009E2A67" w:rsidRPr="00DF27D3" w:rsidRDefault="009E2A67" w:rsidP="009E2A67">
            <w:pPr>
              <w:pStyle w:val="NoSpacing"/>
              <w:rPr>
                <w:lang w:eastAsia="en-US" w:bidi="ar-SA"/>
              </w:rPr>
            </w:pPr>
            <w:r w:rsidRPr="00DF27D3">
              <w:rPr>
                <w:lang w:eastAsia="en-US" w:bidi="ar-SA"/>
              </w:rPr>
              <w:t>1MB</w:t>
            </w:r>
          </w:p>
        </w:tc>
        <w:tc>
          <w:tcPr>
            <w:tcW w:w="1098" w:type="dxa"/>
            <w:tcBorders>
              <w:top w:val="nil"/>
              <w:left w:val="nil"/>
              <w:bottom w:val="single" w:sz="4" w:space="0" w:color="auto"/>
              <w:right w:val="single" w:sz="4" w:space="0" w:color="auto"/>
            </w:tcBorders>
            <w:shd w:val="clear" w:color="auto" w:fill="auto"/>
            <w:vAlign w:val="center"/>
            <w:hideMark/>
          </w:tcPr>
          <w:p w14:paraId="641FEA06" w14:textId="77777777" w:rsidR="009E2A67" w:rsidRPr="00DF27D3" w:rsidRDefault="009E2A67" w:rsidP="009E2A67">
            <w:pPr>
              <w:pStyle w:val="NoSpacing"/>
              <w:rPr>
                <w:lang w:eastAsia="en-US" w:bidi="ar-SA"/>
              </w:rPr>
            </w:pPr>
            <w:r w:rsidRPr="00DF27D3">
              <w:rPr>
                <w:lang w:eastAsia="en-US" w:bidi="ar-SA"/>
              </w:rPr>
              <w:t>293.55264</w:t>
            </w:r>
          </w:p>
        </w:tc>
        <w:tc>
          <w:tcPr>
            <w:tcW w:w="1045" w:type="dxa"/>
            <w:tcBorders>
              <w:top w:val="nil"/>
              <w:left w:val="nil"/>
              <w:bottom w:val="single" w:sz="4" w:space="0" w:color="auto"/>
              <w:right w:val="single" w:sz="4" w:space="0" w:color="auto"/>
            </w:tcBorders>
            <w:shd w:val="clear" w:color="auto" w:fill="auto"/>
            <w:vAlign w:val="center"/>
            <w:hideMark/>
          </w:tcPr>
          <w:p w14:paraId="3761E550" w14:textId="77777777" w:rsidR="009E2A67" w:rsidRPr="00DF27D3" w:rsidRDefault="009E2A67" w:rsidP="009E2A67">
            <w:pPr>
              <w:pStyle w:val="NoSpacing"/>
              <w:rPr>
                <w:lang w:eastAsia="en-US" w:bidi="ar-SA"/>
              </w:rPr>
            </w:pPr>
            <w:r w:rsidRPr="00DF27D3">
              <w:rPr>
                <w:lang w:eastAsia="en-US" w:bidi="ar-SA"/>
              </w:rPr>
              <w:t>300</w:t>
            </w:r>
          </w:p>
        </w:tc>
        <w:tc>
          <w:tcPr>
            <w:tcW w:w="966" w:type="dxa"/>
            <w:tcBorders>
              <w:top w:val="nil"/>
              <w:left w:val="nil"/>
              <w:bottom w:val="single" w:sz="4" w:space="0" w:color="auto"/>
              <w:right w:val="single" w:sz="4" w:space="0" w:color="auto"/>
            </w:tcBorders>
            <w:shd w:val="clear" w:color="auto" w:fill="auto"/>
            <w:vAlign w:val="center"/>
            <w:hideMark/>
          </w:tcPr>
          <w:p w14:paraId="41A6EE93" w14:textId="77777777" w:rsidR="009E2A67" w:rsidRPr="00DF27D3" w:rsidRDefault="009E2A67" w:rsidP="009E2A67">
            <w:pPr>
              <w:pStyle w:val="NoSpacing"/>
              <w:rPr>
                <w:lang w:eastAsia="en-US" w:bidi="ar-SA"/>
              </w:rPr>
            </w:pPr>
            <w:r w:rsidRPr="00DF27D3">
              <w:rPr>
                <w:lang w:eastAsia="en-US" w:bidi="ar-SA"/>
              </w:rPr>
              <w:t>372</w:t>
            </w:r>
          </w:p>
        </w:tc>
        <w:tc>
          <w:tcPr>
            <w:tcW w:w="1098" w:type="dxa"/>
            <w:tcBorders>
              <w:top w:val="nil"/>
              <w:left w:val="nil"/>
              <w:bottom w:val="single" w:sz="4" w:space="0" w:color="auto"/>
              <w:right w:val="single" w:sz="4" w:space="0" w:color="auto"/>
            </w:tcBorders>
            <w:shd w:val="clear" w:color="auto" w:fill="auto"/>
            <w:vAlign w:val="center"/>
            <w:hideMark/>
          </w:tcPr>
          <w:p w14:paraId="3C1B664D" w14:textId="77777777" w:rsidR="009E2A67" w:rsidRPr="00DF27D3" w:rsidRDefault="009E2A67" w:rsidP="009E2A67">
            <w:pPr>
              <w:pStyle w:val="NoSpacing"/>
              <w:rPr>
                <w:lang w:eastAsia="en-US" w:bidi="ar-SA"/>
              </w:rPr>
            </w:pPr>
            <w:r w:rsidRPr="00DF27D3">
              <w:rPr>
                <w:lang w:eastAsia="en-US" w:bidi="ar-SA"/>
              </w:rPr>
              <w:t>78.912</w:t>
            </w:r>
          </w:p>
        </w:tc>
        <w:tc>
          <w:tcPr>
            <w:tcW w:w="891" w:type="dxa"/>
            <w:tcBorders>
              <w:top w:val="nil"/>
              <w:left w:val="nil"/>
              <w:bottom w:val="single" w:sz="4" w:space="0" w:color="auto"/>
              <w:right w:val="single" w:sz="4" w:space="0" w:color="auto"/>
            </w:tcBorders>
            <w:shd w:val="clear" w:color="auto" w:fill="auto"/>
            <w:vAlign w:val="center"/>
            <w:hideMark/>
          </w:tcPr>
          <w:p w14:paraId="02307D34" w14:textId="77777777" w:rsidR="009E2A67" w:rsidRPr="00DF27D3" w:rsidRDefault="009E2A67" w:rsidP="009E2A67">
            <w:pPr>
              <w:pStyle w:val="NoSpacing"/>
              <w:rPr>
                <w:lang w:eastAsia="en-US" w:bidi="ar-SA"/>
              </w:rPr>
            </w:pPr>
            <w:r w:rsidRPr="00DF27D3">
              <w:rPr>
                <w:lang w:eastAsia="en-US" w:bidi="ar-SA"/>
              </w:rPr>
              <w:t>80.6451613</w:t>
            </w:r>
          </w:p>
        </w:tc>
      </w:tr>
      <w:tr w:rsidR="009E2A67" w:rsidRPr="00DF27D3" w14:paraId="52F478D8" w14:textId="77777777" w:rsidTr="00BF4540">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45E35892" w14:textId="77777777" w:rsidR="009E2A67" w:rsidRPr="00DF27D3" w:rsidRDefault="009E2A67" w:rsidP="009E2A67">
            <w:pPr>
              <w:pStyle w:val="NoSpacing"/>
              <w:rPr>
                <w:lang w:eastAsia="en-US" w:bidi="ar-SA"/>
              </w:rPr>
            </w:pPr>
            <w:r w:rsidRPr="00DF27D3">
              <w:rPr>
                <w:lang w:eastAsia="en-US" w:bidi="ar-SA"/>
              </w:rPr>
              <w:t>RS</w:t>
            </w:r>
          </w:p>
        </w:tc>
        <w:tc>
          <w:tcPr>
            <w:tcW w:w="887" w:type="dxa"/>
            <w:tcBorders>
              <w:top w:val="nil"/>
              <w:left w:val="nil"/>
              <w:bottom w:val="single" w:sz="4" w:space="0" w:color="auto"/>
              <w:right w:val="single" w:sz="4" w:space="0" w:color="auto"/>
            </w:tcBorders>
            <w:shd w:val="clear" w:color="auto" w:fill="auto"/>
            <w:vAlign w:val="center"/>
            <w:hideMark/>
          </w:tcPr>
          <w:p w14:paraId="3DC9AA7D" w14:textId="77777777" w:rsidR="009E2A67" w:rsidRPr="00DF27D3" w:rsidRDefault="009E2A67" w:rsidP="009E2A67">
            <w:pPr>
              <w:pStyle w:val="NoSpacing"/>
              <w:rPr>
                <w:lang w:eastAsia="en-US" w:bidi="ar-SA"/>
              </w:rPr>
            </w:pPr>
            <w:r w:rsidRPr="00DF27D3">
              <w:rPr>
                <w:lang w:eastAsia="en-US" w:bidi="ar-SA"/>
              </w:rPr>
              <w:t>1</w:t>
            </w:r>
          </w:p>
        </w:tc>
        <w:tc>
          <w:tcPr>
            <w:tcW w:w="624" w:type="dxa"/>
            <w:tcBorders>
              <w:top w:val="nil"/>
              <w:left w:val="nil"/>
              <w:bottom w:val="single" w:sz="4" w:space="0" w:color="auto"/>
              <w:right w:val="single" w:sz="4" w:space="0" w:color="auto"/>
            </w:tcBorders>
            <w:shd w:val="clear" w:color="auto" w:fill="auto"/>
            <w:vAlign w:val="center"/>
            <w:hideMark/>
          </w:tcPr>
          <w:p w14:paraId="7C9E41E4" w14:textId="77777777" w:rsidR="009E2A67" w:rsidRPr="00DF27D3" w:rsidRDefault="009E2A67" w:rsidP="009E2A67">
            <w:pPr>
              <w:pStyle w:val="NoSpacing"/>
              <w:rPr>
                <w:lang w:eastAsia="en-US" w:bidi="ar-SA"/>
              </w:rPr>
            </w:pPr>
            <w:r w:rsidRPr="00DF27D3">
              <w:rPr>
                <w:lang w:eastAsia="en-US" w:bidi="ar-SA"/>
              </w:rPr>
              <w:t>10MB</w:t>
            </w:r>
          </w:p>
        </w:tc>
        <w:tc>
          <w:tcPr>
            <w:tcW w:w="1098" w:type="dxa"/>
            <w:tcBorders>
              <w:top w:val="nil"/>
              <w:left w:val="nil"/>
              <w:bottom w:val="single" w:sz="4" w:space="0" w:color="auto"/>
              <w:right w:val="single" w:sz="4" w:space="0" w:color="auto"/>
            </w:tcBorders>
            <w:shd w:val="clear" w:color="auto" w:fill="auto"/>
            <w:vAlign w:val="center"/>
            <w:hideMark/>
          </w:tcPr>
          <w:p w14:paraId="5E52C8C7" w14:textId="77777777" w:rsidR="009E2A67" w:rsidRPr="00DF27D3" w:rsidRDefault="009E2A67" w:rsidP="009E2A67">
            <w:pPr>
              <w:pStyle w:val="NoSpacing"/>
              <w:rPr>
                <w:lang w:eastAsia="en-US" w:bidi="ar-SA"/>
              </w:rPr>
            </w:pPr>
            <w:r w:rsidRPr="00DF27D3">
              <w:rPr>
                <w:lang w:eastAsia="en-US" w:bidi="ar-SA"/>
              </w:rPr>
              <w:t>218.18916</w:t>
            </w:r>
          </w:p>
        </w:tc>
        <w:tc>
          <w:tcPr>
            <w:tcW w:w="1045" w:type="dxa"/>
            <w:tcBorders>
              <w:top w:val="nil"/>
              <w:left w:val="nil"/>
              <w:bottom w:val="single" w:sz="4" w:space="0" w:color="auto"/>
              <w:right w:val="single" w:sz="4" w:space="0" w:color="auto"/>
            </w:tcBorders>
            <w:shd w:val="clear" w:color="auto" w:fill="auto"/>
            <w:vAlign w:val="center"/>
            <w:hideMark/>
          </w:tcPr>
          <w:p w14:paraId="28ED6B5D" w14:textId="77777777" w:rsidR="009E2A67" w:rsidRPr="00DF27D3" w:rsidRDefault="009E2A67" w:rsidP="009E2A67">
            <w:pPr>
              <w:pStyle w:val="NoSpacing"/>
              <w:rPr>
                <w:lang w:eastAsia="en-US" w:bidi="ar-SA"/>
              </w:rPr>
            </w:pPr>
            <w:r w:rsidRPr="00DF27D3">
              <w:rPr>
                <w:lang w:eastAsia="en-US" w:bidi="ar-SA"/>
              </w:rPr>
              <w:t>300</w:t>
            </w:r>
          </w:p>
        </w:tc>
        <w:tc>
          <w:tcPr>
            <w:tcW w:w="966" w:type="dxa"/>
            <w:tcBorders>
              <w:top w:val="nil"/>
              <w:left w:val="nil"/>
              <w:bottom w:val="single" w:sz="4" w:space="0" w:color="auto"/>
              <w:right w:val="single" w:sz="4" w:space="0" w:color="auto"/>
            </w:tcBorders>
            <w:shd w:val="clear" w:color="auto" w:fill="auto"/>
            <w:vAlign w:val="center"/>
            <w:hideMark/>
          </w:tcPr>
          <w:p w14:paraId="373C85EF" w14:textId="77777777" w:rsidR="009E2A67" w:rsidRPr="00DF27D3" w:rsidRDefault="009E2A67" w:rsidP="009E2A67">
            <w:pPr>
              <w:pStyle w:val="NoSpacing"/>
              <w:rPr>
                <w:lang w:eastAsia="en-US" w:bidi="ar-SA"/>
              </w:rPr>
            </w:pPr>
            <w:r w:rsidRPr="00DF27D3">
              <w:rPr>
                <w:lang w:eastAsia="en-US" w:bidi="ar-SA"/>
              </w:rPr>
              <w:t>372</w:t>
            </w:r>
          </w:p>
        </w:tc>
        <w:tc>
          <w:tcPr>
            <w:tcW w:w="1098" w:type="dxa"/>
            <w:tcBorders>
              <w:top w:val="nil"/>
              <w:left w:val="nil"/>
              <w:bottom w:val="single" w:sz="4" w:space="0" w:color="auto"/>
              <w:right w:val="single" w:sz="4" w:space="0" w:color="auto"/>
            </w:tcBorders>
            <w:shd w:val="clear" w:color="auto" w:fill="auto"/>
            <w:vAlign w:val="center"/>
            <w:hideMark/>
          </w:tcPr>
          <w:p w14:paraId="27EAEFAD" w14:textId="77777777" w:rsidR="009E2A67" w:rsidRPr="00DF27D3" w:rsidRDefault="009E2A67" w:rsidP="009E2A67">
            <w:pPr>
              <w:pStyle w:val="NoSpacing"/>
              <w:rPr>
                <w:lang w:eastAsia="en-US" w:bidi="ar-SA"/>
              </w:rPr>
            </w:pPr>
            <w:r w:rsidRPr="00DF27D3">
              <w:rPr>
                <w:lang w:eastAsia="en-US" w:bidi="ar-SA"/>
              </w:rPr>
              <w:t>58.653</w:t>
            </w:r>
          </w:p>
        </w:tc>
        <w:tc>
          <w:tcPr>
            <w:tcW w:w="891" w:type="dxa"/>
            <w:tcBorders>
              <w:top w:val="nil"/>
              <w:left w:val="nil"/>
              <w:bottom w:val="single" w:sz="4" w:space="0" w:color="auto"/>
              <w:right w:val="single" w:sz="4" w:space="0" w:color="auto"/>
            </w:tcBorders>
            <w:shd w:val="clear" w:color="auto" w:fill="auto"/>
            <w:vAlign w:val="center"/>
            <w:hideMark/>
          </w:tcPr>
          <w:p w14:paraId="7AF98F1E" w14:textId="77777777" w:rsidR="009E2A67" w:rsidRPr="00DF27D3" w:rsidRDefault="009E2A67" w:rsidP="009E2A67">
            <w:pPr>
              <w:pStyle w:val="NoSpacing"/>
              <w:rPr>
                <w:lang w:eastAsia="en-US" w:bidi="ar-SA"/>
              </w:rPr>
            </w:pPr>
            <w:r w:rsidRPr="00DF27D3">
              <w:rPr>
                <w:lang w:eastAsia="en-US" w:bidi="ar-SA"/>
              </w:rPr>
              <w:t>80.6451613</w:t>
            </w:r>
          </w:p>
        </w:tc>
      </w:tr>
      <w:tr w:rsidR="009E2A67" w:rsidRPr="00DF27D3" w14:paraId="4B7D23D4" w14:textId="77777777" w:rsidTr="00BF4540">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07CCD58E" w14:textId="77777777" w:rsidR="009E2A67" w:rsidRPr="00DF27D3" w:rsidRDefault="009E2A67" w:rsidP="009E2A67">
            <w:pPr>
              <w:pStyle w:val="NoSpacing"/>
              <w:rPr>
                <w:lang w:eastAsia="en-US" w:bidi="ar-SA"/>
              </w:rPr>
            </w:pPr>
            <w:r w:rsidRPr="00DF27D3">
              <w:rPr>
                <w:lang w:eastAsia="en-US" w:bidi="ar-SA"/>
              </w:rPr>
              <w:t>RS</w:t>
            </w:r>
          </w:p>
        </w:tc>
        <w:tc>
          <w:tcPr>
            <w:tcW w:w="887" w:type="dxa"/>
            <w:tcBorders>
              <w:top w:val="nil"/>
              <w:left w:val="nil"/>
              <w:bottom w:val="single" w:sz="4" w:space="0" w:color="auto"/>
              <w:right w:val="single" w:sz="4" w:space="0" w:color="auto"/>
            </w:tcBorders>
            <w:shd w:val="clear" w:color="auto" w:fill="auto"/>
            <w:vAlign w:val="center"/>
            <w:hideMark/>
          </w:tcPr>
          <w:p w14:paraId="58296F51" w14:textId="77777777" w:rsidR="009E2A67" w:rsidRPr="00DF27D3" w:rsidRDefault="009E2A67" w:rsidP="009E2A67">
            <w:pPr>
              <w:pStyle w:val="NoSpacing"/>
              <w:rPr>
                <w:lang w:eastAsia="en-US" w:bidi="ar-SA"/>
              </w:rPr>
            </w:pPr>
            <w:r w:rsidRPr="00DF27D3">
              <w:rPr>
                <w:lang w:eastAsia="en-US" w:bidi="ar-SA"/>
              </w:rPr>
              <w:t>1</w:t>
            </w:r>
          </w:p>
        </w:tc>
        <w:tc>
          <w:tcPr>
            <w:tcW w:w="624" w:type="dxa"/>
            <w:tcBorders>
              <w:top w:val="nil"/>
              <w:left w:val="nil"/>
              <w:bottom w:val="single" w:sz="4" w:space="0" w:color="auto"/>
              <w:right w:val="single" w:sz="4" w:space="0" w:color="auto"/>
            </w:tcBorders>
            <w:shd w:val="clear" w:color="auto" w:fill="auto"/>
            <w:vAlign w:val="center"/>
            <w:hideMark/>
          </w:tcPr>
          <w:p w14:paraId="48A0623F" w14:textId="77777777" w:rsidR="009E2A67" w:rsidRPr="00DF27D3" w:rsidRDefault="009E2A67" w:rsidP="009E2A67">
            <w:pPr>
              <w:pStyle w:val="NoSpacing"/>
              <w:rPr>
                <w:lang w:eastAsia="en-US" w:bidi="ar-SA"/>
              </w:rPr>
            </w:pPr>
            <w:r w:rsidRPr="00DF27D3">
              <w:rPr>
                <w:lang w:eastAsia="en-US" w:bidi="ar-SA"/>
              </w:rPr>
              <w:t>100MB</w:t>
            </w:r>
          </w:p>
        </w:tc>
        <w:tc>
          <w:tcPr>
            <w:tcW w:w="1098" w:type="dxa"/>
            <w:tcBorders>
              <w:top w:val="nil"/>
              <w:left w:val="nil"/>
              <w:bottom w:val="single" w:sz="4" w:space="0" w:color="auto"/>
              <w:right w:val="single" w:sz="4" w:space="0" w:color="auto"/>
            </w:tcBorders>
            <w:shd w:val="clear" w:color="auto" w:fill="auto"/>
            <w:vAlign w:val="center"/>
            <w:hideMark/>
          </w:tcPr>
          <w:p w14:paraId="4BE5F356" w14:textId="77777777" w:rsidR="009E2A67" w:rsidRPr="00DF27D3" w:rsidRDefault="009E2A67" w:rsidP="009E2A67">
            <w:pPr>
              <w:pStyle w:val="NoSpacing"/>
              <w:rPr>
                <w:lang w:eastAsia="en-US" w:bidi="ar-SA"/>
              </w:rPr>
            </w:pPr>
            <w:r w:rsidRPr="00DF27D3">
              <w:rPr>
                <w:lang w:eastAsia="en-US" w:bidi="ar-SA"/>
              </w:rPr>
              <w:t>212.598</w:t>
            </w:r>
          </w:p>
        </w:tc>
        <w:tc>
          <w:tcPr>
            <w:tcW w:w="1045" w:type="dxa"/>
            <w:tcBorders>
              <w:top w:val="nil"/>
              <w:left w:val="nil"/>
              <w:bottom w:val="single" w:sz="4" w:space="0" w:color="auto"/>
              <w:right w:val="single" w:sz="4" w:space="0" w:color="auto"/>
            </w:tcBorders>
            <w:shd w:val="clear" w:color="auto" w:fill="auto"/>
            <w:vAlign w:val="center"/>
            <w:hideMark/>
          </w:tcPr>
          <w:p w14:paraId="4FB50C06" w14:textId="77777777" w:rsidR="009E2A67" w:rsidRPr="00DF27D3" w:rsidRDefault="009E2A67" w:rsidP="009E2A67">
            <w:pPr>
              <w:pStyle w:val="NoSpacing"/>
              <w:rPr>
                <w:lang w:eastAsia="en-US" w:bidi="ar-SA"/>
              </w:rPr>
            </w:pPr>
            <w:r w:rsidRPr="00DF27D3">
              <w:rPr>
                <w:lang w:eastAsia="en-US" w:bidi="ar-SA"/>
              </w:rPr>
              <w:t>300</w:t>
            </w:r>
          </w:p>
        </w:tc>
        <w:tc>
          <w:tcPr>
            <w:tcW w:w="966" w:type="dxa"/>
            <w:tcBorders>
              <w:top w:val="nil"/>
              <w:left w:val="nil"/>
              <w:bottom w:val="single" w:sz="4" w:space="0" w:color="auto"/>
              <w:right w:val="single" w:sz="4" w:space="0" w:color="auto"/>
            </w:tcBorders>
            <w:shd w:val="clear" w:color="auto" w:fill="auto"/>
            <w:vAlign w:val="center"/>
            <w:hideMark/>
          </w:tcPr>
          <w:p w14:paraId="6F9B1D97" w14:textId="77777777" w:rsidR="009E2A67" w:rsidRPr="00DF27D3" w:rsidRDefault="009E2A67" w:rsidP="009E2A67">
            <w:pPr>
              <w:pStyle w:val="NoSpacing"/>
              <w:rPr>
                <w:lang w:eastAsia="en-US" w:bidi="ar-SA"/>
              </w:rPr>
            </w:pPr>
            <w:r w:rsidRPr="00DF27D3">
              <w:rPr>
                <w:lang w:eastAsia="en-US" w:bidi="ar-SA"/>
              </w:rPr>
              <w:t>372</w:t>
            </w:r>
          </w:p>
        </w:tc>
        <w:tc>
          <w:tcPr>
            <w:tcW w:w="1098" w:type="dxa"/>
            <w:tcBorders>
              <w:top w:val="nil"/>
              <w:left w:val="nil"/>
              <w:bottom w:val="single" w:sz="4" w:space="0" w:color="auto"/>
              <w:right w:val="single" w:sz="4" w:space="0" w:color="auto"/>
            </w:tcBorders>
            <w:shd w:val="clear" w:color="auto" w:fill="auto"/>
            <w:vAlign w:val="center"/>
            <w:hideMark/>
          </w:tcPr>
          <w:p w14:paraId="2CCB1AC6" w14:textId="77777777" w:rsidR="009E2A67" w:rsidRPr="00DF27D3" w:rsidRDefault="009E2A67" w:rsidP="009E2A67">
            <w:pPr>
              <w:pStyle w:val="NoSpacing"/>
              <w:rPr>
                <w:lang w:eastAsia="en-US" w:bidi="ar-SA"/>
              </w:rPr>
            </w:pPr>
            <w:r w:rsidRPr="00DF27D3">
              <w:rPr>
                <w:lang w:eastAsia="en-US" w:bidi="ar-SA"/>
              </w:rPr>
              <w:t>57.15</w:t>
            </w:r>
          </w:p>
        </w:tc>
        <w:tc>
          <w:tcPr>
            <w:tcW w:w="891" w:type="dxa"/>
            <w:tcBorders>
              <w:top w:val="nil"/>
              <w:left w:val="nil"/>
              <w:bottom w:val="single" w:sz="4" w:space="0" w:color="auto"/>
              <w:right w:val="single" w:sz="4" w:space="0" w:color="auto"/>
            </w:tcBorders>
            <w:shd w:val="clear" w:color="auto" w:fill="auto"/>
            <w:vAlign w:val="center"/>
            <w:hideMark/>
          </w:tcPr>
          <w:p w14:paraId="06CEED95" w14:textId="77777777" w:rsidR="009E2A67" w:rsidRPr="00DF27D3" w:rsidRDefault="009E2A67" w:rsidP="009E2A67">
            <w:pPr>
              <w:pStyle w:val="NoSpacing"/>
              <w:rPr>
                <w:lang w:eastAsia="en-US" w:bidi="ar-SA"/>
              </w:rPr>
            </w:pPr>
            <w:r w:rsidRPr="00DF27D3">
              <w:rPr>
                <w:lang w:eastAsia="en-US" w:bidi="ar-SA"/>
              </w:rPr>
              <w:t>80.6451613</w:t>
            </w:r>
          </w:p>
        </w:tc>
      </w:tr>
      <w:tr w:rsidR="009E2A67" w:rsidRPr="00DF27D3" w14:paraId="3967A0CE" w14:textId="77777777" w:rsidTr="00BF4540">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1AD4466C" w14:textId="77777777" w:rsidR="009E2A67" w:rsidRPr="00DF27D3" w:rsidRDefault="009E2A67" w:rsidP="009E2A67">
            <w:pPr>
              <w:pStyle w:val="NoSpacing"/>
              <w:rPr>
                <w:lang w:eastAsia="en-US" w:bidi="ar-SA"/>
              </w:rPr>
            </w:pPr>
            <w:r w:rsidRPr="00DF27D3">
              <w:rPr>
                <w:lang w:eastAsia="en-US" w:bidi="ar-SA"/>
              </w:rPr>
              <w:t>RS</w:t>
            </w:r>
          </w:p>
        </w:tc>
        <w:tc>
          <w:tcPr>
            <w:tcW w:w="887" w:type="dxa"/>
            <w:tcBorders>
              <w:top w:val="nil"/>
              <w:left w:val="nil"/>
              <w:bottom w:val="single" w:sz="4" w:space="0" w:color="auto"/>
              <w:right w:val="single" w:sz="4" w:space="0" w:color="auto"/>
            </w:tcBorders>
            <w:shd w:val="clear" w:color="auto" w:fill="auto"/>
            <w:vAlign w:val="center"/>
            <w:hideMark/>
          </w:tcPr>
          <w:p w14:paraId="5C9E5EDF" w14:textId="77777777" w:rsidR="009E2A67" w:rsidRPr="00DF27D3" w:rsidRDefault="009E2A67" w:rsidP="009E2A67">
            <w:pPr>
              <w:pStyle w:val="NoSpacing"/>
              <w:rPr>
                <w:lang w:eastAsia="en-US" w:bidi="ar-SA"/>
              </w:rPr>
            </w:pPr>
            <w:r w:rsidRPr="00DF27D3">
              <w:rPr>
                <w:lang w:eastAsia="en-US" w:bidi="ar-SA"/>
              </w:rPr>
              <w:t>2</w:t>
            </w:r>
          </w:p>
        </w:tc>
        <w:tc>
          <w:tcPr>
            <w:tcW w:w="624" w:type="dxa"/>
            <w:tcBorders>
              <w:top w:val="nil"/>
              <w:left w:val="nil"/>
              <w:bottom w:val="single" w:sz="4" w:space="0" w:color="auto"/>
              <w:right w:val="single" w:sz="4" w:space="0" w:color="auto"/>
            </w:tcBorders>
            <w:shd w:val="clear" w:color="auto" w:fill="auto"/>
            <w:vAlign w:val="center"/>
            <w:hideMark/>
          </w:tcPr>
          <w:p w14:paraId="42AA6F59" w14:textId="77777777" w:rsidR="009E2A67" w:rsidRPr="00DF27D3" w:rsidRDefault="009E2A67" w:rsidP="009E2A67">
            <w:pPr>
              <w:pStyle w:val="NoSpacing"/>
              <w:rPr>
                <w:lang w:eastAsia="en-US" w:bidi="ar-SA"/>
              </w:rPr>
            </w:pPr>
            <w:r w:rsidRPr="00DF27D3">
              <w:rPr>
                <w:lang w:eastAsia="en-US" w:bidi="ar-SA"/>
              </w:rPr>
              <w:t>1MB</w:t>
            </w:r>
          </w:p>
        </w:tc>
        <w:tc>
          <w:tcPr>
            <w:tcW w:w="1098" w:type="dxa"/>
            <w:tcBorders>
              <w:top w:val="nil"/>
              <w:left w:val="nil"/>
              <w:bottom w:val="single" w:sz="4" w:space="0" w:color="auto"/>
              <w:right w:val="single" w:sz="4" w:space="0" w:color="auto"/>
            </w:tcBorders>
            <w:shd w:val="clear" w:color="auto" w:fill="auto"/>
            <w:vAlign w:val="center"/>
            <w:hideMark/>
          </w:tcPr>
          <w:p w14:paraId="1F7E771C" w14:textId="77777777" w:rsidR="009E2A67" w:rsidRPr="00DF27D3" w:rsidRDefault="009E2A67" w:rsidP="009E2A67">
            <w:pPr>
              <w:pStyle w:val="NoSpacing"/>
              <w:rPr>
                <w:lang w:eastAsia="en-US" w:bidi="ar-SA"/>
              </w:rPr>
            </w:pPr>
            <w:r w:rsidRPr="00DF27D3">
              <w:rPr>
                <w:lang w:eastAsia="en-US" w:bidi="ar-SA"/>
              </w:rPr>
              <w:t>484.18776</w:t>
            </w:r>
          </w:p>
        </w:tc>
        <w:tc>
          <w:tcPr>
            <w:tcW w:w="1045" w:type="dxa"/>
            <w:tcBorders>
              <w:top w:val="nil"/>
              <w:left w:val="nil"/>
              <w:bottom w:val="single" w:sz="4" w:space="0" w:color="auto"/>
              <w:right w:val="single" w:sz="4" w:space="0" w:color="auto"/>
            </w:tcBorders>
            <w:shd w:val="clear" w:color="auto" w:fill="auto"/>
            <w:vAlign w:val="center"/>
            <w:hideMark/>
          </w:tcPr>
          <w:p w14:paraId="51AC357A" w14:textId="77777777" w:rsidR="009E2A67" w:rsidRPr="00DF27D3" w:rsidRDefault="009E2A67" w:rsidP="009E2A67">
            <w:pPr>
              <w:pStyle w:val="NoSpacing"/>
              <w:rPr>
                <w:lang w:eastAsia="en-US" w:bidi="ar-SA"/>
              </w:rPr>
            </w:pPr>
            <w:r w:rsidRPr="00DF27D3">
              <w:rPr>
                <w:lang w:eastAsia="en-US" w:bidi="ar-SA"/>
              </w:rPr>
              <w:t>319.2</w:t>
            </w:r>
          </w:p>
        </w:tc>
        <w:tc>
          <w:tcPr>
            <w:tcW w:w="966" w:type="dxa"/>
            <w:tcBorders>
              <w:top w:val="nil"/>
              <w:left w:val="nil"/>
              <w:bottom w:val="single" w:sz="4" w:space="0" w:color="auto"/>
              <w:right w:val="single" w:sz="4" w:space="0" w:color="auto"/>
            </w:tcBorders>
            <w:shd w:val="clear" w:color="auto" w:fill="auto"/>
            <w:vAlign w:val="center"/>
            <w:hideMark/>
          </w:tcPr>
          <w:p w14:paraId="568C6E06" w14:textId="77777777" w:rsidR="009E2A67" w:rsidRPr="00DF27D3" w:rsidRDefault="009E2A67" w:rsidP="009E2A67">
            <w:pPr>
              <w:pStyle w:val="NoSpacing"/>
              <w:rPr>
                <w:lang w:eastAsia="en-US" w:bidi="ar-SA"/>
              </w:rPr>
            </w:pPr>
            <w:r w:rsidRPr="00DF27D3">
              <w:rPr>
                <w:lang w:eastAsia="en-US" w:bidi="ar-SA"/>
              </w:rPr>
              <w:t>744</w:t>
            </w:r>
          </w:p>
        </w:tc>
        <w:tc>
          <w:tcPr>
            <w:tcW w:w="1098" w:type="dxa"/>
            <w:tcBorders>
              <w:top w:val="nil"/>
              <w:left w:val="nil"/>
              <w:bottom w:val="single" w:sz="4" w:space="0" w:color="auto"/>
              <w:right w:val="single" w:sz="4" w:space="0" w:color="auto"/>
            </w:tcBorders>
            <w:shd w:val="clear" w:color="auto" w:fill="auto"/>
            <w:vAlign w:val="center"/>
            <w:hideMark/>
          </w:tcPr>
          <w:p w14:paraId="6465BAD0" w14:textId="77777777" w:rsidR="009E2A67" w:rsidRPr="00DF27D3" w:rsidRDefault="009E2A67" w:rsidP="009E2A67">
            <w:pPr>
              <w:pStyle w:val="NoSpacing"/>
              <w:rPr>
                <w:lang w:eastAsia="en-US" w:bidi="ar-SA"/>
              </w:rPr>
            </w:pPr>
            <w:r w:rsidRPr="00DF27D3">
              <w:rPr>
                <w:lang w:eastAsia="en-US" w:bidi="ar-SA"/>
              </w:rPr>
              <w:t>65.079</w:t>
            </w:r>
          </w:p>
        </w:tc>
        <w:tc>
          <w:tcPr>
            <w:tcW w:w="891" w:type="dxa"/>
            <w:tcBorders>
              <w:top w:val="nil"/>
              <w:left w:val="nil"/>
              <w:bottom w:val="single" w:sz="4" w:space="0" w:color="auto"/>
              <w:right w:val="single" w:sz="4" w:space="0" w:color="auto"/>
            </w:tcBorders>
            <w:shd w:val="clear" w:color="auto" w:fill="auto"/>
            <w:vAlign w:val="center"/>
            <w:hideMark/>
          </w:tcPr>
          <w:p w14:paraId="2DBCA736" w14:textId="77777777" w:rsidR="009E2A67" w:rsidRPr="00DF27D3" w:rsidRDefault="009E2A67" w:rsidP="009E2A67">
            <w:pPr>
              <w:pStyle w:val="NoSpacing"/>
              <w:rPr>
                <w:lang w:eastAsia="en-US" w:bidi="ar-SA"/>
              </w:rPr>
            </w:pPr>
            <w:r w:rsidRPr="00DF27D3">
              <w:rPr>
                <w:lang w:eastAsia="en-US" w:bidi="ar-SA"/>
              </w:rPr>
              <w:t>42.9032258</w:t>
            </w:r>
          </w:p>
        </w:tc>
      </w:tr>
      <w:tr w:rsidR="009E2A67" w:rsidRPr="00DF27D3" w14:paraId="782E8561" w14:textId="77777777" w:rsidTr="00BF4540">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5790BEAC" w14:textId="77777777" w:rsidR="009E2A67" w:rsidRPr="00DF27D3" w:rsidRDefault="009E2A67" w:rsidP="009E2A67">
            <w:pPr>
              <w:pStyle w:val="NoSpacing"/>
              <w:rPr>
                <w:lang w:eastAsia="en-US" w:bidi="ar-SA"/>
              </w:rPr>
            </w:pPr>
            <w:r w:rsidRPr="00DF27D3">
              <w:rPr>
                <w:lang w:eastAsia="en-US" w:bidi="ar-SA"/>
              </w:rPr>
              <w:t>RS</w:t>
            </w:r>
          </w:p>
        </w:tc>
        <w:tc>
          <w:tcPr>
            <w:tcW w:w="887" w:type="dxa"/>
            <w:tcBorders>
              <w:top w:val="nil"/>
              <w:left w:val="nil"/>
              <w:bottom w:val="single" w:sz="4" w:space="0" w:color="auto"/>
              <w:right w:val="single" w:sz="4" w:space="0" w:color="auto"/>
            </w:tcBorders>
            <w:shd w:val="clear" w:color="auto" w:fill="auto"/>
            <w:vAlign w:val="center"/>
            <w:hideMark/>
          </w:tcPr>
          <w:p w14:paraId="66EFC365" w14:textId="77777777" w:rsidR="009E2A67" w:rsidRPr="00DF27D3" w:rsidRDefault="009E2A67" w:rsidP="009E2A67">
            <w:pPr>
              <w:pStyle w:val="NoSpacing"/>
              <w:rPr>
                <w:lang w:eastAsia="en-US" w:bidi="ar-SA"/>
              </w:rPr>
            </w:pPr>
            <w:r w:rsidRPr="00DF27D3">
              <w:rPr>
                <w:lang w:eastAsia="en-US" w:bidi="ar-SA"/>
              </w:rPr>
              <w:t>2</w:t>
            </w:r>
          </w:p>
        </w:tc>
        <w:tc>
          <w:tcPr>
            <w:tcW w:w="624" w:type="dxa"/>
            <w:tcBorders>
              <w:top w:val="nil"/>
              <w:left w:val="nil"/>
              <w:bottom w:val="single" w:sz="4" w:space="0" w:color="auto"/>
              <w:right w:val="single" w:sz="4" w:space="0" w:color="auto"/>
            </w:tcBorders>
            <w:shd w:val="clear" w:color="auto" w:fill="auto"/>
            <w:vAlign w:val="center"/>
            <w:hideMark/>
          </w:tcPr>
          <w:p w14:paraId="1727DDA6" w14:textId="77777777" w:rsidR="009E2A67" w:rsidRPr="00DF27D3" w:rsidRDefault="009E2A67" w:rsidP="009E2A67">
            <w:pPr>
              <w:pStyle w:val="NoSpacing"/>
              <w:rPr>
                <w:lang w:eastAsia="en-US" w:bidi="ar-SA"/>
              </w:rPr>
            </w:pPr>
            <w:r w:rsidRPr="00DF27D3">
              <w:rPr>
                <w:lang w:eastAsia="en-US" w:bidi="ar-SA"/>
              </w:rPr>
              <w:t>10MB</w:t>
            </w:r>
          </w:p>
        </w:tc>
        <w:tc>
          <w:tcPr>
            <w:tcW w:w="1098" w:type="dxa"/>
            <w:tcBorders>
              <w:top w:val="nil"/>
              <w:left w:val="nil"/>
              <w:bottom w:val="single" w:sz="4" w:space="0" w:color="auto"/>
              <w:right w:val="single" w:sz="4" w:space="0" w:color="auto"/>
            </w:tcBorders>
            <w:shd w:val="clear" w:color="auto" w:fill="auto"/>
            <w:vAlign w:val="center"/>
            <w:hideMark/>
          </w:tcPr>
          <w:p w14:paraId="6F6EE89E" w14:textId="77777777" w:rsidR="009E2A67" w:rsidRPr="00DF27D3" w:rsidRDefault="009E2A67" w:rsidP="009E2A67">
            <w:pPr>
              <w:pStyle w:val="NoSpacing"/>
              <w:rPr>
                <w:lang w:eastAsia="en-US" w:bidi="ar-SA"/>
              </w:rPr>
            </w:pPr>
            <w:r w:rsidRPr="00DF27D3">
              <w:rPr>
                <w:lang w:eastAsia="en-US" w:bidi="ar-SA"/>
              </w:rPr>
              <w:t>528.04656</w:t>
            </w:r>
          </w:p>
        </w:tc>
        <w:tc>
          <w:tcPr>
            <w:tcW w:w="1045" w:type="dxa"/>
            <w:tcBorders>
              <w:top w:val="nil"/>
              <w:left w:val="nil"/>
              <w:bottom w:val="single" w:sz="4" w:space="0" w:color="auto"/>
              <w:right w:val="single" w:sz="4" w:space="0" w:color="auto"/>
            </w:tcBorders>
            <w:shd w:val="clear" w:color="auto" w:fill="auto"/>
            <w:vAlign w:val="center"/>
            <w:hideMark/>
          </w:tcPr>
          <w:p w14:paraId="0CDEE1E6" w14:textId="77777777" w:rsidR="009E2A67" w:rsidRPr="00DF27D3" w:rsidRDefault="009E2A67" w:rsidP="009E2A67">
            <w:pPr>
              <w:pStyle w:val="NoSpacing"/>
              <w:rPr>
                <w:lang w:eastAsia="en-US" w:bidi="ar-SA"/>
              </w:rPr>
            </w:pPr>
            <w:r w:rsidRPr="00DF27D3">
              <w:rPr>
                <w:lang w:eastAsia="en-US" w:bidi="ar-SA"/>
              </w:rPr>
              <w:t>331.2</w:t>
            </w:r>
          </w:p>
        </w:tc>
        <w:tc>
          <w:tcPr>
            <w:tcW w:w="966" w:type="dxa"/>
            <w:tcBorders>
              <w:top w:val="nil"/>
              <w:left w:val="nil"/>
              <w:bottom w:val="single" w:sz="4" w:space="0" w:color="auto"/>
              <w:right w:val="single" w:sz="4" w:space="0" w:color="auto"/>
            </w:tcBorders>
            <w:shd w:val="clear" w:color="auto" w:fill="auto"/>
            <w:vAlign w:val="center"/>
            <w:hideMark/>
          </w:tcPr>
          <w:p w14:paraId="5D8CE8A1" w14:textId="77777777" w:rsidR="009E2A67" w:rsidRPr="00DF27D3" w:rsidRDefault="009E2A67" w:rsidP="009E2A67">
            <w:pPr>
              <w:pStyle w:val="NoSpacing"/>
              <w:rPr>
                <w:lang w:eastAsia="en-US" w:bidi="ar-SA"/>
              </w:rPr>
            </w:pPr>
            <w:r w:rsidRPr="00DF27D3">
              <w:rPr>
                <w:lang w:eastAsia="en-US" w:bidi="ar-SA"/>
              </w:rPr>
              <w:t>744</w:t>
            </w:r>
          </w:p>
        </w:tc>
        <w:tc>
          <w:tcPr>
            <w:tcW w:w="1098" w:type="dxa"/>
            <w:tcBorders>
              <w:top w:val="nil"/>
              <w:left w:val="nil"/>
              <w:bottom w:val="single" w:sz="4" w:space="0" w:color="auto"/>
              <w:right w:val="single" w:sz="4" w:space="0" w:color="auto"/>
            </w:tcBorders>
            <w:shd w:val="clear" w:color="auto" w:fill="auto"/>
            <w:vAlign w:val="center"/>
            <w:hideMark/>
          </w:tcPr>
          <w:p w14:paraId="01C54B8C" w14:textId="77777777" w:rsidR="009E2A67" w:rsidRPr="00DF27D3" w:rsidRDefault="009E2A67" w:rsidP="009E2A67">
            <w:pPr>
              <w:pStyle w:val="NoSpacing"/>
              <w:rPr>
                <w:lang w:eastAsia="en-US" w:bidi="ar-SA"/>
              </w:rPr>
            </w:pPr>
            <w:r w:rsidRPr="00DF27D3">
              <w:rPr>
                <w:lang w:eastAsia="en-US" w:bidi="ar-SA"/>
              </w:rPr>
              <w:t>70.974</w:t>
            </w:r>
          </w:p>
        </w:tc>
        <w:tc>
          <w:tcPr>
            <w:tcW w:w="891" w:type="dxa"/>
            <w:tcBorders>
              <w:top w:val="nil"/>
              <w:left w:val="nil"/>
              <w:bottom w:val="single" w:sz="4" w:space="0" w:color="auto"/>
              <w:right w:val="single" w:sz="4" w:space="0" w:color="auto"/>
            </w:tcBorders>
            <w:shd w:val="clear" w:color="auto" w:fill="auto"/>
            <w:vAlign w:val="center"/>
            <w:hideMark/>
          </w:tcPr>
          <w:p w14:paraId="08EFF249" w14:textId="77777777" w:rsidR="009E2A67" w:rsidRPr="00DF27D3" w:rsidRDefault="009E2A67" w:rsidP="009E2A67">
            <w:pPr>
              <w:pStyle w:val="NoSpacing"/>
              <w:rPr>
                <w:lang w:eastAsia="en-US" w:bidi="ar-SA"/>
              </w:rPr>
            </w:pPr>
            <w:r w:rsidRPr="00DF27D3">
              <w:rPr>
                <w:lang w:eastAsia="en-US" w:bidi="ar-SA"/>
              </w:rPr>
              <w:t>44.516129</w:t>
            </w:r>
          </w:p>
        </w:tc>
      </w:tr>
      <w:tr w:rsidR="009E2A67" w:rsidRPr="00DF27D3" w14:paraId="1B5BCDF2" w14:textId="77777777" w:rsidTr="00BF4540">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2BBFC72D" w14:textId="77777777" w:rsidR="009E2A67" w:rsidRPr="00DF27D3" w:rsidRDefault="009E2A67" w:rsidP="009E2A67">
            <w:pPr>
              <w:pStyle w:val="NoSpacing"/>
              <w:rPr>
                <w:lang w:eastAsia="en-US" w:bidi="ar-SA"/>
              </w:rPr>
            </w:pPr>
            <w:r w:rsidRPr="00DF27D3">
              <w:rPr>
                <w:lang w:eastAsia="en-US" w:bidi="ar-SA"/>
              </w:rPr>
              <w:t>RS</w:t>
            </w:r>
          </w:p>
        </w:tc>
        <w:tc>
          <w:tcPr>
            <w:tcW w:w="887" w:type="dxa"/>
            <w:tcBorders>
              <w:top w:val="nil"/>
              <w:left w:val="nil"/>
              <w:bottom w:val="single" w:sz="4" w:space="0" w:color="auto"/>
              <w:right w:val="single" w:sz="4" w:space="0" w:color="auto"/>
            </w:tcBorders>
            <w:shd w:val="clear" w:color="auto" w:fill="auto"/>
            <w:vAlign w:val="center"/>
            <w:hideMark/>
          </w:tcPr>
          <w:p w14:paraId="7748D818" w14:textId="77777777" w:rsidR="009E2A67" w:rsidRPr="00DF27D3" w:rsidRDefault="009E2A67" w:rsidP="009E2A67">
            <w:pPr>
              <w:pStyle w:val="NoSpacing"/>
              <w:rPr>
                <w:lang w:eastAsia="en-US" w:bidi="ar-SA"/>
              </w:rPr>
            </w:pPr>
            <w:r w:rsidRPr="00DF27D3">
              <w:rPr>
                <w:lang w:eastAsia="en-US" w:bidi="ar-SA"/>
              </w:rPr>
              <w:t>2</w:t>
            </w:r>
          </w:p>
        </w:tc>
        <w:tc>
          <w:tcPr>
            <w:tcW w:w="624" w:type="dxa"/>
            <w:tcBorders>
              <w:top w:val="nil"/>
              <w:left w:val="nil"/>
              <w:bottom w:val="single" w:sz="4" w:space="0" w:color="auto"/>
              <w:right w:val="single" w:sz="4" w:space="0" w:color="auto"/>
            </w:tcBorders>
            <w:shd w:val="clear" w:color="auto" w:fill="auto"/>
            <w:vAlign w:val="center"/>
            <w:hideMark/>
          </w:tcPr>
          <w:p w14:paraId="40970D40" w14:textId="77777777" w:rsidR="009E2A67" w:rsidRPr="00DF27D3" w:rsidRDefault="009E2A67" w:rsidP="009E2A67">
            <w:pPr>
              <w:pStyle w:val="NoSpacing"/>
              <w:rPr>
                <w:lang w:eastAsia="en-US" w:bidi="ar-SA"/>
              </w:rPr>
            </w:pPr>
            <w:r w:rsidRPr="00DF27D3">
              <w:rPr>
                <w:lang w:eastAsia="en-US" w:bidi="ar-SA"/>
              </w:rPr>
              <w:t>100MB</w:t>
            </w:r>
          </w:p>
        </w:tc>
        <w:tc>
          <w:tcPr>
            <w:tcW w:w="1098" w:type="dxa"/>
            <w:tcBorders>
              <w:top w:val="nil"/>
              <w:left w:val="nil"/>
              <w:bottom w:val="single" w:sz="4" w:space="0" w:color="auto"/>
              <w:right w:val="single" w:sz="4" w:space="0" w:color="auto"/>
            </w:tcBorders>
            <w:shd w:val="clear" w:color="auto" w:fill="auto"/>
            <w:vAlign w:val="center"/>
            <w:hideMark/>
          </w:tcPr>
          <w:p w14:paraId="7DE425E4" w14:textId="77777777" w:rsidR="009E2A67" w:rsidRPr="00DF27D3" w:rsidRDefault="009E2A67" w:rsidP="009E2A67">
            <w:pPr>
              <w:pStyle w:val="NoSpacing"/>
              <w:rPr>
                <w:lang w:eastAsia="en-US" w:bidi="ar-SA"/>
              </w:rPr>
            </w:pPr>
            <w:r w:rsidRPr="00DF27D3">
              <w:rPr>
                <w:lang w:eastAsia="en-US" w:bidi="ar-SA"/>
              </w:rPr>
              <w:t>535.41216</w:t>
            </w:r>
          </w:p>
        </w:tc>
        <w:tc>
          <w:tcPr>
            <w:tcW w:w="1045" w:type="dxa"/>
            <w:tcBorders>
              <w:top w:val="nil"/>
              <w:left w:val="nil"/>
              <w:bottom w:val="single" w:sz="4" w:space="0" w:color="auto"/>
              <w:right w:val="single" w:sz="4" w:space="0" w:color="auto"/>
            </w:tcBorders>
            <w:shd w:val="clear" w:color="auto" w:fill="auto"/>
            <w:vAlign w:val="center"/>
            <w:hideMark/>
          </w:tcPr>
          <w:p w14:paraId="348E8D45" w14:textId="77777777" w:rsidR="009E2A67" w:rsidRPr="00DF27D3" w:rsidRDefault="009E2A67" w:rsidP="009E2A67">
            <w:pPr>
              <w:pStyle w:val="NoSpacing"/>
              <w:rPr>
                <w:lang w:eastAsia="en-US" w:bidi="ar-SA"/>
              </w:rPr>
            </w:pPr>
            <w:r w:rsidRPr="00DF27D3">
              <w:rPr>
                <w:lang w:eastAsia="en-US" w:bidi="ar-SA"/>
              </w:rPr>
              <w:t>355.2</w:t>
            </w:r>
          </w:p>
        </w:tc>
        <w:tc>
          <w:tcPr>
            <w:tcW w:w="966" w:type="dxa"/>
            <w:tcBorders>
              <w:top w:val="nil"/>
              <w:left w:val="nil"/>
              <w:bottom w:val="single" w:sz="4" w:space="0" w:color="auto"/>
              <w:right w:val="single" w:sz="4" w:space="0" w:color="auto"/>
            </w:tcBorders>
            <w:shd w:val="clear" w:color="auto" w:fill="auto"/>
            <w:vAlign w:val="center"/>
            <w:hideMark/>
          </w:tcPr>
          <w:p w14:paraId="5BCE6A34" w14:textId="77777777" w:rsidR="009E2A67" w:rsidRPr="00DF27D3" w:rsidRDefault="009E2A67" w:rsidP="009E2A67">
            <w:pPr>
              <w:pStyle w:val="NoSpacing"/>
              <w:rPr>
                <w:lang w:eastAsia="en-US" w:bidi="ar-SA"/>
              </w:rPr>
            </w:pPr>
            <w:r w:rsidRPr="00DF27D3">
              <w:rPr>
                <w:lang w:eastAsia="en-US" w:bidi="ar-SA"/>
              </w:rPr>
              <w:t>744</w:t>
            </w:r>
          </w:p>
        </w:tc>
        <w:tc>
          <w:tcPr>
            <w:tcW w:w="1098" w:type="dxa"/>
            <w:tcBorders>
              <w:top w:val="nil"/>
              <w:left w:val="nil"/>
              <w:bottom w:val="single" w:sz="4" w:space="0" w:color="auto"/>
              <w:right w:val="single" w:sz="4" w:space="0" w:color="auto"/>
            </w:tcBorders>
            <w:shd w:val="clear" w:color="auto" w:fill="auto"/>
            <w:vAlign w:val="center"/>
            <w:hideMark/>
          </w:tcPr>
          <w:p w14:paraId="18CD3A70" w14:textId="77777777" w:rsidR="009E2A67" w:rsidRPr="00DF27D3" w:rsidRDefault="009E2A67" w:rsidP="009E2A67">
            <w:pPr>
              <w:pStyle w:val="NoSpacing"/>
              <w:rPr>
                <w:lang w:eastAsia="en-US" w:bidi="ar-SA"/>
              </w:rPr>
            </w:pPr>
            <w:r w:rsidRPr="00DF27D3">
              <w:rPr>
                <w:lang w:eastAsia="en-US" w:bidi="ar-SA"/>
              </w:rPr>
              <w:t>71.964</w:t>
            </w:r>
          </w:p>
        </w:tc>
        <w:tc>
          <w:tcPr>
            <w:tcW w:w="891" w:type="dxa"/>
            <w:tcBorders>
              <w:top w:val="nil"/>
              <w:left w:val="nil"/>
              <w:bottom w:val="single" w:sz="4" w:space="0" w:color="auto"/>
              <w:right w:val="single" w:sz="4" w:space="0" w:color="auto"/>
            </w:tcBorders>
            <w:shd w:val="clear" w:color="auto" w:fill="auto"/>
            <w:vAlign w:val="center"/>
            <w:hideMark/>
          </w:tcPr>
          <w:p w14:paraId="1447A399" w14:textId="77777777" w:rsidR="009E2A67" w:rsidRPr="00DF27D3" w:rsidRDefault="009E2A67" w:rsidP="009E2A67">
            <w:pPr>
              <w:pStyle w:val="NoSpacing"/>
              <w:rPr>
                <w:lang w:eastAsia="en-US" w:bidi="ar-SA"/>
              </w:rPr>
            </w:pPr>
            <w:r w:rsidRPr="00DF27D3">
              <w:rPr>
                <w:lang w:eastAsia="en-US" w:bidi="ar-SA"/>
              </w:rPr>
              <w:t>47.7419355</w:t>
            </w:r>
          </w:p>
        </w:tc>
      </w:tr>
      <w:tr w:rsidR="009E2A67" w:rsidRPr="00DF27D3" w14:paraId="1CA22ABB" w14:textId="77777777" w:rsidTr="00BF4540">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2BF87A95" w14:textId="77777777" w:rsidR="009E2A67" w:rsidRPr="00DF27D3" w:rsidRDefault="009E2A67" w:rsidP="009E2A67">
            <w:pPr>
              <w:pStyle w:val="NoSpacing"/>
              <w:rPr>
                <w:lang w:eastAsia="en-US" w:bidi="ar-SA"/>
              </w:rPr>
            </w:pPr>
            <w:r w:rsidRPr="00DF27D3">
              <w:rPr>
                <w:lang w:eastAsia="en-US" w:bidi="ar-SA"/>
              </w:rPr>
              <w:t>RS</w:t>
            </w:r>
          </w:p>
        </w:tc>
        <w:tc>
          <w:tcPr>
            <w:tcW w:w="887" w:type="dxa"/>
            <w:tcBorders>
              <w:top w:val="nil"/>
              <w:left w:val="nil"/>
              <w:bottom w:val="single" w:sz="4" w:space="0" w:color="auto"/>
              <w:right w:val="single" w:sz="4" w:space="0" w:color="auto"/>
            </w:tcBorders>
            <w:shd w:val="clear" w:color="auto" w:fill="auto"/>
            <w:vAlign w:val="center"/>
            <w:hideMark/>
          </w:tcPr>
          <w:p w14:paraId="76836C69" w14:textId="77777777" w:rsidR="009E2A67" w:rsidRPr="00DF27D3" w:rsidRDefault="009E2A67" w:rsidP="009E2A67">
            <w:pPr>
              <w:pStyle w:val="NoSpacing"/>
              <w:rPr>
                <w:lang w:eastAsia="en-US" w:bidi="ar-SA"/>
              </w:rPr>
            </w:pPr>
            <w:r w:rsidRPr="00DF27D3">
              <w:rPr>
                <w:lang w:eastAsia="en-US" w:bidi="ar-SA"/>
              </w:rPr>
              <w:t>4</w:t>
            </w:r>
          </w:p>
        </w:tc>
        <w:tc>
          <w:tcPr>
            <w:tcW w:w="624" w:type="dxa"/>
            <w:tcBorders>
              <w:top w:val="nil"/>
              <w:left w:val="nil"/>
              <w:bottom w:val="single" w:sz="4" w:space="0" w:color="auto"/>
              <w:right w:val="single" w:sz="4" w:space="0" w:color="auto"/>
            </w:tcBorders>
            <w:shd w:val="clear" w:color="auto" w:fill="auto"/>
            <w:vAlign w:val="center"/>
            <w:hideMark/>
          </w:tcPr>
          <w:p w14:paraId="2AE2E085" w14:textId="77777777" w:rsidR="009E2A67" w:rsidRPr="00DF27D3" w:rsidRDefault="009E2A67" w:rsidP="009E2A67">
            <w:pPr>
              <w:pStyle w:val="NoSpacing"/>
              <w:rPr>
                <w:lang w:eastAsia="en-US" w:bidi="ar-SA"/>
              </w:rPr>
            </w:pPr>
            <w:r w:rsidRPr="00DF27D3">
              <w:rPr>
                <w:lang w:eastAsia="en-US" w:bidi="ar-SA"/>
              </w:rPr>
              <w:t>1MB</w:t>
            </w:r>
          </w:p>
        </w:tc>
        <w:tc>
          <w:tcPr>
            <w:tcW w:w="1098" w:type="dxa"/>
            <w:tcBorders>
              <w:top w:val="nil"/>
              <w:left w:val="nil"/>
              <w:bottom w:val="single" w:sz="4" w:space="0" w:color="auto"/>
              <w:right w:val="single" w:sz="4" w:space="0" w:color="auto"/>
            </w:tcBorders>
            <w:shd w:val="clear" w:color="auto" w:fill="auto"/>
            <w:vAlign w:val="center"/>
            <w:hideMark/>
          </w:tcPr>
          <w:p w14:paraId="5CCC2934" w14:textId="77777777" w:rsidR="009E2A67" w:rsidRPr="00DF27D3" w:rsidRDefault="009E2A67" w:rsidP="009E2A67">
            <w:pPr>
              <w:pStyle w:val="NoSpacing"/>
              <w:rPr>
                <w:lang w:eastAsia="en-US" w:bidi="ar-SA"/>
              </w:rPr>
            </w:pPr>
            <w:r w:rsidRPr="00DF27D3">
              <w:rPr>
                <w:lang w:eastAsia="en-US" w:bidi="ar-SA"/>
              </w:rPr>
              <w:t>890.03232</w:t>
            </w:r>
          </w:p>
        </w:tc>
        <w:tc>
          <w:tcPr>
            <w:tcW w:w="1045" w:type="dxa"/>
            <w:tcBorders>
              <w:top w:val="nil"/>
              <w:left w:val="nil"/>
              <w:bottom w:val="single" w:sz="4" w:space="0" w:color="auto"/>
              <w:right w:val="single" w:sz="4" w:space="0" w:color="auto"/>
            </w:tcBorders>
            <w:shd w:val="clear" w:color="auto" w:fill="auto"/>
            <w:vAlign w:val="center"/>
            <w:hideMark/>
          </w:tcPr>
          <w:p w14:paraId="1F559665" w14:textId="77777777" w:rsidR="009E2A67" w:rsidRPr="00DF27D3" w:rsidRDefault="009E2A67" w:rsidP="009E2A67">
            <w:pPr>
              <w:pStyle w:val="NoSpacing"/>
              <w:rPr>
                <w:lang w:eastAsia="en-US" w:bidi="ar-SA"/>
              </w:rPr>
            </w:pPr>
            <w:r w:rsidRPr="00DF27D3">
              <w:rPr>
                <w:lang w:eastAsia="en-US" w:bidi="ar-SA"/>
              </w:rPr>
              <w:t>331.2</w:t>
            </w:r>
          </w:p>
        </w:tc>
        <w:tc>
          <w:tcPr>
            <w:tcW w:w="966" w:type="dxa"/>
            <w:tcBorders>
              <w:top w:val="nil"/>
              <w:left w:val="nil"/>
              <w:bottom w:val="single" w:sz="4" w:space="0" w:color="auto"/>
              <w:right w:val="single" w:sz="4" w:space="0" w:color="auto"/>
            </w:tcBorders>
            <w:shd w:val="clear" w:color="auto" w:fill="auto"/>
            <w:vAlign w:val="center"/>
            <w:hideMark/>
          </w:tcPr>
          <w:p w14:paraId="317766C0" w14:textId="77777777" w:rsidR="009E2A67" w:rsidRPr="00DF27D3" w:rsidRDefault="009E2A67" w:rsidP="009E2A67">
            <w:pPr>
              <w:pStyle w:val="NoSpacing"/>
              <w:rPr>
                <w:lang w:eastAsia="en-US" w:bidi="ar-SA"/>
              </w:rPr>
            </w:pPr>
            <w:r w:rsidRPr="00DF27D3">
              <w:rPr>
                <w:lang w:eastAsia="en-US" w:bidi="ar-SA"/>
              </w:rPr>
              <w:t>1488</w:t>
            </w:r>
          </w:p>
        </w:tc>
        <w:tc>
          <w:tcPr>
            <w:tcW w:w="1098" w:type="dxa"/>
            <w:tcBorders>
              <w:top w:val="nil"/>
              <w:left w:val="nil"/>
              <w:bottom w:val="single" w:sz="4" w:space="0" w:color="auto"/>
              <w:right w:val="single" w:sz="4" w:space="0" w:color="auto"/>
            </w:tcBorders>
            <w:shd w:val="clear" w:color="auto" w:fill="auto"/>
            <w:vAlign w:val="center"/>
            <w:hideMark/>
          </w:tcPr>
          <w:p w14:paraId="4CADA738" w14:textId="77777777" w:rsidR="009E2A67" w:rsidRPr="00DF27D3" w:rsidRDefault="009E2A67" w:rsidP="009E2A67">
            <w:pPr>
              <w:pStyle w:val="NoSpacing"/>
              <w:rPr>
                <w:lang w:eastAsia="en-US" w:bidi="ar-SA"/>
              </w:rPr>
            </w:pPr>
            <w:r w:rsidRPr="00DF27D3">
              <w:rPr>
                <w:lang w:eastAsia="en-US" w:bidi="ar-SA"/>
              </w:rPr>
              <w:t>59.814</w:t>
            </w:r>
          </w:p>
        </w:tc>
        <w:tc>
          <w:tcPr>
            <w:tcW w:w="891" w:type="dxa"/>
            <w:tcBorders>
              <w:top w:val="nil"/>
              <w:left w:val="nil"/>
              <w:bottom w:val="single" w:sz="4" w:space="0" w:color="auto"/>
              <w:right w:val="single" w:sz="4" w:space="0" w:color="auto"/>
            </w:tcBorders>
            <w:shd w:val="clear" w:color="auto" w:fill="auto"/>
            <w:vAlign w:val="center"/>
            <w:hideMark/>
          </w:tcPr>
          <w:p w14:paraId="3CF4F685" w14:textId="77777777" w:rsidR="009E2A67" w:rsidRPr="00DF27D3" w:rsidRDefault="009E2A67" w:rsidP="009E2A67">
            <w:pPr>
              <w:pStyle w:val="NoSpacing"/>
              <w:rPr>
                <w:lang w:eastAsia="en-US" w:bidi="ar-SA"/>
              </w:rPr>
            </w:pPr>
            <w:r w:rsidRPr="00DF27D3">
              <w:rPr>
                <w:lang w:eastAsia="en-US" w:bidi="ar-SA"/>
              </w:rPr>
              <w:t>22.2580645</w:t>
            </w:r>
          </w:p>
        </w:tc>
      </w:tr>
      <w:tr w:rsidR="009E2A67" w:rsidRPr="00DF27D3" w14:paraId="2856BF69" w14:textId="77777777" w:rsidTr="00BF4540">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144DF651" w14:textId="77777777" w:rsidR="009E2A67" w:rsidRPr="00DF27D3" w:rsidRDefault="009E2A67" w:rsidP="009E2A67">
            <w:pPr>
              <w:pStyle w:val="NoSpacing"/>
              <w:rPr>
                <w:lang w:eastAsia="en-US" w:bidi="ar-SA"/>
              </w:rPr>
            </w:pPr>
            <w:r w:rsidRPr="00DF27D3">
              <w:rPr>
                <w:lang w:eastAsia="en-US" w:bidi="ar-SA"/>
              </w:rPr>
              <w:t>RS</w:t>
            </w:r>
          </w:p>
        </w:tc>
        <w:tc>
          <w:tcPr>
            <w:tcW w:w="887" w:type="dxa"/>
            <w:tcBorders>
              <w:top w:val="nil"/>
              <w:left w:val="nil"/>
              <w:bottom w:val="single" w:sz="4" w:space="0" w:color="auto"/>
              <w:right w:val="single" w:sz="4" w:space="0" w:color="auto"/>
            </w:tcBorders>
            <w:shd w:val="clear" w:color="auto" w:fill="auto"/>
            <w:vAlign w:val="center"/>
            <w:hideMark/>
          </w:tcPr>
          <w:p w14:paraId="0DEF459D" w14:textId="77777777" w:rsidR="009E2A67" w:rsidRPr="00DF27D3" w:rsidRDefault="009E2A67" w:rsidP="009E2A67">
            <w:pPr>
              <w:pStyle w:val="NoSpacing"/>
              <w:rPr>
                <w:lang w:eastAsia="en-US" w:bidi="ar-SA"/>
              </w:rPr>
            </w:pPr>
            <w:r w:rsidRPr="00DF27D3">
              <w:rPr>
                <w:lang w:eastAsia="en-US" w:bidi="ar-SA"/>
              </w:rPr>
              <w:t>4</w:t>
            </w:r>
          </w:p>
        </w:tc>
        <w:tc>
          <w:tcPr>
            <w:tcW w:w="624" w:type="dxa"/>
            <w:tcBorders>
              <w:top w:val="nil"/>
              <w:left w:val="nil"/>
              <w:bottom w:val="single" w:sz="4" w:space="0" w:color="auto"/>
              <w:right w:val="single" w:sz="4" w:space="0" w:color="auto"/>
            </w:tcBorders>
            <w:shd w:val="clear" w:color="auto" w:fill="auto"/>
            <w:vAlign w:val="center"/>
            <w:hideMark/>
          </w:tcPr>
          <w:p w14:paraId="2F4E56C0" w14:textId="77777777" w:rsidR="009E2A67" w:rsidRPr="00DF27D3" w:rsidRDefault="009E2A67" w:rsidP="009E2A67">
            <w:pPr>
              <w:pStyle w:val="NoSpacing"/>
              <w:rPr>
                <w:lang w:eastAsia="en-US" w:bidi="ar-SA"/>
              </w:rPr>
            </w:pPr>
            <w:r w:rsidRPr="00DF27D3">
              <w:rPr>
                <w:lang w:eastAsia="en-US" w:bidi="ar-SA"/>
              </w:rPr>
              <w:t>10MB</w:t>
            </w:r>
          </w:p>
        </w:tc>
        <w:tc>
          <w:tcPr>
            <w:tcW w:w="1098" w:type="dxa"/>
            <w:tcBorders>
              <w:top w:val="nil"/>
              <w:left w:val="nil"/>
              <w:bottom w:val="single" w:sz="4" w:space="0" w:color="auto"/>
              <w:right w:val="single" w:sz="4" w:space="0" w:color="auto"/>
            </w:tcBorders>
            <w:shd w:val="clear" w:color="auto" w:fill="auto"/>
            <w:vAlign w:val="center"/>
            <w:hideMark/>
          </w:tcPr>
          <w:p w14:paraId="6B62DEDC" w14:textId="77777777" w:rsidR="009E2A67" w:rsidRPr="00DF27D3" w:rsidRDefault="009E2A67" w:rsidP="009E2A67">
            <w:pPr>
              <w:pStyle w:val="NoSpacing"/>
              <w:rPr>
                <w:lang w:eastAsia="en-US" w:bidi="ar-SA"/>
              </w:rPr>
            </w:pPr>
            <w:r w:rsidRPr="00DF27D3">
              <w:rPr>
                <w:lang w:eastAsia="en-US" w:bidi="ar-SA"/>
              </w:rPr>
              <w:t>918.82512</w:t>
            </w:r>
          </w:p>
        </w:tc>
        <w:tc>
          <w:tcPr>
            <w:tcW w:w="1045" w:type="dxa"/>
            <w:tcBorders>
              <w:top w:val="nil"/>
              <w:left w:val="nil"/>
              <w:bottom w:val="single" w:sz="4" w:space="0" w:color="auto"/>
              <w:right w:val="single" w:sz="4" w:space="0" w:color="auto"/>
            </w:tcBorders>
            <w:shd w:val="clear" w:color="auto" w:fill="auto"/>
            <w:vAlign w:val="center"/>
            <w:hideMark/>
          </w:tcPr>
          <w:p w14:paraId="4B0C9954" w14:textId="77777777" w:rsidR="009E2A67" w:rsidRPr="00DF27D3" w:rsidRDefault="009E2A67" w:rsidP="009E2A67">
            <w:pPr>
              <w:pStyle w:val="NoSpacing"/>
              <w:rPr>
                <w:lang w:eastAsia="en-US" w:bidi="ar-SA"/>
              </w:rPr>
            </w:pPr>
            <w:r w:rsidRPr="00DF27D3">
              <w:rPr>
                <w:lang w:eastAsia="en-US" w:bidi="ar-SA"/>
              </w:rPr>
              <w:t>348</w:t>
            </w:r>
          </w:p>
        </w:tc>
        <w:tc>
          <w:tcPr>
            <w:tcW w:w="966" w:type="dxa"/>
            <w:tcBorders>
              <w:top w:val="nil"/>
              <w:left w:val="nil"/>
              <w:bottom w:val="single" w:sz="4" w:space="0" w:color="auto"/>
              <w:right w:val="single" w:sz="4" w:space="0" w:color="auto"/>
            </w:tcBorders>
            <w:shd w:val="clear" w:color="auto" w:fill="auto"/>
            <w:vAlign w:val="center"/>
            <w:hideMark/>
          </w:tcPr>
          <w:p w14:paraId="3D630BA6" w14:textId="77777777" w:rsidR="009E2A67" w:rsidRPr="00DF27D3" w:rsidRDefault="009E2A67" w:rsidP="009E2A67">
            <w:pPr>
              <w:pStyle w:val="NoSpacing"/>
              <w:rPr>
                <w:lang w:eastAsia="en-US" w:bidi="ar-SA"/>
              </w:rPr>
            </w:pPr>
            <w:r w:rsidRPr="00DF27D3">
              <w:rPr>
                <w:lang w:eastAsia="en-US" w:bidi="ar-SA"/>
              </w:rPr>
              <w:t>1488</w:t>
            </w:r>
          </w:p>
        </w:tc>
        <w:tc>
          <w:tcPr>
            <w:tcW w:w="1098" w:type="dxa"/>
            <w:tcBorders>
              <w:top w:val="nil"/>
              <w:left w:val="nil"/>
              <w:bottom w:val="single" w:sz="4" w:space="0" w:color="auto"/>
              <w:right w:val="single" w:sz="4" w:space="0" w:color="auto"/>
            </w:tcBorders>
            <w:shd w:val="clear" w:color="auto" w:fill="auto"/>
            <w:vAlign w:val="center"/>
            <w:hideMark/>
          </w:tcPr>
          <w:p w14:paraId="1BC2BADF" w14:textId="77777777" w:rsidR="009E2A67" w:rsidRPr="00DF27D3" w:rsidRDefault="009E2A67" w:rsidP="009E2A67">
            <w:pPr>
              <w:pStyle w:val="NoSpacing"/>
              <w:rPr>
                <w:lang w:eastAsia="en-US" w:bidi="ar-SA"/>
              </w:rPr>
            </w:pPr>
            <w:r w:rsidRPr="00DF27D3">
              <w:rPr>
                <w:lang w:eastAsia="en-US" w:bidi="ar-SA"/>
              </w:rPr>
              <w:t>61.749</w:t>
            </w:r>
          </w:p>
        </w:tc>
        <w:tc>
          <w:tcPr>
            <w:tcW w:w="891" w:type="dxa"/>
            <w:tcBorders>
              <w:top w:val="nil"/>
              <w:left w:val="nil"/>
              <w:bottom w:val="single" w:sz="4" w:space="0" w:color="auto"/>
              <w:right w:val="single" w:sz="4" w:space="0" w:color="auto"/>
            </w:tcBorders>
            <w:shd w:val="clear" w:color="auto" w:fill="auto"/>
            <w:vAlign w:val="center"/>
            <w:hideMark/>
          </w:tcPr>
          <w:p w14:paraId="1887AF24" w14:textId="77777777" w:rsidR="009E2A67" w:rsidRPr="00DF27D3" w:rsidRDefault="009E2A67" w:rsidP="009E2A67">
            <w:pPr>
              <w:pStyle w:val="NoSpacing"/>
              <w:rPr>
                <w:lang w:eastAsia="en-US" w:bidi="ar-SA"/>
              </w:rPr>
            </w:pPr>
            <w:r w:rsidRPr="00DF27D3">
              <w:rPr>
                <w:lang w:eastAsia="en-US" w:bidi="ar-SA"/>
              </w:rPr>
              <w:t>23.3870968</w:t>
            </w:r>
          </w:p>
        </w:tc>
      </w:tr>
      <w:tr w:rsidR="009E2A67" w:rsidRPr="00DF27D3" w14:paraId="78F9E6C6" w14:textId="77777777" w:rsidTr="00BF4540">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22F9F5FD" w14:textId="77777777" w:rsidR="009E2A67" w:rsidRPr="00DF27D3" w:rsidRDefault="009E2A67" w:rsidP="009E2A67">
            <w:pPr>
              <w:pStyle w:val="NoSpacing"/>
              <w:rPr>
                <w:lang w:eastAsia="en-US" w:bidi="ar-SA"/>
              </w:rPr>
            </w:pPr>
            <w:r w:rsidRPr="00DF27D3">
              <w:rPr>
                <w:lang w:eastAsia="en-US" w:bidi="ar-SA"/>
              </w:rPr>
              <w:t>RS</w:t>
            </w:r>
          </w:p>
        </w:tc>
        <w:tc>
          <w:tcPr>
            <w:tcW w:w="887" w:type="dxa"/>
            <w:tcBorders>
              <w:top w:val="nil"/>
              <w:left w:val="nil"/>
              <w:bottom w:val="single" w:sz="4" w:space="0" w:color="auto"/>
              <w:right w:val="single" w:sz="4" w:space="0" w:color="auto"/>
            </w:tcBorders>
            <w:shd w:val="clear" w:color="auto" w:fill="auto"/>
            <w:vAlign w:val="center"/>
            <w:hideMark/>
          </w:tcPr>
          <w:p w14:paraId="6A5EB264" w14:textId="77777777" w:rsidR="009E2A67" w:rsidRPr="00DF27D3" w:rsidRDefault="009E2A67" w:rsidP="009E2A67">
            <w:pPr>
              <w:pStyle w:val="NoSpacing"/>
              <w:rPr>
                <w:lang w:eastAsia="en-US" w:bidi="ar-SA"/>
              </w:rPr>
            </w:pPr>
            <w:r w:rsidRPr="00DF27D3">
              <w:rPr>
                <w:lang w:eastAsia="en-US" w:bidi="ar-SA"/>
              </w:rPr>
              <w:t>4</w:t>
            </w:r>
          </w:p>
        </w:tc>
        <w:tc>
          <w:tcPr>
            <w:tcW w:w="624" w:type="dxa"/>
            <w:tcBorders>
              <w:top w:val="nil"/>
              <w:left w:val="nil"/>
              <w:bottom w:val="single" w:sz="4" w:space="0" w:color="auto"/>
              <w:right w:val="single" w:sz="4" w:space="0" w:color="auto"/>
            </w:tcBorders>
            <w:shd w:val="clear" w:color="auto" w:fill="auto"/>
            <w:vAlign w:val="center"/>
            <w:hideMark/>
          </w:tcPr>
          <w:p w14:paraId="4DEE8B1B" w14:textId="77777777" w:rsidR="009E2A67" w:rsidRPr="00DF27D3" w:rsidRDefault="009E2A67" w:rsidP="009E2A67">
            <w:pPr>
              <w:pStyle w:val="NoSpacing"/>
              <w:rPr>
                <w:lang w:eastAsia="en-US" w:bidi="ar-SA"/>
              </w:rPr>
            </w:pPr>
            <w:r w:rsidRPr="00DF27D3">
              <w:rPr>
                <w:lang w:eastAsia="en-US" w:bidi="ar-SA"/>
              </w:rPr>
              <w:t>100MB</w:t>
            </w:r>
          </w:p>
        </w:tc>
        <w:tc>
          <w:tcPr>
            <w:tcW w:w="1098" w:type="dxa"/>
            <w:tcBorders>
              <w:top w:val="nil"/>
              <w:left w:val="nil"/>
              <w:bottom w:val="single" w:sz="4" w:space="0" w:color="auto"/>
              <w:right w:val="single" w:sz="4" w:space="0" w:color="auto"/>
            </w:tcBorders>
            <w:shd w:val="clear" w:color="auto" w:fill="auto"/>
            <w:vAlign w:val="center"/>
            <w:hideMark/>
          </w:tcPr>
          <w:p w14:paraId="535B7069" w14:textId="77777777" w:rsidR="009E2A67" w:rsidRPr="00DF27D3" w:rsidRDefault="009E2A67" w:rsidP="009E2A67">
            <w:pPr>
              <w:pStyle w:val="NoSpacing"/>
              <w:rPr>
                <w:lang w:eastAsia="en-US" w:bidi="ar-SA"/>
              </w:rPr>
            </w:pPr>
            <w:r w:rsidRPr="00DF27D3">
              <w:rPr>
                <w:lang w:eastAsia="en-US" w:bidi="ar-SA"/>
              </w:rPr>
              <w:t>944.67168</w:t>
            </w:r>
          </w:p>
        </w:tc>
        <w:tc>
          <w:tcPr>
            <w:tcW w:w="1045" w:type="dxa"/>
            <w:tcBorders>
              <w:top w:val="nil"/>
              <w:left w:val="nil"/>
              <w:bottom w:val="single" w:sz="4" w:space="0" w:color="auto"/>
              <w:right w:val="single" w:sz="4" w:space="0" w:color="auto"/>
            </w:tcBorders>
            <w:shd w:val="clear" w:color="auto" w:fill="auto"/>
            <w:vAlign w:val="center"/>
            <w:hideMark/>
          </w:tcPr>
          <w:p w14:paraId="75F451AB" w14:textId="77777777" w:rsidR="009E2A67" w:rsidRPr="00DF27D3" w:rsidRDefault="009E2A67" w:rsidP="009E2A67">
            <w:pPr>
              <w:pStyle w:val="NoSpacing"/>
              <w:rPr>
                <w:lang w:eastAsia="en-US" w:bidi="ar-SA"/>
              </w:rPr>
            </w:pPr>
            <w:r w:rsidRPr="00DF27D3">
              <w:rPr>
                <w:lang w:eastAsia="en-US" w:bidi="ar-SA"/>
              </w:rPr>
              <w:t>360</w:t>
            </w:r>
          </w:p>
        </w:tc>
        <w:tc>
          <w:tcPr>
            <w:tcW w:w="966" w:type="dxa"/>
            <w:tcBorders>
              <w:top w:val="nil"/>
              <w:left w:val="nil"/>
              <w:bottom w:val="single" w:sz="4" w:space="0" w:color="auto"/>
              <w:right w:val="single" w:sz="4" w:space="0" w:color="auto"/>
            </w:tcBorders>
            <w:shd w:val="clear" w:color="auto" w:fill="auto"/>
            <w:vAlign w:val="center"/>
            <w:hideMark/>
          </w:tcPr>
          <w:p w14:paraId="38EE120B" w14:textId="77777777" w:rsidR="009E2A67" w:rsidRPr="00DF27D3" w:rsidRDefault="009E2A67" w:rsidP="009E2A67">
            <w:pPr>
              <w:pStyle w:val="NoSpacing"/>
              <w:rPr>
                <w:lang w:eastAsia="en-US" w:bidi="ar-SA"/>
              </w:rPr>
            </w:pPr>
            <w:r w:rsidRPr="00DF27D3">
              <w:rPr>
                <w:lang w:eastAsia="en-US" w:bidi="ar-SA"/>
              </w:rPr>
              <w:t>1488</w:t>
            </w:r>
          </w:p>
        </w:tc>
        <w:tc>
          <w:tcPr>
            <w:tcW w:w="1098" w:type="dxa"/>
            <w:tcBorders>
              <w:top w:val="nil"/>
              <w:left w:val="nil"/>
              <w:bottom w:val="single" w:sz="4" w:space="0" w:color="auto"/>
              <w:right w:val="single" w:sz="4" w:space="0" w:color="auto"/>
            </w:tcBorders>
            <w:shd w:val="clear" w:color="auto" w:fill="auto"/>
            <w:vAlign w:val="center"/>
            <w:hideMark/>
          </w:tcPr>
          <w:p w14:paraId="203712D4" w14:textId="77777777" w:rsidR="009E2A67" w:rsidRPr="00DF27D3" w:rsidRDefault="009E2A67" w:rsidP="009E2A67">
            <w:pPr>
              <w:pStyle w:val="NoSpacing"/>
              <w:rPr>
                <w:lang w:eastAsia="en-US" w:bidi="ar-SA"/>
              </w:rPr>
            </w:pPr>
            <w:r w:rsidRPr="00DF27D3">
              <w:rPr>
                <w:lang w:eastAsia="en-US" w:bidi="ar-SA"/>
              </w:rPr>
              <w:t>63.486</w:t>
            </w:r>
          </w:p>
        </w:tc>
        <w:tc>
          <w:tcPr>
            <w:tcW w:w="891" w:type="dxa"/>
            <w:tcBorders>
              <w:top w:val="nil"/>
              <w:left w:val="nil"/>
              <w:bottom w:val="single" w:sz="4" w:space="0" w:color="auto"/>
              <w:right w:val="single" w:sz="4" w:space="0" w:color="auto"/>
            </w:tcBorders>
            <w:shd w:val="clear" w:color="auto" w:fill="auto"/>
            <w:vAlign w:val="center"/>
            <w:hideMark/>
          </w:tcPr>
          <w:p w14:paraId="7BDA18E4" w14:textId="77777777" w:rsidR="009E2A67" w:rsidRPr="00DF27D3" w:rsidRDefault="009E2A67" w:rsidP="009E2A67">
            <w:pPr>
              <w:pStyle w:val="NoSpacing"/>
              <w:rPr>
                <w:lang w:eastAsia="en-US" w:bidi="ar-SA"/>
              </w:rPr>
            </w:pPr>
            <w:r w:rsidRPr="00DF27D3">
              <w:rPr>
                <w:lang w:eastAsia="en-US" w:bidi="ar-SA"/>
              </w:rPr>
              <w:t>24.1935484</w:t>
            </w:r>
          </w:p>
        </w:tc>
      </w:tr>
      <w:tr w:rsidR="009E2A67" w:rsidRPr="00DF27D3" w14:paraId="59424971" w14:textId="77777777" w:rsidTr="00BF4540">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26173530" w14:textId="77777777" w:rsidR="009E2A67" w:rsidRPr="00DF27D3" w:rsidRDefault="009E2A67" w:rsidP="009E2A67">
            <w:pPr>
              <w:pStyle w:val="NoSpacing"/>
              <w:rPr>
                <w:lang w:eastAsia="en-US" w:bidi="ar-SA"/>
              </w:rPr>
            </w:pPr>
            <w:r w:rsidRPr="00DF27D3">
              <w:rPr>
                <w:lang w:eastAsia="en-US" w:bidi="ar-SA"/>
              </w:rPr>
              <w:t>WS</w:t>
            </w:r>
          </w:p>
        </w:tc>
        <w:tc>
          <w:tcPr>
            <w:tcW w:w="887" w:type="dxa"/>
            <w:tcBorders>
              <w:top w:val="nil"/>
              <w:left w:val="nil"/>
              <w:bottom w:val="single" w:sz="4" w:space="0" w:color="auto"/>
              <w:right w:val="single" w:sz="4" w:space="0" w:color="auto"/>
            </w:tcBorders>
            <w:shd w:val="clear" w:color="auto" w:fill="auto"/>
            <w:vAlign w:val="center"/>
            <w:hideMark/>
          </w:tcPr>
          <w:p w14:paraId="636044A2" w14:textId="77777777" w:rsidR="009E2A67" w:rsidRPr="00DF27D3" w:rsidRDefault="009E2A67" w:rsidP="009E2A67">
            <w:pPr>
              <w:pStyle w:val="NoSpacing"/>
              <w:rPr>
                <w:lang w:eastAsia="en-US" w:bidi="ar-SA"/>
              </w:rPr>
            </w:pPr>
            <w:r w:rsidRPr="00DF27D3">
              <w:rPr>
                <w:lang w:eastAsia="en-US" w:bidi="ar-SA"/>
              </w:rPr>
              <w:t>1</w:t>
            </w:r>
          </w:p>
        </w:tc>
        <w:tc>
          <w:tcPr>
            <w:tcW w:w="624" w:type="dxa"/>
            <w:tcBorders>
              <w:top w:val="nil"/>
              <w:left w:val="nil"/>
              <w:bottom w:val="single" w:sz="4" w:space="0" w:color="auto"/>
              <w:right w:val="single" w:sz="4" w:space="0" w:color="auto"/>
            </w:tcBorders>
            <w:shd w:val="clear" w:color="auto" w:fill="auto"/>
            <w:vAlign w:val="center"/>
            <w:hideMark/>
          </w:tcPr>
          <w:p w14:paraId="7F35DEA7" w14:textId="77777777" w:rsidR="009E2A67" w:rsidRPr="00DF27D3" w:rsidRDefault="009E2A67" w:rsidP="009E2A67">
            <w:pPr>
              <w:pStyle w:val="NoSpacing"/>
              <w:rPr>
                <w:lang w:eastAsia="en-US" w:bidi="ar-SA"/>
              </w:rPr>
            </w:pPr>
            <w:r w:rsidRPr="00DF27D3">
              <w:rPr>
                <w:lang w:eastAsia="en-US" w:bidi="ar-SA"/>
              </w:rPr>
              <w:t>1MB</w:t>
            </w:r>
          </w:p>
        </w:tc>
        <w:tc>
          <w:tcPr>
            <w:tcW w:w="1098" w:type="dxa"/>
            <w:tcBorders>
              <w:top w:val="nil"/>
              <w:left w:val="nil"/>
              <w:bottom w:val="single" w:sz="4" w:space="0" w:color="auto"/>
              <w:right w:val="single" w:sz="4" w:space="0" w:color="auto"/>
            </w:tcBorders>
            <w:shd w:val="clear" w:color="auto" w:fill="auto"/>
            <w:vAlign w:val="center"/>
            <w:hideMark/>
          </w:tcPr>
          <w:p w14:paraId="50ABAAC6" w14:textId="77777777" w:rsidR="009E2A67" w:rsidRPr="00DF27D3" w:rsidRDefault="009E2A67" w:rsidP="009E2A67">
            <w:pPr>
              <w:pStyle w:val="NoSpacing"/>
              <w:rPr>
                <w:lang w:eastAsia="en-US" w:bidi="ar-SA"/>
              </w:rPr>
            </w:pPr>
            <w:r w:rsidRPr="00DF27D3">
              <w:rPr>
                <w:lang w:eastAsia="en-US" w:bidi="ar-SA"/>
              </w:rPr>
              <w:t>104.353776</w:t>
            </w:r>
          </w:p>
        </w:tc>
        <w:tc>
          <w:tcPr>
            <w:tcW w:w="1045" w:type="dxa"/>
            <w:tcBorders>
              <w:top w:val="nil"/>
              <w:left w:val="nil"/>
              <w:bottom w:val="single" w:sz="4" w:space="0" w:color="auto"/>
              <w:right w:val="single" w:sz="4" w:space="0" w:color="auto"/>
            </w:tcBorders>
            <w:shd w:val="clear" w:color="auto" w:fill="auto"/>
            <w:vAlign w:val="center"/>
            <w:hideMark/>
          </w:tcPr>
          <w:p w14:paraId="64C33C61" w14:textId="77777777" w:rsidR="009E2A67" w:rsidRPr="00DF27D3" w:rsidRDefault="009E2A67" w:rsidP="009E2A67">
            <w:pPr>
              <w:pStyle w:val="NoSpacing"/>
              <w:rPr>
                <w:lang w:eastAsia="en-US" w:bidi="ar-SA"/>
              </w:rPr>
            </w:pPr>
            <w:r w:rsidRPr="00DF27D3">
              <w:rPr>
                <w:lang w:eastAsia="en-US" w:bidi="ar-SA"/>
              </w:rPr>
              <w:t>306</w:t>
            </w:r>
          </w:p>
        </w:tc>
        <w:tc>
          <w:tcPr>
            <w:tcW w:w="966" w:type="dxa"/>
            <w:tcBorders>
              <w:top w:val="nil"/>
              <w:left w:val="nil"/>
              <w:bottom w:val="single" w:sz="4" w:space="0" w:color="auto"/>
              <w:right w:val="single" w:sz="4" w:space="0" w:color="auto"/>
            </w:tcBorders>
            <w:shd w:val="clear" w:color="auto" w:fill="auto"/>
            <w:vAlign w:val="center"/>
            <w:hideMark/>
          </w:tcPr>
          <w:p w14:paraId="30F035E6" w14:textId="77777777" w:rsidR="009E2A67" w:rsidRPr="00DF27D3" w:rsidRDefault="009E2A67" w:rsidP="009E2A67">
            <w:pPr>
              <w:pStyle w:val="NoSpacing"/>
              <w:rPr>
                <w:lang w:eastAsia="en-US" w:bidi="ar-SA"/>
              </w:rPr>
            </w:pPr>
            <w:r w:rsidRPr="00DF27D3">
              <w:rPr>
                <w:lang w:eastAsia="en-US" w:bidi="ar-SA"/>
              </w:rPr>
              <w:t>172</w:t>
            </w:r>
          </w:p>
        </w:tc>
        <w:tc>
          <w:tcPr>
            <w:tcW w:w="1098" w:type="dxa"/>
            <w:tcBorders>
              <w:top w:val="nil"/>
              <w:left w:val="nil"/>
              <w:bottom w:val="single" w:sz="4" w:space="0" w:color="auto"/>
              <w:right w:val="single" w:sz="4" w:space="0" w:color="auto"/>
            </w:tcBorders>
            <w:shd w:val="clear" w:color="auto" w:fill="auto"/>
            <w:vAlign w:val="center"/>
            <w:hideMark/>
          </w:tcPr>
          <w:p w14:paraId="0A50782C" w14:textId="77777777" w:rsidR="009E2A67" w:rsidRPr="00DF27D3" w:rsidRDefault="009E2A67" w:rsidP="009E2A67">
            <w:pPr>
              <w:pStyle w:val="NoSpacing"/>
              <w:rPr>
                <w:lang w:eastAsia="en-US" w:bidi="ar-SA"/>
              </w:rPr>
            </w:pPr>
            <w:r w:rsidRPr="00DF27D3">
              <w:rPr>
                <w:lang w:eastAsia="en-US" w:bidi="ar-SA"/>
              </w:rPr>
              <w:t>60.6708</w:t>
            </w:r>
          </w:p>
        </w:tc>
        <w:tc>
          <w:tcPr>
            <w:tcW w:w="891" w:type="dxa"/>
            <w:tcBorders>
              <w:top w:val="nil"/>
              <w:left w:val="nil"/>
              <w:bottom w:val="single" w:sz="4" w:space="0" w:color="auto"/>
              <w:right w:val="single" w:sz="4" w:space="0" w:color="auto"/>
            </w:tcBorders>
            <w:shd w:val="clear" w:color="auto" w:fill="auto"/>
            <w:vAlign w:val="center"/>
            <w:hideMark/>
          </w:tcPr>
          <w:p w14:paraId="4C1EEBA0" w14:textId="77777777" w:rsidR="009E2A67" w:rsidRPr="00DF27D3" w:rsidRDefault="009E2A67" w:rsidP="009E2A67">
            <w:pPr>
              <w:pStyle w:val="NoSpacing"/>
              <w:rPr>
                <w:lang w:eastAsia="en-US" w:bidi="ar-SA"/>
              </w:rPr>
            </w:pPr>
            <w:r w:rsidRPr="00DF27D3">
              <w:rPr>
                <w:lang w:eastAsia="en-US" w:bidi="ar-SA"/>
              </w:rPr>
              <w:t>177.906977</w:t>
            </w:r>
          </w:p>
        </w:tc>
      </w:tr>
      <w:tr w:rsidR="009E2A67" w:rsidRPr="00DF27D3" w14:paraId="00247DE9" w14:textId="77777777" w:rsidTr="00BF4540">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5F08589A" w14:textId="77777777" w:rsidR="009E2A67" w:rsidRPr="00DF27D3" w:rsidRDefault="009E2A67" w:rsidP="009E2A67">
            <w:pPr>
              <w:pStyle w:val="NoSpacing"/>
              <w:rPr>
                <w:lang w:eastAsia="en-US" w:bidi="ar-SA"/>
              </w:rPr>
            </w:pPr>
            <w:r w:rsidRPr="00DF27D3">
              <w:rPr>
                <w:lang w:eastAsia="en-US" w:bidi="ar-SA"/>
              </w:rPr>
              <w:t>WS</w:t>
            </w:r>
          </w:p>
        </w:tc>
        <w:tc>
          <w:tcPr>
            <w:tcW w:w="887" w:type="dxa"/>
            <w:tcBorders>
              <w:top w:val="nil"/>
              <w:left w:val="nil"/>
              <w:bottom w:val="single" w:sz="4" w:space="0" w:color="auto"/>
              <w:right w:val="single" w:sz="4" w:space="0" w:color="auto"/>
            </w:tcBorders>
            <w:shd w:val="clear" w:color="auto" w:fill="auto"/>
            <w:vAlign w:val="center"/>
            <w:hideMark/>
          </w:tcPr>
          <w:p w14:paraId="5E3C0301" w14:textId="77777777" w:rsidR="009E2A67" w:rsidRPr="00DF27D3" w:rsidRDefault="009E2A67" w:rsidP="009E2A67">
            <w:pPr>
              <w:pStyle w:val="NoSpacing"/>
              <w:rPr>
                <w:lang w:eastAsia="en-US" w:bidi="ar-SA"/>
              </w:rPr>
            </w:pPr>
            <w:r w:rsidRPr="00DF27D3">
              <w:rPr>
                <w:lang w:eastAsia="en-US" w:bidi="ar-SA"/>
              </w:rPr>
              <w:t>1</w:t>
            </w:r>
          </w:p>
        </w:tc>
        <w:tc>
          <w:tcPr>
            <w:tcW w:w="624" w:type="dxa"/>
            <w:tcBorders>
              <w:top w:val="nil"/>
              <w:left w:val="nil"/>
              <w:bottom w:val="single" w:sz="4" w:space="0" w:color="auto"/>
              <w:right w:val="single" w:sz="4" w:space="0" w:color="auto"/>
            </w:tcBorders>
            <w:shd w:val="clear" w:color="auto" w:fill="auto"/>
            <w:vAlign w:val="center"/>
            <w:hideMark/>
          </w:tcPr>
          <w:p w14:paraId="3F4C2F41" w14:textId="77777777" w:rsidR="009E2A67" w:rsidRPr="00DF27D3" w:rsidRDefault="009E2A67" w:rsidP="009E2A67">
            <w:pPr>
              <w:pStyle w:val="NoSpacing"/>
              <w:rPr>
                <w:lang w:eastAsia="en-US" w:bidi="ar-SA"/>
              </w:rPr>
            </w:pPr>
            <w:r w:rsidRPr="00DF27D3">
              <w:rPr>
                <w:lang w:eastAsia="en-US" w:bidi="ar-SA"/>
              </w:rPr>
              <w:t>10MB</w:t>
            </w:r>
          </w:p>
        </w:tc>
        <w:tc>
          <w:tcPr>
            <w:tcW w:w="1098" w:type="dxa"/>
            <w:tcBorders>
              <w:top w:val="nil"/>
              <w:left w:val="nil"/>
              <w:bottom w:val="single" w:sz="4" w:space="0" w:color="auto"/>
              <w:right w:val="single" w:sz="4" w:space="0" w:color="auto"/>
            </w:tcBorders>
            <w:shd w:val="clear" w:color="auto" w:fill="auto"/>
            <w:vAlign w:val="center"/>
            <w:hideMark/>
          </w:tcPr>
          <w:p w14:paraId="68BDAE0C" w14:textId="77777777" w:rsidR="009E2A67" w:rsidRPr="00DF27D3" w:rsidRDefault="009E2A67" w:rsidP="009E2A67">
            <w:pPr>
              <w:pStyle w:val="NoSpacing"/>
              <w:rPr>
                <w:lang w:eastAsia="en-US" w:bidi="ar-SA"/>
              </w:rPr>
            </w:pPr>
            <w:r w:rsidRPr="00DF27D3">
              <w:rPr>
                <w:lang w:eastAsia="en-US" w:bidi="ar-SA"/>
              </w:rPr>
              <w:t>136.3014</w:t>
            </w:r>
          </w:p>
        </w:tc>
        <w:tc>
          <w:tcPr>
            <w:tcW w:w="1045" w:type="dxa"/>
            <w:tcBorders>
              <w:top w:val="nil"/>
              <w:left w:val="nil"/>
              <w:bottom w:val="single" w:sz="4" w:space="0" w:color="auto"/>
              <w:right w:val="single" w:sz="4" w:space="0" w:color="auto"/>
            </w:tcBorders>
            <w:shd w:val="clear" w:color="auto" w:fill="auto"/>
            <w:vAlign w:val="center"/>
            <w:hideMark/>
          </w:tcPr>
          <w:p w14:paraId="4FCAEF9B" w14:textId="77777777" w:rsidR="009E2A67" w:rsidRPr="00DF27D3" w:rsidRDefault="009E2A67" w:rsidP="009E2A67">
            <w:pPr>
              <w:pStyle w:val="NoSpacing"/>
              <w:rPr>
                <w:lang w:eastAsia="en-US" w:bidi="ar-SA"/>
              </w:rPr>
            </w:pPr>
            <w:r w:rsidRPr="00DF27D3">
              <w:rPr>
                <w:lang w:eastAsia="en-US" w:bidi="ar-SA"/>
              </w:rPr>
              <w:t>300</w:t>
            </w:r>
          </w:p>
        </w:tc>
        <w:tc>
          <w:tcPr>
            <w:tcW w:w="966" w:type="dxa"/>
            <w:tcBorders>
              <w:top w:val="nil"/>
              <w:left w:val="nil"/>
              <w:bottom w:val="single" w:sz="4" w:space="0" w:color="auto"/>
              <w:right w:val="single" w:sz="4" w:space="0" w:color="auto"/>
            </w:tcBorders>
            <w:shd w:val="clear" w:color="auto" w:fill="auto"/>
            <w:vAlign w:val="center"/>
            <w:hideMark/>
          </w:tcPr>
          <w:p w14:paraId="3756E0B4" w14:textId="77777777" w:rsidR="009E2A67" w:rsidRPr="00DF27D3" w:rsidRDefault="009E2A67" w:rsidP="009E2A67">
            <w:pPr>
              <w:pStyle w:val="NoSpacing"/>
              <w:rPr>
                <w:lang w:eastAsia="en-US" w:bidi="ar-SA"/>
              </w:rPr>
            </w:pPr>
            <w:r w:rsidRPr="00DF27D3">
              <w:rPr>
                <w:lang w:eastAsia="en-US" w:bidi="ar-SA"/>
              </w:rPr>
              <w:t>172</w:t>
            </w:r>
          </w:p>
        </w:tc>
        <w:tc>
          <w:tcPr>
            <w:tcW w:w="1098" w:type="dxa"/>
            <w:tcBorders>
              <w:top w:val="nil"/>
              <w:left w:val="nil"/>
              <w:bottom w:val="single" w:sz="4" w:space="0" w:color="auto"/>
              <w:right w:val="single" w:sz="4" w:space="0" w:color="auto"/>
            </w:tcBorders>
            <w:shd w:val="clear" w:color="auto" w:fill="auto"/>
            <w:vAlign w:val="center"/>
            <w:hideMark/>
          </w:tcPr>
          <w:p w14:paraId="1AF7399A" w14:textId="77777777" w:rsidR="009E2A67" w:rsidRPr="00DF27D3" w:rsidRDefault="009E2A67" w:rsidP="009E2A67">
            <w:pPr>
              <w:pStyle w:val="NoSpacing"/>
              <w:rPr>
                <w:lang w:eastAsia="en-US" w:bidi="ar-SA"/>
              </w:rPr>
            </w:pPr>
            <w:r w:rsidRPr="00DF27D3">
              <w:rPr>
                <w:lang w:eastAsia="en-US" w:bidi="ar-SA"/>
              </w:rPr>
              <w:t>79.245</w:t>
            </w:r>
          </w:p>
        </w:tc>
        <w:tc>
          <w:tcPr>
            <w:tcW w:w="891" w:type="dxa"/>
            <w:tcBorders>
              <w:top w:val="nil"/>
              <w:left w:val="nil"/>
              <w:bottom w:val="single" w:sz="4" w:space="0" w:color="auto"/>
              <w:right w:val="single" w:sz="4" w:space="0" w:color="auto"/>
            </w:tcBorders>
            <w:shd w:val="clear" w:color="auto" w:fill="auto"/>
            <w:vAlign w:val="center"/>
            <w:hideMark/>
          </w:tcPr>
          <w:p w14:paraId="1969851E" w14:textId="77777777" w:rsidR="009E2A67" w:rsidRPr="00DF27D3" w:rsidRDefault="009E2A67" w:rsidP="009E2A67">
            <w:pPr>
              <w:pStyle w:val="NoSpacing"/>
              <w:rPr>
                <w:lang w:eastAsia="en-US" w:bidi="ar-SA"/>
              </w:rPr>
            </w:pPr>
            <w:r w:rsidRPr="00DF27D3">
              <w:rPr>
                <w:lang w:eastAsia="en-US" w:bidi="ar-SA"/>
              </w:rPr>
              <w:t>174.418605</w:t>
            </w:r>
          </w:p>
        </w:tc>
      </w:tr>
      <w:tr w:rsidR="009E2A67" w:rsidRPr="00DF27D3" w14:paraId="3293F3F4" w14:textId="77777777" w:rsidTr="00BF4540">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12FEF4FE" w14:textId="77777777" w:rsidR="009E2A67" w:rsidRPr="00DF27D3" w:rsidRDefault="009E2A67" w:rsidP="009E2A67">
            <w:pPr>
              <w:pStyle w:val="NoSpacing"/>
              <w:rPr>
                <w:lang w:eastAsia="en-US" w:bidi="ar-SA"/>
              </w:rPr>
            </w:pPr>
            <w:r w:rsidRPr="00DF27D3">
              <w:rPr>
                <w:lang w:eastAsia="en-US" w:bidi="ar-SA"/>
              </w:rPr>
              <w:t>WS</w:t>
            </w:r>
          </w:p>
        </w:tc>
        <w:tc>
          <w:tcPr>
            <w:tcW w:w="887" w:type="dxa"/>
            <w:tcBorders>
              <w:top w:val="nil"/>
              <w:left w:val="nil"/>
              <w:bottom w:val="single" w:sz="4" w:space="0" w:color="auto"/>
              <w:right w:val="single" w:sz="4" w:space="0" w:color="auto"/>
            </w:tcBorders>
            <w:shd w:val="clear" w:color="auto" w:fill="auto"/>
            <w:vAlign w:val="center"/>
            <w:hideMark/>
          </w:tcPr>
          <w:p w14:paraId="5A09613B" w14:textId="77777777" w:rsidR="009E2A67" w:rsidRPr="00DF27D3" w:rsidRDefault="009E2A67" w:rsidP="009E2A67">
            <w:pPr>
              <w:pStyle w:val="NoSpacing"/>
              <w:rPr>
                <w:lang w:eastAsia="en-US" w:bidi="ar-SA"/>
              </w:rPr>
            </w:pPr>
            <w:r w:rsidRPr="00DF27D3">
              <w:rPr>
                <w:lang w:eastAsia="en-US" w:bidi="ar-SA"/>
              </w:rPr>
              <w:t>1</w:t>
            </w:r>
          </w:p>
        </w:tc>
        <w:tc>
          <w:tcPr>
            <w:tcW w:w="624" w:type="dxa"/>
            <w:tcBorders>
              <w:top w:val="nil"/>
              <w:left w:val="nil"/>
              <w:bottom w:val="single" w:sz="4" w:space="0" w:color="auto"/>
              <w:right w:val="single" w:sz="4" w:space="0" w:color="auto"/>
            </w:tcBorders>
            <w:shd w:val="clear" w:color="auto" w:fill="auto"/>
            <w:vAlign w:val="center"/>
            <w:hideMark/>
          </w:tcPr>
          <w:p w14:paraId="34E3FC0B" w14:textId="77777777" w:rsidR="009E2A67" w:rsidRPr="00DF27D3" w:rsidRDefault="009E2A67" w:rsidP="009E2A67">
            <w:pPr>
              <w:pStyle w:val="NoSpacing"/>
              <w:rPr>
                <w:lang w:eastAsia="en-US" w:bidi="ar-SA"/>
              </w:rPr>
            </w:pPr>
            <w:r w:rsidRPr="00DF27D3">
              <w:rPr>
                <w:lang w:eastAsia="en-US" w:bidi="ar-SA"/>
              </w:rPr>
              <w:t>100MB</w:t>
            </w:r>
          </w:p>
        </w:tc>
        <w:tc>
          <w:tcPr>
            <w:tcW w:w="1098" w:type="dxa"/>
            <w:tcBorders>
              <w:top w:val="nil"/>
              <w:left w:val="nil"/>
              <w:bottom w:val="single" w:sz="4" w:space="0" w:color="auto"/>
              <w:right w:val="single" w:sz="4" w:space="0" w:color="auto"/>
            </w:tcBorders>
            <w:shd w:val="clear" w:color="auto" w:fill="auto"/>
            <w:vAlign w:val="center"/>
            <w:hideMark/>
          </w:tcPr>
          <w:p w14:paraId="2948F55C" w14:textId="77777777" w:rsidR="009E2A67" w:rsidRPr="00DF27D3" w:rsidRDefault="009E2A67" w:rsidP="009E2A67">
            <w:pPr>
              <w:pStyle w:val="NoSpacing"/>
              <w:rPr>
                <w:lang w:eastAsia="en-US" w:bidi="ar-SA"/>
              </w:rPr>
            </w:pPr>
            <w:r w:rsidRPr="00DF27D3">
              <w:rPr>
                <w:lang w:eastAsia="en-US" w:bidi="ar-SA"/>
              </w:rPr>
              <w:t>140.38812</w:t>
            </w:r>
          </w:p>
        </w:tc>
        <w:tc>
          <w:tcPr>
            <w:tcW w:w="1045" w:type="dxa"/>
            <w:tcBorders>
              <w:top w:val="nil"/>
              <w:left w:val="nil"/>
              <w:bottom w:val="single" w:sz="4" w:space="0" w:color="auto"/>
              <w:right w:val="single" w:sz="4" w:space="0" w:color="auto"/>
            </w:tcBorders>
            <w:shd w:val="clear" w:color="auto" w:fill="auto"/>
            <w:vAlign w:val="center"/>
            <w:hideMark/>
          </w:tcPr>
          <w:p w14:paraId="6EF98936" w14:textId="77777777" w:rsidR="009E2A67" w:rsidRPr="00DF27D3" w:rsidRDefault="009E2A67" w:rsidP="009E2A67">
            <w:pPr>
              <w:pStyle w:val="NoSpacing"/>
              <w:rPr>
                <w:lang w:eastAsia="en-US" w:bidi="ar-SA"/>
              </w:rPr>
            </w:pPr>
            <w:r w:rsidRPr="00DF27D3">
              <w:rPr>
                <w:lang w:eastAsia="en-US" w:bidi="ar-SA"/>
              </w:rPr>
              <w:t>276</w:t>
            </w:r>
          </w:p>
        </w:tc>
        <w:tc>
          <w:tcPr>
            <w:tcW w:w="966" w:type="dxa"/>
            <w:tcBorders>
              <w:top w:val="nil"/>
              <w:left w:val="nil"/>
              <w:bottom w:val="single" w:sz="4" w:space="0" w:color="auto"/>
              <w:right w:val="single" w:sz="4" w:space="0" w:color="auto"/>
            </w:tcBorders>
            <w:shd w:val="clear" w:color="auto" w:fill="auto"/>
            <w:vAlign w:val="center"/>
            <w:hideMark/>
          </w:tcPr>
          <w:p w14:paraId="7611BEB2" w14:textId="77777777" w:rsidR="009E2A67" w:rsidRPr="00DF27D3" w:rsidRDefault="009E2A67" w:rsidP="009E2A67">
            <w:pPr>
              <w:pStyle w:val="NoSpacing"/>
              <w:rPr>
                <w:lang w:eastAsia="en-US" w:bidi="ar-SA"/>
              </w:rPr>
            </w:pPr>
            <w:r w:rsidRPr="00DF27D3">
              <w:rPr>
                <w:lang w:eastAsia="en-US" w:bidi="ar-SA"/>
              </w:rPr>
              <w:t>172</w:t>
            </w:r>
          </w:p>
        </w:tc>
        <w:tc>
          <w:tcPr>
            <w:tcW w:w="1098" w:type="dxa"/>
            <w:tcBorders>
              <w:top w:val="nil"/>
              <w:left w:val="nil"/>
              <w:bottom w:val="single" w:sz="4" w:space="0" w:color="auto"/>
              <w:right w:val="single" w:sz="4" w:space="0" w:color="auto"/>
            </w:tcBorders>
            <w:shd w:val="clear" w:color="auto" w:fill="auto"/>
            <w:vAlign w:val="center"/>
            <w:hideMark/>
          </w:tcPr>
          <w:p w14:paraId="21CDAA07" w14:textId="77777777" w:rsidR="009E2A67" w:rsidRPr="00DF27D3" w:rsidRDefault="009E2A67" w:rsidP="009E2A67">
            <w:pPr>
              <w:pStyle w:val="NoSpacing"/>
              <w:rPr>
                <w:lang w:eastAsia="en-US" w:bidi="ar-SA"/>
              </w:rPr>
            </w:pPr>
            <w:r w:rsidRPr="00DF27D3">
              <w:rPr>
                <w:lang w:eastAsia="en-US" w:bidi="ar-SA"/>
              </w:rPr>
              <w:t>81.621</w:t>
            </w:r>
          </w:p>
        </w:tc>
        <w:tc>
          <w:tcPr>
            <w:tcW w:w="891" w:type="dxa"/>
            <w:tcBorders>
              <w:top w:val="nil"/>
              <w:left w:val="nil"/>
              <w:bottom w:val="single" w:sz="4" w:space="0" w:color="auto"/>
              <w:right w:val="single" w:sz="4" w:space="0" w:color="auto"/>
            </w:tcBorders>
            <w:shd w:val="clear" w:color="auto" w:fill="auto"/>
            <w:vAlign w:val="center"/>
            <w:hideMark/>
          </w:tcPr>
          <w:p w14:paraId="6A008FA7" w14:textId="77777777" w:rsidR="009E2A67" w:rsidRPr="00DF27D3" w:rsidRDefault="009E2A67" w:rsidP="009E2A67">
            <w:pPr>
              <w:pStyle w:val="NoSpacing"/>
              <w:rPr>
                <w:lang w:eastAsia="en-US" w:bidi="ar-SA"/>
              </w:rPr>
            </w:pPr>
            <w:r w:rsidRPr="00DF27D3">
              <w:rPr>
                <w:lang w:eastAsia="en-US" w:bidi="ar-SA"/>
              </w:rPr>
              <w:t>160.465116</w:t>
            </w:r>
          </w:p>
        </w:tc>
      </w:tr>
      <w:tr w:rsidR="009E2A67" w:rsidRPr="00DF27D3" w14:paraId="70327584" w14:textId="77777777" w:rsidTr="00BF4540">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71029BE6" w14:textId="77777777" w:rsidR="009E2A67" w:rsidRPr="00DF27D3" w:rsidRDefault="009E2A67" w:rsidP="009E2A67">
            <w:pPr>
              <w:pStyle w:val="NoSpacing"/>
              <w:rPr>
                <w:lang w:eastAsia="en-US" w:bidi="ar-SA"/>
              </w:rPr>
            </w:pPr>
            <w:r w:rsidRPr="00DF27D3">
              <w:rPr>
                <w:lang w:eastAsia="en-US" w:bidi="ar-SA"/>
              </w:rPr>
              <w:t>WS</w:t>
            </w:r>
          </w:p>
        </w:tc>
        <w:tc>
          <w:tcPr>
            <w:tcW w:w="887" w:type="dxa"/>
            <w:tcBorders>
              <w:top w:val="nil"/>
              <w:left w:val="nil"/>
              <w:bottom w:val="single" w:sz="4" w:space="0" w:color="auto"/>
              <w:right w:val="single" w:sz="4" w:space="0" w:color="auto"/>
            </w:tcBorders>
            <w:shd w:val="clear" w:color="auto" w:fill="auto"/>
            <w:vAlign w:val="center"/>
            <w:hideMark/>
          </w:tcPr>
          <w:p w14:paraId="0C23B29B" w14:textId="77777777" w:rsidR="009E2A67" w:rsidRPr="00DF27D3" w:rsidRDefault="009E2A67" w:rsidP="009E2A67">
            <w:pPr>
              <w:pStyle w:val="NoSpacing"/>
              <w:rPr>
                <w:lang w:eastAsia="en-US" w:bidi="ar-SA"/>
              </w:rPr>
            </w:pPr>
            <w:r w:rsidRPr="00DF27D3">
              <w:rPr>
                <w:lang w:eastAsia="en-US" w:bidi="ar-SA"/>
              </w:rPr>
              <w:t>2</w:t>
            </w:r>
          </w:p>
        </w:tc>
        <w:tc>
          <w:tcPr>
            <w:tcW w:w="624" w:type="dxa"/>
            <w:tcBorders>
              <w:top w:val="nil"/>
              <w:left w:val="nil"/>
              <w:bottom w:val="single" w:sz="4" w:space="0" w:color="auto"/>
              <w:right w:val="single" w:sz="4" w:space="0" w:color="auto"/>
            </w:tcBorders>
            <w:shd w:val="clear" w:color="auto" w:fill="auto"/>
            <w:vAlign w:val="center"/>
            <w:hideMark/>
          </w:tcPr>
          <w:p w14:paraId="50879516" w14:textId="77777777" w:rsidR="009E2A67" w:rsidRPr="00DF27D3" w:rsidRDefault="009E2A67" w:rsidP="009E2A67">
            <w:pPr>
              <w:pStyle w:val="NoSpacing"/>
              <w:rPr>
                <w:lang w:eastAsia="en-US" w:bidi="ar-SA"/>
              </w:rPr>
            </w:pPr>
            <w:r w:rsidRPr="00DF27D3">
              <w:rPr>
                <w:lang w:eastAsia="en-US" w:bidi="ar-SA"/>
              </w:rPr>
              <w:t>1MB</w:t>
            </w:r>
          </w:p>
        </w:tc>
        <w:tc>
          <w:tcPr>
            <w:tcW w:w="1098" w:type="dxa"/>
            <w:tcBorders>
              <w:top w:val="nil"/>
              <w:left w:val="nil"/>
              <w:bottom w:val="single" w:sz="4" w:space="0" w:color="auto"/>
              <w:right w:val="single" w:sz="4" w:space="0" w:color="auto"/>
            </w:tcBorders>
            <w:shd w:val="clear" w:color="auto" w:fill="auto"/>
            <w:vAlign w:val="center"/>
            <w:hideMark/>
          </w:tcPr>
          <w:p w14:paraId="7C6F5058" w14:textId="77777777" w:rsidR="009E2A67" w:rsidRPr="00DF27D3" w:rsidRDefault="009E2A67" w:rsidP="009E2A67">
            <w:pPr>
              <w:pStyle w:val="NoSpacing"/>
              <w:rPr>
                <w:lang w:eastAsia="en-US" w:bidi="ar-SA"/>
              </w:rPr>
            </w:pPr>
            <w:r w:rsidRPr="00DF27D3">
              <w:rPr>
                <w:lang w:eastAsia="en-US" w:bidi="ar-SA"/>
              </w:rPr>
              <w:t>171.3636</w:t>
            </w:r>
          </w:p>
        </w:tc>
        <w:tc>
          <w:tcPr>
            <w:tcW w:w="1045" w:type="dxa"/>
            <w:tcBorders>
              <w:top w:val="nil"/>
              <w:left w:val="nil"/>
              <w:bottom w:val="single" w:sz="4" w:space="0" w:color="auto"/>
              <w:right w:val="single" w:sz="4" w:space="0" w:color="auto"/>
            </w:tcBorders>
            <w:shd w:val="clear" w:color="auto" w:fill="auto"/>
            <w:vAlign w:val="center"/>
            <w:hideMark/>
          </w:tcPr>
          <w:p w14:paraId="556A3AA0" w14:textId="77777777" w:rsidR="009E2A67" w:rsidRPr="00DF27D3" w:rsidRDefault="009E2A67" w:rsidP="009E2A67">
            <w:pPr>
              <w:pStyle w:val="NoSpacing"/>
              <w:rPr>
                <w:lang w:eastAsia="en-US" w:bidi="ar-SA"/>
              </w:rPr>
            </w:pPr>
            <w:r w:rsidRPr="00DF27D3">
              <w:rPr>
                <w:lang w:eastAsia="en-US" w:bidi="ar-SA"/>
              </w:rPr>
              <w:t>358.8</w:t>
            </w:r>
          </w:p>
        </w:tc>
        <w:tc>
          <w:tcPr>
            <w:tcW w:w="966" w:type="dxa"/>
            <w:tcBorders>
              <w:top w:val="nil"/>
              <w:left w:val="nil"/>
              <w:bottom w:val="single" w:sz="4" w:space="0" w:color="auto"/>
              <w:right w:val="single" w:sz="4" w:space="0" w:color="auto"/>
            </w:tcBorders>
            <w:shd w:val="clear" w:color="auto" w:fill="auto"/>
            <w:vAlign w:val="center"/>
            <w:hideMark/>
          </w:tcPr>
          <w:p w14:paraId="6757F34D" w14:textId="77777777" w:rsidR="009E2A67" w:rsidRPr="00DF27D3" w:rsidRDefault="009E2A67" w:rsidP="009E2A67">
            <w:pPr>
              <w:pStyle w:val="NoSpacing"/>
              <w:rPr>
                <w:lang w:eastAsia="en-US" w:bidi="ar-SA"/>
              </w:rPr>
            </w:pPr>
            <w:r w:rsidRPr="00DF27D3">
              <w:rPr>
                <w:lang w:eastAsia="en-US" w:bidi="ar-SA"/>
              </w:rPr>
              <w:t>344</w:t>
            </w:r>
          </w:p>
        </w:tc>
        <w:tc>
          <w:tcPr>
            <w:tcW w:w="1098" w:type="dxa"/>
            <w:tcBorders>
              <w:top w:val="nil"/>
              <w:left w:val="nil"/>
              <w:bottom w:val="single" w:sz="4" w:space="0" w:color="auto"/>
              <w:right w:val="single" w:sz="4" w:space="0" w:color="auto"/>
            </w:tcBorders>
            <w:shd w:val="clear" w:color="auto" w:fill="auto"/>
            <w:vAlign w:val="center"/>
            <w:hideMark/>
          </w:tcPr>
          <w:p w14:paraId="341DAF62" w14:textId="77777777" w:rsidR="009E2A67" w:rsidRPr="00DF27D3" w:rsidRDefault="009E2A67" w:rsidP="009E2A67">
            <w:pPr>
              <w:pStyle w:val="NoSpacing"/>
              <w:rPr>
                <w:lang w:eastAsia="en-US" w:bidi="ar-SA"/>
              </w:rPr>
            </w:pPr>
            <w:r w:rsidRPr="00DF27D3">
              <w:rPr>
                <w:lang w:eastAsia="en-US" w:bidi="ar-SA"/>
              </w:rPr>
              <w:t>49.815</w:t>
            </w:r>
          </w:p>
        </w:tc>
        <w:tc>
          <w:tcPr>
            <w:tcW w:w="891" w:type="dxa"/>
            <w:tcBorders>
              <w:top w:val="nil"/>
              <w:left w:val="nil"/>
              <w:bottom w:val="single" w:sz="4" w:space="0" w:color="auto"/>
              <w:right w:val="single" w:sz="4" w:space="0" w:color="auto"/>
            </w:tcBorders>
            <w:shd w:val="clear" w:color="auto" w:fill="auto"/>
            <w:vAlign w:val="center"/>
            <w:hideMark/>
          </w:tcPr>
          <w:p w14:paraId="71DE1758" w14:textId="77777777" w:rsidR="009E2A67" w:rsidRPr="00DF27D3" w:rsidRDefault="009E2A67" w:rsidP="009E2A67">
            <w:pPr>
              <w:pStyle w:val="NoSpacing"/>
              <w:rPr>
                <w:lang w:eastAsia="en-US" w:bidi="ar-SA"/>
              </w:rPr>
            </w:pPr>
            <w:r w:rsidRPr="00DF27D3">
              <w:rPr>
                <w:lang w:eastAsia="en-US" w:bidi="ar-SA"/>
              </w:rPr>
              <w:t>104.302326</w:t>
            </w:r>
          </w:p>
        </w:tc>
      </w:tr>
      <w:tr w:rsidR="009E2A67" w:rsidRPr="00DF27D3" w14:paraId="15F43D40" w14:textId="77777777" w:rsidTr="00BF4540">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5AD32E2E" w14:textId="77777777" w:rsidR="009E2A67" w:rsidRPr="00DF27D3" w:rsidRDefault="009E2A67" w:rsidP="009E2A67">
            <w:pPr>
              <w:pStyle w:val="NoSpacing"/>
              <w:rPr>
                <w:lang w:eastAsia="en-US" w:bidi="ar-SA"/>
              </w:rPr>
            </w:pPr>
            <w:r w:rsidRPr="00DF27D3">
              <w:rPr>
                <w:lang w:eastAsia="en-US" w:bidi="ar-SA"/>
              </w:rPr>
              <w:t>WS</w:t>
            </w:r>
          </w:p>
        </w:tc>
        <w:tc>
          <w:tcPr>
            <w:tcW w:w="887" w:type="dxa"/>
            <w:tcBorders>
              <w:top w:val="nil"/>
              <w:left w:val="nil"/>
              <w:bottom w:val="single" w:sz="4" w:space="0" w:color="auto"/>
              <w:right w:val="single" w:sz="4" w:space="0" w:color="auto"/>
            </w:tcBorders>
            <w:shd w:val="clear" w:color="auto" w:fill="auto"/>
            <w:vAlign w:val="center"/>
            <w:hideMark/>
          </w:tcPr>
          <w:p w14:paraId="729F83D5" w14:textId="77777777" w:rsidR="009E2A67" w:rsidRPr="00DF27D3" w:rsidRDefault="009E2A67" w:rsidP="009E2A67">
            <w:pPr>
              <w:pStyle w:val="NoSpacing"/>
              <w:rPr>
                <w:lang w:eastAsia="en-US" w:bidi="ar-SA"/>
              </w:rPr>
            </w:pPr>
            <w:r w:rsidRPr="00DF27D3">
              <w:rPr>
                <w:lang w:eastAsia="en-US" w:bidi="ar-SA"/>
              </w:rPr>
              <w:t>2</w:t>
            </w:r>
          </w:p>
        </w:tc>
        <w:tc>
          <w:tcPr>
            <w:tcW w:w="624" w:type="dxa"/>
            <w:tcBorders>
              <w:top w:val="nil"/>
              <w:left w:val="nil"/>
              <w:bottom w:val="single" w:sz="4" w:space="0" w:color="auto"/>
              <w:right w:val="single" w:sz="4" w:space="0" w:color="auto"/>
            </w:tcBorders>
            <w:shd w:val="clear" w:color="auto" w:fill="auto"/>
            <w:vAlign w:val="center"/>
            <w:hideMark/>
          </w:tcPr>
          <w:p w14:paraId="6C917C82" w14:textId="77777777" w:rsidR="009E2A67" w:rsidRPr="00DF27D3" w:rsidRDefault="009E2A67" w:rsidP="009E2A67">
            <w:pPr>
              <w:pStyle w:val="NoSpacing"/>
              <w:rPr>
                <w:lang w:eastAsia="en-US" w:bidi="ar-SA"/>
              </w:rPr>
            </w:pPr>
            <w:r w:rsidRPr="00DF27D3">
              <w:rPr>
                <w:lang w:eastAsia="en-US" w:bidi="ar-SA"/>
              </w:rPr>
              <w:t>10MB</w:t>
            </w:r>
          </w:p>
        </w:tc>
        <w:tc>
          <w:tcPr>
            <w:tcW w:w="1098" w:type="dxa"/>
            <w:tcBorders>
              <w:top w:val="nil"/>
              <w:left w:val="nil"/>
              <w:bottom w:val="single" w:sz="4" w:space="0" w:color="auto"/>
              <w:right w:val="single" w:sz="4" w:space="0" w:color="auto"/>
            </w:tcBorders>
            <w:shd w:val="clear" w:color="auto" w:fill="auto"/>
            <w:vAlign w:val="center"/>
            <w:hideMark/>
          </w:tcPr>
          <w:p w14:paraId="24628A6E" w14:textId="77777777" w:rsidR="009E2A67" w:rsidRPr="00DF27D3" w:rsidRDefault="009E2A67" w:rsidP="009E2A67">
            <w:pPr>
              <w:pStyle w:val="NoSpacing"/>
              <w:rPr>
                <w:lang w:eastAsia="en-US" w:bidi="ar-SA"/>
              </w:rPr>
            </w:pPr>
            <w:r w:rsidRPr="00DF27D3">
              <w:rPr>
                <w:lang w:eastAsia="en-US" w:bidi="ar-SA"/>
              </w:rPr>
              <w:t>269.69256</w:t>
            </w:r>
          </w:p>
        </w:tc>
        <w:tc>
          <w:tcPr>
            <w:tcW w:w="1045" w:type="dxa"/>
            <w:tcBorders>
              <w:top w:val="nil"/>
              <w:left w:val="nil"/>
              <w:bottom w:val="single" w:sz="4" w:space="0" w:color="auto"/>
              <w:right w:val="single" w:sz="4" w:space="0" w:color="auto"/>
            </w:tcBorders>
            <w:shd w:val="clear" w:color="auto" w:fill="auto"/>
            <w:vAlign w:val="center"/>
            <w:hideMark/>
          </w:tcPr>
          <w:p w14:paraId="73655388" w14:textId="77777777" w:rsidR="009E2A67" w:rsidRPr="00DF27D3" w:rsidRDefault="009E2A67" w:rsidP="009E2A67">
            <w:pPr>
              <w:pStyle w:val="NoSpacing"/>
              <w:rPr>
                <w:lang w:eastAsia="en-US" w:bidi="ar-SA"/>
              </w:rPr>
            </w:pPr>
            <w:r w:rsidRPr="00DF27D3">
              <w:rPr>
                <w:lang w:eastAsia="en-US" w:bidi="ar-SA"/>
              </w:rPr>
              <w:t>378</w:t>
            </w:r>
          </w:p>
        </w:tc>
        <w:tc>
          <w:tcPr>
            <w:tcW w:w="966" w:type="dxa"/>
            <w:tcBorders>
              <w:top w:val="nil"/>
              <w:left w:val="nil"/>
              <w:bottom w:val="single" w:sz="4" w:space="0" w:color="auto"/>
              <w:right w:val="single" w:sz="4" w:space="0" w:color="auto"/>
            </w:tcBorders>
            <w:shd w:val="clear" w:color="auto" w:fill="auto"/>
            <w:vAlign w:val="center"/>
            <w:hideMark/>
          </w:tcPr>
          <w:p w14:paraId="114283BE" w14:textId="77777777" w:rsidR="009E2A67" w:rsidRPr="00DF27D3" w:rsidRDefault="009E2A67" w:rsidP="009E2A67">
            <w:pPr>
              <w:pStyle w:val="NoSpacing"/>
              <w:rPr>
                <w:lang w:eastAsia="en-US" w:bidi="ar-SA"/>
              </w:rPr>
            </w:pPr>
            <w:r w:rsidRPr="00DF27D3">
              <w:rPr>
                <w:lang w:eastAsia="en-US" w:bidi="ar-SA"/>
              </w:rPr>
              <w:t>344</w:t>
            </w:r>
          </w:p>
        </w:tc>
        <w:tc>
          <w:tcPr>
            <w:tcW w:w="1098" w:type="dxa"/>
            <w:tcBorders>
              <w:top w:val="nil"/>
              <w:left w:val="nil"/>
              <w:bottom w:val="single" w:sz="4" w:space="0" w:color="auto"/>
              <w:right w:val="single" w:sz="4" w:space="0" w:color="auto"/>
            </w:tcBorders>
            <w:shd w:val="clear" w:color="auto" w:fill="auto"/>
            <w:vAlign w:val="center"/>
            <w:hideMark/>
          </w:tcPr>
          <w:p w14:paraId="3FC4C2E6" w14:textId="77777777" w:rsidR="009E2A67" w:rsidRPr="00DF27D3" w:rsidRDefault="009E2A67" w:rsidP="009E2A67">
            <w:pPr>
              <w:pStyle w:val="NoSpacing"/>
              <w:rPr>
                <w:lang w:eastAsia="en-US" w:bidi="ar-SA"/>
              </w:rPr>
            </w:pPr>
            <w:r w:rsidRPr="00DF27D3">
              <w:rPr>
                <w:lang w:eastAsia="en-US" w:bidi="ar-SA"/>
              </w:rPr>
              <w:t>78.399</w:t>
            </w:r>
          </w:p>
        </w:tc>
        <w:tc>
          <w:tcPr>
            <w:tcW w:w="891" w:type="dxa"/>
            <w:tcBorders>
              <w:top w:val="nil"/>
              <w:left w:val="nil"/>
              <w:bottom w:val="single" w:sz="4" w:space="0" w:color="auto"/>
              <w:right w:val="single" w:sz="4" w:space="0" w:color="auto"/>
            </w:tcBorders>
            <w:shd w:val="clear" w:color="auto" w:fill="auto"/>
            <w:vAlign w:val="center"/>
            <w:hideMark/>
          </w:tcPr>
          <w:p w14:paraId="7A75D834" w14:textId="77777777" w:rsidR="009E2A67" w:rsidRPr="00DF27D3" w:rsidRDefault="009E2A67" w:rsidP="009E2A67">
            <w:pPr>
              <w:pStyle w:val="NoSpacing"/>
              <w:rPr>
                <w:lang w:eastAsia="en-US" w:bidi="ar-SA"/>
              </w:rPr>
            </w:pPr>
            <w:r w:rsidRPr="00DF27D3">
              <w:rPr>
                <w:lang w:eastAsia="en-US" w:bidi="ar-SA"/>
              </w:rPr>
              <w:t>109.883721</w:t>
            </w:r>
          </w:p>
        </w:tc>
      </w:tr>
      <w:tr w:rsidR="009E2A67" w:rsidRPr="00DF27D3" w14:paraId="1AFCE81F" w14:textId="77777777" w:rsidTr="00BF4540">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55DE8B8D" w14:textId="77777777" w:rsidR="009E2A67" w:rsidRPr="00DF27D3" w:rsidRDefault="009E2A67" w:rsidP="009E2A67">
            <w:pPr>
              <w:pStyle w:val="NoSpacing"/>
              <w:rPr>
                <w:lang w:eastAsia="en-US" w:bidi="ar-SA"/>
              </w:rPr>
            </w:pPr>
            <w:r w:rsidRPr="00DF27D3">
              <w:rPr>
                <w:lang w:eastAsia="en-US" w:bidi="ar-SA"/>
              </w:rPr>
              <w:t>WS</w:t>
            </w:r>
          </w:p>
        </w:tc>
        <w:tc>
          <w:tcPr>
            <w:tcW w:w="887" w:type="dxa"/>
            <w:tcBorders>
              <w:top w:val="nil"/>
              <w:left w:val="nil"/>
              <w:bottom w:val="single" w:sz="4" w:space="0" w:color="auto"/>
              <w:right w:val="single" w:sz="4" w:space="0" w:color="auto"/>
            </w:tcBorders>
            <w:shd w:val="clear" w:color="auto" w:fill="auto"/>
            <w:vAlign w:val="center"/>
            <w:hideMark/>
          </w:tcPr>
          <w:p w14:paraId="559C8F1E" w14:textId="77777777" w:rsidR="009E2A67" w:rsidRPr="00DF27D3" w:rsidRDefault="009E2A67" w:rsidP="009E2A67">
            <w:pPr>
              <w:pStyle w:val="NoSpacing"/>
              <w:rPr>
                <w:lang w:eastAsia="en-US" w:bidi="ar-SA"/>
              </w:rPr>
            </w:pPr>
            <w:r w:rsidRPr="00DF27D3">
              <w:rPr>
                <w:lang w:eastAsia="en-US" w:bidi="ar-SA"/>
              </w:rPr>
              <w:t>2</w:t>
            </w:r>
          </w:p>
        </w:tc>
        <w:tc>
          <w:tcPr>
            <w:tcW w:w="624" w:type="dxa"/>
            <w:tcBorders>
              <w:top w:val="nil"/>
              <w:left w:val="nil"/>
              <w:bottom w:val="single" w:sz="4" w:space="0" w:color="auto"/>
              <w:right w:val="single" w:sz="4" w:space="0" w:color="auto"/>
            </w:tcBorders>
            <w:shd w:val="clear" w:color="auto" w:fill="auto"/>
            <w:vAlign w:val="center"/>
            <w:hideMark/>
          </w:tcPr>
          <w:p w14:paraId="722B4524" w14:textId="77777777" w:rsidR="009E2A67" w:rsidRPr="00DF27D3" w:rsidRDefault="009E2A67" w:rsidP="009E2A67">
            <w:pPr>
              <w:pStyle w:val="NoSpacing"/>
              <w:rPr>
                <w:lang w:eastAsia="en-US" w:bidi="ar-SA"/>
              </w:rPr>
            </w:pPr>
            <w:r w:rsidRPr="00DF27D3">
              <w:rPr>
                <w:lang w:eastAsia="en-US" w:bidi="ar-SA"/>
              </w:rPr>
              <w:t>100MB</w:t>
            </w:r>
          </w:p>
        </w:tc>
        <w:tc>
          <w:tcPr>
            <w:tcW w:w="1098" w:type="dxa"/>
            <w:tcBorders>
              <w:top w:val="nil"/>
              <w:left w:val="nil"/>
              <w:bottom w:val="single" w:sz="4" w:space="0" w:color="auto"/>
              <w:right w:val="single" w:sz="4" w:space="0" w:color="auto"/>
            </w:tcBorders>
            <w:shd w:val="clear" w:color="auto" w:fill="auto"/>
            <w:vAlign w:val="center"/>
            <w:hideMark/>
          </w:tcPr>
          <w:p w14:paraId="01086EB8" w14:textId="77777777" w:rsidR="009E2A67" w:rsidRPr="00DF27D3" w:rsidRDefault="009E2A67" w:rsidP="009E2A67">
            <w:pPr>
              <w:pStyle w:val="NoSpacing"/>
              <w:rPr>
                <w:lang w:eastAsia="en-US" w:bidi="ar-SA"/>
              </w:rPr>
            </w:pPr>
            <w:r w:rsidRPr="00DF27D3">
              <w:rPr>
                <w:lang w:eastAsia="en-US" w:bidi="ar-SA"/>
              </w:rPr>
              <w:t>290.80728</w:t>
            </w:r>
          </w:p>
        </w:tc>
        <w:tc>
          <w:tcPr>
            <w:tcW w:w="1045" w:type="dxa"/>
            <w:tcBorders>
              <w:top w:val="nil"/>
              <w:left w:val="nil"/>
              <w:bottom w:val="single" w:sz="4" w:space="0" w:color="auto"/>
              <w:right w:val="single" w:sz="4" w:space="0" w:color="auto"/>
            </w:tcBorders>
            <w:shd w:val="clear" w:color="auto" w:fill="auto"/>
            <w:vAlign w:val="center"/>
            <w:hideMark/>
          </w:tcPr>
          <w:p w14:paraId="3B8C270A" w14:textId="77777777" w:rsidR="009E2A67" w:rsidRPr="00DF27D3" w:rsidRDefault="009E2A67" w:rsidP="009E2A67">
            <w:pPr>
              <w:pStyle w:val="NoSpacing"/>
              <w:rPr>
                <w:lang w:eastAsia="en-US" w:bidi="ar-SA"/>
              </w:rPr>
            </w:pPr>
            <w:r w:rsidRPr="00DF27D3">
              <w:rPr>
                <w:lang w:eastAsia="en-US" w:bidi="ar-SA"/>
              </w:rPr>
              <w:t>288</w:t>
            </w:r>
          </w:p>
        </w:tc>
        <w:tc>
          <w:tcPr>
            <w:tcW w:w="966" w:type="dxa"/>
            <w:tcBorders>
              <w:top w:val="nil"/>
              <w:left w:val="nil"/>
              <w:bottom w:val="single" w:sz="4" w:space="0" w:color="auto"/>
              <w:right w:val="single" w:sz="4" w:space="0" w:color="auto"/>
            </w:tcBorders>
            <w:shd w:val="clear" w:color="auto" w:fill="auto"/>
            <w:vAlign w:val="center"/>
            <w:hideMark/>
          </w:tcPr>
          <w:p w14:paraId="0AC28C32" w14:textId="77777777" w:rsidR="009E2A67" w:rsidRPr="00DF27D3" w:rsidRDefault="009E2A67" w:rsidP="009E2A67">
            <w:pPr>
              <w:pStyle w:val="NoSpacing"/>
              <w:rPr>
                <w:lang w:eastAsia="en-US" w:bidi="ar-SA"/>
              </w:rPr>
            </w:pPr>
            <w:r w:rsidRPr="00DF27D3">
              <w:rPr>
                <w:lang w:eastAsia="en-US" w:bidi="ar-SA"/>
              </w:rPr>
              <w:t>344</w:t>
            </w:r>
          </w:p>
        </w:tc>
        <w:tc>
          <w:tcPr>
            <w:tcW w:w="1098" w:type="dxa"/>
            <w:tcBorders>
              <w:top w:val="nil"/>
              <w:left w:val="nil"/>
              <w:bottom w:val="single" w:sz="4" w:space="0" w:color="auto"/>
              <w:right w:val="single" w:sz="4" w:space="0" w:color="auto"/>
            </w:tcBorders>
            <w:shd w:val="clear" w:color="auto" w:fill="auto"/>
            <w:vAlign w:val="center"/>
            <w:hideMark/>
          </w:tcPr>
          <w:p w14:paraId="648905C5" w14:textId="77777777" w:rsidR="009E2A67" w:rsidRPr="00DF27D3" w:rsidRDefault="009E2A67" w:rsidP="009E2A67">
            <w:pPr>
              <w:pStyle w:val="NoSpacing"/>
              <w:rPr>
                <w:lang w:eastAsia="en-US" w:bidi="ar-SA"/>
              </w:rPr>
            </w:pPr>
            <w:r w:rsidRPr="00DF27D3">
              <w:rPr>
                <w:lang w:eastAsia="en-US" w:bidi="ar-SA"/>
              </w:rPr>
              <w:t>84.537</w:t>
            </w:r>
          </w:p>
        </w:tc>
        <w:tc>
          <w:tcPr>
            <w:tcW w:w="891" w:type="dxa"/>
            <w:tcBorders>
              <w:top w:val="nil"/>
              <w:left w:val="nil"/>
              <w:bottom w:val="single" w:sz="4" w:space="0" w:color="auto"/>
              <w:right w:val="single" w:sz="4" w:space="0" w:color="auto"/>
            </w:tcBorders>
            <w:shd w:val="clear" w:color="auto" w:fill="auto"/>
            <w:vAlign w:val="center"/>
            <w:hideMark/>
          </w:tcPr>
          <w:p w14:paraId="77AF4BD3" w14:textId="77777777" w:rsidR="009E2A67" w:rsidRPr="00DF27D3" w:rsidRDefault="009E2A67" w:rsidP="009E2A67">
            <w:pPr>
              <w:pStyle w:val="NoSpacing"/>
              <w:rPr>
                <w:lang w:eastAsia="en-US" w:bidi="ar-SA"/>
              </w:rPr>
            </w:pPr>
            <w:r w:rsidRPr="00DF27D3">
              <w:rPr>
                <w:lang w:eastAsia="en-US" w:bidi="ar-SA"/>
              </w:rPr>
              <w:t>83.7209302</w:t>
            </w:r>
          </w:p>
        </w:tc>
      </w:tr>
      <w:tr w:rsidR="009E2A67" w:rsidRPr="00DF27D3" w14:paraId="55C67DEB" w14:textId="77777777" w:rsidTr="00BF4540">
        <w:trPr>
          <w:trHeight w:val="598"/>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7361BA83" w14:textId="77777777" w:rsidR="009E2A67" w:rsidRPr="00DF27D3" w:rsidRDefault="009E2A67" w:rsidP="009E2A67">
            <w:pPr>
              <w:pStyle w:val="NoSpacing"/>
              <w:rPr>
                <w:lang w:eastAsia="en-US" w:bidi="ar-SA"/>
              </w:rPr>
            </w:pPr>
            <w:r w:rsidRPr="00DF27D3">
              <w:rPr>
                <w:lang w:eastAsia="en-US" w:bidi="ar-SA"/>
              </w:rPr>
              <w:t>WS</w:t>
            </w:r>
          </w:p>
        </w:tc>
        <w:tc>
          <w:tcPr>
            <w:tcW w:w="887" w:type="dxa"/>
            <w:tcBorders>
              <w:top w:val="nil"/>
              <w:left w:val="nil"/>
              <w:bottom w:val="single" w:sz="4" w:space="0" w:color="auto"/>
              <w:right w:val="single" w:sz="4" w:space="0" w:color="auto"/>
            </w:tcBorders>
            <w:shd w:val="clear" w:color="auto" w:fill="auto"/>
            <w:vAlign w:val="center"/>
            <w:hideMark/>
          </w:tcPr>
          <w:p w14:paraId="073D17D9" w14:textId="77777777" w:rsidR="009E2A67" w:rsidRPr="00DF27D3" w:rsidRDefault="009E2A67" w:rsidP="009E2A67">
            <w:pPr>
              <w:pStyle w:val="NoSpacing"/>
              <w:rPr>
                <w:lang w:eastAsia="en-US" w:bidi="ar-SA"/>
              </w:rPr>
            </w:pPr>
            <w:r w:rsidRPr="00DF27D3">
              <w:rPr>
                <w:lang w:eastAsia="en-US" w:bidi="ar-SA"/>
              </w:rPr>
              <w:t>4</w:t>
            </w:r>
          </w:p>
        </w:tc>
        <w:tc>
          <w:tcPr>
            <w:tcW w:w="624" w:type="dxa"/>
            <w:tcBorders>
              <w:top w:val="nil"/>
              <w:left w:val="nil"/>
              <w:bottom w:val="single" w:sz="4" w:space="0" w:color="auto"/>
              <w:right w:val="single" w:sz="4" w:space="0" w:color="auto"/>
            </w:tcBorders>
            <w:shd w:val="clear" w:color="auto" w:fill="auto"/>
            <w:vAlign w:val="center"/>
            <w:hideMark/>
          </w:tcPr>
          <w:p w14:paraId="4DC894CE" w14:textId="77777777" w:rsidR="009E2A67" w:rsidRPr="00DF27D3" w:rsidRDefault="009E2A67" w:rsidP="009E2A67">
            <w:pPr>
              <w:pStyle w:val="NoSpacing"/>
              <w:rPr>
                <w:lang w:eastAsia="en-US" w:bidi="ar-SA"/>
              </w:rPr>
            </w:pPr>
            <w:r w:rsidRPr="00DF27D3">
              <w:rPr>
                <w:lang w:eastAsia="en-US" w:bidi="ar-SA"/>
              </w:rPr>
              <w:t>1MB</w:t>
            </w:r>
          </w:p>
        </w:tc>
        <w:tc>
          <w:tcPr>
            <w:tcW w:w="1098" w:type="dxa"/>
            <w:tcBorders>
              <w:top w:val="nil"/>
              <w:left w:val="nil"/>
              <w:bottom w:val="single" w:sz="4" w:space="0" w:color="auto"/>
              <w:right w:val="single" w:sz="4" w:space="0" w:color="auto"/>
            </w:tcBorders>
            <w:shd w:val="clear" w:color="auto" w:fill="auto"/>
            <w:vAlign w:val="center"/>
            <w:hideMark/>
          </w:tcPr>
          <w:p w14:paraId="23018CC9" w14:textId="77777777" w:rsidR="009E2A67" w:rsidRPr="00DF27D3" w:rsidRDefault="009E2A67" w:rsidP="009E2A67">
            <w:pPr>
              <w:pStyle w:val="NoSpacing"/>
              <w:rPr>
                <w:lang w:eastAsia="en-US" w:bidi="ar-SA"/>
              </w:rPr>
            </w:pPr>
            <w:r w:rsidRPr="00DF27D3">
              <w:rPr>
                <w:lang w:eastAsia="en-US" w:bidi="ar-SA"/>
              </w:rPr>
              <w:t>285.01776</w:t>
            </w:r>
          </w:p>
        </w:tc>
        <w:tc>
          <w:tcPr>
            <w:tcW w:w="1045" w:type="dxa"/>
            <w:tcBorders>
              <w:top w:val="nil"/>
              <w:left w:val="nil"/>
              <w:bottom w:val="single" w:sz="4" w:space="0" w:color="auto"/>
              <w:right w:val="single" w:sz="4" w:space="0" w:color="auto"/>
            </w:tcBorders>
            <w:shd w:val="clear" w:color="auto" w:fill="auto"/>
            <w:vAlign w:val="center"/>
            <w:hideMark/>
          </w:tcPr>
          <w:p w14:paraId="0D82CEB8" w14:textId="77777777" w:rsidR="009E2A67" w:rsidRPr="00DF27D3" w:rsidRDefault="009E2A67" w:rsidP="009E2A67">
            <w:pPr>
              <w:pStyle w:val="NoSpacing"/>
              <w:rPr>
                <w:lang w:eastAsia="en-US" w:bidi="ar-SA"/>
              </w:rPr>
            </w:pPr>
            <w:r w:rsidRPr="00DF27D3">
              <w:rPr>
                <w:lang w:eastAsia="en-US" w:bidi="ar-SA"/>
              </w:rPr>
              <w:t>280</w:t>
            </w:r>
          </w:p>
        </w:tc>
        <w:tc>
          <w:tcPr>
            <w:tcW w:w="966" w:type="dxa"/>
            <w:tcBorders>
              <w:top w:val="nil"/>
              <w:left w:val="nil"/>
              <w:bottom w:val="single" w:sz="4" w:space="0" w:color="auto"/>
              <w:right w:val="single" w:sz="4" w:space="0" w:color="auto"/>
            </w:tcBorders>
            <w:shd w:val="clear" w:color="auto" w:fill="auto"/>
            <w:vAlign w:val="center"/>
            <w:hideMark/>
          </w:tcPr>
          <w:p w14:paraId="6E411832" w14:textId="77777777" w:rsidR="009E2A67" w:rsidRPr="00DF27D3" w:rsidRDefault="009E2A67" w:rsidP="009E2A67">
            <w:pPr>
              <w:pStyle w:val="NoSpacing"/>
              <w:rPr>
                <w:lang w:eastAsia="en-US" w:bidi="ar-SA"/>
              </w:rPr>
            </w:pPr>
            <w:r w:rsidRPr="00DF27D3">
              <w:rPr>
                <w:lang w:eastAsia="en-US" w:bidi="ar-SA"/>
              </w:rPr>
              <w:t>688</w:t>
            </w:r>
          </w:p>
        </w:tc>
        <w:tc>
          <w:tcPr>
            <w:tcW w:w="1098" w:type="dxa"/>
            <w:tcBorders>
              <w:top w:val="nil"/>
              <w:left w:val="nil"/>
              <w:bottom w:val="single" w:sz="4" w:space="0" w:color="auto"/>
              <w:right w:val="single" w:sz="4" w:space="0" w:color="auto"/>
            </w:tcBorders>
            <w:shd w:val="clear" w:color="auto" w:fill="auto"/>
            <w:vAlign w:val="center"/>
            <w:hideMark/>
          </w:tcPr>
          <w:p w14:paraId="524A2E93" w14:textId="77777777" w:rsidR="009E2A67" w:rsidRPr="00DF27D3" w:rsidRDefault="009E2A67" w:rsidP="009E2A67">
            <w:pPr>
              <w:pStyle w:val="NoSpacing"/>
              <w:rPr>
                <w:lang w:eastAsia="en-US" w:bidi="ar-SA"/>
              </w:rPr>
            </w:pPr>
            <w:r w:rsidRPr="00DF27D3">
              <w:rPr>
                <w:lang w:eastAsia="en-US" w:bidi="ar-SA"/>
              </w:rPr>
              <w:t>41.427</w:t>
            </w:r>
          </w:p>
        </w:tc>
        <w:tc>
          <w:tcPr>
            <w:tcW w:w="891" w:type="dxa"/>
            <w:tcBorders>
              <w:top w:val="nil"/>
              <w:left w:val="nil"/>
              <w:bottom w:val="single" w:sz="4" w:space="0" w:color="auto"/>
              <w:right w:val="single" w:sz="4" w:space="0" w:color="auto"/>
            </w:tcBorders>
            <w:shd w:val="clear" w:color="auto" w:fill="auto"/>
            <w:vAlign w:val="center"/>
            <w:hideMark/>
          </w:tcPr>
          <w:p w14:paraId="02E99359" w14:textId="77777777" w:rsidR="009E2A67" w:rsidRPr="00DF27D3" w:rsidRDefault="009E2A67" w:rsidP="009E2A67">
            <w:pPr>
              <w:pStyle w:val="NoSpacing"/>
              <w:rPr>
                <w:lang w:eastAsia="en-US" w:bidi="ar-SA"/>
              </w:rPr>
            </w:pPr>
            <w:r w:rsidRPr="00DF27D3">
              <w:rPr>
                <w:lang w:eastAsia="en-US" w:bidi="ar-SA"/>
              </w:rPr>
              <w:t>40.6976744</w:t>
            </w:r>
          </w:p>
        </w:tc>
      </w:tr>
      <w:tr w:rsidR="009E2A67" w:rsidRPr="00DF27D3" w14:paraId="7BD42F93" w14:textId="77777777" w:rsidTr="00BF4540">
        <w:trPr>
          <w:trHeight w:val="598"/>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3AD9903E" w14:textId="77777777" w:rsidR="009E2A67" w:rsidRPr="00DF27D3" w:rsidRDefault="009E2A67" w:rsidP="009E2A67">
            <w:pPr>
              <w:pStyle w:val="NoSpacing"/>
              <w:rPr>
                <w:lang w:eastAsia="en-US" w:bidi="ar-SA"/>
              </w:rPr>
            </w:pPr>
            <w:r w:rsidRPr="00DF27D3">
              <w:rPr>
                <w:lang w:eastAsia="en-US" w:bidi="ar-SA"/>
              </w:rPr>
              <w:t>WS</w:t>
            </w:r>
          </w:p>
        </w:tc>
        <w:tc>
          <w:tcPr>
            <w:tcW w:w="887" w:type="dxa"/>
            <w:tcBorders>
              <w:top w:val="nil"/>
              <w:left w:val="nil"/>
              <w:bottom w:val="single" w:sz="4" w:space="0" w:color="auto"/>
              <w:right w:val="single" w:sz="4" w:space="0" w:color="auto"/>
            </w:tcBorders>
            <w:shd w:val="clear" w:color="auto" w:fill="auto"/>
            <w:vAlign w:val="center"/>
            <w:hideMark/>
          </w:tcPr>
          <w:p w14:paraId="477F6C45" w14:textId="77777777" w:rsidR="009E2A67" w:rsidRPr="00DF27D3" w:rsidRDefault="009E2A67" w:rsidP="009E2A67">
            <w:pPr>
              <w:pStyle w:val="NoSpacing"/>
              <w:rPr>
                <w:lang w:eastAsia="en-US" w:bidi="ar-SA"/>
              </w:rPr>
            </w:pPr>
            <w:r w:rsidRPr="00DF27D3">
              <w:rPr>
                <w:lang w:eastAsia="en-US" w:bidi="ar-SA"/>
              </w:rPr>
              <w:t>4</w:t>
            </w:r>
          </w:p>
        </w:tc>
        <w:tc>
          <w:tcPr>
            <w:tcW w:w="624" w:type="dxa"/>
            <w:tcBorders>
              <w:top w:val="nil"/>
              <w:left w:val="nil"/>
              <w:bottom w:val="single" w:sz="4" w:space="0" w:color="auto"/>
              <w:right w:val="single" w:sz="4" w:space="0" w:color="auto"/>
            </w:tcBorders>
            <w:shd w:val="clear" w:color="auto" w:fill="auto"/>
            <w:vAlign w:val="center"/>
            <w:hideMark/>
          </w:tcPr>
          <w:p w14:paraId="7E69736C" w14:textId="77777777" w:rsidR="009E2A67" w:rsidRPr="00DF27D3" w:rsidRDefault="009E2A67" w:rsidP="009E2A67">
            <w:pPr>
              <w:pStyle w:val="NoSpacing"/>
              <w:rPr>
                <w:lang w:eastAsia="en-US" w:bidi="ar-SA"/>
              </w:rPr>
            </w:pPr>
            <w:r w:rsidRPr="00DF27D3">
              <w:rPr>
                <w:lang w:eastAsia="en-US" w:bidi="ar-SA"/>
              </w:rPr>
              <w:t>10MB</w:t>
            </w:r>
          </w:p>
        </w:tc>
        <w:tc>
          <w:tcPr>
            <w:tcW w:w="1098" w:type="dxa"/>
            <w:tcBorders>
              <w:top w:val="nil"/>
              <w:left w:val="nil"/>
              <w:bottom w:val="single" w:sz="4" w:space="0" w:color="auto"/>
              <w:right w:val="single" w:sz="4" w:space="0" w:color="auto"/>
            </w:tcBorders>
            <w:shd w:val="clear" w:color="auto" w:fill="auto"/>
            <w:vAlign w:val="center"/>
            <w:hideMark/>
          </w:tcPr>
          <w:p w14:paraId="2E7DE6B4" w14:textId="77777777" w:rsidR="009E2A67" w:rsidRPr="00DF27D3" w:rsidRDefault="009E2A67" w:rsidP="009E2A67">
            <w:pPr>
              <w:pStyle w:val="NoSpacing"/>
              <w:rPr>
                <w:lang w:eastAsia="en-US" w:bidi="ar-SA"/>
              </w:rPr>
            </w:pPr>
            <w:r w:rsidRPr="00DF27D3">
              <w:rPr>
                <w:lang w:eastAsia="en-US" w:bidi="ar-SA"/>
              </w:rPr>
              <w:t>144.08784</w:t>
            </w:r>
          </w:p>
        </w:tc>
        <w:tc>
          <w:tcPr>
            <w:tcW w:w="1045" w:type="dxa"/>
            <w:tcBorders>
              <w:top w:val="nil"/>
              <w:left w:val="nil"/>
              <w:bottom w:val="single" w:sz="4" w:space="0" w:color="auto"/>
              <w:right w:val="single" w:sz="4" w:space="0" w:color="auto"/>
            </w:tcBorders>
            <w:shd w:val="clear" w:color="auto" w:fill="auto"/>
            <w:vAlign w:val="center"/>
            <w:hideMark/>
          </w:tcPr>
          <w:p w14:paraId="2F085398" w14:textId="77777777" w:rsidR="009E2A67" w:rsidRPr="00DF27D3" w:rsidRDefault="009E2A67" w:rsidP="009E2A67">
            <w:pPr>
              <w:pStyle w:val="NoSpacing"/>
              <w:rPr>
                <w:lang w:eastAsia="en-US" w:bidi="ar-SA"/>
              </w:rPr>
            </w:pPr>
            <w:r w:rsidRPr="00DF27D3">
              <w:rPr>
                <w:lang w:eastAsia="en-US" w:bidi="ar-SA"/>
              </w:rPr>
              <w:t>296</w:t>
            </w:r>
          </w:p>
        </w:tc>
        <w:tc>
          <w:tcPr>
            <w:tcW w:w="966" w:type="dxa"/>
            <w:tcBorders>
              <w:top w:val="nil"/>
              <w:left w:val="nil"/>
              <w:bottom w:val="single" w:sz="4" w:space="0" w:color="auto"/>
              <w:right w:val="single" w:sz="4" w:space="0" w:color="auto"/>
            </w:tcBorders>
            <w:shd w:val="clear" w:color="auto" w:fill="auto"/>
            <w:vAlign w:val="center"/>
            <w:hideMark/>
          </w:tcPr>
          <w:p w14:paraId="6D7BBDA4" w14:textId="77777777" w:rsidR="009E2A67" w:rsidRPr="00DF27D3" w:rsidRDefault="009E2A67" w:rsidP="009E2A67">
            <w:pPr>
              <w:pStyle w:val="NoSpacing"/>
              <w:rPr>
                <w:lang w:eastAsia="en-US" w:bidi="ar-SA"/>
              </w:rPr>
            </w:pPr>
            <w:r w:rsidRPr="00DF27D3">
              <w:rPr>
                <w:lang w:eastAsia="en-US" w:bidi="ar-SA"/>
              </w:rPr>
              <w:t>688</w:t>
            </w:r>
          </w:p>
        </w:tc>
        <w:tc>
          <w:tcPr>
            <w:tcW w:w="1098" w:type="dxa"/>
            <w:tcBorders>
              <w:top w:val="nil"/>
              <w:left w:val="nil"/>
              <w:bottom w:val="single" w:sz="4" w:space="0" w:color="auto"/>
              <w:right w:val="single" w:sz="4" w:space="0" w:color="auto"/>
            </w:tcBorders>
            <w:shd w:val="clear" w:color="auto" w:fill="auto"/>
            <w:vAlign w:val="center"/>
            <w:hideMark/>
          </w:tcPr>
          <w:p w14:paraId="3F272B19" w14:textId="77777777" w:rsidR="009E2A67" w:rsidRPr="00DF27D3" w:rsidRDefault="009E2A67" w:rsidP="009E2A67">
            <w:pPr>
              <w:pStyle w:val="NoSpacing"/>
              <w:rPr>
                <w:lang w:eastAsia="en-US" w:bidi="ar-SA"/>
              </w:rPr>
            </w:pPr>
            <w:r w:rsidRPr="00DF27D3">
              <w:rPr>
                <w:lang w:eastAsia="en-US" w:bidi="ar-SA"/>
              </w:rPr>
              <w:t>20.943</w:t>
            </w:r>
          </w:p>
        </w:tc>
        <w:tc>
          <w:tcPr>
            <w:tcW w:w="891" w:type="dxa"/>
            <w:tcBorders>
              <w:top w:val="nil"/>
              <w:left w:val="nil"/>
              <w:bottom w:val="single" w:sz="4" w:space="0" w:color="auto"/>
              <w:right w:val="single" w:sz="4" w:space="0" w:color="auto"/>
            </w:tcBorders>
            <w:shd w:val="clear" w:color="auto" w:fill="auto"/>
            <w:vAlign w:val="center"/>
            <w:hideMark/>
          </w:tcPr>
          <w:p w14:paraId="5CAD34EC" w14:textId="77777777" w:rsidR="009E2A67" w:rsidRPr="00DF27D3" w:rsidRDefault="009E2A67" w:rsidP="009E2A67">
            <w:pPr>
              <w:pStyle w:val="NoSpacing"/>
              <w:rPr>
                <w:lang w:eastAsia="en-US" w:bidi="ar-SA"/>
              </w:rPr>
            </w:pPr>
            <w:r w:rsidRPr="00DF27D3">
              <w:rPr>
                <w:lang w:eastAsia="en-US" w:bidi="ar-SA"/>
              </w:rPr>
              <w:t>43.0232558</w:t>
            </w:r>
          </w:p>
        </w:tc>
      </w:tr>
      <w:tr w:rsidR="009E2A67" w:rsidRPr="00DF27D3" w14:paraId="658C6375" w14:textId="77777777" w:rsidTr="00BF4540">
        <w:trPr>
          <w:trHeight w:val="598"/>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1632258C" w14:textId="77777777" w:rsidR="009E2A67" w:rsidRPr="00DF27D3" w:rsidRDefault="009E2A67" w:rsidP="009E2A67">
            <w:pPr>
              <w:pStyle w:val="NoSpacing"/>
              <w:rPr>
                <w:lang w:eastAsia="en-US" w:bidi="ar-SA"/>
              </w:rPr>
            </w:pPr>
            <w:r w:rsidRPr="00DF27D3">
              <w:rPr>
                <w:lang w:eastAsia="en-US" w:bidi="ar-SA"/>
              </w:rPr>
              <w:t>WS</w:t>
            </w:r>
          </w:p>
        </w:tc>
        <w:tc>
          <w:tcPr>
            <w:tcW w:w="887" w:type="dxa"/>
            <w:tcBorders>
              <w:top w:val="nil"/>
              <w:left w:val="nil"/>
              <w:bottom w:val="single" w:sz="4" w:space="0" w:color="auto"/>
              <w:right w:val="single" w:sz="4" w:space="0" w:color="auto"/>
            </w:tcBorders>
            <w:shd w:val="clear" w:color="auto" w:fill="auto"/>
            <w:vAlign w:val="center"/>
            <w:hideMark/>
          </w:tcPr>
          <w:p w14:paraId="1CD72B2D" w14:textId="77777777" w:rsidR="009E2A67" w:rsidRPr="00DF27D3" w:rsidRDefault="009E2A67" w:rsidP="009E2A67">
            <w:pPr>
              <w:pStyle w:val="NoSpacing"/>
              <w:rPr>
                <w:lang w:eastAsia="en-US" w:bidi="ar-SA"/>
              </w:rPr>
            </w:pPr>
            <w:r w:rsidRPr="00DF27D3">
              <w:rPr>
                <w:lang w:eastAsia="en-US" w:bidi="ar-SA"/>
              </w:rPr>
              <w:t>4</w:t>
            </w:r>
          </w:p>
        </w:tc>
        <w:tc>
          <w:tcPr>
            <w:tcW w:w="624" w:type="dxa"/>
            <w:tcBorders>
              <w:top w:val="nil"/>
              <w:left w:val="nil"/>
              <w:bottom w:val="single" w:sz="4" w:space="0" w:color="auto"/>
              <w:right w:val="single" w:sz="4" w:space="0" w:color="auto"/>
            </w:tcBorders>
            <w:shd w:val="clear" w:color="auto" w:fill="auto"/>
            <w:vAlign w:val="center"/>
            <w:hideMark/>
          </w:tcPr>
          <w:p w14:paraId="05A0237C" w14:textId="77777777" w:rsidR="009E2A67" w:rsidRPr="00DF27D3" w:rsidRDefault="009E2A67" w:rsidP="009E2A67">
            <w:pPr>
              <w:pStyle w:val="NoSpacing"/>
              <w:rPr>
                <w:lang w:eastAsia="en-US" w:bidi="ar-SA"/>
              </w:rPr>
            </w:pPr>
            <w:r w:rsidRPr="00DF27D3">
              <w:rPr>
                <w:lang w:eastAsia="en-US" w:bidi="ar-SA"/>
              </w:rPr>
              <w:t>100MB</w:t>
            </w:r>
          </w:p>
        </w:tc>
        <w:tc>
          <w:tcPr>
            <w:tcW w:w="1098" w:type="dxa"/>
            <w:tcBorders>
              <w:top w:val="nil"/>
              <w:left w:val="nil"/>
              <w:bottom w:val="single" w:sz="4" w:space="0" w:color="auto"/>
              <w:right w:val="single" w:sz="4" w:space="0" w:color="auto"/>
            </w:tcBorders>
            <w:shd w:val="clear" w:color="auto" w:fill="auto"/>
            <w:vAlign w:val="center"/>
            <w:hideMark/>
          </w:tcPr>
          <w:p w14:paraId="6B7E001F" w14:textId="77777777" w:rsidR="009E2A67" w:rsidRPr="00DF27D3" w:rsidRDefault="009E2A67" w:rsidP="009E2A67">
            <w:pPr>
              <w:pStyle w:val="NoSpacing"/>
              <w:rPr>
                <w:lang w:eastAsia="en-US" w:bidi="ar-SA"/>
              </w:rPr>
            </w:pPr>
            <w:r w:rsidRPr="00DF27D3">
              <w:rPr>
                <w:lang w:eastAsia="en-US" w:bidi="ar-SA"/>
              </w:rPr>
              <w:t>140.18688</w:t>
            </w:r>
          </w:p>
        </w:tc>
        <w:tc>
          <w:tcPr>
            <w:tcW w:w="1045" w:type="dxa"/>
            <w:tcBorders>
              <w:top w:val="nil"/>
              <w:left w:val="nil"/>
              <w:bottom w:val="single" w:sz="4" w:space="0" w:color="auto"/>
              <w:right w:val="single" w:sz="4" w:space="0" w:color="auto"/>
            </w:tcBorders>
            <w:shd w:val="clear" w:color="auto" w:fill="auto"/>
            <w:vAlign w:val="center"/>
            <w:hideMark/>
          </w:tcPr>
          <w:p w14:paraId="5BD78851" w14:textId="77777777" w:rsidR="009E2A67" w:rsidRPr="00DF27D3" w:rsidRDefault="009E2A67" w:rsidP="009E2A67">
            <w:pPr>
              <w:pStyle w:val="NoSpacing"/>
              <w:rPr>
                <w:lang w:eastAsia="en-US" w:bidi="ar-SA"/>
              </w:rPr>
            </w:pPr>
            <w:r w:rsidRPr="00DF27D3">
              <w:rPr>
                <w:lang w:eastAsia="en-US" w:bidi="ar-SA"/>
              </w:rPr>
              <w:t>288</w:t>
            </w:r>
          </w:p>
        </w:tc>
        <w:tc>
          <w:tcPr>
            <w:tcW w:w="966" w:type="dxa"/>
            <w:tcBorders>
              <w:top w:val="nil"/>
              <w:left w:val="nil"/>
              <w:bottom w:val="single" w:sz="4" w:space="0" w:color="auto"/>
              <w:right w:val="single" w:sz="4" w:space="0" w:color="auto"/>
            </w:tcBorders>
            <w:shd w:val="clear" w:color="auto" w:fill="auto"/>
            <w:vAlign w:val="center"/>
            <w:hideMark/>
          </w:tcPr>
          <w:p w14:paraId="76956A5B" w14:textId="77777777" w:rsidR="009E2A67" w:rsidRPr="00DF27D3" w:rsidRDefault="009E2A67" w:rsidP="009E2A67">
            <w:pPr>
              <w:pStyle w:val="NoSpacing"/>
              <w:rPr>
                <w:lang w:eastAsia="en-US" w:bidi="ar-SA"/>
              </w:rPr>
            </w:pPr>
            <w:r w:rsidRPr="00DF27D3">
              <w:rPr>
                <w:lang w:eastAsia="en-US" w:bidi="ar-SA"/>
              </w:rPr>
              <w:t>688</w:t>
            </w:r>
          </w:p>
        </w:tc>
        <w:tc>
          <w:tcPr>
            <w:tcW w:w="1098" w:type="dxa"/>
            <w:tcBorders>
              <w:top w:val="nil"/>
              <w:left w:val="nil"/>
              <w:bottom w:val="single" w:sz="4" w:space="0" w:color="auto"/>
              <w:right w:val="single" w:sz="4" w:space="0" w:color="auto"/>
            </w:tcBorders>
            <w:shd w:val="clear" w:color="auto" w:fill="auto"/>
            <w:vAlign w:val="center"/>
            <w:hideMark/>
          </w:tcPr>
          <w:p w14:paraId="5D1E2A94" w14:textId="77777777" w:rsidR="009E2A67" w:rsidRPr="00DF27D3" w:rsidRDefault="009E2A67" w:rsidP="009E2A67">
            <w:pPr>
              <w:pStyle w:val="NoSpacing"/>
              <w:rPr>
                <w:lang w:eastAsia="en-US" w:bidi="ar-SA"/>
              </w:rPr>
            </w:pPr>
            <w:r w:rsidRPr="00DF27D3">
              <w:rPr>
                <w:lang w:eastAsia="en-US" w:bidi="ar-SA"/>
              </w:rPr>
              <w:t>20.376</w:t>
            </w:r>
          </w:p>
        </w:tc>
        <w:tc>
          <w:tcPr>
            <w:tcW w:w="891" w:type="dxa"/>
            <w:tcBorders>
              <w:top w:val="nil"/>
              <w:left w:val="nil"/>
              <w:bottom w:val="single" w:sz="4" w:space="0" w:color="auto"/>
              <w:right w:val="single" w:sz="4" w:space="0" w:color="auto"/>
            </w:tcBorders>
            <w:shd w:val="clear" w:color="auto" w:fill="auto"/>
            <w:vAlign w:val="center"/>
            <w:hideMark/>
          </w:tcPr>
          <w:p w14:paraId="695463FA" w14:textId="77777777" w:rsidR="009E2A67" w:rsidRPr="00DF27D3" w:rsidRDefault="009E2A67" w:rsidP="009E2A67">
            <w:pPr>
              <w:pStyle w:val="NoSpacing"/>
              <w:rPr>
                <w:lang w:eastAsia="en-US" w:bidi="ar-SA"/>
              </w:rPr>
            </w:pPr>
            <w:r w:rsidRPr="00DF27D3">
              <w:rPr>
                <w:lang w:eastAsia="en-US" w:bidi="ar-SA"/>
              </w:rPr>
              <w:t>41.8604651</w:t>
            </w:r>
          </w:p>
        </w:tc>
      </w:tr>
      <w:tr w:rsidR="009E2A67" w:rsidRPr="00DF27D3" w14:paraId="79B5FE92" w14:textId="77777777" w:rsidTr="00BF4540">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55D06016" w14:textId="77777777" w:rsidR="009E2A67" w:rsidRPr="00DF27D3" w:rsidRDefault="009E2A67" w:rsidP="009E2A67">
            <w:pPr>
              <w:pStyle w:val="NoSpacing"/>
              <w:rPr>
                <w:lang w:eastAsia="en-US" w:bidi="ar-SA"/>
              </w:rPr>
            </w:pPr>
            <w:r w:rsidRPr="00DF27D3">
              <w:rPr>
                <w:lang w:eastAsia="en-US" w:bidi="ar-SA"/>
              </w:rPr>
              <w:t>RR</w:t>
            </w:r>
          </w:p>
        </w:tc>
        <w:tc>
          <w:tcPr>
            <w:tcW w:w="887" w:type="dxa"/>
            <w:tcBorders>
              <w:top w:val="nil"/>
              <w:left w:val="nil"/>
              <w:bottom w:val="single" w:sz="4" w:space="0" w:color="auto"/>
              <w:right w:val="single" w:sz="4" w:space="0" w:color="auto"/>
            </w:tcBorders>
            <w:shd w:val="clear" w:color="auto" w:fill="auto"/>
            <w:vAlign w:val="center"/>
            <w:hideMark/>
          </w:tcPr>
          <w:p w14:paraId="36030B01" w14:textId="77777777" w:rsidR="009E2A67" w:rsidRPr="00DF27D3" w:rsidRDefault="009E2A67" w:rsidP="009E2A67">
            <w:pPr>
              <w:pStyle w:val="NoSpacing"/>
              <w:rPr>
                <w:lang w:eastAsia="en-US" w:bidi="ar-SA"/>
              </w:rPr>
            </w:pPr>
            <w:r w:rsidRPr="00DF27D3">
              <w:rPr>
                <w:lang w:eastAsia="en-US" w:bidi="ar-SA"/>
              </w:rPr>
              <w:t>1</w:t>
            </w:r>
          </w:p>
        </w:tc>
        <w:tc>
          <w:tcPr>
            <w:tcW w:w="624" w:type="dxa"/>
            <w:tcBorders>
              <w:top w:val="nil"/>
              <w:left w:val="nil"/>
              <w:bottom w:val="single" w:sz="4" w:space="0" w:color="auto"/>
              <w:right w:val="single" w:sz="4" w:space="0" w:color="auto"/>
            </w:tcBorders>
            <w:shd w:val="clear" w:color="auto" w:fill="auto"/>
            <w:vAlign w:val="center"/>
            <w:hideMark/>
          </w:tcPr>
          <w:p w14:paraId="2DC9E521" w14:textId="77777777" w:rsidR="009E2A67" w:rsidRPr="00DF27D3" w:rsidRDefault="009E2A67" w:rsidP="009E2A67">
            <w:pPr>
              <w:pStyle w:val="NoSpacing"/>
              <w:rPr>
                <w:lang w:eastAsia="en-US" w:bidi="ar-SA"/>
              </w:rPr>
            </w:pPr>
            <w:r w:rsidRPr="00DF27D3">
              <w:rPr>
                <w:lang w:eastAsia="en-US" w:bidi="ar-SA"/>
              </w:rPr>
              <w:t>1MB</w:t>
            </w:r>
          </w:p>
        </w:tc>
        <w:tc>
          <w:tcPr>
            <w:tcW w:w="1098" w:type="dxa"/>
            <w:tcBorders>
              <w:top w:val="nil"/>
              <w:left w:val="nil"/>
              <w:bottom w:val="single" w:sz="4" w:space="0" w:color="auto"/>
              <w:right w:val="single" w:sz="4" w:space="0" w:color="auto"/>
            </w:tcBorders>
            <w:shd w:val="clear" w:color="auto" w:fill="auto"/>
            <w:vAlign w:val="center"/>
            <w:hideMark/>
          </w:tcPr>
          <w:p w14:paraId="3567EC92" w14:textId="77777777" w:rsidR="009E2A67" w:rsidRPr="00DF27D3" w:rsidRDefault="009E2A67" w:rsidP="009E2A67">
            <w:pPr>
              <w:pStyle w:val="NoSpacing"/>
              <w:rPr>
                <w:lang w:eastAsia="en-US" w:bidi="ar-SA"/>
              </w:rPr>
            </w:pPr>
            <w:r w:rsidRPr="00DF27D3">
              <w:rPr>
                <w:lang w:eastAsia="en-US" w:bidi="ar-SA"/>
              </w:rPr>
              <w:t>286.74</w:t>
            </w:r>
          </w:p>
        </w:tc>
        <w:tc>
          <w:tcPr>
            <w:tcW w:w="1045" w:type="dxa"/>
            <w:tcBorders>
              <w:top w:val="nil"/>
              <w:left w:val="nil"/>
              <w:bottom w:val="single" w:sz="4" w:space="0" w:color="auto"/>
              <w:right w:val="single" w:sz="4" w:space="0" w:color="auto"/>
            </w:tcBorders>
            <w:shd w:val="clear" w:color="auto" w:fill="auto"/>
            <w:vAlign w:val="center"/>
            <w:hideMark/>
          </w:tcPr>
          <w:p w14:paraId="6EEB5EC0" w14:textId="77777777" w:rsidR="009E2A67" w:rsidRPr="00DF27D3" w:rsidRDefault="009E2A67" w:rsidP="009E2A67">
            <w:pPr>
              <w:pStyle w:val="NoSpacing"/>
              <w:rPr>
                <w:lang w:eastAsia="en-US" w:bidi="ar-SA"/>
              </w:rPr>
            </w:pPr>
            <w:r w:rsidRPr="00DF27D3">
              <w:rPr>
                <w:lang w:eastAsia="en-US" w:bidi="ar-SA"/>
              </w:rPr>
              <w:t>108</w:t>
            </w:r>
          </w:p>
        </w:tc>
        <w:tc>
          <w:tcPr>
            <w:tcW w:w="966" w:type="dxa"/>
            <w:tcBorders>
              <w:top w:val="nil"/>
              <w:left w:val="nil"/>
              <w:bottom w:val="single" w:sz="4" w:space="0" w:color="auto"/>
              <w:right w:val="single" w:sz="4" w:space="0" w:color="auto"/>
            </w:tcBorders>
            <w:shd w:val="clear" w:color="auto" w:fill="auto"/>
            <w:vAlign w:val="center"/>
            <w:hideMark/>
          </w:tcPr>
          <w:p w14:paraId="569ED10D" w14:textId="77777777" w:rsidR="009E2A67" w:rsidRPr="00DF27D3" w:rsidRDefault="009E2A67" w:rsidP="009E2A67">
            <w:pPr>
              <w:pStyle w:val="NoSpacing"/>
              <w:rPr>
                <w:lang w:eastAsia="en-US" w:bidi="ar-SA"/>
              </w:rPr>
            </w:pPr>
            <w:r w:rsidRPr="00DF27D3">
              <w:rPr>
                <w:lang w:eastAsia="en-US" w:bidi="ar-SA"/>
              </w:rPr>
              <w:t>540</w:t>
            </w:r>
          </w:p>
        </w:tc>
        <w:tc>
          <w:tcPr>
            <w:tcW w:w="1098" w:type="dxa"/>
            <w:tcBorders>
              <w:top w:val="nil"/>
              <w:left w:val="nil"/>
              <w:bottom w:val="single" w:sz="4" w:space="0" w:color="auto"/>
              <w:right w:val="single" w:sz="4" w:space="0" w:color="auto"/>
            </w:tcBorders>
            <w:shd w:val="clear" w:color="auto" w:fill="auto"/>
            <w:vAlign w:val="center"/>
            <w:hideMark/>
          </w:tcPr>
          <w:p w14:paraId="25C6CFBE" w14:textId="77777777" w:rsidR="009E2A67" w:rsidRPr="00DF27D3" w:rsidRDefault="009E2A67" w:rsidP="009E2A67">
            <w:pPr>
              <w:pStyle w:val="NoSpacing"/>
              <w:rPr>
                <w:lang w:eastAsia="en-US" w:bidi="ar-SA"/>
              </w:rPr>
            </w:pPr>
            <w:r w:rsidRPr="00DF27D3">
              <w:rPr>
                <w:lang w:eastAsia="en-US" w:bidi="ar-SA"/>
              </w:rPr>
              <w:t>53.1</w:t>
            </w:r>
          </w:p>
        </w:tc>
        <w:tc>
          <w:tcPr>
            <w:tcW w:w="891" w:type="dxa"/>
            <w:tcBorders>
              <w:top w:val="nil"/>
              <w:left w:val="nil"/>
              <w:bottom w:val="single" w:sz="4" w:space="0" w:color="auto"/>
              <w:right w:val="single" w:sz="4" w:space="0" w:color="auto"/>
            </w:tcBorders>
            <w:shd w:val="clear" w:color="auto" w:fill="auto"/>
            <w:vAlign w:val="center"/>
            <w:hideMark/>
          </w:tcPr>
          <w:p w14:paraId="571C74B4" w14:textId="77777777" w:rsidR="009E2A67" w:rsidRPr="00DF27D3" w:rsidRDefault="009E2A67" w:rsidP="009E2A67">
            <w:pPr>
              <w:pStyle w:val="NoSpacing"/>
              <w:rPr>
                <w:lang w:eastAsia="en-US" w:bidi="ar-SA"/>
              </w:rPr>
            </w:pPr>
            <w:r w:rsidRPr="00DF27D3">
              <w:rPr>
                <w:lang w:eastAsia="en-US" w:bidi="ar-SA"/>
              </w:rPr>
              <w:t>20</w:t>
            </w:r>
          </w:p>
        </w:tc>
      </w:tr>
      <w:tr w:rsidR="009E2A67" w:rsidRPr="00DF27D3" w14:paraId="0FB61AD2" w14:textId="77777777" w:rsidTr="00BF4540">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55F4176E" w14:textId="77777777" w:rsidR="009E2A67" w:rsidRPr="00DF27D3" w:rsidRDefault="009E2A67" w:rsidP="009E2A67">
            <w:pPr>
              <w:pStyle w:val="NoSpacing"/>
              <w:rPr>
                <w:lang w:eastAsia="en-US" w:bidi="ar-SA"/>
              </w:rPr>
            </w:pPr>
            <w:r w:rsidRPr="00DF27D3">
              <w:rPr>
                <w:lang w:eastAsia="en-US" w:bidi="ar-SA"/>
              </w:rPr>
              <w:t>RR</w:t>
            </w:r>
          </w:p>
        </w:tc>
        <w:tc>
          <w:tcPr>
            <w:tcW w:w="887" w:type="dxa"/>
            <w:tcBorders>
              <w:top w:val="nil"/>
              <w:left w:val="nil"/>
              <w:bottom w:val="single" w:sz="4" w:space="0" w:color="auto"/>
              <w:right w:val="single" w:sz="4" w:space="0" w:color="auto"/>
            </w:tcBorders>
            <w:shd w:val="clear" w:color="auto" w:fill="auto"/>
            <w:vAlign w:val="center"/>
            <w:hideMark/>
          </w:tcPr>
          <w:p w14:paraId="1033C27C" w14:textId="77777777" w:rsidR="009E2A67" w:rsidRPr="00DF27D3" w:rsidRDefault="009E2A67" w:rsidP="009E2A67">
            <w:pPr>
              <w:pStyle w:val="NoSpacing"/>
              <w:rPr>
                <w:lang w:eastAsia="en-US" w:bidi="ar-SA"/>
              </w:rPr>
            </w:pPr>
            <w:r w:rsidRPr="00DF27D3">
              <w:rPr>
                <w:lang w:eastAsia="en-US" w:bidi="ar-SA"/>
              </w:rPr>
              <w:t>1</w:t>
            </w:r>
          </w:p>
        </w:tc>
        <w:tc>
          <w:tcPr>
            <w:tcW w:w="624" w:type="dxa"/>
            <w:tcBorders>
              <w:top w:val="nil"/>
              <w:left w:val="nil"/>
              <w:bottom w:val="single" w:sz="4" w:space="0" w:color="auto"/>
              <w:right w:val="single" w:sz="4" w:space="0" w:color="auto"/>
            </w:tcBorders>
            <w:shd w:val="clear" w:color="auto" w:fill="auto"/>
            <w:vAlign w:val="center"/>
            <w:hideMark/>
          </w:tcPr>
          <w:p w14:paraId="2CB8DBA0" w14:textId="77777777" w:rsidR="009E2A67" w:rsidRPr="00DF27D3" w:rsidRDefault="009E2A67" w:rsidP="009E2A67">
            <w:pPr>
              <w:pStyle w:val="NoSpacing"/>
              <w:rPr>
                <w:lang w:eastAsia="en-US" w:bidi="ar-SA"/>
              </w:rPr>
            </w:pPr>
            <w:r w:rsidRPr="00DF27D3">
              <w:rPr>
                <w:lang w:eastAsia="en-US" w:bidi="ar-SA"/>
              </w:rPr>
              <w:t>10MB</w:t>
            </w:r>
          </w:p>
        </w:tc>
        <w:tc>
          <w:tcPr>
            <w:tcW w:w="1098" w:type="dxa"/>
            <w:tcBorders>
              <w:top w:val="nil"/>
              <w:left w:val="nil"/>
              <w:bottom w:val="single" w:sz="4" w:space="0" w:color="auto"/>
              <w:right w:val="single" w:sz="4" w:space="0" w:color="auto"/>
            </w:tcBorders>
            <w:shd w:val="clear" w:color="auto" w:fill="auto"/>
            <w:vAlign w:val="center"/>
            <w:hideMark/>
          </w:tcPr>
          <w:p w14:paraId="4ACE5507" w14:textId="77777777" w:rsidR="009E2A67" w:rsidRPr="00DF27D3" w:rsidRDefault="009E2A67" w:rsidP="009E2A67">
            <w:pPr>
              <w:pStyle w:val="NoSpacing"/>
              <w:rPr>
                <w:lang w:eastAsia="en-US" w:bidi="ar-SA"/>
              </w:rPr>
            </w:pPr>
            <w:r w:rsidRPr="00DF27D3">
              <w:rPr>
                <w:lang w:eastAsia="en-US" w:bidi="ar-SA"/>
              </w:rPr>
              <w:t>279.3042</w:t>
            </w:r>
          </w:p>
        </w:tc>
        <w:tc>
          <w:tcPr>
            <w:tcW w:w="1045" w:type="dxa"/>
            <w:tcBorders>
              <w:top w:val="nil"/>
              <w:left w:val="nil"/>
              <w:bottom w:val="single" w:sz="4" w:space="0" w:color="auto"/>
              <w:right w:val="single" w:sz="4" w:space="0" w:color="auto"/>
            </w:tcBorders>
            <w:shd w:val="clear" w:color="auto" w:fill="auto"/>
            <w:vAlign w:val="center"/>
            <w:hideMark/>
          </w:tcPr>
          <w:p w14:paraId="68A0C774" w14:textId="77777777" w:rsidR="009E2A67" w:rsidRPr="00DF27D3" w:rsidRDefault="009E2A67" w:rsidP="009E2A67">
            <w:pPr>
              <w:pStyle w:val="NoSpacing"/>
              <w:rPr>
                <w:lang w:eastAsia="en-US" w:bidi="ar-SA"/>
              </w:rPr>
            </w:pPr>
            <w:r w:rsidRPr="00DF27D3">
              <w:rPr>
                <w:lang w:eastAsia="en-US" w:bidi="ar-SA"/>
              </w:rPr>
              <w:t>118.4</w:t>
            </w:r>
          </w:p>
        </w:tc>
        <w:tc>
          <w:tcPr>
            <w:tcW w:w="966" w:type="dxa"/>
            <w:tcBorders>
              <w:top w:val="nil"/>
              <w:left w:val="nil"/>
              <w:bottom w:val="single" w:sz="4" w:space="0" w:color="auto"/>
              <w:right w:val="single" w:sz="4" w:space="0" w:color="auto"/>
            </w:tcBorders>
            <w:shd w:val="clear" w:color="auto" w:fill="auto"/>
            <w:vAlign w:val="center"/>
            <w:hideMark/>
          </w:tcPr>
          <w:p w14:paraId="7B10AC24" w14:textId="77777777" w:rsidR="009E2A67" w:rsidRPr="00DF27D3" w:rsidRDefault="009E2A67" w:rsidP="009E2A67">
            <w:pPr>
              <w:pStyle w:val="NoSpacing"/>
              <w:rPr>
                <w:lang w:eastAsia="en-US" w:bidi="ar-SA"/>
              </w:rPr>
            </w:pPr>
            <w:r w:rsidRPr="00DF27D3">
              <w:rPr>
                <w:lang w:eastAsia="en-US" w:bidi="ar-SA"/>
              </w:rPr>
              <w:t>540</w:t>
            </w:r>
          </w:p>
        </w:tc>
        <w:tc>
          <w:tcPr>
            <w:tcW w:w="1098" w:type="dxa"/>
            <w:tcBorders>
              <w:top w:val="nil"/>
              <w:left w:val="nil"/>
              <w:bottom w:val="single" w:sz="4" w:space="0" w:color="auto"/>
              <w:right w:val="single" w:sz="4" w:space="0" w:color="auto"/>
            </w:tcBorders>
            <w:shd w:val="clear" w:color="auto" w:fill="auto"/>
            <w:vAlign w:val="center"/>
            <w:hideMark/>
          </w:tcPr>
          <w:p w14:paraId="49A8DCB6" w14:textId="77777777" w:rsidR="009E2A67" w:rsidRPr="00DF27D3" w:rsidRDefault="009E2A67" w:rsidP="009E2A67">
            <w:pPr>
              <w:pStyle w:val="NoSpacing"/>
              <w:rPr>
                <w:lang w:eastAsia="en-US" w:bidi="ar-SA"/>
              </w:rPr>
            </w:pPr>
            <w:r w:rsidRPr="00DF27D3">
              <w:rPr>
                <w:lang w:eastAsia="en-US" w:bidi="ar-SA"/>
              </w:rPr>
              <w:t>51.723</w:t>
            </w:r>
          </w:p>
        </w:tc>
        <w:tc>
          <w:tcPr>
            <w:tcW w:w="891" w:type="dxa"/>
            <w:tcBorders>
              <w:top w:val="nil"/>
              <w:left w:val="nil"/>
              <w:bottom w:val="single" w:sz="4" w:space="0" w:color="auto"/>
              <w:right w:val="single" w:sz="4" w:space="0" w:color="auto"/>
            </w:tcBorders>
            <w:shd w:val="clear" w:color="auto" w:fill="auto"/>
            <w:vAlign w:val="center"/>
            <w:hideMark/>
          </w:tcPr>
          <w:p w14:paraId="6E2800DD" w14:textId="77777777" w:rsidR="009E2A67" w:rsidRPr="00DF27D3" w:rsidRDefault="009E2A67" w:rsidP="009E2A67">
            <w:pPr>
              <w:pStyle w:val="NoSpacing"/>
              <w:rPr>
                <w:lang w:eastAsia="en-US" w:bidi="ar-SA"/>
              </w:rPr>
            </w:pPr>
            <w:r w:rsidRPr="00DF27D3">
              <w:rPr>
                <w:lang w:eastAsia="en-US" w:bidi="ar-SA"/>
              </w:rPr>
              <w:t>21.9259259</w:t>
            </w:r>
          </w:p>
        </w:tc>
      </w:tr>
      <w:tr w:rsidR="009E2A67" w:rsidRPr="00DF27D3" w14:paraId="51EC1803" w14:textId="77777777" w:rsidTr="00BF4540">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582F9991" w14:textId="77777777" w:rsidR="009E2A67" w:rsidRPr="00DF27D3" w:rsidRDefault="009E2A67" w:rsidP="009E2A67">
            <w:pPr>
              <w:pStyle w:val="NoSpacing"/>
              <w:rPr>
                <w:lang w:eastAsia="en-US" w:bidi="ar-SA"/>
              </w:rPr>
            </w:pPr>
            <w:r w:rsidRPr="00DF27D3">
              <w:rPr>
                <w:lang w:eastAsia="en-US" w:bidi="ar-SA"/>
              </w:rPr>
              <w:t>RR</w:t>
            </w:r>
          </w:p>
        </w:tc>
        <w:tc>
          <w:tcPr>
            <w:tcW w:w="887" w:type="dxa"/>
            <w:tcBorders>
              <w:top w:val="nil"/>
              <w:left w:val="nil"/>
              <w:bottom w:val="single" w:sz="4" w:space="0" w:color="auto"/>
              <w:right w:val="single" w:sz="4" w:space="0" w:color="auto"/>
            </w:tcBorders>
            <w:shd w:val="clear" w:color="auto" w:fill="auto"/>
            <w:vAlign w:val="center"/>
            <w:hideMark/>
          </w:tcPr>
          <w:p w14:paraId="3523411E" w14:textId="77777777" w:rsidR="009E2A67" w:rsidRPr="00DF27D3" w:rsidRDefault="009E2A67" w:rsidP="009E2A67">
            <w:pPr>
              <w:pStyle w:val="NoSpacing"/>
              <w:rPr>
                <w:lang w:eastAsia="en-US" w:bidi="ar-SA"/>
              </w:rPr>
            </w:pPr>
            <w:r w:rsidRPr="00DF27D3">
              <w:rPr>
                <w:lang w:eastAsia="en-US" w:bidi="ar-SA"/>
              </w:rPr>
              <w:t>1</w:t>
            </w:r>
          </w:p>
        </w:tc>
        <w:tc>
          <w:tcPr>
            <w:tcW w:w="624" w:type="dxa"/>
            <w:tcBorders>
              <w:top w:val="nil"/>
              <w:left w:val="nil"/>
              <w:bottom w:val="single" w:sz="4" w:space="0" w:color="auto"/>
              <w:right w:val="single" w:sz="4" w:space="0" w:color="auto"/>
            </w:tcBorders>
            <w:shd w:val="clear" w:color="auto" w:fill="auto"/>
            <w:vAlign w:val="center"/>
            <w:hideMark/>
          </w:tcPr>
          <w:p w14:paraId="2485F5E4" w14:textId="77777777" w:rsidR="009E2A67" w:rsidRPr="00DF27D3" w:rsidRDefault="009E2A67" w:rsidP="009E2A67">
            <w:pPr>
              <w:pStyle w:val="NoSpacing"/>
              <w:rPr>
                <w:lang w:eastAsia="en-US" w:bidi="ar-SA"/>
              </w:rPr>
            </w:pPr>
            <w:r w:rsidRPr="00DF27D3">
              <w:rPr>
                <w:lang w:eastAsia="en-US" w:bidi="ar-SA"/>
              </w:rPr>
              <w:t>100MB</w:t>
            </w:r>
          </w:p>
        </w:tc>
        <w:tc>
          <w:tcPr>
            <w:tcW w:w="1098" w:type="dxa"/>
            <w:tcBorders>
              <w:top w:val="nil"/>
              <w:left w:val="nil"/>
              <w:bottom w:val="single" w:sz="4" w:space="0" w:color="auto"/>
              <w:right w:val="single" w:sz="4" w:space="0" w:color="auto"/>
            </w:tcBorders>
            <w:shd w:val="clear" w:color="auto" w:fill="auto"/>
            <w:vAlign w:val="center"/>
            <w:hideMark/>
          </w:tcPr>
          <w:p w14:paraId="4236E513" w14:textId="77777777" w:rsidR="009E2A67" w:rsidRPr="00DF27D3" w:rsidRDefault="009E2A67" w:rsidP="009E2A67">
            <w:pPr>
              <w:pStyle w:val="NoSpacing"/>
              <w:rPr>
                <w:lang w:eastAsia="en-US" w:bidi="ar-SA"/>
              </w:rPr>
            </w:pPr>
            <w:r w:rsidRPr="00DF27D3">
              <w:rPr>
                <w:lang w:eastAsia="en-US" w:bidi="ar-SA"/>
              </w:rPr>
              <w:t>280.908</w:t>
            </w:r>
          </w:p>
        </w:tc>
        <w:tc>
          <w:tcPr>
            <w:tcW w:w="1045" w:type="dxa"/>
            <w:tcBorders>
              <w:top w:val="nil"/>
              <w:left w:val="nil"/>
              <w:bottom w:val="single" w:sz="4" w:space="0" w:color="auto"/>
              <w:right w:val="single" w:sz="4" w:space="0" w:color="auto"/>
            </w:tcBorders>
            <w:shd w:val="clear" w:color="auto" w:fill="auto"/>
            <w:vAlign w:val="center"/>
            <w:hideMark/>
          </w:tcPr>
          <w:p w14:paraId="4EFEDB0D" w14:textId="77777777" w:rsidR="009E2A67" w:rsidRPr="00DF27D3" w:rsidRDefault="009E2A67" w:rsidP="009E2A67">
            <w:pPr>
              <w:pStyle w:val="NoSpacing"/>
              <w:rPr>
                <w:lang w:eastAsia="en-US" w:bidi="ar-SA"/>
              </w:rPr>
            </w:pPr>
            <w:r w:rsidRPr="00DF27D3">
              <w:rPr>
                <w:lang w:eastAsia="en-US" w:bidi="ar-SA"/>
              </w:rPr>
              <w:t>116.8</w:t>
            </w:r>
          </w:p>
        </w:tc>
        <w:tc>
          <w:tcPr>
            <w:tcW w:w="966" w:type="dxa"/>
            <w:tcBorders>
              <w:top w:val="nil"/>
              <w:left w:val="nil"/>
              <w:bottom w:val="single" w:sz="4" w:space="0" w:color="auto"/>
              <w:right w:val="single" w:sz="4" w:space="0" w:color="auto"/>
            </w:tcBorders>
            <w:shd w:val="clear" w:color="auto" w:fill="auto"/>
            <w:vAlign w:val="center"/>
            <w:hideMark/>
          </w:tcPr>
          <w:p w14:paraId="222650B3" w14:textId="77777777" w:rsidR="009E2A67" w:rsidRPr="00DF27D3" w:rsidRDefault="009E2A67" w:rsidP="009E2A67">
            <w:pPr>
              <w:pStyle w:val="NoSpacing"/>
              <w:rPr>
                <w:lang w:eastAsia="en-US" w:bidi="ar-SA"/>
              </w:rPr>
            </w:pPr>
            <w:r w:rsidRPr="00DF27D3">
              <w:rPr>
                <w:lang w:eastAsia="en-US" w:bidi="ar-SA"/>
              </w:rPr>
              <w:t>540</w:t>
            </w:r>
          </w:p>
        </w:tc>
        <w:tc>
          <w:tcPr>
            <w:tcW w:w="1098" w:type="dxa"/>
            <w:tcBorders>
              <w:top w:val="nil"/>
              <w:left w:val="nil"/>
              <w:bottom w:val="single" w:sz="4" w:space="0" w:color="auto"/>
              <w:right w:val="single" w:sz="4" w:space="0" w:color="auto"/>
            </w:tcBorders>
            <w:shd w:val="clear" w:color="auto" w:fill="auto"/>
            <w:vAlign w:val="center"/>
            <w:hideMark/>
          </w:tcPr>
          <w:p w14:paraId="32F2A7BD" w14:textId="77777777" w:rsidR="009E2A67" w:rsidRPr="00DF27D3" w:rsidRDefault="009E2A67" w:rsidP="009E2A67">
            <w:pPr>
              <w:pStyle w:val="NoSpacing"/>
              <w:rPr>
                <w:lang w:eastAsia="en-US" w:bidi="ar-SA"/>
              </w:rPr>
            </w:pPr>
            <w:r w:rsidRPr="00DF27D3">
              <w:rPr>
                <w:lang w:eastAsia="en-US" w:bidi="ar-SA"/>
              </w:rPr>
              <w:t>52.02</w:t>
            </w:r>
          </w:p>
        </w:tc>
        <w:tc>
          <w:tcPr>
            <w:tcW w:w="891" w:type="dxa"/>
            <w:tcBorders>
              <w:top w:val="nil"/>
              <w:left w:val="nil"/>
              <w:bottom w:val="single" w:sz="4" w:space="0" w:color="auto"/>
              <w:right w:val="single" w:sz="4" w:space="0" w:color="auto"/>
            </w:tcBorders>
            <w:shd w:val="clear" w:color="auto" w:fill="auto"/>
            <w:vAlign w:val="center"/>
            <w:hideMark/>
          </w:tcPr>
          <w:p w14:paraId="2219C6CB" w14:textId="77777777" w:rsidR="009E2A67" w:rsidRPr="00DF27D3" w:rsidRDefault="009E2A67" w:rsidP="009E2A67">
            <w:pPr>
              <w:pStyle w:val="NoSpacing"/>
              <w:rPr>
                <w:lang w:eastAsia="en-US" w:bidi="ar-SA"/>
              </w:rPr>
            </w:pPr>
            <w:r w:rsidRPr="00DF27D3">
              <w:rPr>
                <w:lang w:eastAsia="en-US" w:bidi="ar-SA"/>
              </w:rPr>
              <w:t>21.6296296</w:t>
            </w:r>
          </w:p>
        </w:tc>
      </w:tr>
      <w:tr w:rsidR="009E2A67" w:rsidRPr="00DF27D3" w14:paraId="2F10A5F8" w14:textId="77777777" w:rsidTr="00BF4540">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696202C1" w14:textId="77777777" w:rsidR="009E2A67" w:rsidRPr="00DF27D3" w:rsidRDefault="009E2A67" w:rsidP="009E2A67">
            <w:pPr>
              <w:pStyle w:val="NoSpacing"/>
              <w:rPr>
                <w:lang w:eastAsia="en-US" w:bidi="ar-SA"/>
              </w:rPr>
            </w:pPr>
            <w:r w:rsidRPr="00DF27D3">
              <w:rPr>
                <w:lang w:eastAsia="en-US" w:bidi="ar-SA"/>
              </w:rPr>
              <w:t>RR</w:t>
            </w:r>
          </w:p>
        </w:tc>
        <w:tc>
          <w:tcPr>
            <w:tcW w:w="887" w:type="dxa"/>
            <w:tcBorders>
              <w:top w:val="nil"/>
              <w:left w:val="nil"/>
              <w:bottom w:val="single" w:sz="4" w:space="0" w:color="auto"/>
              <w:right w:val="single" w:sz="4" w:space="0" w:color="auto"/>
            </w:tcBorders>
            <w:shd w:val="clear" w:color="auto" w:fill="auto"/>
            <w:vAlign w:val="center"/>
            <w:hideMark/>
          </w:tcPr>
          <w:p w14:paraId="701093E1" w14:textId="77777777" w:rsidR="009E2A67" w:rsidRPr="00DF27D3" w:rsidRDefault="009E2A67" w:rsidP="009E2A67">
            <w:pPr>
              <w:pStyle w:val="NoSpacing"/>
              <w:rPr>
                <w:lang w:eastAsia="en-US" w:bidi="ar-SA"/>
              </w:rPr>
            </w:pPr>
            <w:r w:rsidRPr="00DF27D3">
              <w:rPr>
                <w:lang w:eastAsia="en-US" w:bidi="ar-SA"/>
              </w:rPr>
              <w:t>2</w:t>
            </w:r>
          </w:p>
        </w:tc>
        <w:tc>
          <w:tcPr>
            <w:tcW w:w="624" w:type="dxa"/>
            <w:tcBorders>
              <w:top w:val="nil"/>
              <w:left w:val="nil"/>
              <w:bottom w:val="single" w:sz="4" w:space="0" w:color="auto"/>
              <w:right w:val="single" w:sz="4" w:space="0" w:color="auto"/>
            </w:tcBorders>
            <w:shd w:val="clear" w:color="auto" w:fill="auto"/>
            <w:vAlign w:val="center"/>
            <w:hideMark/>
          </w:tcPr>
          <w:p w14:paraId="470622E9" w14:textId="77777777" w:rsidR="009E2A67" w:rsidRPr="00DF27D3" w:rsidRDefault="009E2A67" w:rsidP="009E2A67">
            <w:pPr>
              <w:pStyle w:val="NoSpacing"/>
              <w:rPr>
                <w:lang w:eastAsia="en-US" w:bidi="ar-SA"/>
              </w:rPr>
            </w:pPr>
            <w:r w:rsidRPr="00DF27D3">
              <w:rPr>
                <w:lang w:eastAsia="en-US" w:bidi="ar-SA"/>
              </w:rPr>
              <w:t>1MB</w:t>
            </w:r>
          </w:p>
        </w:tc>
        <w:tc>
          <w:tcPr>
            <w:tcW w:w="1098" w:type="dxa"/>
            <w:tcBorders>
              <w:top w:val="nil"/>
              <w:left w:val="nil"/>
              <w:bottom w:val="single" w:sz="4" w:space="0" w:color="auto"/>
              <w:right w:val="single" w:sz="4" w:space="0" w:color="auto"/>
            </w:tcBorders>
            <w:shd w:val="clear" w:color="auto" w:fill="auto"/>
            <w:vAlign w:val="center"/>
            <w:hideMark/>
          </w:tcPr>
          <w:p w14:paraId="51762E5E" w14:textId="77777777" w:rsidR="009E2A67" w:rsidRPr="00DF27D3" w:rsidRDefault="009E2A67" w:rsidP="009E2A67">
            <w:pPr>
              <w:pStyle w:val="NoSpacing"/>
              <w:rPr>
                <w:lang w:eastAsia="en-US" w:bidi="ar-SA"/>
              </w:rPr>
            </w:pPr>
            <w:r w:rsidRPr="00DF27D3">
              <w:rPr>
                <w:lang w:eastAsia="en-US" w:bidi="ar-SA"/>
              </w:rPr>
              <w:t>451.5912</w:t>
            </w:r>
          </w:p>
        </w:tc>
        <w:tc>
          <w:tcPr>
            <w:tcW w:w="1045" w:type="dxa"/>
            <w:tcBorders>
              <w:top w:val="nil"/>
              <w:left w:val="nil"/>
              <w:bottom w:val="single" w:sz="4" w:space="0" w:color="auto"/>
              <w:right w:val="single" w:sz="4" w:space="0" w:color="auto"/>
            </w:tcBorders>
            <w:shd w:val="clear" w:color="auto" w:fill="auto"/>
            <w:vAlign w:val="center"/>
            <w:hideMark/>
          </w:tcPr>
          <w:p w14:paraId="3DDDB14D" w14:textId="77777777" w:rsidR="009E2A67" w:rsidRPr="00DF27D3" w:rsidRDefault="009E2A67" w:rsidP="009E2A67">
            <w:pPr>
              <w:pStyle w:val="NoSpacing"/>
              <w:rPr>
                <w:lang w:eastAsia="en-US" w:bidi="ar-SA"/>
              </w:rPr>
            </w:pPr>
            <w:r w:rsidRPr="00DF27D3">
              <w:rPr>
                <w:lang w:eastAsia="en-US" w:bidi="ar-SA"/>
              </w:rPr>
              <w:t>127.2</w:t>
            </w:r>
          </w:p>
        </w:tc>
        <w:tc>
          <w:tcPr>
            <w:tcW w:w="966" w:type="dxa"/>
            <w:tcBorders>
              <w:top w:val="nil"/>
              <w:left w:val="nil"/>
              <w:bottom w:val="single" w:sz="4" w:space="0" w:color="auto"/>
              <w:right w:val="single" w:sz="4" w:space="0" w:color="auto"/>
            </w:tcBorders>
            <w:shd w:val="clear" w:color="auto" w:fill="auto"/>
            <w:vAlign w:val="center"/>
            <w:hideMark/>
          </w:tcPr>
          <w:p w14:paraId="7CE7B90D" w14:textId="77777777" w:rsidR="009E2A67" w:rsidRPr="00DF27D3" w:rsidRDefault="009E2A67" w:rsidP="009E2A67">
            <w:pPr>
              <w:pStyle w:val="NoSpacing"/>
              <w:rPr>
                <w:lang w:eastAsia="en-US" w:bidi="ar-SA"/>
              </w:rPr>
            </w:pPr>
            <w:r w:rsidRPr="00DF27D3">
              <w:rPr>
                <w:lang w:eastAsia="en-US" w:bidi="ar-SA"/>
              </w:rPr>
              <w:t>1080</w:t>
            </w:r>
          </w:p>
        </w:tc>
        <w:tc>
          <w:tcPr>
            <w:tcW w:w="1098" w:type="dxa"/>
            <w:tcBorders>
              <w:top w:val="nil"/>
              <w:left w:val="nil"/>
              <w:bottom w:val="single" w:sz="4" w:space="0" w:color="auto"/>
              <w:right w:val="single" w:sz="4" w:space="0" w:color="auto"/>
            </w:tcBorders>
            <w:shd w:val="clear" w:color="auto" w:fill="auto"/>
            <w:vAlign w:val="center"/>
            <w:hideMark/>
          </w:tcPr>
          <w:p w14:paraId="60B31F02" w14:textId="77777777" w:rsidR="009E2A67" w:rsidRPr="00DF27D3" w:rsidRDefault="009E2A67" w:rsidP="009E2A67">
            <w:pPr>
              <w:pStyle w:val="NoSpacing"/>
              <w:rPr>
                <w:lang w:eastAsia="en-US" w:bidi="ar-SA"/>
              </w:rPr>
            </w:pPr>
            <w:r w:rsidRPr="00DF27D3">
              <w:rPr>
                <w:lang w:eastAsia="en-US" w:bidi="ar-SA"/>
              </w:rPr>
              <w:t>41.814</w:t>
            </w:r>
          </w:p>
        </w:tc>
        <w:tc>
          <w:tcPr>
            <w:tcW w:w="891" w:type="dxa"/>
            <w:tcBorders>
              <w:top w:val="nil"/>
              <w:left w:val="nil"/>
              <w:bottom w:val="single" w:sz="4" w:space="0" w:color="auto"/>
              <w:right w:val="single" w:sz="4" w:space="0" w:color="auto"/>
            </w:tcBorders>
            <w:shd w:val="clear" w:color="auto" w:fill="auto"/>
            <w:vAlign w:val="center"/>
            <w:hideMark/>
          </w:tcPr>
          <w:p w14:paraId="52B97029" w14:textId="77777777" w:rsidR="009E2A67" w:rsidRPr="00DF27D3" w:rsidRDefault="009E2A67" w:rsidP="009E2A67">
            <w:pPr>
              <w:pStyle w:val="NoSpacing"/>
              <w:rPr>
                <w:lang w:eastAsia="en-US" w:bidi="ar-SA"/>
              </w:rPr>
            </w:pPr>
            <w:r w:rsidRPr="00DF27D3">
              <w:rPr>
                <w:lang w:eastAsia="en-US" w:bidi="ar-SA"/>
              </w:rPr>
              <w:t>11.7777778</w:t>
            </w:r>
          </w:p>
        </w:tc>
      </w:tr>
      <w:tr w:rsidR="009E2A67" w:rsidRPr="00DF27D3" w14:paraId="18A2D2DA" w14:textId="77777777" w:rsidTr="00BF4540">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2CBBE31A" w14:textId="77777777" w:rsidR="009E2A67" w:rsidRPr="00DF27D3" w:rsidRDefault="009E2A67" w:rsidP="009E2A67">
            <w:pPr>
              <w:pStyle w:val="NoSpacing"/>
              <w:rPr>
                <w:lang w:eastAsia="en-US" w:bidi="ar-SA"/>
              </w:rPr>
            </w:pPr>
            <w:r w:rsidRPr="00DF27D3">
              <w:rPr>
                <w:lang w:eastAsia="en-US" w:bidi="ar-SA"/>
              </w:rPr>
              <w:t>RR</w:t>
            </w:r>
          </w:p>
        </w:tc>
        <w:tc>
          <w:tcPr>
            <w:tcW w:w="887" w:type="dxa"/>
            <w:tcBorders>
              <w:top w:val="nil"/>
              <w:left w:val="nil"/>
              <w:bottom w:val="single" w:sz="4" w:space="0" w:color="auto"/>
              <w:right w:val="single" w:sz="4" w:space="0" w:color="auto"/>
            </w:tcBorders>
            <w:shd w:val="clear" w:color="auto" w:fill="auto"/>
            <w:vAlign w:val="center"/>
            <w:hideMark/>
          </w:tcPr>
          <w:p w14:paraId="3F042547" w14:textId="77777777" w:rsidR="009E2A67" w:rsidRPr="00DF27D3" w:rsidRDefault="009E2A67" w:rsidP="009E2A67">
            <w:pPr>
              <w:pStyle w:val="NoSpacing"/>
              <w:rPr>
                <w:lang w:eastAsia="en-US" w:bidi="ar-SA"/>
              </w:rPr>
            </w:pPr>
            <w:r w:rsidRPr="00DF27D3">
              <w:rPr>
                <w:lang w:eastAsia="en-US" w:bidi="ar-SA"/>
              </w:rPr>
              <w:t>2</w:t>
            </w:r>
          </w:p>
        </w:tc>
        <w:tc>
          <w:tcPr>
            <w:tcW w:w="624" w:type="dxa"/>
            <w:tcBorders>
              <w:top w:val="nil"/>
              <w:left w:val="nil"/>
              <w:bottom w:val="single" w:sz="4" w:space="0" w:color="auto"/>
              <w:right w:val="single" w:sz="4" w:space="0" w:color="auto"/>
            </w:tcBorders>
            <w:shd w:val="clear" w:color="auto" w:fill="auto"/>
            <w:vAlign w:val="center"/>
            <w:hideMark/>
          </w:tcPr>
          <w:p w14:paraId="1D16DD8D" w14:textId="77777777" w:rsidR="009E2A67" w:rsidRPr="00DF27D3" w:rsidRDefault="009E2A67" w:rsidP="009E2A67">
            <w:pPr>
              <w:pStyle w:val="NoSpacing"/>
              <w:rPr>
                <w:lang w:eastAsia="en-US" w:bidi="ar-SA"/>
              </w:rPr>
            </w:pPr>
            <w:r w:rsidRPr="00DF27D3">
              <w:rPr>
                <w:lang w:eastAsia="en-US" w:bidi="ar-SA"/>
              </w:rPr>
              <w:t>10MB</w:t>
            </w:r>
          </w:p>
        </w:tc>
        <w:tc>
          <w:tcPr>
            <w:tcW w:w="1098" w:type="dxa"/>
            <w:tcBorders>
              <w:top w:val="nil"/>
              <w:left w:val="nil"/>
              <w:bottom w:val="single" w:sz="4" w:space="0" w:color="auto"/>
              <w:right w:val="single" w:sz="4" w:space="0" w:color="auto"/>
            </w:tcBorders>
            <w:shd w:val="clear" w:color="auto" w:fill="auto"/>
            <w:vAlign w:val="center"/>
            <w:hideMark/>
          </w:tcPr>
          <w:p w14:paraId="113E2C03" w14:textId="77777777" w:rsidR="009E2A67" w:rsidRPr="00DF27D3" w:rsidRDefault="009E2A67" w:rsidP="009E2A67">
            <w:pPr>
              <w:pStyle w:val="NoSpacing"/>
              <w:rPr>
                <w:lang w:eastAsia="en-US" w:bidi="ar-SA"/>
              </w:rPr>
            </w:pPr>
            <w:r w:rsidRPr="00DF27D3">
              <w:rPr>
                <w:lang w:eastAsia="en-US" w:bidi="ar-SA"/>
              </w:rPr>
              <w:t>490.5684</w:t>
            </w:r>
          </w:p>
        </w:tc>
        <w:tc>
          <w:tcPr>
            <w:tcW w:w="1045" w:type="dxa"/>
            <w:tcBorders>
              <w:top w:val="nil"/>
              <w:left w:val="nil"/>
              <w:bottom w:val="single" w:sz="4" w:space="0" w:color="auto"/>
              <w:right w:val="single" w:sz="4" w:space="0" w:color="auto"/>
            </w:tcBorders>
            <w:shd w:val="clear" w:color="auto" w:fill="auto"/>
            <w:vAlign w:val="center"/>
            <w:hideMark/>
          </w:tcPr>
          <w:p w14:paraId="192B3500" w14:textId="77777777" w:rsidR="009E2A67" w:rsidRPr="00DF27D3" w:rsidRDefault="009E2A67" w:rsidP="009E2A67">
            <w:pPr>
              <w:pStyle w:val="NoSpacing"/>
              <w:rPr>
                <w:lang w:eastAsia="en-US" w:bidi="ar-SA"/>
              </w:rPr>
            </w:pPr>
            <w:r w:rsidRPr="00DF27D3">
              <w:rPr>
                <w:lang w:eastAsia="en-US" w:bidi="ar-SA"/>
              </w:rPr>
              <w:t>135.2</w:t>
            </w:r>
          </w:p>
        </w:tc>
        <w:tc>
          <w:tcPr>
            <w:tcW w:w="966" w:type="dxa"/>
            <w:tcBorders>
              <w:top w:val="nil"/>
              <w:left w:val="nil"/>
              <w:bottom w:val="single" w:sz="4" w:space="0" w:color="auto"/>
              <w:right w:val="single" w:sz="4" w:space="0" w:color="auto"/>
            </w:tcBorders>
            <w:shd w:val="clear" w:color="auto" w:fill="auto"/>
            <w:vAlign w:val="center"/>
            <w:hideMark/>
          </w:tcPr>
          <w:p w14:paraId="299D0689" w14:textId="77777777" w:rsidR="009E2A67" w:rsidRPr="00DF27D3" w:rsidRDefault="009E2A67" w:rsidP="009E2A67">
            <w:pPr>
              <w:pStyle w:val="NoSpacing"/>
              <w:rPr>
                <w:lang w:eastAsia="en-US" w:bidi="ar-SA"/>
              </w:rPr>
            </w:pPr>
            <w:r w:rsidRPr="00DF27D3">
              <w:rPr>
                <w:lang w:eastAsia="en-US" w:bidi="ar-SA"/>
              </w:rPr>
              <w:t>1080</w:t>
            </w:r>
          </w:p>
        </w:tc>
        <w:tc>
          <w:tcPr>
            <w:tcW w:w="1098" w:type="dxa"/>
            <w:tcBorders>
              <w:top w:val="nil"/>
              <w:left w:val="nil"/>
              <w:bottom w:val="single" w:sz="4" w:space="0" w:color="auto"/>
              <w:right w:val="single" w:sz="4" w:space="0" w:color="auto"/>
            </w:tcBorders>
            <w:shd w:val="clear" w:color="auto" w:fill="auto"/>
            <w:vAlign w:val="center"/>
            <w:hideMark/>
          </w:tcPr>
          <w:p w14:paraId="08107ED4" w14:textId="77777777" w:rsidR="009E2A67" w:rsidRPr="00DF27D3" w:rsidRDefault="009E2A67" w:rsidP="009E2A67">
            <w:pPr>
              <w:pStyle w:val="NoSpacing"/>
              <w:rPr>
                <w:lang w:eastAsia="en-US" w:bidi="ar-SA"/>
              </w:rPr>
            </w:pPr>
            <w:r w:rsidRPr="00DF27D3">
              <w:rPr>
                <w:lang w:eastAsia="en-US" w:bidi="ar-SA"/>
              </w:rPr>
              <w:t>45.423</w:t>
            </w:r>
          </w:p>
        </w:tc>
        <w:tc>
          <w:tcPr>
            <w:tcW w:w="891" w:type="dxa"/>
            <w:tcBorders>
              <w:top w:val="nil"/>
              <w:left w:val="nil"/>
              <w:bottom w:val="single" w:sz="4" w:space="0" w:color="auto"/>
              <w:right w:val="single" w:sz="4" w:space="0" w:color="auto"/>
            </w:tcBorders>
            <w:shd w:val="clear" w:color="auto" w:fill="auto"/>
            <w:vAlign w:val="center"/>
            <w:hideMark/>
          </w:tcPr>
          <w:p w14:paraId="7BDE424F" w14:textId="77777777" w:rsidR="009E2A67" w:rsidRPr="00DF27D3" w:rsidRDefault="009E2A67" w:rsidP="009E2A67">
            <w:pPr>
              <w:pStyle w:val="NoSpacing"/>
              <w:rPr>
                <w:lang w:eastAsia="en-US" w:bidi="ar-SA"/>
              </w:rPr>
            </w:pPr>
            <w:r w:rsidRPr="00DF27D3">
              <w:rPr>
                <w:lang w:eastAsia="en-US" w:bidi="ar-SA"/>
              </w:rPr>
              <w:t>12.5185185</w:t>
            </w:r>
          </w:p>
        </w:tc>
      </w:tr>
      <w:tr w:rsidR="009E2A67" w:rsidRPr="00DF27D3" w14:paraId="7CEA6A88" w14:textId="77777777" w:rsidTr="00BF4540">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397FBC4E" w14:textId="77777777" w:rsidR="009E2A67" w:rsidRPr="00DF27D3" w:rsidRDefault="009E2A67" w:rsidP="009E2A67">
            <w:pPr>
              <w:pStyle w:val="NoSpacing"/>
              <w:rPr>
                <w:lang w:eastAsia="en-US" w:bidi="ar-SA"/>
              </w:rPr>
            </w:pPr>
            <w:r w:rsidRPr="00DF27D3">
              <w:rPr>
                <w:lang w:eastAsia="en-US" w:bidi="ar-SA"/>
              </w:rPr>
              <w:t>RR</w:t>
            </w:r>
          </w:p>
        </w:tc>
        <w:tc>
          <w:tcPr>
            <w:tcW w:w="887" w:type="dxa"/>
            <w:tcBorders>
              <w:top w:val="nil"/>
              <w:left w:val="nil"/>
              <w:bottom w:val="single" w:sz="4" w:space="0" w:color="auto"/>
              <w:right w:val="single" w:sz="4" w:space="0" w:color="auto"/>
            </w:tcBorders>
            <w:shd w:val="clear" w:color="auto" w:fill="auto"/>
            <w:vAlign w:val="center"/>
            <w:hideMark/>
          </w:tcPr>
          <w:p w14:paraId="7467BE45" w14:textId="77777777" w:rsidR="009E2A67" w:rsidRPr="00DF27D3" w:rsidRDefault="009E2A67" w:rsidP="009E2A67">
            <w:pPr>
              <w:pStyle w:val="NoSpacing"/>
              <w:rPr>
                <w:lang w:eastAsia="en-US" w:bidi="ar-SA"/>
              </w:rPr>
            </w:pPr>
            <w:r w:rsidRPr="00DF27D3">
              <w:rPr>
                <w:lang w:eastAsia="en-US" w:bidi="ar-SA"/>
              </w:rPr>
              <w:t>2</w:t>
            </w:r>
          </w:p>
        </w:tc>
        <w:tc>
          <w:tcPr>
            <w:tcW w:w="624" w:type="dxa"/>
            <w:tcBorders>
              <w:top w:val="nil"/>
              <w:left w:val="nil"/>
              <w:bottom w:val="single" w:sz="4" w:space="0" w:color="auto"/>
              <w:right w:val="single" w:sz="4" w:space="0" w:color="auto"/>
            </w:tcBorders>
            <w:shd w:val="clear" w:color="auto" w:fill="auto"/>
            <w:vAlign w:val="center"/>
            <w:hideMark/>
          </w:tcPr>
          <w:p w14:paraId="4AFB5746" w14:textId="77777777" w:rsidR="009E2A67" w:rsidRPr="00DF27D3" w:rsidRDefault="009E2A67" w:rsidP="009E2A67">
            <w:pPr>
              <w:pStyle w:val="NoSpacing"/>
              <w:rPr>
                <w:lang w:eastAsia="en-US" w:bidi="ar-SA"/>
              </w:rPr>
            </w:pPr>
            <w:r w:rsidRPr="00DF27D3">
              <w:rPr>
                <w:lang w:eastAsia="en-US" w:bidi="ar-SA"/>
              </w:rPr>
              <w:t>100MB</w:t>
            </w:r>
          </w:p>
        </w:tc>
        <w:tc>
          <w:tcPr>
            <w:tcW w:w="1098" w:type="dxa"/>
            <w:tcBorders>
              <w:top w:val="nil"/>
              <w:left w:val="nil"/>
              <w:bottom w:val="single" w:sz="4" w:space="0" w:color="auto"/>
              <w:right w:val="single" w:sz="4" w:space="0" w:color="auto"/>
            </w:tcBorders>
            <w:shd w:val="clear" w:color="auto" w:fill="auto"/>
            <w:vAlign w:val="center"/>
            <w:hideMark/>
          </w:tcPr>
          <w:p w14:paraId="274FFC29" w14:textId="77777777" w:rsidR="009E2A67" w:rsidRPr="00DF27D3" w:rsidRDefault="009E2A67" w:rsidP="009E2A67">
            <w:pPr>
              <w:pStyle w:val="NoSpacing"/>
              <w:rPr>
                <w:lang w:eastAsia="en-US" w:bidi="ar-SA"/>
              </w:rPr>
            </w:pPr>
            <w:r w:rsidRPr="00DF27D3">
              <w:rPr>
                <w:lang w:eastAsia="en-US" w:bidi="ar-SA"/>
              </w:rPr>
              <w:t>550.8324</w:t>
            </w:r>
          </w:p>
        </w:tc>
        <w:tc>
          <w:tcPr>
            <w:tcW w:w="1045" w:type="dxa"/>
            <w:tcBorders>
              <w:top w:val="nil"/>
              <w:left w:val="nil"/>
              <w:bottom w:val="single" w:sz="4" w:space="0" w:color="auto"/>
              <w:right w:val="single" w:sz="4" w:space="0" w:color="auto"/>
            </w:tcBorders>
            <w:shd w:val="clear" w:color="auto" w:fill="auto"/>
            <w:vAlign w:val="center"/>
            <w:hideMark/>
          </w:tcPr>
          <w:p w14:paraId="428981AB" w14:textId="77777777" w:rsidR="009E2A67" w:rsidRPr="00DF27D3" w:rsidRDefault="009E2A67" w:rsidP="009E2A67">
            <w:pPr>
              <w:pStyle w:val="NoSpacing"/>
              <w:rPr>
                <w:lang w:eastAsia="en-US" w:bidi="ar-SA"/>
              </w:rPr>
            </w:pPr>
            <w:r w:rsidRPr="00DF27D3">
              <w:rPr>
                <w:lang w:eastAsia="en-US" w:bidi="ar-SA"/>
              </w:rPr>
              <w:t>136</w:t>
            </w:r>
          </w:p>
        </w:tc>
        <w:tc>
          <w:tcPr>
            <w:tcW w:w="966" w:type="dxa"/>
            <w:tcBorders>
              <w:top w:val="nil"/>
              <w:left w:val="nil"/>
              <w:bottom w:val="single" w:sz="4" w:space="0" w:color="auto"/>
              <w:right w:val="single" w:sz="4" w:space="0" w:color="auto"/>
            </w:tcBorders>
            <w:shd w:val="clear" w:color="auto" w:fill="auto"/>
            <w:vAlign w:val="center"/>
            <w:hideMark/>
          </w:tcPr>
          <w:p w14:paraId="30404F9E" w14:textId="77777777" w:rsidR="009E2A67" w:rsidRPr="00DF27D3" w:rsidRDefault="009E2A67" w:rsidP="009E2A67">
            <w:pPr>
              <w:pStyle w:val="NoSpacing"/>
              <w:rPr>
                <w:lang w:eastAsia="en-US" w:bidi="ar-SA"/>
              </w:rPr>
            </w:pPr>
            <w:r w:rsidRPr="00DF27D3">
              <w:rPr>
                <w:lang w:eastAsia="en-US" w:bidi="ar-SA"/>
              </w:rPr>
              <w:t>1080</w:t>
            </w:r>
          </w:p>
        </w:tc>
        <w:tc>
          <w:tcPr>
            <w:tcW w:w="1098" w:type="dxa"/>
            <w:tcBorders>
              <w:top w:val="nil"/>
              <w:left w:val="nil"/>
              <w:bottom w:val="single" w:sz="4" w:space="0" w:color="auto"/>
              <w:right w:val="single" w:sz="4" w:space="0" w:color="auto"/>
            </w:tcBorders>
            <w:shd w:val="clear" w:color="auto" w:fill="auto"/>
            <w:vAlign w:val="center"/>
            <w:hideMark/>
          </w:tcPr>
          <w:p w14:paraId="2E3B39B7" w14:textId="77777777" w:rsidR="009E2A67" w:rsidRPr="00DF27D3" w:rsidRDefault="009E2A67" w:rsidP="009E2A67">
            <w:pPr>
              <w:pStyle w:val="NoSpacing"/>
              <w:rPr>
                <w:lang w:eastAsia="en-US" w:bidi="ar-SA"/>
              </w:rPr>
            </w:pPr>
            <w:r w:rsidRPr="00DF27D3">
              <w:rPr>
                <w:lang w:eastAsia="en-US" w:bidi="ar-SA"/>
              </w:rPr>
              <w:t>51.003</w:t>
            </w:r>
          </w:p>
        </w:tc>
        <w:tc>
          <w:tcPr>
            <w:tcW w:w="891" w:type="dxa"/>
            <w:tcBorders>
              <w:top w:val="nil"/>
              <w:left w:val="nil"/>
              <w:bottom w:val="single" w:sz="4" w:space="0" w:color="auto"/>
              <w:right w:val="single" w:sz="4" w:space="0" w:color="auto"/>
            </w:tcBorders>
            <w:shd w:val="clear" w:color="auto" w:fill="auto"/>
            <w:vAlign w:val="center"/>
            <w:hideMark/>
          </w:tcPr>
          <w:p w14:paraId="3121E8BD" w14:textId="77777777" w:rsidR="009E2A67" w:rsidRPr="00DF27D3" w:rsidRDefault="009E2A67" w:rsidP="009E2A67">
            <w:pPr>
              <w:pStyle w:val="NoSpacing"/>
              <w:rPr>
                <w:lang w:eastAsia="en-US" w:bidi="ar-SA"/>
              </w:rPr>
            </w:pPr>
            <w:r w:rsidRPr="00DF27D3">
              <w:rPr>
                <w:lang w:eastAsia="en-US" w:bidi="ar-SA"/>
              </w:rPr>
              <w:t>12.5925926</w:t>
            </w:r>
          </w:p>
        </w:tc>
      </w:tr>
      <w:tr w:rsidR="009E2A67" w:rsidRPr="00DF27D3" w14:paraId="6D23A8F1" w14:textId="77777777" w:rsidTr="00BF4540">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4805D55F" w14:textId="77777777" w:rsidR="009E2A67" w:rsidRPr="00DF27D3" w:rsidRDefault="009E2A67" w:rsidP="009E2A67">
            <w:pPr>
              <w:pStyle w:val="NoSpacing"/>
              <w:rPr>
                <w:lang w:eastAsia="en-US" w:bidi="ar-SA"/>
              </w:rPr>
            </w:pPr>
            <w:r w:rsidRPr="00DF27D3">
              <w:rPr>
                <w:lang w:eastAsia="en-US" w:bidi="ar-SA"/>
              </w:rPr>
              <w:t>RR</w:t>
            </w:r>
          </w:p>
        </w:tc>
        <w:tc>
          <w:tcPr>
            <w:tcW w:w="887" w:type="dxa"/>
            <w:tcBorders>
              <w:top w:val="nil"/>
              <w:left w:val="nil"/>
              <w:bottom w:val="single" w:sz="4" w:space="0" w:color="auto"/>
              <w:right w:val="single" w:sz="4" w:space="0" w:color="auto"/>
            </w:tcBorders>
            <w:shd w:val="clear" w:color="auto" w:fill="auto"/>
            <w:vAlign w:val="center"/>
            <w:hideMark/>
          </w:tcPr>
          <w:p w14:paraId="22D781FE" w14:textId="77777777" w:rsidR="009E2A67" w:rsidRPr="00DF27D3" w:rsidRDefault="009E2A67" w:rsidP="009E2A67">
            <w:pPr>
              <w:pStyle w:val="NoSpacing"/>
              <w:rPr>
                <w:lang w:eastAsia="en-US" w:bidi="ar-SA"/>
              </w:rPr>
            </w:pPr>
            <w:r w:rsidRPr="00DF27D3">
              <w:rPr>
                <w:lang w:eastAsia="en-US" w:bidi="ar-SA"/>
              </w:rPr>
              <w:t>4</w:t>
            </w:r>
          </w:p>
        </w:tc>
        <w:tc>
          <w:tcPr>
            <w:tcW w:w="624" w:type="dxa"/>
            <w:tcBorders>
              <w:top w:val="nil"/>
              <w:left w:val="nil"/>
              <w:bottom w:val="single" w:sz="4" w:space="0" w:color="auto"/>
              <w:right w:val="single" w:sz="4" w:space="0" w:color="auto"/>
            </w:tcBorders>
            <w:shd w:val="clear" w:color="auto" w:fill="auto"/>
            <w:vAlign w:val="center"/>
            <w:hideMark/>
          </w:tcPr>
          <w:p w14:paraId="40A2B701" w14:textId="77777777" w:rsidR="009E2A67" w:rsidRPr="00DF27D3" w:rsidRDefault="009E2A67" w:rsidP="009E2A67">
            <w:pPr>
              <w:pStyle w:val="NoSpacing"/>
              <w:rPr>
                <w:lang w:eastAsia="en-US" w:bidi="ar-SA"/>
              </w:rPr>
            </w:pPr>
            <w:r w:rsidRPr="00DF27D3">
              <w:rPr>
                <w:lang w:eastAsia="en-US" w:bidi="ar-SA"/>
              </w:rPr>
              <w:t>1MB</w:t>
            </w:r>
          </w:p>
        </w:tc>
        <w:tc>
          <w:tcPr>
            <w:tcW w:w="1098" w:type="dxa"/>
            <w:tcBorders>
              <w:top w:val="nil"/>
              <w:left w:val="nil"/>
              <w:bottom w:val="single" w:sz="4" w:space="0" w:color="auto"/>
              <w:right w:val="single" w:sz="4" w:space="0" w:color="auto"/>
            </w:tcBorders>
            <w:shd w:val="clear" w:color="auto" w:fill="auto"/>
            <w:vAlign w:val="center"/>
            <w:hideMark/>
          </w:tcPr>
          <w:p w14:paraId="3D537103" w14:textId="77777777" w:rsidR="009E2A67" w:rsidRPr="00DF27D3" w:rsidRDefault="009E2A67" w:rsidP="009E2A67">
            <w:pPr>
              <w:pStyle w:val="NoSpacing"/>
              <w:rPr>
                <w:lang w:eastAsia="en-US" w:bidi="ar-SA"/>
              </w:rPr>
            </w:pPr>
            <w:r w:rsidRPr="00DF27D3">
              <w:rPr>
                <w:lang w:eastAsia="en-US" w:bidi="ar-SA"/>
              </w:rPr>
              <w:t>1043.928</w:t>
            </w:r>
          </w:p>
        </w:tc>
        <w:tc>
          <w:tcPr>
            <w:tcW w:w="1045" w:type="dxa"/>
            <w:tcBorders>
              <w:top w:val="nil"/>
              <w:left w:val="nil"/>
              <w:bottom w:val="single" w:sz="4" w:space="0" w:color="auto"/>
              <w:right w:val="single" w:sz="4" w:space="0" w:color="auto"/>
            </w:tcBorders>
            <w:shd w:val="clear" w:color="auto" w:fill="auto"/>
            <w:vAlign w:val="center"/>
            <w:hideMark/>
          </w:tcPr>
          <w:p w14:paraId="45235D27" w14:textId="77777777" w:rsidR="009E2A67" w:rsidRPr="00DF27D3" w:rsidRDefault="009E2A67" w:rsidP="009E2A67">
            <w:pPr>
              <w:pStyle w:val="NoSpacing"/>
              <w:rPr>
                <w:lang w:eastAsia="en-US" w:bidi="ar-SA"/>
              </w:rPr>
            </w:pPr>
            <w:r w:rsidRPr="00DF27D3">
              <w:rPr>
                <w:lang w:eastAsia="en-US" w:bidi="ar-SA"/>
              </w:rPr>
              <w:t>128</w:t>
            </w:r>
          </w:p>
        </w:tc>
        <w:tc>
          <w:tcPr>
            <w:tcW w:w="966" w:type="dxa"/>
            <w:tcBorders>
              <w:top w:val="nil"/>
              <w:left w:val="nil"/>
              <w:bottom w:val="single" w:sz="4" w:space="0" w:color="auto"/>
              <w:right w:val="single" w:sz="4" w:space="0" w:color="auto"/>
            </w:tcBorders>
            <w:shd w:val="clear" w:color="auto" w:fill="auto"/>
            <w:vAlign w:val="center"/>
            <w:hideMark/>
          </w:tcPr>
          <w:p w14:paraId="78B96B92" w14:textId="77777777" w:rsidR="009E2A67" w:rsidRPr="00DF27D3" w:rsidRDefault="009E2A67" w:rsidP="009E2A67">
            <w:pPr>
              <w:pStyle w:val="NoSpacing"/>
              <w:rPr>
                <w:lang w:eastAsia="en-US" w:bidi="ar-SA"/>
              </w:rPr>
            </w:pPr>
            <w:r w:rsidRPr="00DF27D3">
              <w:rPr>
                <w:lang w:eastAsia="en-US" w:bidi="ar-SA"/>
              </w:rPr>
              <w:t>2160</w:t>
            </w:r>
          </w:p>
        </w:tc>
        <w:tc>
          <w:tcPr>
            <w:tcW w:w="1098" w:type="dxa"/>
            <w:tcBorders>
              <w:top w:val="nil"/>
              <w:left w:val="nil"/>
              <w:bottom w:val="single" w:sz="4" w:space="0" w:color="auto"/>
              <w:right w:val="single" w:sz="4" w:space="0" w:color="auto"/>
            </w:tcBorders>
            <w:shd w:val="clear" w:color="auto" w:fill="auto"/>
            <w:vAlign w:val="center"/>
            <w:hideMark/>
          </w:tcPr>
          <w:p w14:paraId="7C60A809" w14:textId="77777777" w:rsidR="009E2A67" w:rsidRPr="00DF27D3" w:rsidRDefault="009E2A67" w:rsidP="009E2A67">
            <w:pPr>
              <w:pStyle w:val="NoSpacing"/>
              <w:rPr>
                <w:lang w:eastAsia="en-US" w:bidi="ar-SA"/>
              </w:rPr>
            </w:pPr>
            <w:r w:rsidRPr="00DF27D3">
              <w:rPr>
                <w:lang w:eastAsia="en-US" w:bidi="ar-SA"/>
              </w:rPr>
              <w:t>48.33</w:t>
            </w:r>
          </w:p>
        </w:tc>
        <w:tc>
          <w:tcPr>
            <w:tcW w:w="891" w:type="dxa"/>
            <w:tcBorders>
              <w:top w:val="nil"/>
              <w:left w:val="nil"/>
              <w:bottom w:val="single" w:sz="4" w:space="0" w:color="auto"/>
              <w:right w:val="single" w:sz="4" w:space="0" w:color="auto"/>
            </w:tcBorders>
            <w:shd w:val="clear" w:color="auto" w:fill="auto"/>
            <w:vAlign w:val="center"/>
            <w:hideMark/>
          </w:tcPr>
          <w:p w14:paraId="231B65F8" w14:textId="77777777" w:rsidR="009E2A67" w:rsidRPr="00DF27D3" w:rsidRDefault="009E2A67" w:rsidP="009E2A67">
            <w:pPr>
              <w:pStyle w:val="NoSpacing"/>
              <w:rPr>
                <w:lang w:eastAsia="en-US" w:bidi="ar-SA"/>
              </w:rPr>
            </w:pPr>
            <w:r w:rsidRPr="00DF27D3">
              <w:rPr>
                <w:lang w:eastAsia="en-US" w:bidi="ar-SA"/>
              </w:rPr>
              <w:t>5.92592593</w:t>
            </w:r>
          </w:p>
        </w:tc>
      </w:tr>
      <w:tr w:rsidR="009E2A67" w:rsidRPr="00DF27D3" w14:paraId="0945E2E7" w14:textId="77777777" w:rsidTr="00BF4540">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0C151B31" w14:textId="77777777" w:rsidR="009E2A67" w:rsidRPr="00DF27D3" w:rsidRDefault="009E2A67" w:rsidP="009E2A67">
            <w:pPr>
              <w:pStyle w:val="NoSpacing"/>
              <w:rPr>
                <w:lang w:eastAsia="en-US" w:bidi="ar-SA"/>
              </w:rPr>
            </w:pPr>
            <w:r w:rsidRPr="00DF27D3">
              <w:rPr>
                <w:lang w:eastAsia="en-US" w:bidi="ar-SA"/>
              </w:rPr>
              <w:t>RR</w:t>
            </w:r>
          </w:p>
        </w:tc>
        <w:tc>
          <w:tcPr>
            <w:tcW w:w="887" w:type="dxa"/>
            <w:tcBorders>
              <w:top w:val="nil"/>
              <w:left w:val="nil"/>
              <w:bottom w:val="single" w:sz="4" w:space="0" w:color="auto"/>
              <w:right w:val="single" w:sz="4" w:space="0" w:color="auto"/>
            </w:tcBorders>
            <w:shd w:val="clear" w:color="auto" w:fill="auto"/>
            <w:vAlign w:val="center"/>
            <w:hideMark/>
          </w:tcPr>
          <w:p w14:paraId="20C0E12C" w14:textId="77777777" w:rsidR="009E2A67" w:rsidRPr="00DF27D3" w:rsidRDefault="009E2A67" w:rsidP="009E2A67">
            <w:pPr>
              <w:pStyle w:val="NoSpacing"/>
              <w:rPr>
                <w:lang w:eastAsia="en-US" w:bidi="ar-SA"/>
              </w:rPr>
            </w:pPr>
            <w:r w:rsidRPr="00DF27D3">
              <w:rPr>
                <w:lang w:eastAsia="en-US" w:bidi="ar-SA"/>
              </w:rPr>
              <w:t>4</w:t>
            </w:r>
          </w:p>
        </w:tc>
        <w:tc>
          <w:tcPr>
            <w:tcW w:w="624" w:type="dxa"/>
            <w:tcBorders>
              <w:top w:val="nil"/>
              <w:left w:val="nil"/>
              <w:bottom w:val="single" w:sz="4" w:space="0" w:color="auto"/>
              <w:right w:val="single" w:sz="4" w:space="0" w:color="auto"/>
            </w:tcBorders>
            <w:shd w:val="clear" w:color="auto" w:fill="auto"/>
            <w:vAlign w:val="center"/>
            <w:hideMark/>
          </w:tcPr>
          <w:p w14:paraId="228B1B92" w14:textId="77777777" w:rsidR="009E2A67" w:rsidRPr="00DF27D3" w:rsidRDefault="009E2A67" w:rsidP="009E2A67">
            <w:pPr>
              <w:pStyle w:val="NoSpacing"/>
              <w:rPr>
                <w:lang w:eastAsia="en-US" w:bidi="ar-SA"/>
              </w:rPr>
            </w:pPr>
            <w:r w:rsidRPr="00DF27D3">
              <w:rPr>
                <w:lang w:eastAsia="en-US" w:bidi="ar-SA"/>
              </w:rPr>
              <w:t>10MB</w:t>
            </w:r>
          </w:p>
        </w:tc>
        <w:tc>
          <w:tcPr>
            <w:tcW w:w="1098" w:type="dxa"/>
            <w:tcBorders>
              <w:top w:val="nil"/>
              <w:left w:val="nil"/>
              <w:bottom w:val="single" w:sz="4" w:space="0" w:color="auto"/>
              <w:right w:val="single" w:sz="4" w:space="0" w:color="auto"/>
            </w:tcBorders>
            <w:shd w:val="clear" w:color="auto" w:fill="auto"/>
            <w:vAlign w:val="center"/>
            <w:hideMark/>
          </w:tcPr>
          <w:p w14:paraId="4DAD678F" w14:textId="77777777" w:rsidR="009E2A67" w:rsidRPr="00DF27D3" w:rsidRDefault="009E2A67" w:rsidP="009E2A67">
            <w:pPr>
              <w:pStyle w:val="NoSpacing"/>
              <w:rPr>
                <w:lang w:eastAsia="en-US" w:bidi="ar-SA"/>
              </w:rPr>
            </w:pPr>
            <w:r w:rsidRPr="00DF27D3">
              <w:rPr>
                <w:lang w:eastAsia="en-US" w:bidi="ar-SA"/>
              </w:rPr>
              <w:t>1088.8344</w:t>
            </w:r>
          </w:p>
        </w:tc>
        <w:tc>
          <w:tcPr>
            <w:tcW w:w="1045" w:type="dxa"/>
            <w:tcBorders>
              <w:top w:val="nil"/>
              <w:left w:val="nil"/>
              <w:bottom w:val="single" w:sz="4" w:space="0" w:color="auto"/>
              <w:right w:val="single" w:sz="4" w:space="0" w:color="auto"/>
            </w:tcBorders>
            <w:shd w:val="clear" w:color="auto" w:fill="auto"/>
            <w:vAlign w:val="center"/>
            <w:hideMark/>
          </w:tcPr>
          <w:p w14:paraId="106AC9A5" w14:textId="77777777" w:rsidR="009E2A67" w:rsidRPr="00DF27D3" w:rsidRDefault="009E2A67" w:rsidP="009E2A67">
            <w:pPr>
              <w:pStyle w:val="NoSpacing"/>
              <w:rPr>
                <w:lang w:eastAsia="en-US" w:bidi="ar-SA"/>
              </w:rPr>
            </w:pPr>
            <w:r w:rsidRPr="00DF27D3">
              <w:rPr>
                <w:lang w:eastAsia="en-US" w:bidi="ar-SA"/>
              </w:rPr>
              <w:t>129.6</w:t>
            </w:r>
          </w:p>
        </w:tc>
        <w:tc>
          <w:tcPr>
            <w:tcW w:w="966" w:type="dxa"/>
            <w:tcBorders>
              <w:top w:val="nil"/>
              <w:left w:val="nil"/>
              <w:bottom w:val="single" w:sz="4" w:space="0" w:color="auto"/>
              <w:right w:val="single" w:sz="4" w:space="0" w:color="auto"/>
            </w:tcBorders>
            <w:shd w:val="clear" w:color="auto" w:fill="auto"/>
            <w:vAlign w:val="center"/>
            <w:hideMark/>
          </w:tcPr>
          <w:p w14:paraId="6BC6799C" w14:textId="77777777" w:rsidR="009E2A67" w:rsidRPr="00DF27D3" w:rsidRDefault="009E2A67" w:rsidP="009E2A67">
            <w:pPr>
              <w:pStyle w:val="NoSpacing"/>
              <w:rPr>
                <w:lang w:eastAsia="en-US" w:bidi="ar-SA"/>
              </w:rPr>
            </w:pPr>
            <w:r w:rsidRPr="00DF27D3">
              <w:rPr>
                <w:lang w:eastAsia="en-US" w:bidi="ar-SA"/>
              </w:rPr>
              <w:t>2160</w:t>
            </w:r>
          </w:p>
        </w:tc>
        <w:tc>
          <w:tcPr>
            <w:tcW w:w="1098" w:type="dxa"/>
            <w:tcBorders>
              <w:top w:val="nil"/>
              <w:left w:val="nil"/>
              <w:bottom w:val="single" w:sz="4" w:space="0" w:color="auto"/>
              <w:right w:val="single" w:sz="4" w:space="0" w:color="auto"/>
            </w:tcBorders>
            <w:shd w:val="clear" w:color="auto" w:fill="auto"/>
            <w:vAlign w:val="center"/>
            <w:hideMark/>
          </w:tcPr>
          <w:p w14:paraId="38343821" w14:textId="77777777" w:rsidR="009E2A67" w:rsidRPr="00DF27D3" w:rsidRDefault="009E2A67" w:rsidP="009E2A67">
            <w:pPr>
              <w:pStyle w:val="NoSpacing"/>
              <w:rPr>
                <w:lang w:eastAsia="en-US" w:bidi="ar-SA"/>
              </w:rPr>
            </w:pPr>
            <w:r w:rsidRPr="00DF27D3">
              <w:rPr>
                <w:lang w:eastAsia="en-US" w:bidi="ar-SA"/>
              </w:rPr>
              <w:t>50.409</w:t>
            </w:r>
          </w:p>
        </w:tc>
        <w:tc>
          <w:tcPr>
            <w:tcW w:w="891" w:type="dxa"/>
            <w:tcBorders>
              <w:top w:val="nil"/>
              <w:left w:val="nil"/>
              <w:bottom w:val="single" w:sz="4" w:space="0" w:color="auto"/>
              <w:right w:val="single" w:sz="4" w:space="0" w:color="auto"/>
            </w:tcBorders>
            <w:shd w:val="clear" w:color="auto" w:fill="auto"/>
            <w:vAlign w:val="center"/>
            <w:hideMark/>
          </w:tcPr>
          <w:p w14:paraId="465A178A" w14:textId="77777777" w:rsidR="009E2A67" w:rsidRPr="00DF27D3" w:rsidRDefault="009E2A67" w:rsidP="009E2A67">
            <w:pPr>
              <w:pStyle w:val="NoSpacing"/>
              <w:rPr>
                <w:lang w:eastAsia="en-US" w:bidi="ar-SA"/>
              </w:rPr>
            </w:pPr>
            <w:r w:rsidRPr="00DF27D3">
              <w:rPr>
                <w:lang w:eastAsia="en-US" w:bidi="ar-SA"/>
              </w:rPr>
              <w:t>6</w:t>
            </w:r>
          </w:p>
        </w:tc>
      </w:tr>
      <w:tr w:rsidR="009E2A67" w:rsidRPr="00DF27D3" w14:paraId="39DE80FC" w14:textId="77777777" w:rsidTr="00BF4540">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591E5C42" w14:textId="77777777" w:rsidR="009E2A67" w:rsidRPr="00DF27D3" w:rsidRDefault="009E2A67" w:rsidP="009E2A67">
            <w:pPr>
              <w:pStyle w:val="NoSpacing"/>
              <w:rPr>
                <w:lang w:eastAsia="en-US" w:bidi="ar-SA"/>
              </w:rPr>
            </w:pPr>
            <w:r w:rsidRPr="00DF27D3">
              <w:rPr>
                <w:lang w:eastAsia="en-US" w:bidi="ar-SA"/>
              </w:rPr>
              <w:t>RR</w:t>
            </w:r>
          </w:p>
        </w:tc>
        <w:tc>
          <w:tcPr>
            <w:tcW w:w="887" w:type="dxa"/>
            <w:tcBorders>
              <w:top w:val="nil"/>
              <w:left w:val="nil"/>
              <w:bottom w:val="single" w:sz="4" w:space="0" w:color="auto"/>
              <w:right w:val="single" w:sz="4" w:space="0" w:color="auto"/>
            </w:tcBorders>
            <w:shd w:val="clear" w:color="auto" w:fill="auto"/>
            <w:vAlign w:val="center"/>
            <w:hideMark/>
          </w:tcPr>
          <w:p w14:paraId="7CC62D7C" w14:textId="77777777" w:rsidR="009E2A67" w:rsidRPr="00DF27D3" w:rsidRDefault="009E2A67" w:rsidP="009E2A67">
            <w:pPr>
              <w:pStyle w:val="NoSpacing"/>
              <w:rPr>
                <w:lang w:eastAsia="en-US" w:bidi="ar-SA"/>
              </w:rPr>
            </w:pPr>
            <w:r w:rsidRPr="00DF27D3">
              <w:rPr>
                <w:lang w:eastAsia="en-US" w:bidi="ar-SA"/>
              </w:rPr>
              <w:t>4</w:t>
            </w:r>
          </w:p>
        </w:tc>
        <w:tc>
          <w:tcPr>
            <w:tcW w:w="624" w:type="dxa"/>
            <w:tcBorders>
              <w:top w:val="nil"/>
              <w:left w:val="nil"/>
              <w:bottom w:val="single" w:sz="4" w:space="0" w:color="auto"/>
              <w:right w:val="single" w:sz="4" w:space="0" w:color="auto"/>
            </w:tcBorders>
            <w:shd w:val="clear" w:color="auto" w:fill="auto"/>
            <w:vAlign w:val="center"/>
            <w:hideMark/>
          </w:tcPr>
          <w:p w14:paraId="59CBE242" w14:textId="77777777" w:rsidR="009E2A67" w:rsidRPr="00DF27D3" w:rsidRDefault="009E2A67" w:rsidP="009E2A67">
            <w:pPr>
              <w:pStyle w:val="NoSpacing"/>
              <w:rPr>
                <w:lang w:eastAsia="en-US" w:bidi="ar-SA"/>
              </w:rPr>
            </w:pPr>
            <w:r w:rsidRPr="00DF27D3">
              <w:rPr>
                <w:lang w:eastAsia="en-US" w:bidi="ar-SA"/>
              </w:rPr>
              <w:t>100MB</w:t>
            </w:r>
          </w:p>
        </w:tc>
        <w:tc>
          <w:tcPr>
            <w:tcW w:w="1098" w:type="dxa"/>
            <w:tcBorders>
              <w:top w:val="nil"/>
              <w:left w:val="nil"/>
              <w:bottom w:val="single" w:sz="4" w:space="0" w:color="auto"/>
              <w:right w:val="single" w:sz="4" w:space="0" w:color="auto"/>
            </w:tcBorders>
            <w:shd w:val="clear" w:color="auto" w:fill="auto"/>
            <w:vAlign w:val="center"/>
            <w:hideMark/>
          </w:tcPr>
          <w:p w14:paraId="7DB3F3AF" w14:textId="77777777" w:rsidR="009E2A67" w:rsidRPr="00DF27D3" w:rsidRDefault="009E2A67" w:rsidP="009E2A67">
            <w:pPr>
              <w:pStyle w:val="NoSpacing"/>
              <w:rPr>
                <w:lang w:eastAsia="en-US" w:bidi="ar-SA"/>
              </w:rPr>
            </w:pPr>
            <w:r w:rsidRPr="00DF27D3">
              <w:rPr>
                <w:lang w:eastAsia="en-US" w:bidi="ar-SA"/>
              </w:rPr>
              <w:t>992.8008</w:t>
            </w:r>
          </w:p>
        </w:tc>
        <w:tc>
          <w:tcPr>
            <w:tcW w:w="1045" w:type="dxa"/>
            <w:tcBorders>
              <w:top w:val="nil"/>
              <w:left w:val="nil"/>
              <w:bottom w:val="single" w:sz="4" w:space="0" w:color="auto"/>
              <w:right w:val="single" w:sz="4" w:space="0" w:color="auto"/>
            </w:tcBorders>
            <w:shd w:val="clear" w:color="auto" w:fill="auto"/>
            <w:vAlign w:val="center"/>
            <w:hideMark/>
          </w:tcPr>
          <w:p w14:paraId="7B988E7C" w14:textId="77777777" w:rsidR="009E2A67" w:rsidRPr="00DF27D3" w:rsidRDefault="009E2A67" w:rsidP="009E2A67">
            <w:pPr>
              <w:pStyle w:val="NoSpacing"/>
              <w:rPr>
                <w:lang w:eastAsia="en-US" w:bidi="ar-SA"/>
              </w:rPr>
            </w:pPr>
            <w:r w:rsidRPr="00DF27D3">
              <w:rPr>
                <w:lang w:eastAsia="en-US" w:bidi="ar-SA"/>
              </w:rPr>
              <w:t>132</w:t>
            </w:r>
          </w:p>
        </w:tc>
        <w:tc>
          <w:tcPr>
            <w:tcW w:w="966" w:type="dxa"/>
            <w:tcBorders>
              <w:top w:val="nil"/>
              <w:left w:val="nil"/>
              <w:bottom w:val="single" w:sz="4" w:space="0" w:color="auto"/>
              <w:right w:val="single" w:sz="4" w:space="0" w:color="auto"/>
            </w:tcBorders>
            <w:shd w:val="clear" w:color="auto" w:fill="auto"/>
            <w:vAlign w:val="center"/>
            <w:hideMark/>
          </w:tcPr>
          <w:p w14:paraId="269F2C73" w14:textId="77777777" w:rsidR="009E2A67" w:rsidRPr="00DF27D3" w:rsidRDefault="009E2A67" w:rsidP="009E2A67">
            <w:pPr>
              <w:pStyle w:val="NoSpacing"/>
              <w:rPr>
                <w:lang w:eastAsia="en-US" w:bidi="ar-SA"/>
              </w:rPr>
            </w:pPr>
            <w:r w:rsidRPr="00DF27D3">
              <w:rPr>
                <w:lang w:eastAsia="en-US" w:bidi="ar-SA"/>
              </w:rPr>
              <w:t>2160</w:t>
            </w:r>
          </w:p>
        </w:tc>
        <w:tc>
          <w:tcPr>
            <w:tcW w:w="1098" w:type="dxa"/>
            <w:tcBorders>
              <w:top w:val="nil"/>
              <w:left w:val="nil"/>
              <w:bottom w:val="single" w:sz="4" w:space="0" w:color="auto"/>
              <w:right w:val="single" w:sz="4" w:space="0" w:color="auto"/>
            </w:tcBorders>
            <w:shd w:val="clear" w:color="auto" w:fill="auto"/>
            <w:vAlign w:val="center"/>
            <w:hideMark/>
          </w:tcPr>
          <w:p w14:paraId="437905ED" w14:textId="77777777" w:rsidR="009E2A67" w:rsidRPr="00DF27D3" w:rsidRDefault="009E2A67" w:rsidP="009E2A67">
            <w:pPr>
              <w:pStyle w:val="NoSpacing"/>
              <w:rPr>
                <w:lang w:eastAsia="en-US" w:bidi="ar-SA"/>
              </w:rPr>
            </w:pPr>
            <w:r w:rsidRPr="00DF27D3">
              <w:rPr>
                <w:lang w:eastAsia="en-US" w:bidi="ar-SA"/>
              </w:rPr>
              <w:t>45.963</w:t>
            </w:r>
          </w:p>
        </w:tc>
        <w:tc>
          <w:tcPr>
            <w:tcW w:w="891" w:type="dxa"/>
            <w:tcBorders>
              <w:top w:val="nil"/>
              <w:left w:val="nil"/>
              <w:bottom w:val="single" w:sz="4" w:space="0" w:color="auto"/>
              <w:right w:val="single" w:sz="4" w:space="0" w:color="auto"/>
            </w:tcBorders>
            <w:shd w:val="clear" w:color="auto" w:fill="auto"/>
            <w:vAlign w:val="center"/>
            <w:hideMark/>
          </w:tcPr>
          <w:p w14:paraId="14E54040" w14:textId="77777777" w:rsidR="009E2A67" w:rsidRPr="00DF27D3" w:rsidRDefault="009E2A67" w:rsidP="009E2A67">
            <w:pPr>
              <w:pStyle w:val="NoSpacing"/>
              <w:rPr>
                <w:lang w:eastAsia="en-US" w:bidi="ar-SA"/>
              </w:rPr>
            </w:pPr>
            <w:r w:rsidRPr="00DF27D3">
              <w:rPr>
                <w:lang w:eastAsia="en-US" w:bidi="ar-SA"/>
              </w:rPr>
              <w:t>6.11111111</w:t>
            </w:r>
          </w:p>
        </w:tc>
      </w:tr>
      <w:tr w:rsidR="009E2A67" w:rsidRPr="00DF27D3" w14:paraId="480C6B6F" w14:textId="77777777" w:rsidTr="00BF4540">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2807240E" w14:textId="77777777" w:rsidR="009E2A67" w:rsidRPr="00DF27D3" w:rsidRDefault="009E2A67" w:rsidP="009E2A67">
            <w:pPr>
              <w:pStyle w:val="NoSpacing"/>
              <w:rPr>
                <w:lang w:eastAsia="en-US" w:bidi="ar-SA"/>
              </w:rPr>
            </w:pPr>
            <w:r w:rsidRPr="00DF27D3">
              <w:rPr>
                <w:lang w:eastAsia="en-US" w:bidi="ar-SA"/>
              </w:rPr>
              <w:t>WR</w:t>
            </w:r>
          </w:p>
        </w:tc>
        <w:tc>
          <w:tcPr>
            <w:tcW w:w="887" w:type="dxa"/>
            <w:tcBorders>
              <w:top w:val="nil"/>
              <w:left w:val="nil"/>
              <w:bottom w:val="single" w:sz="4" w:space="0" w:color="auto"/>
              <w:right w:val="single" w:sz="4" w:space="0" w:color="auto"/>
            </w:tcBorders>
            <w:shd w:val="clear" w:color="auto" w:fill="auto"/>
            <w:vAlign w:val="center"/>
            <w:hideMark/>
          </w:tcPr>
          <w:p w14:paraId="34FF0521" w14:textId="77777777" w:rsidR="009E2A67" w:rsidRPr="00DF27D3" w:rsidRDefault="009E2A67" w:rsidP="009E2A67">
            <w:pPr>
              <w:pStyle w:val="NoSpacing"/>
              <w:rPr>
                <w:lang w:eastAsia="en-US" w:bidi="ar-SA"/>
              </w:rPr>
            </w:pPr>
            <w:r w:rsidRPr="00DF27D3">
              <w:rPr>
                <w:lang w:eastAsia="en-US" w:bidi="ar-SA"/>
              </w:rPr>
              <w:t>1</w:t>
            </w:r>
          </w:p>
        </w:tc>
        <w:tc>
          <w:tcPr>
            <w:tcW w:w="624" w:type="dxa"/>
            <w:tcBorders>
              <w:top w:val="nil"/>
              <w:left w:val="nil"/>
              <w:bottom w:val="single" w:sz="4" w:space="0" w:color="auto"/>
              <w:right w:val="single" w:sz="4" w:space="0" w:color="auto"/>
            </w:tcBorders>
            <w:shd w:val="clear" w:color="auto" w:fill="auto"/>
            <w:vAlign w:val="center"/>
            <w:hideMark/>
          </w:tcPr>
          <w:p w14:paraId="367486E0" w14:textId="77777777" w:rsidR="009E2A67" w:rsidRPr="00DF27D3" w:rsidRDefault="009E2A67" w:rsidP="009E2A67">
            <w:pPr>
              <w:pStyle w:val="NoSpacing"/>
              <w:rPr>
                <w:lang w:eastAsia="en-US" w:bidi="ar-SA"/>
              </w:rPr>
            </w:pPr>
            <w:r w:rsidRPr="00DF27D3">
              <w:rPr>
                <w:lang w:eastAsia="en-US" w:bidi="ar-SA"/>
              </w:rPr>
              <w:t>1MB</w:t>
            </w:r>
          </w:p>
        </w:tc>
        <w:tc>
          <w:tcPr>
            <w:tcW w:w="1098" w:type="dxa"/>
            <w:tcBorders>
              <w:top w:val="nil"/>
              <w:left w:val="nil"/>
              <w:bottom w:val="single" w:sz="4" w:space="0" w:color="auto"/>
              <w:right w:val="single" w:sz="4" w:space="0" w:color="auto"/>
            </w:tcBorders>
            <w:shd w:val="clear" w:color="auto" w:fill="auto"/>
            <w:vAlign w:val="center"/>
            <w:hideMark/>
          </w:tcPr>
          <w:p w14:paraId="2F670895" w14:textId="77777777" w:rsidR="009E2A67" w:rsidRPr="00DF27D3" w:rsidRDefault="009E2A67" w:rsidP="009E2A67">
            <w:pPr>
              <w:pStyle w:val="NoSpacing"/>
              <w:rPr>
                <w:lang w:eastAsia="en-US" w:bidi="ar-SA"/>
              </w:rPr>
            </w:pPr>
            <w:r w:rsidRPr="00DF27D3">
              <w:rPr>
                <w:lang w:eastAsia="en-US" w:bidi="ar-SA"/>
              </w:rPr>
              <w:t>314.9784</w:t>
            </w:r>
          </w:p>
        </w:tc>
        <w:tc>
          <w:tcPr>
            <w:tcW w:w="1045" w:type="dxa"/>
            <w:tcBorders>
              <w:top w:val="nil"/>
              <w:left w:val="nil"/>
              <w:bottom w:val="single" w:sz="4" w:space="0" w:color="auto"/>
              <w:right w:val="single" w:sz="4" w:space="0" w:color="auto"/>
            </w:tcBorders>
            <w:shd w:val="clear" w:color="auto" w:fill="auto"/>
            <w:vAlign w:val="center"/>
            <w:hideMark/>
          </w:tcPr>
          <w:p w14:paraId="1EC1015D" w14:textId="77777777" w:rsidR="009E2A67" w:rsidRPr="00DF27D3" w:rsidRDefault="009E2A67" w:rsidP="009E2A67">
            <w:pPr>
              <w:pStyle w:val="NoSpacing"/>
              <w:rPr>
                <w:lang w:eastAsia="en-US" w:bidi="ar-SA"/>
              </w:rPr>
            </w:pPr>
            <w:r w:rsidRPr="00DF27D3">
              <w:rPr>
                <w:lang w:eastAsia="en-US" w:bidi="ar-SA"/>
              </w:rPr>
              <w:t>192</w:t>
            </w:r>
          </w:p>
        </w:tc>
        <w:tc>
          <w:tcPr>
            <w:tcW w:w="966" w:type="dxa"/>
            <w:tcBorders>
              <w:top w:val="nil"/>
              <w:left w:val="nil"/>
              <w:bottom w:val="single" w:sz="4" w:space="0" w:color="auto"/>
              <w:right w:val="single" w:sz="4" w:space="0" w:color="auto"/>
            </w:tcBorders>
            <w:shd w:val="clear" w:color="auto" w:fill="auto"/>
            <w:vAlign w:val="center"/>
            <w:hideMark/>
          </w:tcPr>
          <w:p w14:paraId="6D5E2054" w14:textId="77777777" w:rsidR="009E2A67" w:rsidRPr="00DF27D3" w:rsidRDefault="009E2A67" w:rsidP="009E2A67">
            <w:pPr>
              <w:pStyle w:val="NoSpacing"/>
              <w:rPr>
                <w:lang w:eastAsia="en-US" w:bidi="ar-SA"/>
              </w:rPr>
            </w:pPr>
            <w:r w:rsidRPr="00DF27D3">
              <w:rPr>
                <w:lang w:eastAsia="en-US" w:bidi="ar-SA"/>
              </w:rPr>
              <w:t>410</w:t>
            </w:r>
          </w:p>
        </w:tc>
        <w:tc>
          <w:tcPr>
            <w:tcW w:w="1098" w:type="dxa"/>
            <w:tcBorders>
              <w:top w:val="nil"/>
              <w:left w:val="nil"/>
              <w:bottom w:val="single" w:sz="4" w:space="0" w:color="auto"/>
              <w:right w:val="single" w:sz="4" w:space="0" w:color="auto"/>
            </w:tcBorders>
            <w:shd w:val="clear" w:color="auto" w:fill="auto"/>
            <w:vAlign w:val="center"/>
            <w:hideMark/>
          </w:tcPr>
          <w:p w14:paraId="4F0B24A9" w14:textId="77777777" w:rsidR="009E2A67" w:rsidRPr="00DF27D3" w:rsidRDefault="009E2A67" w:rsidP="009E2A67">
            <w:pPr>
              <w:pStyle w:val="NoSpacing"/>
              <w:rPr>
                <w:lang w:eastAsia="en-US" w:bidi="ar-SA"/>
              </w:rPr>
            </w:pPr>
            <w:r w:rsidRPr="00DF27D3">
              <w:rPr>
                <w:lang w:eastAsia="en-US" w:bidi="ar-SA"/>
              </w:rPr>
              <w:t>76.824</w:t>
            </w:r>
          </w:p>
        </w:tc>
        <w:tc>
          <w:tcPr>
            <w:tcW w:w="891" w:type="dxa"/>
            <w:tcBorders>
              <w:top w:val="nil"/>
              <w:left w:val="nil"/>
              <w:bottom w:val="single" w:sz="4" w:space="0" w:color="auto"/>
              <w:right w:val="single" w:sz="4" w:space="0" w:color="auto"/>
            </w:tcBorders>
            <w:shd w:val="clear" w:color="auto" w:fill="auto"/>
            <w:vAlign w:val="center"/>
            <w:hideMark/>
          </w:tcPr>
          <w:p w14:paraId="798A41D4" w14:textId="77777777" w:rsidR="009E2A67" w:rsidRPr="00DF27D3" w:rsidRDefault="009E2A67" w:rsidP="009E2A67">
            <w:pPr>
              <w:pStyle w:val="NoSpacing"/>
              <w:rPr>
                <w:lang w:eastAsia="en-US" w:bidi="ar-SA"/>
              </w:rPr>
            </w:pPr>
            <w:r w:rsidRPr="00DF27D3">
              <w:rPr>
                <w:lang w:eastAsia="en-US" w:bidi="ar-SA"/>
              </w:rPr>
              <w:t>46.8292683</w:t>
            </w:r>
          </w:p>
        </w:tc>
      </w:tr>
      <w:tr w:rsidR="009E2A67" w:rsidRPr="00DF27D3" w14:paraId="58C567DF" w14:textId="77777777" w:rsidTr="00BF4540">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1F826043" w14:textId="77777777" w:rsidR="009E2A67" w:rsidRPr="00DF27D3" w:rsidRDefault="009E2A67" w:rsidP="009E2A67">
            <w:pPr>
              <w:pStyle w:val="NoSpacing"/>
              <w:rPr>
                <w:lang w:eastAsia="en-US" w:bidi="ar-SA"/>
              </w:rPr>
            </w:pPr>
            <w:r w:rsidRPr="00DF27D3">
              <w:rPr>
                <w:lang w:eastAsia="en-US" w:bidi="ar-SA"/>
              </w:rPr>
              <w:t>WR</w:t>
            </w:r>
          </w:p>
        </w:tc>
        <w:tc>
          <w:tcPr>
            <w:tcW w:w="887" w:type="dxa"/>
            <w:tcBorders>
              <w:top w:val="nil"/>
              <w:left w:val="nil"/>
              <w:bottom w:val="single" w:sz="4" w:space="0" w:color="auto"/>
              <w:right w:val="single" w:sz="4" w:space="0" w:color="auto"/>
            </w:tcBorders>
            <w:shd w:val="clear" w:color="auto" w:fill="auto"/>
            <w:vAlign w:val="center"/>
            <w:hideMark/>
          </w:tcPr>
          <w:p w14:paraId="67B3A322" w14:textId="77777777" w:rsidR="009E2A67" w:rsidRPr="00DF27D3" w:rsidRDefault="009E2A67" w:rsidP="009E2A67">
            <w:pPr>
              <w:pStyle w:val="NoSpacing"/>
              <w:rPr>
                <w:lang w:eastAsia="en-US" w:bidi="ar-SA"/>
              </w:rPr>
            </w:pPr>
            <w:r w:rsidRPr="00DF27D3">
              <w:rPr>
                <w:lang w:eastAsia="en-US" w:bidi="ar-SA"/>
              </w:rPr>
              <w:t>1</w:t>
            </w:r>
          </w:p>
        </w:tc>
        <w:tc>
          <w:tcPr>
            <w:tcW w:w="624" w:type="dxa"/>
            <w:tcBorders>
              <w:top w:val="nil"/>
              <w:left w:val="nil"/>
              <w:bottom w:val="single" w:sz="4" w:space="0" w:color="auto"/>
              <w:right w:val="single" w:sz="4" w:space="0" w:color="auto"/>
            </w:tcBorders>
            <w:shd w:val="clear" w:color="auto" w:fill="auto"/>
            <w:vAlign w:val="center"/>
            <w:hideMark/>
          </w:tcPr>
          <w:p w14:paraId="7186436A" w14:textId="77777777" w:rsidR="009E2A67" w:rsidRPr="00DF27D3" w:rsidRDefault="009E2A67" w:rsidP="009E2A67">
            <w:pPr>
              <w:pStyle w:val="NoSpacing"/>
              <w:rPr>
                <w:lang w:eastAsia="en-US" w:bidi="ar-SA"/>
              </w:rPr>
            </w:pPr>
            <w:r w:rsidRPr="00DF27D3">
              <w:rPr>
                <w:lang w:eastAsia="en-US" w:bidi="ar-SA"/>
              </w:rPr>
              <w:t>10MB</w:t>
            </w:r>
          </w:p>
        </w:tc>
        <w:tc>
          <w:tcPr>
            <w:tcW w:w="1098" w:type="dxa"/>
            <w:tcBorders>
              <w:top w:val="nil"/>
              <w:left w:val="nil"/>
              <w:bottom w:val="single" w:sz="4" w:space="0" w:color="auto"/>
              <w:right w:val="single" w:sz="4" w:space="0" w:color="auto"/>
            </w:tcBorders>
            <w:shd w:val="clear" w:color="auto" w:fill="auto"/>
            <w:vAlign w:val="center"/>
            <w:hideMark/>
          </w:tcPr>
          <w:p w14:paraId="46D52135" w14:textId="77777777" w:rsidR="009E2A67" w:rsidRPr="00DF27D3" w:rsidRDefault="009E2A67" w:rsidP="009E2A67">
            <w:pPr>
              <w:pStyle w:val="NoSpacing"/>
              <w:rPr>
                <w:lang w:eastAsia="en-US" w:bidi="ar-SA"/>
              </w:rPr>
            </w:pPr>
            <w:r w:rsidRPr="00DF27D3">
              <w:rPr>
                <w:lang w:eastAsia="en-US" w:bidi="ar-SA"/>
              </w:rPr>
              <w:t>144.2052</w:t>
            </w:r>
          </w:p>
        </w:tc>
        <w:tc>
          <w:tcPr>
            <w:tcW w:w="1045" w:type="dxa"/>
            <w:tcBorders>
              <w:top w:val="nil"/>
              <w:left w:val="nil"/>
              <w:bottom w:val="single" w:sz="4" w:space="0" w:color="auto"/>
              <w:right w:val="single" w:sz="4" w:space="0" w:color="auto"/>
            </w:tcBorders>
            <w:shd w:val="clear" w:color="auto" w:fill="auto"/>
            <w:vAlign w:val="center"/>
            <w:hideMark/>
          </w:tcPr>
          <w:p w14:paraId="7967D713" w14:textId="77777777" w:rsidR="009E2A67" w:rsidRPr="00DF27D3" w:rsidRDefault="009E2A67" w:rsidP="009E2A67">
            <w:pPr>
              <w:pStyle w:val="NoSpacing"/>
              <w:rPr>
                <w:lang w:eastAsia="en-US" w:bidi="ar-SA"/>
              </w:rPr>
            </w:pPr>
            <w:r w:rsidRPr="00DF27D3">
              <w:rPr>
                <w:lang w:eastAsia="en-US" w:bidi="ar-SA"/>
              </w:rPr>
              <w:t>193.6</w:t>
            </w:r>
          </w:p>
        </w:tc>
        <w:tc>
          <w:tcPr>
            <w:tcW w:w="966" w:type="dxa"/>
            <w:tcBorders>
              <w:top w:val="nil"/>
              <w:left w:val="nil"/>
              <w:bottom w:val="single" w:sz="4" w:space="0" w:color="auto"/>
              <w:right w:val="single" w:sz="4" w:space="0" w:color="auto"/>
            </w:tcBorders>
            <w:shd w:val="clear" w:color="auto" w:fill="auto"/>
            <w:vAlign w:val="center"/>
            <w:hideMark/>
          </w:tcPr>
          <w:p w14:paraId="1FB2F887" w14:textId="77777777" w:rsidR="009E2A67" w:rsidRPr="00DF27D3" w:rsidRDefault="009E2A67" w:rsidP="009E2A67">
            <w:pPr>
              <w:pStyle w:val="NoSpacing"/>
              <w:rPr>
                <w:lang w:eastAsia="en-US" w:bidi="ar-SA"/>
              </w:rPr>
            </w:pPr>
            <w:r w:rsidRPr="00DF27D3">
              <w:rPr>
                <w:lang w:eastAsia="en-US" w:bidi="ar-SA"/>
              </w:rPr>
              <w:t>410</w:t>
            </w:r>
          </w:p>
        </w:tc>
        <w:tc>
          <w:tcPr>
            <w:tcW w:w="1098" w:type="dxa"/>
            <w:tcBorders>
              <w:top w:val="nil"/>
              <w:left w:val="nil"/>
              <w:bottom w:val="single" w:sz="4" w:space="0" w:color="auto"/>
              <w:right w:val="single" w:sz="4" w:space="0" w:color="auto"/>
            </w:tcBorders>
            <w:shd w:val="clear" w:color="auto" w:fill="auto"/>
            <w:vAlign w:val="center"/>
            <w:hideMark/>
          </w:tcPr>
          <w:p w14:paraId="2FF51A00" w14:textId="77777777" w:rsidR="009E2A67" w:rsidRPr="00DF27D3" w:rsidRDefault="009E2A67" w:rsidP="009E2A67">
            <w:pPr>
              <w:pStyle w:val="NoSpacing"/>
              <w:rPr>
                <w:lang w:eastAsia="en-US" w:bidi="ar-SA"/>
              </w:rPr>
            </w:pPr>
            <w:r w:rsidRPr="00DF27D3">
              <w:rPr>
                <w:lang w:eastAsia="en-US" w:bidi="ar-SA"/>
              </w:rPr>
              <w:t>35.172</w:t>
            </w:r>
          </w:p>
        </w:tc>
        <w:tc>
          <w:tcPr>
            <w:tcW w:w="891" w:type="dxa"/>
            <w:tcBorders>
              <w:top w:val="nil"/>
              <w:left w:val="nil"/>
              <w:bottom w:val="single" w:sz="4" w:space="0" w:color="auto"/>
              <w:right w:val="single" w:sz="4" w:space="0" w:color="auto"/>
            </w:tcBorders>
            <w:shd w:val="clear" w:color="auto" w:fill="auto"/>
            <w:vAlign w:val="center"/>
            <w:hideMark/>
          </w:tcPr>
          <w:p w14:paraId="68F34C5D" w14:textId="77777777" w:rsidR="009E2A67" w:rsidRPr="00DF27D3" w:rsidRDefault="009E2A67" w:rsidP="009E2A67">
            <w:pPr>
              <w:pStyle w:val="NoSpacing"/>
              <w:rPr>
                <w:lang w:eastAsia="en-US" w:bidi="ar-SA"/>
              </w:rPr>
            </w:pPr>
            <w:r w:rsidRPr="00DF27D3">
              <w:rPr>
                <w:lang w:eastAsia="en-US" w:bidi="ar-SA"/>
              </w:rPr>
              <w:t>47.2195122</w:t>
            </w:r>
          </w:p>
        </w:tc>
      </w:tr>
      <w:tr w:rsidR="009E2A67" w:rsidRPr="00DF27D3" w14:paraId="2B1DA14E" w14:textId="77777777" w:rsidTr="00BF4540">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282EB8EB" w14:textId="77777777" w:rsidR="009E2A67" w:rsidRPr="00DF27D3" w:rsidRDefault="009E2A67" w:rsidP="009E2A67">
            <w:pPr>
              <w:pStyle w:val="NoSpacing"/>
              <w:rPr>
                <w:lang w:eastAsia="en-US" w:bidi="ar-SA"/>
              </w:rPr>
            </w:pPr>
            <w:r w:rsidRPr="00DF27D3">
              <w:rPr>
                <w:lang w:eastAsia="en-US" w:bidi="ar-SA"/>
              </w:rPr>
              <w:t>WR</w:t>
            </w:r>
          </w:p>
        </w:tc>
        <w:tc>
          <w:tcPr>
            <w:tcW w:w="887" w:type="dxa"/>
            <w:tcBorders>
              <w:top w:val="nil"/>
              <w:left w:val="nil"/>
              <w:bottom w:val="single" w:sz="4" w:space="0" w:color="auto"/>
              <w:right w:val="single" w:sz="4" w:space="0" w:color="auto"/>
            </w:tcBorders>
            <w:shd w:val="clear" w:color="auto" w:fill="auto"/>
            <w:vAlign w:val="center"/>
            <w:hideMark/>
          </w:tcPr>
          <w:p w14:paraId="2378E039" w14:textId="77777777" w:rsidR="009E2A67" w:rsidRPr="00DF27D3" w:rsidRDefault="009E2A67" w:rsidP="009E2A67">
            <w:pPr>
              <w:pStyle w:val="NoSpacing"/>
              <w:rPr>
                <w:lang w:eastAsia="en-US" w:bidi="ar-SA"/>
              </w:rPr>
            </w:pPr>
            <w:r w:rsidRPr="00DF27D3">
              <w:rPr>
                <w:lang w:eastAsia="en-US" w:bidi="ar-SA"/>
              </w:rPr>
              <w:t>1</w:t>
            </w:r>
          </w:p>
        </w:tc>
        <w:tc>
          <w:tcPr>
            <w:tcW w:w="624" w:type="dxa"/>
            <w:tcBorders>
              <w:top w:val="nil"/>
              <w:left w:val="nil"/>
              <w:bottom w:val="single" w:sz="4" w:space="0" w:color="auto"/>
              <w:right w:val="single" w:sz="4" w:space="0" w:color="auto"/>
            </w:tcBorders>
            <w:shd w:val="clear" w:color="auto" w:fill="auto"/>
            <w:vAlign w:val="center"/>
            <w:hideMark/>
          </w:tcPr>
          <w:p w14:paraId="6F3E9DCE" w14:textId="77777777" w:rsidR="009E2A67" w:rsidRPr="00DF27D3" w:rsidRDefault="009E2A67" w:rsidP="009E2A67">
            <w:pPr>
              <w:pStyle w:val="NoSpacing"/>
              <w:rPr>
                <w:lang w:eastAsia="en-US" w:bidi="ar-SA"/>
              </w:rPr>
            </w:pPr>
            <w:r w:rsidRPr="00DF27D3">
              <w:rPr>
                <w:lang w:eastAsia="en-US" w:bidi="ar-SA"/>
              </w:rPr>
              <w:t>100MB</w:t>
            </w:r>
          </w:p>
        </w:tc>
        <w:tc>
          <w:tcPr>
            <w:tcW w:w="1098" w:type="dxa"/>
            <w:tcBorders>
              <w:top w:val="nil"/>
              <w:left w:val="nil"/>
              <w:bottom w:val="single" w:sz="4" w:space="0" w:color="auto"/>
              <w:right w:val="single" w:sz="4" w:space="0" w:color="auto"/>
            </w:tcBorders>
            <w:shd w:val="clear" w:color="auto" w:fill="auto"/>
            <w:vAlign w:val="center"/>
            <w:hideMark/>
          </w:tcPr>
          <w:p w14:paraId="5038E364" w14:textId="77777777" w:rsidR="009E2A67" w:rsidRPr="00DF27D3" w:rsidRDefault="009E2A67" w:rsidP="009E2A67">
            <w:pPr>
              <w:pStyle w:val="NoSpacing"/>
              <w:rPr>
                <w:lang w:eastAsia="en-US" w:bidi="ar-SA"/>
              </w:rPr>
            </w:pPr>
            <w:r w:rsidRPr="00DF27D3">
              <w:rPr>
                <w:lang w:eastAsia="en-US" w:bidi="ar-SA"/>
              </w:rPr>
              <w:t>144.1314</w:t>
            </w:r>
          </w:p>
        </w:tc>
        <w:tc>
          <w:tcPr>
            <w:tcW w:w="1045" w:type="dxa"/>
            <w:tcBorders>
              <w:top w:val="nil"/>
              <w:left w:val="nil"/>
              <w:bottom w:val="single" w:sz="4" w:space="0" w:color="auto"/>
              <w:right w:val="single" w:sz="4" w:space="0" w:color="auto"/>
            </w:tcBorders>
            <w:shd w:val="clear" w:color="auto" w:fill="auto"/>
            <w:vAlign w:val="center"/>
            <w:hideMark/>
          </w:tcPr>
          <w:p w14:paraId="31786166" w14:textId="77777777" w:rsidR="009E2A67" w:rsidRPr="00DF27D3" w:rsidRDefault="009E2A67" w:rsidP="009E2A67">
            <w:pPr>
              <w:pStyle w:val="NoSpacing"/>
              <w:rPr>
                <w:lang w:eastAsia="en-US" w:bidi="ar-SA"/>
              </w:rPr>
            </w:pPr>
            <w:r w:rsidRPr="00DF27D3">
              <w:rPr>
                <w:lang w:eastAsia="en-US" w:bidi="ar-SA"/>
              </w:rPr>
              <w:t>198.4</w:t>
            </w:r>
          </w:p>
        </w:tc>
        <w:tc>
          <w:tcPr>
            <w:tcW w:w="966" w:type="dxa"/>
            <w:tcBorders>
              <w:top w:val="nil"/>
              <w:left w:val="nil"/>
              <w:bottom w:val="single" w:sz="4" w:space="0" w:color="auto"/>
              <w:right w:val="single" w:sz="4" w:space="0" w:color="auto"/>
            </w:tcBorders>
            <w:shd w:val="clear" w:color="auto" w:fill="auto"/>
            <w:vAlign w:val="center"/>
            <w:hideMark/>
          </w:tcPr>
          <w:p w14:paraId="723D595F" w14:textId="77777777" w:rsidR="009E2A67" w:rsidRPr="00DF27D3" w:rsidRDefault="009E2A67" w:rsidP="009E2A67">
            <w:pPr>
              <w:pStyle w:val="NoSpacing"/>
              <w:rPr>
                <w:lang w:eastAsia="en-US" w:bidi="ar-SA"/>
              </w:rPr>
            </w:pPr>
            <w:r w:rsidRPr="00DF27D3">
              <w:rPr>
                <w:lang w:eastAsia="en-US" w:bidi="ar-SA"/>
              </w:rPr>
              <w:t>410</w:t>
            </w:r>
          </w:p>
        </w:tc>
        <w:tc>
          <w:tcPr>
            <w:tcW w:w="1098" w:type="dxa"/>
            <w:tcBorders>
              <w:top w:val="nil"/>
              <w:left w:val="nil"/>
              <w:bottom w:val="single" w:sz="4" w:space="0" w:color="auto"/>
              <w:right w:val="single" w:sz="4" w:space="0" w:color="auto"/>
            </w:tcBorders>
            <w:shd w:val="clear" w:color="auto" w:fill="auto"/>
            <w:vAlign w:val="center"/>
            <w:hideMark/>
          </w:tcPr>
          <w:p w14:paraId="369A911E" w14:textId="77777777" w:rsidR="009E2A67" w:rsidRPr="00DF27D3" w:rsidRDefault="009E2A67" w:rsidP="009E2A67">
            <w:pPr>
              <w:pStyle w:val="NoSpacing"/>
              <w:rPr>
                <w:lang w:eastAsia="en-US" w:bidi="ar-SA"/>
              </w:rPr>
            </w:pPr>
            <w:r w:rsidRPr="00DF27D3">
              <w:rPr>
                <w:lang w:eastAsia="en-US" w:bidi="ar-SA"/>
              </w:rPr>
              <w:t>35.154</w:t>
            </w:r>
          </w:p>
        </w:tc>
        <w:tc>
          <w:tcPr>
            <w:tcW w:w="891" w:type="dxa"/>
            <w:tcBorders>
              <w:top w:val="nil"/>
              <w:left w:val="nil"/>
              <w:bottom w:val="single" w:sz="4" w:space="0" w:color="auto"/>
              <w:right w:val="single" w:sz="4" w:space="0" w:color="auto"/>
            </w:tcBorders>
            <w:shd w:val="clear" w:color="auto" w:fill="auto"/>
            <w:vAlign w:val="center"/>
            <w:hideMark/>
          </w:tcPr>
          <w:p w14:paraId="62BDEC43" w14:textId="77777777" w:rsidR="009E2A67" w:rsidRPr="00DF27D3" w:rsidRDefault="009E2A67" w:rsidP="009E2A67">
            <w:pPr>
              <w:pStyle w:val="NoSpacing"/>
              <w:rPr>
                <w:lang w:eastAsia="en-US" w:bidi="ar-SA"/>
              </w:rPr>
            </w:pPr>
            <w:r w:rsidRPr="00DF27D3">
              <w:rPr>
                <w:lang w:eastAsia="en-US" w:bidi="ar-SA"/>
              </w:rPr>
              <w:t>48.3902439</w:t>
            </w:r>
          </w:p>
        </w:tc>
      </w:tr>
      <w:tr w:rsidR="009E2A67" w:rsidRPr="00DF27D3" w14:paraId="7772192C" w14:textId="77777777" w:rsidTr="00BF4540">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2AC1F472" w14:textId="77777777" w:rsidR="009E2A67" w:rsidRPr="00DF27D3" w:rsidRDefault="009E2A67" w:rsidP="009E2A67">
            <w:pPr>
              <w:pStyle w:val="NoSpacing"/>
              <w:rPr>
                <w:lang w:eastAsia="en-US" w:bidi="ar-SA"/>
              </w:rPr>
            </w:pPr>
            <w:r w:rsidRPr="00DF27D3">
              <w:rPr>
                <w:lang w:eastAsia="en-US" w:bidi="ar-SA"/>
              </w:rPr>
              <w:t>WR</w:t>
            </w:r>
          </w:p>
        </w:tc>
        <w:tc>
          <w:tcPr>
            <w:tcW w:w="887" w:type="dxa"/>
            <w:tcBorders>
              <w:top w:val="nil"/>
              <w:left w:val="nil"/>
              <w:bottom w:val="single" w:sz="4" w:space="0" w:color="auto"/>
              <w:right w:val="single" w:sz="4" w:space="0" w:color="auto"/>
            </w:tcBorders>
            <w:shd w:val="clear" w:color="auto" w:fill="auto"/>
            <w:vAlign w:val="center"/>
            <w:hideMark/>
          </w:tcPr>
          <w:p w14:paraId="6DCB7B59" w14:textId="77777777" w:rsidR="009E2A67" w:rsidRPr="00DF27D3" w:rsidRDefault="009E2A67" w:rsidP="009E2A67">
            <w:pPr>
              <w:pStyle w:val="NoSpacing"/>
              <w:rPr>
                <w:lang w:eastAsia="en-US" w:bidi="ar-SA"/>
              </w:rPr>
            </w:pPr>
            <w:r w:rsidRPr="00DF27D3">
              <w:rPr>
                <w:lang w:eastAsia="en-US" w:bidi="ar-SA"/>
              </w:rPr>
              <w:t>2</w:t>
            </w:r>
          </w:p>
        </w:tc>
        <w:tc>
          <w:tcPr>
            <w:tcW w:w="624" w:type="dxa"/>
            <w:tcBorders>
              <w:top w:val="nil"/>
              <w:left w:val="nil"/>
              <w:bottom w:val="single" w:sz="4" w:space="0" w:color="auto"/>
              <w:right w:val="single" w:sz="4" w:space="0" w:color="auto"/>
            </w:tcBorders>
            <w:shd w:val="clear" w:color="auto" w:fill="auto"/>
            <w:vAlign w:val="center"/>
            <w:hideMark/>
          </w:tcPr>
          <w:p w14:paraId="3247FF8B" w14:textId="77777777" w:rsidR="009E2A67" w:rsidRPr="00DF27D3" w:rsidRDefault="009E2A67" w:rsidP="009E2A67">
            <w:pPr>
              <w:pStyle w:val="NoSpacing"/>
              <w:rPr>
                <w:lang w:eastAsia="en-US" w:bidi="ar-SA"/>
              </w:rPr>
            </w:pPr>
            <w:r w:rsidRPr="00DF27D3">
              <w:rPr>
                <w:lang w:eastAsia="en-US" w:bidi="ar-SA"/>
              </w:rPr>
              <w:t>1MB</w:t>
            </w:r>
          </w:p>
        </w:tc>
        <w:tc>
          <w:tcPr>
            <w:tcW w:w="1098" w:type="dxa"/>
            <w:tcBorders>
              <w:top w:val="nil"/>
              <w:left w:val="nil"/>
              <w:bottom w:val="single" w:sz="4" w:space="0" w:color="auto"/>
              <w:right w:val="single" w:sz="4" w:space="0" w:color="auto"/>
            </w:tcBorders>
            <w:shd w:val="clear" w:color="auto" w:fill="auto"/>
            <w:vAlign w:val="center"/>
            <w:hideMark/>
          </w:tcPr>
          <w:p w14:paraId="0F2334DE" w14:textId="77777777" w:rsidR="009E2A67" w:rsidRPr="00DF27D3" w:rsidRDefault="009E2A67" w:rsidP="009E2A67">
            <w:pPr>
              <w:pStyle w:val="NoSpacing"/>
              <w:rPr>
                <w:lang w:eastAsia="en-US" w:bidi="ar-SA"/>
              </w:rPr>
            </w:pPr>
            <w:r w:rsidRPr="00DF27D3">
              <w:rPr>
                <w:lang w:eastAsia="en-US" w:bidi="ar-SA"/>
              </w:rPr>
              <w:t>189.3708</w:t>
            </w:r>
          </w:p>
        </w:tc>
        <w:tc>
          <w:tcPr>
            <w:tcW w:w="1045" w:type="dxa"/>
            <w:tcBorders>
              <w:top w:val="nil"/>
              <w:left w:val="nil"/>
              <w:bottom w:val="single" w:sz="4" w:space="0" w:color="auto"/>
              <w:right w:val="single" w:sz="4" w:space="0" w:color="auto"/>
            </w:tcBorders>
            <w:shd w:val="clear" w:color="auto" w:fill="auto"/>
            <w:vAlign w:val="center"/>
            <w:hideMark/>
          </w:tcPr>
          <w:p w14:paraId="54AFD30F" w14:textId="77777777" w:rsidR="009E2A67" w:rsidRPr="00DF27D3" w:rsidRDefault="009E2A67" w:rsidP="009E2A67">
            <w:pPr>
              <w:pStyle w:val="NoSpacing"/>
              <w:rPr>
                <w:lang w:eastAsia="en-US" w:bidi="ar-SA"/>
              </w:rPr>
            </w:pPr>
            <w:r w:rsidRPr="00DF27D3">
              <w:rPr>
                <w:lang w:eastAsia="en-US" w:bidi="ar-SA"/>
              </w:rPr>
              <w:t>224</w:t>
            </w:r>
          </w:p>
        </w:tc>
        <w:tc>
          <w:tcPr>
            <w:tcW w:w="966" w:type="dxa"/>
            <w:tcBorders>
              <w:top w:val="nil"/>
              <w:left w:val="nil"/>
              <w:bottom w:val="single" w:sz="4" w:space="0" w:color="auto"/>
              <w:right w:val="single" w:sz="4" w:space="0" w:color="auto"/>
            </w:tcBorders>
            <w:shd w:val="clear" w:color="auto" w:fill="auto"/>
            <w:vAlign w:val="center"/>
            <w:hideMark/>
          </w:tcPr>
          <w:p w14:paraId="7840B8F1" w14:textId="77777777" w:rsidR="009E2A67" w:rsidRPr="00DF27D3" w:rsidRDefault="009E2A67" w:rsidP="009E2A67">
            <w:pPr>
              <w:pStyle w:val="NoSpacing"/>
              <w:rPr>
                <w:lang w:eastAsia="en-US" w:bidi="ar-SA"/>
              </w:rPr>
            </w:pPr>
            <w:r w:rsidRPr="00DF27D3">
              <w:rPr>
                <w:lang w:eastAsia="en-US" w:bidi="ar-SA"/>
              </w:rPr>
              <w:t>820</w:t>
            </w:r>
          </w:p>
        </w:tc>
        <w:tc>
          <w:tcPr>
            <w:tcW w:w="1098" w:type="dxa"/>
            <w:tcBorders>
              <w:top w:val="nil"/>
              <w:left w:val="nil"/>
              <w:bottom w:val="single" w:sz="4" w:space="0" w:color="auto"/>
              <w:right w:val="single" w:sz="4" w:space="0" w:color="auto"/>
            </w:tcBorders>
            <w:shd w:val="clear" w:color="auto" w:fill="auto"/>
            <w:vAlign w:val="center"/>
            <w:hideMark/>
          </w:tcPr>
          <w:p w14:paraId="6603F53A" w14:textId="77777777" w:rsidR="009E2A67" w:rsidRPr="00DF27D3" w:rsidRDefault="009E2A67" w:rsidP="009E2A67">
            <w:pPr>
              <w:pStyle w:val="NoSpacing"/>
              <w:rPr>
                <w:lang w:eastAsia="en-US" w:bidi="ar-SA"/>
              </w:rPr>
            </w:pPr>
            <w:r w:rsidRPr="00DF27D3">
              <w:rPr>
                <w:lang w:eastAsia="en-US" w:bidi="ar-SA"/>
              </w:rPr>
              <w:t>23.094</w:t>
            </w:r>
          </w:p>
        </w:tc>
        <w:tc>
          <w:tcPr>
            <w:tcW w:w="891" w:type="dxa"/>
            <w:tcBorders>
              <w:top w:val="nil"/>
              <w:left w:val="nil"/>
              <w:bottom w:val="single" w:sz="4" w:space="0" w:color="auto"/>
              <w:right w:val="single" w:sz="4" w:space="0" w:color="auto"/>
            </w:tcBorders>
            <w:shd w:val="clear" w:color="auto" w:fill="auto"/>
            <w:vAlign w:val="center"/>
            <w:hideMark/>
          </w:tcPr>
          <w:p w14:paraId="40E39FB1" w14:textId="77777777" w:rsidR="009E2A67" w:rsidRPr="00DF27D3" w:rsidRDefault="009E2A67" w:rsidP="009E2A67">
            <w:pPr>
              <w:pStyle w:val="NoSpacing"/>
              <w:rPr>
                <w:lang w:eastAsia="en-US" w:bidi="ar-SA"/>
              </w:rPr>
            </w:pPr>
            <w:r w:rsidRPr="00DF27D3">
              <w:rPr>
                <w:lang w:eastAsia="en-US" w:bidi="ar-SA"/>
              </w:rPr>
              <w:t>27.3170732</w:t>
            </w:r>
          </w:p>
        </w:tc>
      </w:tr>
      <w:tr w:rsidR="009E2A67" w:rsidRPr="00DF27D3" w14:paraId="4C360F1A" w14:textId="77777777" w:rsidTr="00BF4540">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6F3C9EF3" w14:textId="77777777" w:rsidR="009E2A67" w:rsidRPr="00DF27D3" w:rsidRDefault="009E2A67" w:rsidP="009E2A67">
            <w:pPr>
              <w:pStyle w:val="NoSpacing"/>
              <w:rPr>
                <w:lang w:eastAsia="en-US" w:bidi="ar-SA"/>
              </w:rPr>
            </w:pPr>
            <w:r w:rsidRPr="00DF27D3">
              <w:rPr>
                <w:lang w:eastAsia="en-US" w:bidi="ar-SA"/>
              </w:rPr>
              <w:t>WR</w:t>
            </w:r>
          </w:p>
        </w:tc>
        <w:tc>
          <w:tcPr>
            <w:tcW w:w="887" w:type="dxa"/>
            <w:tcBorders>
              <w:top w:val="nil"/>
              <w:left w:val="nil"/>
              <w:bottom w:val="single" w:sz="4" w:space="0" w:color="auto"/>
              <w:right w:val="single" w:sz="4" w:space="0" w:color="auto"/>
            </w:tcBorders>
            <w:shd w:val="clear" w:color="auto" w:fill="auto"/>
            <w:vAlign w:val="center"/>
            <w:hideMark/>
          </w:tcPr>
          <w:p w14:paraId="03AAB4C3" w14:textId="77777777" w:rsidR="009E2A67" w:rsidRPr="00DF27D3" w:rsidRDefault="009E2A67" w:rsidP="009E2A67">
            <w:pPr>
              <w:pStyle w:val="NoSpacing"/>
              <w:rPr>
                <w:lang w:eastAsia="en-US" w:bidi="ar-SA"/>
              </w:rPr>
            </w:pPr>
            <w:r w:rsidRPr="00DF27D3">
              <w:rPr>
                <w:lang w:eastAsia="en-US" w:bidi="ar-SA"/>
              </w:rPr>
              <w:t>2</w:t>
            </w:r>
          </w:p>
        </w:tc>
        <w:tc>
          <w:tcPr>
            <w:tcW w:w="624" w:type="dxa"/>
            <w:tcBorders>
              <w:top w:val="nil"/>
              <w:left w:val="nil"/>
              <w:bottom w:val="single" w:sz="4" w:space="0" w:color="auto"/>
              <w:right w:val="single" w:sz="4" w:space="0" w:color="auto"/>
            </w:tcBorders>
            <w:shd w:val="clear" w:color="auto" w:fill="auto"/>
            <w:vAlign w:val="center"/>
            <w:hideMark/>
          </w:tcPr>
          <w:p w14:paraId="46E54048" w14:textId="77777777" w:rsidR="009E2A67" w:rsidRPr="00DF27D3" w:rsidRDefault="009E2A67" w:rsidP="009E2A67">
            <w:pPr>
              <w:pStyle w:val="NoSpacing"/>
              <w:rPr>
                <w:lang w:eastAsia="en-US" w:bidi="ar-SA"/>
              </w:rPr>
            </w:pPr>
            <w:r w:rsidRPr="00DF27D3">
              <w:rPr>
                <w:lang w:eastAsia="en-US" w:bidi="ar-SA"/>
              </w:rPr>
              <w:t>10MB</w:t>
            </w:r>
          </w:p>
        </w:tc>
        <w:tc>
          <w:tcPr>
            <w:tcW w:w="1098" w:type="dxa"/>
            <w:tcBorders>
              <w:top w:val="nil"/>
              <w:left w:val="nil"/>
              <w:bottom w:val="single" w:sz="4" w:space="0" w:color="auto"/>
              <w:right w:val="single" w:sz="4" w:space="0" w:color="auto"/>
            </w:tcBorders>
            <w:shd w:val="clear" w:color="auto" w:fill="auto"/>
            <w:vAlign w:val="center"/>
            <w:hideMark/>
          </w:tcPr>
          <w:p w14:paraId="63DFE0C6" w14:textId="77777777" w:rsidR="009E2A67" w:rsidRPr="00DF27D3" w:rsidRDefault="009E2A67" w:rsidP="009E2A67">
            <w:pPr>
              <w:pStyle w:val="NoSpacing"/>
              <w:rPr>
                <w:lang w:eastAsia="en-US" w:bidi="ar-SA"/>
              </w:rPr>
            </w:pPr>
            <w:r w:rsidRPr="00DF27D3">
              <w:rPr>
                <w:lang w:eastAsia="en-US" w:bidi="ar-SA"/>
              </w:rPr>
              <w:t>300.366</w:t>
            </w:r>
          </w:p>
        </w:tc>
        <w:tc>
          <w:tcPr>
            <w:tcW w:w="1045" w:type="dxa"/>
            <w:tcBorders>
              <w:top w:val="nil"/>
              <w:left w:val="nil"/>
              <w:bottom w:val="single" w:sz="4" w:space="0" w:color="auto"/>
              <w:right w:val="single" w:sz="4" w:space="0" w:color="auto"/>
            </w:tcBorders>
            <w:shd w:val="clear" w:color="auto" w:fill="auto"/>
            <w:vAlign w:val="center"/>
            <w:hideMark/>
          </w:tcPr>
          <w:p w14:paraId="1EBEE4DF" w14:textId="77777777" w:rsidR="009E2A67" w:rsidRPr="00DF27D3" w:rsidRDefault="009E2A67" w:rsidP="009E2A67">
            <w:pPr>
              <w:pStyle w:val="NoSpacing"/>
              <w:rPr>
                <w:lang w:eastAsia="en-US" w:bidi="ar-SA"/>
              </w:rPr>
            </w:pPr>
            <w:r w:rsidRPr="00DF27D3">
              <w:rPr>
                <w:lang w:eastAsia="en-US" w:bidi="ar-SA"/>
              </w:rPr>
              <w:t>226.4</w:t>
            </w:r>
          </w:p>
        </w:tc>
        <w:tc>
          <w:tcPr>
            <w:tcW w:w="966" w:type="dxa"/>
            <w:tcBorders>
              <w:top w:val="nil"/>
              <w:left w:val="nil"/>
              <w:bottom w:val="single" w:sz="4" w:space="0" w:color="auto"/>
              <w:right w:val="single" w:sz="4" w:space="0" w:color="auto"/>
            </w:tcBorders>
            <w:shd w:val="clear" w:color="auto" w:fill="auto"/>
            <w:vAlign w:val="center"/>
            <w:hideMark/>
          </w:tcPr>
          <w:p w14:paraId="1C5F09CB" w14:textId="77777777" w:rsidR="009E2A67" w:rsidRPr="00DF27D3" w:rsidRDefault="009E2A67" w:rsidP="009E2A67">
            <w:pPr>
              <w:pStyle w:val="NoSpacing"/>
              <w:rPr>
                <w:lang w:eastAsia="en-US" w:bidi="ar-SA"/>
              </w:rPr>
            </w:pPr>
            <w:r w:rsidRPr="00DF27D3">
              <w:rPr>
                <w:lang w:eastAsia="en-US" w:bidi="ar-SA"/>
              </w:rPr>
              <w:t>820</w:t>
            </w:r>
          </w:p>
        </w:tc>
        <w:tc>
          <w:tcPr>
            <w:tcW w:w="1098" w:type="dxa"/>
            <w:tcBorders>
              <w:top w:val="nil"/>
              <w:left w:val="nil"/>
              <w:bottom w:val="single" w:sz="4" w:space="0" w:color="auto"/>
              <w:right w:val="single" w:sz="4" w:space="0" w:color="auto"/>
            </w:tcBorders>
            <w:shd w:val="clear" w:color="auto" w:fill="auto"/>
            <w:vAlign w:val="center"/>
            <w:hideMark/>
          </w:tcPr>
          <w:p w14:paraId="05076EDE" w14:textId="77777777" w:rsidR="009E2A67" w:rsidRPr="00DF27D3" w:rsidRDefault="009E2A67" w:rsidP="009E2A67">
            <w:pPr>
              <w:pStyle w:val="NoSpacing"/>
              <w:rPr>
                <w:lang w:eastAsia="en-US" w:bidi="ar-SA"/>
              </w:rPr>
            </w:pPr>
            <w:r w:rsidRPr="00DF27D3">
              <w:rPr>
                <w:lang w:eastAsia="en-US" w:bidi="ar-SA"/>
              </w:rPr>
              <w:t>36.63</w:t>
            </w:r>
          </w:p>
        </w:tc>
        <w:tc>
          <w:tcPr>
            <w:tcW w:w="891" w:type="dxa"/>
            <w:tcBorders>
              <w:top w:val="nil"/>
              <w:left w:val="nil"/>
              <w:bottom w:val="single" w:sz="4" w:space="0" w:color="auto"/>
              <w:right w:val="single" w:sz="4" w:space="0" w:color="auto"/>
            </w:tcBorders>
            <w:shd w:val="clear" w:color="auto" w:fill="auto"/>
            <w:vAlign w:val="center"/>
            <w:hideMark/>
          </w:tcPr>
          <w:p w14:paraId="0934DE05" w14:textId="77777777" w:rsidR="009E2A67" w:rsidRPr="00DF27D3" w:rsidRDefault="009E2A67" w:rsidP="009E2A67">
            <w:pPr>
              <w:pStyle w:val="NoSpacing"/>
              <w:rPr>
                <w:lang w:eastAsia="en-US" w:bidi="ar-SA"/>
              </w:rPr>
            </w:pPr>
            <w:r w:rsidRPr="00DF27D3">
              <w:rPr>
                <w:lang w:eastAsia="en-US" w:bidi="ar-SA"/>
              </w:rPr>
              <w:t>27.6097561</w:t>
            </w:r>
          </w:p>
        </w:tc>
      </w:tr>
      <w:tr w:rsidR="009E2A67" w:rsidRPr="00DF27D3" w14:paraId="2D209FF0" w14:textId="77777777" w:rsidTr="00BF4540">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50EE3581" w14:textId="77777777" w:rsidR="009E2A67" w:rsidRPr="00DF27D3" w:rsidRDefault="009E2A67" w:rsidP="009E2A67">
            <w:pPr>
              <w:pStyle w:val="NoSpacing"/>
              <w:rPr>
                <w:lang w:eastAsia="en-US" w:bidi="ar-SA"/>
              </w:rPr>
            </w:pPr>
            <w:r w:rsidRPr="00DF27D3">
              <w:rPr>
                <w:lang w:eastAsia="en-US" w:bidi="ar-SA"/>
              </w:rPr>
              <w:t>WR</w:t>
            </w:r>
          </w:p>
        </w:tc>
        <w:tc>
          <w:tcPr>
            <w:tcW w:w="887" w:type="dxa"/>
            <w:tcBorders>
              <w:top w:val="nil"/>
              <w:left w:val="nil"/>
              <w:bottom w:val="single" w:sz="4" w:space="0" w:color="auto"/>
              <w:right w:val="single" w:sz="4" w:space="0" w:color="auto"/>
            </w:tcBorders>
            <w:shd w:val="clear" w:color="auto" w:fill="auto"/>
            <w:vAlign w:val="center"/>
            <w:hideMark/>
          </w:tcPr>
          <w:p w14:paraId="5D8786A1" w14:textId="77777777" w:rsidR="009E2A67" w:rsidRPr="00DF27D3" w:rsidRDefault="009E2A67" w:rsidP="009E2A67">
            <w:pPr>
              <w:pStyle w:val="NoSpacing"/>
              <w:rPr>
                <w:lang w:eastAsia="en-US" w:bidi="ar-SA"/>
              </w:rPr>
            </w:pPr>
            <w:r w:rsidRPr="00DF27D3">
              <w:rPr>
                <w:lang w:eastAsia="en-US" w:bidi="ar-SA"/>
              </w:rPr>
              <w:t>2</w:t>
            </w:r>
          </w:p>
        </w:tc>
        <w:tc>
          <w:tcPr>
            <w:tcW w:w="624" w:type="dxa"/>
            <w:tcBorders>
              <w:top w:val="nil"/>
              <w:left w:val="nil"/>
              <w:bottom w:val="single" w:sz="4" w:space="0" w:color="auto"/>
              <w:right w:val="single" w:sz="4" w:space="0" w:color="auto"/>
            </w:tcBorders>
            <w:shd w:val="clear" w:color="auto" w:fill="auto"/>
            <w:vAlign w:val="center"/>
            <w:hideMark/>
          </w:tcPr>
          <w:p w14:paraId="3344B67D" w14:textId="77777777" w:rsidR="009E2A67" w:rsidRPr="00DF27D3" w:rsidRDefault="009E2A67" w:rsidP="009E2A67">
            <w:pPr>
              <w:pStyle w:val="NoSpacing"/>
              <w:rPr>
                <w:lang w:eastAsia="en-US" w:bidi="ar-SA"/>
              </w:rPr>
            </w:pPr>
            <w:r w:rsidRPr="00DF27D3">
              <w:rPr>
                <w:lang w:eastAsia="en-US" w:bidi="ar-SA"/>
              </w:rPr>
              <w:t>100MB</w:t>
            </w:r>
          </w:p>
        </w:tc>
        <w:tc>
          <w:tcPr>
            <w:tcW w:w="1098" w:type="dxa"/>
            <w:tcBorders>
              <w:top w:val="nil"/>
              <w:left w:val="nil"/>
              <w:bottom w:val="single" w:sz="4" w:space="0" w:color="auto"/>
              <w:right w:val="single" w:sz="4" w:space="0" w:color="auto"/>
            </w:tcBorders>
            <w:shd w:val="clear" w:color="auto" w:fill="auto"/>
            <w:vAlign w:val="center"/>
            <w:hideMark/>
          </w:tcPr>
          <w:p w14:paraId="6E19B7BE" w14:textId="77777777" w:rsidR="009E2A67" w:rsidRPr="00DF27D3" w:rsidRDefault="009E2A67" w:rsidP="009E2A67">
            <w:pPr>
              <w:pStyle w:val="NoSpacing"/>
              <w:rPr>
                <w:lang w:eastAsia="en-US" w:bidi="ar-SA"/>
              </w:rPr>
            </w:pPr>
            <w:r w:rsidRPr="00DF27D3">
              <w:rPr>
                <w:lang w:eastAsia="en-US" w:bidi="ar-SA"/>
              </w:rPr>
              <w:t>181.4004</w:t>
            </w:r>
          </w:p>
        </w:tc>
        <w:tc>
          <w:tcPr>
            <w:tcW w:w="1045" w:type="dxa"/>
            <w:tcBorders>
              <w:top w:val="nil"/>
              <w:left w:val="nil"/>
              <w:bottom w:val="single" w:sz="4" w:space="0" w:color="auto"/>
              <w:right w:val="single" w:sz="4" w:space="0" w:color="auto"/>
            </w:tcBorders>
            <w:shd w:val="clear" w:color="auto" w:fill="auto"/>
            <w:vAlign w:val="center"/>
            <w:hideMark/>
          </w:tcPr>
          <w:p w14:paraId="6BAAE829" w14:textId="77777777" w:rsidR="009E2A67" w:rsidRPr="00DF27D3" w:rsidRDefault="009E2A67" w:rsidP="009E2A67">
            <w:pPr>
              <w:pStyle w:val="NoSpacing"/>
              <w:rPr>
                <w:lang w:eastAsia="en-US" w:bidi="ar-SA"/>
              </w:rPr>
            </w:pPr>
            <w:r w:rsidRPr="00DF27D3">
              <w:rPr>
                <w:lang w:eastAsia="en-US" w:bidi="ar-SA"/>
              </w:rPr>
              <w:t>244</w:t>
            </w:r>
          </w:p>
        </w:tc>
        <w:tc>
          <w:tcPr>
            <w:tcW w:w="966" w:type="dxa"/>
            <w:tcBorders>
              <w:top w:val="nil"/>
              <w:left w:val="nil"/>
              <w:bottom w:val="single" w:sz="4" w:space="0" w:color="auto"/>
              <w:right w:val="single" w:sz="4" w:space="0" w:color="auto"/>
            </w:tcBorders>
            <w:shd w:val="clear" w:color="auto" w:fill="auto"/>
            <w:vAlign w:val="center"/>
            <w:hideMark/>
          </w:tcPr>
          <w:p w14:paraId="16995BB7" w14:textId="77777777" w:rsidR="009E2A67" w:rsidRPr="00DF27D3" w:rsidRDefault="009E2A67" w:rsidP="009E2A67">
            <w:pPr>
              <w:pStyle w:val="NoSpacing"/>
              <w:rPr>
                <w:lang w:eastAsia="en-US" w:bidi="ar-SA"/>
              </w:rPr>
            </w:pPr>
            <w:r w:rsidRPr="00DF27D3">
              <w:rPr>
                <w:lang w:eastAsia="en-US" w:bidi="ar-SA"/>
              </w:rPr>
              <w:t>820</w:t>
            </w:r>
          </w:p>
        </w:tc>
        <w:tc>
          <w:tcPr>
            <w:tcW w:w="1098" w:type="dxa"/>
            <w:tcBorders>
              <w:top w:val="nil"/>
              <w:left w:val="nil"/>
              <w:bottom w:val="single" w:sz="4" w:space="0" w:color="auto"/>
              <w:right w:val="single" w:sz="4" w:space="0" w:color="auto"/>
            </w:tcBorders>
            <w:shd w:val="clear" w:color="auto" w:fill="auto"/>
            <w:vAlign w:val="center"/>
            <w:hideMark/>
          </w:tcPr>
          <w:p w14:paraId="146047D6" w14:textId="77777777" w:rsidR="009E2A67" w:rsidRPr="00DF27D3" w:rsidRDefault="009E2A67" w:rsidP="009E2A67">
            <w:pPr>
              <w:pStyle w:val="NoSpacing"/>
              <w:rPr>
                <w:lang w:eastAsia="en-US" w:bidi="ar-SA"/>
              </w:rPr>
            </w:pPr>
            <w:r w:rsidRPr="00DF27D3">
              <w:rPr>
                <w:lang w:eastAsia="en-US" w:bidi="ar-SA"/>
              </w:rPr>
              <w:t>22.122</w:t>
            </w:r>
          </w:p>
        </w:tc>
        <w:tc>
          <w:tcPr>
            <w:tcW w:w="891" w:type="dxa"/>
            <w:tcBorders>
              <w:top w:val="nil"/>
              <w:left w:val="nil"/>
              <w:bottom w:val="single" w:sz="4" w:space="0" w:color="auto"/>
              <w:right w:val="single" w:sz="4" w:space="0" w:color="auto"/>
            </w:tcBorders>
            <w:shd w:val="clear" w:color="auto" w:fill="auto"/>
            <w:vAlign w:val="center"/>
            <w:hideMark/>
          </w:tcPr>
          <w:p w14:paraId="4CB093BD" w14:textId="77777777" w:rsidR="009E2A67" w:rsidRPr="00DF27D3" w:rsidRDefault="009E2A67" w:rsidP="009E2A67">
            <w:pPr>
              <w:pStyle w:val="NoSpacing"/>
              <w:rPr>
                <w:lang w:eastAsia="en-US" w:bidi="ar-SA"/>
              </w:rPr>
            </w:pPr>
            <w:r w:rsidRPr="00DF27D3">
              <w:rPr>
                <w:lang w:eastAsia="en-US" w:bidi="ar-SA"/>
              </w:rPr>
              <w:t>29.7560976</w:t>
            </w:r>
          </w:p>
        </w:tc>
      </w:tr>
      <w:tr w:rsidR="009E2A67" w:rsidRPr="00DF27D3" w14:paraId="45A6B0D6" w14:textId="77777777" w:rsidTr="00BF4540">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57A491B4" w14:textId="77777777" w:rsidR="009E2A67" w:rsidRPr="00DF27D3" w:rsidRDefault="009E2A67" w:rsidP="009E2A67">
            <w:pPr>
              <w:pStyle w:val="NoSpacing"/>
              <w:rPr>
                <w:lang w:eastAsia="en-US" w:bidi="ar-SA"/>
              </w:rPr>
            </w:pPr>
            <w:r w:rsidRPr="00DF27D3">
              <w:rPr>
                <w:lang w:eastAsia="en-US" w:bidi="ar-SA"/>
              </w:rPr>
              <w:t>WR</w:t>
            </w:r>
          </w:p>
        </w:tc>
        <w:tc>
          <w:tcPr>
            <w:tcW w:w="887" w:type="dxa"/>
            <w:tcBorders>
              <w:top w:val="nil"/>
              <w:left w:val="nil"/>
              <w:bottom w:val="single" w:sz="4" w:space="0" w:color="auto"/>
              <w:right w:val="single" w:sz="4" w:space="0" w:color="auto"/>
            </w:tcBorders>
            <w:shd w:val="clear" w:color="auto" w:fill="auto"/>
            <w:vAlign w:val="center"/>
            <w:hideMark/>
          </w:tcPr>
          <w:p w14:paraId="5F768639" w14:textId="77777777" w:rsidR="009E2A67" w:rsidRPr="00DF27D3" w:rsidRDefault="009E2A67" w:rsidP="009E2A67">
            <w:pPr>
              <w:pStyle w:val="NoSpacing"/>
              <w:rPr>
                <w:lang w:eastAsia="en-US" w:bidi="ar-SA"/>
              </w:rPr>
            </w:pPr>
            <w:r w:rsidRPr="00DF27D3">
              <w:rPr>
                <w:lang w:eastAsia="en-US" w:bidi="ar-SA"/>
              </w:rPr>
              <w:t>4</w:t>
            </w:r>
          </w:p>
        </w:tc>
        <w:tc>
          <w:tcPr>
            <w:tcW w:w="624" w:type="dxa"/>
            <w:tcBorders>
              <w:top w:val="nil"/>
              <w:left w:val="nil"/>
              <w:bottom w:val="single" w:sz="4" w:space="0" w:color="auto"/>
              <w:right w:val="single" w:sz="4" w:space="0" w:color="auto"/>
            </w:tcBorders>
            <w:shd w:val="clear" w:color="auto" w:fill="auto"/>
            <w:vAlign w:val="center"/>
            <w:hideMark/>
          </w:tcPr>
          <w:p w14:paraId="61081EC2" w14:textId="77777777" w:rsidR="009E2A67" w:rsidRPr="00DF27D3" w:rsidRDefault="009E2A67" w:rsidP="009E2A67">
            <w:pPr>
              <w:pStyle w:val="NoSpacing"/>
              <w:rPr>
                <w:lang w:eastAsia="en-US" w:bidi="ar-SA"/>
              </w:rPr>
            </w:pPr>
            <w:r w:rsidRPr="00DF27D3">
              <w:rPr>
                <w:lang w:eastAsia="en-US" w:bidi="ar-SA"/>
              </w:rPr>
              <w:t>1MB</w:t>
            </w:r>
          </w:p>
        </w:tc>
        <w:tc>
          <w:tcPr>
            <w:tcW w:w="1098" w:type="dxa"/>
            <w:tcBorders>
              <w:top w:val="nil"/>
              <w:left w:val="nil"/>
              <w:bottom w:val="single" w:sz="4" w:space="0" w:color="auto"/>
              <w:right w:val="single" w:sz="4" w:space="0" w:color="auto"/>
            </w:tcBorders>
            <w:shd w:val="clear" w:color="auto" w:fill="auto"/>
            <w:vAlign w:val="center"/>
            <w:hideMark/>
          </w:tcPr>
          <w:p w14:paraId="0F90E174" w14:textId="77777777" w:rsidR="009E2A67" w:rsidRPr="00DF27D3" w:rsidRDefault="009E2A67" w:rsidP="009E2A67">
            <w:pPr>
              <w:pStyle w:val="NoSpacing"/>
              <w:rPr>
                <w:lang w:eastAsia="en-US" w:bidi="ar-SA"/>
              </w:rPr>
            </w:pPr>
            <w:r w:rsidRPr="00DF27D3">
              <w:rPr>
                <w:lang w:eastAsia="en-US" w:bidi="ar-SA"/>
              </w:rPr>
              <w:t>154.6848</w:t>
            </w:r>
          </w:p>
        </w:tc>
        <w:tc>
          <w:tcPr>
            <w:tcW w:w="1045" w:type="dxa"/>
            <w:tcBorders>
              <w:top w:val="nil"/>
              <w:left w:val="nil"/>
              <w:bottom w:val="single" w:sz="4" w:space="0" w:color="auto"/>
              <w:right w:val="single" w:sz="4" w:space="0" w:color="auto"/>
            </w:tcBorders>
            <w:shd w:val="clear" w:color="auto" w:fill="auto"/>
            <w:vAlign w:val="center"/>
            <w:hideMark/>
          </w:tcPr>
          <w:p w14:paraId="4425E4F9" w14:textId="77777777" w:rsidR="009E2A67" w:rsidRPr="00DF27D3" w:rsidRDefault="009E2A67" w:rsidP="009E2A67">
            <w:pPr>
              <w:pStyle w:val="NoSpacing"/>
              <w:rPr>
                <w:lang w:eastAsia="en-US" w:bidi="ar-SA"/>
              </w:rPr>
            </w:pPr>
            <w:r w:rsidRPr="00DF27D3">
              <w:rPr>
                <w:lang w:eastAsia="en-US" w:bidi="ar-SA"/>
              </w:rPr>
              <w:t>160.8</w:t>
            </w:r>
          </w:p>
        </w:tc>
        <w:tc>
          <w:tcPr>
            <w:tcW w:w="966" w:type="dxa"/>
            <w:tcBorders>
              <w:top w:val="nil"/>
              <w:left w:val="nil"/>
              <w:bottom w:val="single" w:sz="4" w:space="0" w:color="auto"/>
              <w:right w:val="single" w:sz="4" w:space="0" w:color="auto"/>
            </w:tcBorders>
            <w:shd w:val="clear" w:color="auto" w:fill="auto"/>
            <w:vAlign w:val="center"/>
            <w:hideMark/>
          </w:tcPr>
          <w:p w14:paraId="7CCE0962" w14:textId="77777777" w:rsidR="009E2A67" w:rsidRPr="00DF27D3" w:rsidRDefault="009E2A67" w:rsidP="009E2A67">
            <w:pPr>
              <w:pStyle w:val="NoSpacing"/>
              <w:rPr>
                <w:lang w:eastAsia="en-US" w:bidi="ar-SA"/>
              </w:rPr>
            </w:pPr>
            <w:r w:rsidRPr="00DF27D3">
              <w:rPr>
                <w:lang w:eastAsia="en-US" w:bidi="ar-SA"/>
              </w:rPr>
              <w:t>1640</w:t>
            </w:r>
          </w:p>
        </w:tc>
        <w:tc>
          <w:tcPr>
            <w:tcW w:w="1098" w:type="dxa"/>
            <w:tcBorders>
              <w:top w:val="nil"/>
              <w:left w:val="nil"/>
              <w:bottom w:val="single" w:sz="4" w:space="0" w:color="auto"/>
              <w:right w:val="single" w:sz="4" w:space="0" w:color="auto"/>
            </w:tcBorders>
            <w:shd w:val="clear" w:color="auto" w:fill="auto"/>
            <w:vAlign w:val="center"/>
            <w:hideMark/>
          </w:tcPr>
          <w:p w14:paraId="074AE825" w14:textId="77777777" w:rsidR="009E2A67" w:rsidRPr="00DF27D3" w:rsidRDefault="009E2A67" w:rsidP="009E2A67">
            <w:pPr>
              <w:pStyle w:val="NoSpacing"/>
              <w:rPr>
                <w:lang w:eastAsia="en-US" w:bidi="ar-SA"/>
              </w:rPr>
            </w:pPr>
            <w:r w:rsidRPr="00DF27D3">
              <w:rPr>
                <w:lang w:eastAsia="en-US" w:bidi="ar-SA"/>
              </w:rPr>
              <w:t>9.432</w:t>
            </w:r>
          </w:p>
        </w:tc>
        <w:tc>
          <w:tcPr>
            <w:tcW w:w="891" w:type="dxa"/>
            <w:tcBorders>
              <w:top w:val="nil"/>
              <w:left w:val="nil"/>
              <w:bottom w:val="single" w:sz="4" w:space="0" w:color="auto"/>
              <w:right w:val="single" w:sz="4" w:space="0" w:color="auto"/>
            </w:tcBorders>
            <w:shd w:val="clear" w:color="auto" w:fill="auto"/>
            <w:vAlign w:val="center"/>
            <w:hideMark/>
          </w:tcPr>
          <w:p w14:paraId="5FB88A83" w14:textId="77777777" w:rsidR="009E2A67" w:rsidRPr="00DF27D3" w:rsidRDefault="009E2A67" w:rsidP="009E2A67">
            <w:pPr>
              <w:pStyle w:val="NoSpacing"/>
              <w:rPr>
                <w:lang w:eastAsia="en-US" w:bidi="ar-SA"/>
              </w:rPr>
            </w:pPr>
            <w:r w:rsidRPr="00DF27D3">
              <w:rPr>
                <w:lang w:eastAsia="en-US" w:bidi="ar-SA"/>
              </w:rPr>
              <w:t>9.80487805</w:t>
            </w:r>
          </w:p>
        </w:tc>
      </w:tr>
      <w:tr w:rsidR="009E2A67" w:rsidRPr="00DF27D3" w14:paraId="3CD8B2B9" w14:textId="77777777" w:rsidTr="00BF4540">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26DAD524" w14:textId="77777777" w:rsidR="009E2A67" w:rsidRPr="00DF27D3" w:rsidRDefault="009E2A67" w:rsidP="009E2A67">
            <w:pPr>
              <w:pStyle w:val="NoSpacing"/>
              <w:rPr>
                <w:lang w:eastAsia="en-US" w:bidi="ar-SA"/>
              </w:rPr>
            </w:pPr>
            <w:r w:rsidRPr="00DF27D3">
              <w:rPr>
                <w:lang w:eastAsia="en-US" w:bidi="ar-SA"/>
              </w:rPr>
              <w:t>WR</w:t>
            </w:r>
          </w:p>
        </w:tc>
        <w:tc>
          <w:tcPr>
            <w:tcW w:w="887" w:type="dxa"/>
            <w:tcBorders>
              <w:top w:val="nil"/>
              <w:left w:val="nil"/>
              <w:bottom w:val="single" w:sz="4" w:space="0" w:color="auto"/>
              <w:right w:val="single" w:sz="4" w:space="0" w:color="auto"/>
            </w:tcBorders>
            <w:shd w:val="clear" w:color="auto" w:fill="auto"/>
            <w:vAlign w:val="center"/>
            <w:hideMark/>
          </w:tcPr>
          <w:p w14:paraId="342F7FEC" w14:textId="77777777" w:rsidR="009E2A67" w:rsidRPr="00DF27D3" w:rsidRDefault="009E2A67" w:rsidP="009E2A67">
            <w:pPr>
              <w:pStyle w:val="NoSpacing"/>
              <w:rPr>
                <w:lang w:eastAsia="en-US" w:bidi="ar-SA"/>
              </w:rPr>
            </w:pPr>
            <w:r w:rsidRPr="00DF27D3">
              <w:rPr>
                <w:lang w:eastAsia="en-US" w:bidi="ar-SA"/>
              </w:rPr>
              <w:t>4</w:t>
            </w:r>
          </w:p>
        </w:tc>
        <w:tc>
          <w:tcPr>
            <w:tcW w:w="624" w:type="dxa"/>
            <w:tcBorders>
              <w:top w:val="nil"/>
              <w:left w:val="nil"/>
              <w:bottom w:val="single" w:sz="4" w:space="0" w:color="auto"/>
              <w:right w:val="single" w:sz="4" w:space="0" w:color="auto"/>
            </w:tcBorders>
            <w:shd w:val="clear" w:color="auto" w:fill="auto"/>
            <w:vAlign w:val="center"/>
            <w:hideMark/>
          </w:tcPr>
          <w:p w14:paraId="1D4B6344" w14:textId="77777777" w:rsidR="009E2A67" w:rsidRPr="00DF27D3" w:rsidRDefault="009E2A67" w:rsidP="009E2A67">
            <w:pPr>
              <w:pStyle w:val="NoSpacing"/>
              <w:rPr>
                <w:lang w:eastAsia="en-US" w:bidi="ar-SA"/>
              </w:rPr>
            </w:pPr>
            <w:r w:rsidRPr="00DF27D3">
              <w:rPr>
                <w:lang w:eastAsia="en-US" w:bidi="ar-SA"/>
              </w:rPr>
              <w:t>10MB</w:t>
            </w:r>
          </w:p>
        </w:tc>
        <w:tc>
          <w:tcPr>
            <w:tcW w:w="1098" w:type="dxa"/>
            <w:tcBorders>
              <w:top w:val="nil"/>
              <w:left w:val="nil"/>
              <w:bottom w:val="single" w:sz="4" w:space="0" w:color="auto"/>
              <w:right w:val="single" w:sz="4" w:space="0" w:color="auto"/>
            </w:tcBorders>
            <w:shd w:val="clear" w:color="auto" w:fill="auto"/>
            <w:vAlign w:val="center"/>
            <w:hideMark/>
          </w:tcPr>
          <w:p w14:paraId="702BFC12" w14:textId="77777777" w:rsidR="009E2A67" w:rsidRPr="00DF27D3" w:rsidRDefault="009E2A67" w:rsidP="009E2A67">
            <w:pPr>
              <w:pStyle w:val="NoSpacing"/>
              <w:rPr>
                <w:lang w:eastAsia="en-US" w:bidi="ar-SA"/>
              </w:rPr>
            </w:pPr>
            <w:r w:rsidRPr="00DF27D3">
              <w:rPr>
                <w:lang w:eastAsia="en-US" w:bidi="ar-SA"/>
              </w:rPr>
              <w:t>300.9564</w:t>
            </w:r>
          </w:p>
        </w:tc>
        <w:tc>
          <w:tcPr>
            <w:tcW w:w="1045" w:type="dxa"/>
            <w:tcBorders>
              <w:top w:val="nil"/>
              <w:left w:val="nil"/>
              <w:bottom w:val="single" w:sz="4" w:space="0" w:color="auto"/>
              <w:right w:val="single" w:sz="4" w:space="0" w:color="auto"/>
            </w:tcBorders>
            <w:shd w:val="clear" w:color="auto" w:fill="auto"/>
            <w:vAlign w:val="center"/>
            <w:hideMark/>
          </w:tcPr>
          <w:p w14:paraId="62722C9B" w14:textId="77777777" w:rsidR="009E2A67" w:rsidRPr="00DF27D3" w:rsidRDefault="009E2A67" w:rsidP="009E2A67">
            <w:pPr>
              <w:pStyle w:val="NoSpacing"/>
              <w:rPr>
                <w:lang w:eastAsia="en-US" w:bidi="ar-SA"/>
              </w:rPr>
            </w:pPr>
            <w:r w:rsidRPr="00DF27D3">
              <w:rPr>
                <w:lang w:eastAsia="en-US" w:bidi="ar-SA"/>
              </w:rPr>
              <w:t>168</w:t>
            </w:r>
          </w:p>
        </w:tc>
        <w:tc>
          <w:tcPr>
            <w:tcW w:w="966" w:type="dxa"/>
            <w:tcBorders>
              <w:top w:val="nil"/>
              <w:left w:val="nil"/>
              <w:bottom w:val="single" w:sz="4" w:space="0" w:color="auto"/>
              <w:right w:val="single" w:sz="4" w:space="0" w:color="auto"/>
            </w:tcBorders>
            <w:shd w:val="clear" w:color="auto" w:fill="auto"/>
            <w:vAlign w:val="center"/>
            <w:hideMark/>
          </w:tcPr>
          <w:p w14:paraId="51263011" w14:textId="77777777" w:rsidR="009E2A67" w:rsidRPr="00DF27D3" w:rsidRDefault="009E2A67" w:rsidP="009E2A67">
            <w:pPr>
              <w:pStyle w:val="NoSpacing"/>
              <w:rPr>
                <w:lang w:eastAsia="en-US" w:bidi="ar-SA"/>
              </w:rPr>
            </w:pPr>
            <w:r w:rsidRPr="00DF27D3">
              <w:rPr>
                <w:lang w:eastAsia="en-US" w:bidi="ar-SA"/>
              </w:rPr>
              <w:t>1640</w:t>
            </w:r>
          </w:p>
        </w:tc>
        <w:tc>
          <w:tcPr>
            <w:tcW w:w="1098" w:type="dxa"/>
            <w:tcBorders>
              <w:top w:val="nil"/>
              <w:left w:val="nil"/>
              <w:bottom w:val="single" w:sz="4" w:space="0" w:color="auto"/>
              <w:right w:val="single" w:sz="4" w:space="0" w:color="auto"/>
            </w:tcBorders>
            <w:shd w:val="clear" w:color="auto" w:fill="auto"/>
            <w:vAlign w:val="center"/>
            <w:hideMark/>
          </w:tcPr>
          <w:p w14:paraId="410EDC62" w14:textId="77777777" w:rsidR="009E2A67" w:rsidRPr="00DF27D3" w:rsidRDefault="009E2A67" w:rsidP="009E2A67">
            <w:pPr>
              <w:pStyle w:val="NoSpacing"/>
              <w:rPr>
                <w:lang w:eastAsia="en-US" w:bidi="ar-SA"/>
              </w:rPr>
            </w:pPr>
            <w:r w:rsidRPr="00DF27D3">
              <w:rPr>
                <w:lang w:eastAsia="en-US" w:bidi="ar-SA"/>
              </w:rPr>
              <w:t>18.351</w:t>
            </w:r>
          </w:p>
        </w:tc>
        <w:tc>
          <w:tcPr>
            <w:tcW w:w="891" w:type="dxa"/>
            <w:tcBorders>
              <w:top w:val="nil"/>
              <w:left w:val="nil"/>
              <w:bottom w:val="single" w:sz="4" w:space="0" w:color="auto"/>
              <w:right w:val="single" w:sz="4" w:space="0" w:color="auto"/>
            </w:tcBorders>
            <w:shd w:val="clear" w:color="auto" w:fill="auto"/>
            <w:vAlign w:val="center"/>
            <w:hideMark/>
          </w:tcPr>
          <w:p w14:paraId="72297E21" w14:textId="77777777" w:rsidR="009E2A67" w:rsidRPr="00DF27D3" w:rsidRDefault="009E2A67" w:rsidP="009E2A67">
            <w:pPr>
              <w:pStyle w:val="NoSpacing"/>
              <w:rPr>
                <w:lang w:eastAsia="en-US" w:bidi="ar-SA"/>
              </w:rPr>
            </w:pPr>
            <w:r w:rsidRPr="00DF27D3">
              <w:rPr>
                <w:lang w:eastAsia="en-US" w:bidi="ar-SA"/>
              </w:rPr>
              <w:t>10.2439024</w:t>
            </w:r>
          </w:p>
        </w:tc>
      </w:tr>
      <w:tr w:rsidR="009E2A67" w:rsidRPr="00DF27D3" w14:paraId="0034D97F" w14:textId="77777777" w:rsidTr="00BF4540">
        <w:trPr>
          <w:trHeight w:val="313"/>
        </w:trPr>
        <w:tc>
          <w:tcPr>
            <w:tcW w:w="589" w:type="dxa"/>
            <w:tcBorders>
              <w:top w:val="nil"/>
              <w:left w:val="single" w:sz="4" w:space="0" w:color="auto"/>
              <w:bottom w:val="single" w:sz="4" w:space="0" w:color="auto"/>
              <w:right w:val="single" w:sz="4" w:space="0" w:color="auto"/>
            </w:tcBorders>
            <w:shd w:val="clear" w:color="auto" w:fill="auto"/>
            <w:vAlign w:val="center"/>
            <w:hideMark/>
          </w:tcPr>
          <w:p w14:paraId="604D2B10" w14:textId="77777777" w:rsidR="009E2A67" w:rsidRPr="00DF27D3" w:rsidRDefault="009E2A67" w:rsidP="009E2A67">
            <w:pPr>
              <w:pStyle w:val="NoSpacing"/>
              <w:rPr>
                <w:lang w:eastAsia="en-US" w:bidi="ar-SA"/>
              </w:rPr>
            </w:pPr>
            <w:r w:rsidRPr="00DF27D3">
              <w:rPr>
                <w:lang w:eastAsia="en-US" w:bidi="ar-SA"/>
              </w:rPr>
              <w:t>WR</w:t>
            </w:r>
          </w:p>
        </w:tc>
        <w:tc>
          <w:tcPr>
            <w:tcW w:w="887" w:type="dxa"/>
            <w:tcBorders>
              <w:top w:val="nil"/>
              <w:left w:val="nil"/>
              <w:bottom w:val="single" w:sz="4" w:space="0" w:color="auto"/>
              <w:right w:val="single" w:sz="4" w:space="0" w:color="auto"/>
            </w:tcBorders>
            <w:shd w:val="clear" w:color="auto" w:fill="auto"/>
            <w:vAlign w:val="center"/>
            <w:hideMark/>
          </w:tcPr>
          <w:p w14:paraId="0B79E613" w14:textId="77777777" w:rsidR="009E2A67" w:rsidRPr="00DF27D3" w:rsidRDefault="009E2A67" w:rsidP="009E2A67">
            <w:pPr>
              <w:pStyle w:val="NoSpacing"/>
              <w:rPr>
                <w:lang w:eastAsia="en-US" w:bidi="ar-SA"/>
              </w:rPr>
            </w:pPr>
            <w:r w:rsidRPr="00DF27D3">
              <w:rPr>
                <w:lang w:eastAsia="en-US" w:bidi="ar-SA"/>
              </w:rPr>
              <w:t>4</w:t>
            </w:r>
          </w:p>
        </w:tc>
        <w:tc>
          <w:tcPr>
            <w:tcW w:w="624" w:type="dxa"/>
            <w:tcBorders>
              <w:top w:val="nil"/>
              <w:left w:val="nil"/>
              <w:bottom w:val="single" w:sz="4" w:space="0" w:color="auto"/>
              <w:right w:val="single" w:sz="4" w:space="0" w:color="auto"/>
            </w:tcBorders>
            <w:shd w:val="clear" w:color="auto" w:fill="auto"/>
            <w:vAlign w:val="center"/>
            <w:hideMark/>
          </w:tcPr>
          <w:p w14:paraId="5E7C1189" w14:textId="77777777" w:rsidR="009E2A67" w:rsidRPr="00DF27D3" w:rsidRDefault="009E2A67" w:rsidP="009E2A67">
            <w:pPr>
              <w:pStyle w:val="NoSpacing"/>
              <w:rPr>
                <w:lang w:eastAsia="en-US" w:bidi="ar-SA"/>
              </w:rPr>
            </w:pPr>
            <w:r w:rsidRPr="00DF27D3">
              <w:rPr>
                <w:lang w:eastAsia="en-US" w:bidi="ar-SA"/>
              </w:rPr>
              <w:t>100MB</w:t>
            </w:r>
          </w:p>
        </w:tc>
        <w:tc>
          <w:tcPr>
            <w:tcW w:w="1098" w:type="dxa"/>
            <w:tcBorders>
              <w:top w:val="nil"/>
              <w:left w:val="nil"/>
              <w:bottom w:val="single" w:sz="4" w:space="0" w:color="auto"/>
              <w:right w:val="single" w:sz="4" w:space="0" w:color="auto"/>
            </w:tcBorders>
            <w:shd w:val="clear" w:color="auto" w:fill="auto"/>
            <w:vAlign w:val="center"/>
            <w:hideMark/>
          </w:tcPr>
          <w:p w14:paraId="58B99C2B" w14:textId="77777777" w:rsidR="009E2A67" w:rsidRPr="00DF27D3" w:rsidRDefault="009E2A67" w:rsidP="009E2A67">
            <w:pPr>
              <w:pStyle w:val="NoSpacing"/>
              <w:rPr>
                <w:lang w:eastAsia="en-US" w:bidi="ar-SA"/>
              </w:rPr>
            </w:pPr>
            <w:r w:rsidRPr="00DF27D3">
              <w:rPr>
                <w:lang w:eastAsia="en-US" w:bidi="ar-SA"/>
              </w:rPr>
              <w:t>134.0208</w:t>
            </w:r>
          </w:p>
        </w:tc>
        <w:tc>
          <w:tcPr>
            <w:tcW w:w="1045" w:type="dxa"/>
            <w:tcBorders>
              <w:top w:val="nil"/>
              <w:left w:val="nil"/>
              <w:bottom w:val="single" w:sz="4" w:space="0" w:color="auto"/>
              <w:right w:val="single" w:sz="4" w:space="0" w:color="auto"/>
            </w:tcBorders>
            <w:shd w:val="clear" w:color="auto" w:fill="auto"/>
            <w:vAlign w:val="center"/>
            <w:hideMark/>
          </w:tcPr>
          <w:p w14:paraId="63A910EF" w14:textId="77777777" w:rsidR="009E2A67" w:rsidRPr="00DF27D3" w:rsidRDefault="009E2A67" w:rsidP="009E2A67">
            <w:pPr>
              <w:pStyle w:val="NoSpacing"/>
              <w:rPr>
                <w:lang w:eastAsia="en-US" w:bidi="ar-SA"/>
              </w:rPr>
            </w:pPr>
            <w:r w:rsidRPr="00DF27D3">
              <w:rPr>
                <w:lang w:eastAsia="en-US" w:bidi="ar-SA"/>
              </w:rPr>
              <w:t>168.8</w:t>
            </w:r>
          </w:p>
        </w:tc>
        <w:tc>
          <w:tcPr>
            <w:tcW w:w="966" w:type="dxa"/>
            <w:tcBorders>
              <w:top w:val="nil"/>
              <w:left w:val="nil"/>
              <w:bottom w:val="single" w:sz="4" w:space="0" w:color="auto"/>
              <w:right w:val="single" w:sz="4" w:space="0" w:color="auto"/>
            </w:tcBorders>
            <w:shd w:val="clear" w:color="auto" w:fill="auto"/>
            <w:vAlign w:val="center"/>
            <w:hideMark/>
          </w:tcPr>
          <w:p w14:paraId="67FB8F91" w14:textId="77777777" w:rsidR="009E2A67" w:rsidRPr="00DF27D3" w:rsidRDefault="009E2A67" w:rsidP="009E2A67">
            <w:pPr>
              <w:pStyle w:val="NoSpacing"/>
              <w:rPr>
                <w:lang w:eastAsia="en-US" w:bidi="ar-SA"/>
              </w:rPr>
            </w:pPr>
            <w:r w:rsidRPr="00DF27D3">
              <w:rPr>
                <w:lang w:eastAsia="en-US" w:bidi="ar-SA"/>
              </w:rPr>
              <w:t>1640</w:t>
            </w:r>
          </w:p>
        </w:tc>
        <w:tc>
          <w:tcPr>
            <w:tcW w:w="1098" w:type="dxa"/>
            <w:tcBorders>
              <w:top w:val="nil"/>
              <w:left w:val="nil"/>
              <w:bottom w:val="single" w:sz="4" w:space="0" w:color="auto"/>
              <w:right w:val="single" w:sz="4" w:space="0" w:color="auto"/>
            </w:tcBorders>
            <w:shd w:val="clear" w:color="auto" w:fill="auto"/>
            <w:vAlign w:val="center"/>
            <w:hideMark/>
          </w:tcPr>
          <w:p w14:paraId="38BF9959" w14:textId="77777777" w:rsidR="009E2A67" w:rsidRPr="00DF27D3" w:rsidRDefault="009E2A67" w:rsidP="009E2A67">
            <w:pPr>
              <w:pStyle w:val="NoSpacing"/>
              <w:rPr>
                <w:lang w:eastAsia="en-US" w:bidi="ar-SA"/>
              </w:rPr>
            </w:pPr>
            <w:r w:rsidRPr="00DF27D3">
              <w:rPr>
                <w:lang w:eastAsia="en-US" w:bidi="ar-SA"/>
              </w:rPr>
              <w:t>8.172</w:t>
            </w:r>
          </w:p>
        </w:tc>
        <w:tc>
          <w:tcPr>
            <w:tcW w:w="891" w:type="dxa"/>
            <w:tcBorders>
              <w:top w:val="nil"/>
              <w:left w:val="nil"/>
              <w:bottom w:val="single" w:sz="4" w:space="0" w:color="auto"/>
              <w:right w:val="single" w:sz="4" w:space="0" w:color="auto"/>
            </w:tcBorders>
            <w:shd w:val="clear" w:color="auto" w:fill="auto"/>
            <w:vAlign w:val="center"/>
            <w:hideMark/>
          </w:tcPr>
          <w:p w14:paraId="296AC5D9" w14:textId="77777777" w:rsidR="009E2A67" w:rsidRPr="00DF27D3" w:rsidRDefault="009E2A67" w:rsidP="009E2A67">
            <w:pPr>
              <w:pStyle w:val="NoSpacing"/>
              <w:rPr>
                <w:lang w:eastAsia="en-US" w:bidi="ar-SA"/>
              </w:rPr>
            </w:pPr>
            <w:r w:rsidRPr="00DF27D3">
              <w:rPr>
                <w:lang w:eastAsia="en-US" w:bidi="ar-SA"/>
              </w:rPr>
              <w:t>10.2926829</w:t>
            </w:r>
          </w:p>
        </w:tc>
      </w:tr>
    </w:tbl>
    <w:p w14:paraId="06889171" w14:textId="77777777" w:rsidR="009E2A67" w:rsidRPr="00375556" w:rsidRDefault="009E2A67" w:rsidP="009E2A67">
      <w:pPr>
        <w:pStyle w:val="ListParagraph"/>
        <w:tabs>
          <w:tab w:val="left" w:pos="1661"/>
        </w:tabs>
        <w:spacing w:before="3"/>
        <w:rPr>
          <w:rFonts w:ascii="Cambria" w:hAnsi="Cambria" w:cs="Calibri"/>
          <w:sz w:val="24"/>
          <w:szCs w:val="24"/>
        </w:rPr>
      </w:pPr>
      <w:r>
        <w:rPr>
          <w:rFonts w:ascii="Cambria" w:eastAsia="Arial" w:hAnsi="Cambria" w:cs="Calibri"/>
          <w:sz w:val="28"/>
          <w:szCs w:val="28"/>
        </w:rPr>
        <w:t xml:space="preserve">    </w:t>
      </w:r>
      <w:r>
        <w:rPr>
          <w:rFonts w:ascii="Cambria" w:hAnsi="Cambria" w:cs="Calibri"/>
          <w:sz w:val="24"/>
          <w:szCs w:val="24"/>
        </w:rPr>
        <w:t>Table 4.1 Disk Throughput (measured in MB/sec)</w:t>
      </w:r>
    </w:p>
    <w:p w14:paraId="40404749" w14:textId="77777777" w:rsidR="009E2A67" w:rsidRDefault="009E2A67" w:rsidP="009E2A67">
      <w:pPr>
        <w:tabs>
          <w:tab w:val="left" w:pos="700"/>
        </w:tabs>
        <w:spacing w:line="0" w:lineRule="atLeast"/>
        <w:jc w:val="both"/>
        <w:rPr>
          <w:rFonts w:ascii="Cambria" w:eastAsia="Arial" w:hAnsi="Cambria" w:cs="Calibri"/>
          <w:sz w:val="28"/>
          <w:szCs w:val="28"/>
        </w:rPr>
      </w:pPr>
    </w:p>
    <w:p w14:paraId="7CFB9C4F" w14:textId="77777777" w:rsidR="009E2A67" w:rsidRDefault="009E2A67" w:rsidP="009E2A67">
      <w:pPr>
        <w:tabs>
          <w:tab w:val="left" w:pos="700"/>
        </w:tabs>
        <w:spacing w:line="0" w:lineRule="atLeast"/>
        <w:jc w:val="both"/>
        <w:rPr>
          <w:rFonts w:ascii="Cambria" w:eastAsia="Arial" w:hAnsi="Cambria" w:cs="Calibri"/>
          <w:sz w:val="28"/>
          <w:szCs w:val="28"/>
        </w:rPr>
      </w:pPr>
    </w:p>
    <w:p w14:paraId="5BA8861F" w14:textId="0A512E5B" w:rsidR="009E2A67" w:rsidRDefault="009E2A67" w:rsidP="009E2A67">
      <w:pPr>
        <w:tabs>
          <w:tab w:val="left" w:pos="700"/>
        </w:tabs>
        <w:spacing w:line="0" w:lineRule="atLeast"/>
        <w:jc w:val="both"/>
      </w:pPr>
      <w:r w:rsidRPr="001D2DC6">
        <w:rPr>
          <w:noProof/>
        </w:rPr>
        <w:drawing>
          <wp:inline distT="0" distB="0" distL="0" distR="0" wp14:anchorId="02E838A6" wp14:editId="477FBBB7">
            <wp:extent cx="5499100" cy="3213100"/>
            <wp:effectExtent l="0" t="0" r="0" b="0"/>
            <wp:docPr id="5"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B2E442D" w14:textId="77777777" w:rsidR="009E2A67" w:rsidRDefault="009E2A67" w:rsidP="009E2A67">
      <w:pPr>
        <w:tabs>
          <w:tab w:val="left" w:pos="700"/>
        </w:tabs>
        <w:spacing w:line="0" w:lineRule="atLeast"/>
        <w:jc w:val="both"/>
        <w:rPr>
          <w:rFonts w:ascii="Cambria" w:hAnsi="Cambria" w:cs="Calibri"/>
          <w:sz w:val="28"/>
          <w:szCs w:val="28"/>
        </w:rPr>
      </w:pPr>
    </w:p>
    <w:p w14:paraId="68FA6848" w14:textId="77777777" w:rsidR="009E2A67" w:rsidRDefault="009E2A67" w:rsidP="009E2A67">
      <w:pPr>
        <w:tabs>
          <w:tab w:val="left" w:pos="700"/>
        </w:tabs>
        <w:spacing w:line="0" w:lineRule="atLeast"/>
        <w:jc w:val="both"/>
        <w:rPr>
          <w:rFonts w:ascii="Cambria" w:hAnsi="Cambria" w:cs="Calibri"/>
          <w:sz w:val="28"/>
          <w:szCs w:val="28"/>
        </w:rPr>
      </w:pPr>
    </w:p>
    <w:p w14:paraId="697F8EC3" w14:textId="0608BA5C" w:rsidR="009E2A67" w:rsidRDefault="009E2A67" w:rsidP="009E2A67">
      <w:pPr>
        <w:tabs>
          <w:tab w:val="left" w:pos="700"/>
        </w:tabs>
        <w:spacing w:line="0" w:lineRule="atLeast"/>
        <w:jc w:val="both"/>
      </w:pPr>
      <w:r w:rsidRPr="001D2DC6">
        <w:rPr>
          <w:noProof/>
        </w:rPr>
        <w:drawing>
          <wp:inline distT="0" distB="0" distL="0" distR="0" wp14:anchorId="21D1E2A4" wp14:editId="3781B4FA">
            <wp:extent cx="5499100" cy="3213100"/>
            <wp:effectExtent l="0" t="0" r="0" b="0"/>
            <wp:docPr id="4"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D94AB4D" w14:textId="77777777" w:rsidR="009E2A67" w:rsidRDefault="009E2A67" w:rsidP="009E2A67">
      <w:pPr>
        <w:tabs>
          <w:tab w:val="left" w:pos="700"/>
        </w:tabs>
        <w:spacing w:line="0" w:lineRule="atLeast"/>
        <w:jc w:val="both"/>
        <w:rPr>
          <w:rFonts w:ascii="Cambria" w:hAnsi="Cambria" w:cs="Calibri"/>
          <w:sz w:val="28"/>
          <w:szCs w:val="28"/>
        </w:rPr>
      </w:pPr>
    </w:p>
    <w:p w14:paraId="2B7C885C" w14:textId="77777777" w:rsidR="009E2A67" w:rsidRDefault="009E2A67" w:rsidP="009E2A67">
      <w:pPr>
        <w:tabs>
          <w:tab w:val="left" w:pos="700"/>
        </w:tabs>
        <w:spacing w:line="0" w:lineRule="atLeast"/>
        <w:jc w:val="both"/>
        <w:rPr>
          <w:rFonts w:ascii="Cambria" w:hAnsi="Cambria" w:cs="Calibri"/>
          <w:sz w:val="28"/>
          <w:szCs w:val="28"/>
        </w:rPr>
      </w:pPr>
    </w:p>
    <w:p w14:paraId="6387EDAA" w14:textId="77777777" w:rsidR="009E2A67" w:rsidRDefault="009E2A67" w:rsidP="009E2A67">
      <w:pPr>
        <w:tabs>
          <w:tab w:val="left" w:pos="700"/>
        </w:tabs>
        <w:spacing w:line="0" w:lineRule="atLeast"/>
        <w:jc w:val="both"/>
        <w:rPr>
          <w:rFonts w:ascii="Cambria" w:hAnsi="Cambria" w:cs="Calibri"/>
          <w:sz w:val="28"/>
          <w:szCs w:val="28"/>
        </w:rPr>
      </w:pPr>
    </w:p>
    <w:p w14:paraId="70B56E18" w14:textId="77777777" w:rsidR="009E2A67" w:rsidRDefault="009E2A67" w:rsidP="009E2A67">
      <w:pPr>
        <w:tabs>
          <w:tab w:val="left" w:pos="700"/>
        </w:tabs>
        <w:spacing w:line="0" w:lineRule="atLeast"/>
        <w:jc w:val="both"/>
        <w:rPr>
          <w:rFonts w:ascii="Cambria" w:hAnsi="Cambria" w:cs="Calibri"/>
          <w:sz w:val="28"/>
          <w:szCs w:val="28"/>
        </w:rPr>
      </w:pPr>
    </w:p>
    <w:p w14:paraId="7B4D78AA" w14:textId="77777777" w:rsidR="009E2A67" w:rsidRDefault="009E2A67" w:rsidP="009E2A67">
      <w:pPr>
        <w:tabs>
          <w:tab w:val="left" w:pos="700"/>
        </w:tabs>
        <w:spacing w:line="0" w:lineRule="atLeast"/>
        <w:jc w:val="both"/>
        <w:rPr>
          <w:rFonts w:ascii="Cambria" w:hAnsi="Cambria" w:cs="Calibri"/>
          <w:sz w:val="28"/>
          <w:szCs w:val="28"/>
        </w:rPr>
      </w:pPr>
    </w:p>
    <w:p w14:paraId="661B0BF7" w14:textId="77777777" w:rsidR="009E2A67" w:rsidRDefault="009E2A67" w:rsidP="009E2A67">
      <w:pPr>
        <w:tabs>
          <w:tab w:val="left" w:pos="700"/>
        </w:tabs>
        <w:spacing w:line="0" w:lineRule="atLeast"/>
        <w:jc w:val="both"/>
        <w:rPr>
          <w:rFonts w:ascii="Cambria" w:hAnsi="Cambria" w:cs="Calibri"/>
          <w:sz w:val="28"/>
          <w:szCs w:val="28"/>
        </w:rPr>
      </w:pPr>
    </w:p>
    <w:p w14:paraId="36A6E676" w14:textId="77777777" w:rsidR="009E2A67" w:rsidRDefault="009E2A67" w:rsidP="009E2A67">
      <w:pPr>
        <w:tabs>
          <w:tab w:val="left" w:pos="700"/>
        </w:tabs>
        <w:spacing w:line="0" w:lineRule="atLeast"/>
        <w:jc w:val="both"/>
        <w:rPr>
          <w:rFonts w:ascii="Cambria" w:hAnsi="Cambria" w:cs="Calibri"/>
          <w:sz w:val="28"/>
          <w:szCs w:val="28"/>
        </w:rPr>
      </w:pPr>
    </w:p>
    <w:p w14:paraId="3BE40DA4" w14:textId="77777777" w:rsidR="009E2A67" w:rsidRDefault="009E2A67" w:rsidP="009E2A67">
      <w:pPr>
        <w:tabs>
          <w:tab w:val="left" w:pos="700"/>
        </w:tabs>
        <w:spacing w:line="0" w:lineRule="atLeast"/>
        <w:jc w:val="both"/>
        <w:rPr>
          <w:rFonts w:ascii="Cambria" w:hAnsi="Cambria" w:cs="Calibri"/>
          <w:sz w:val="28"/>
          <w:szCs w:val="28"/>
        </w:rPr>
      </w:pPr>
    </w:p>
    <w:p w14:paraId="36EC1F13" w14:textId="77777777" w:rsidR="009E2A67" w:rsidRDefault="009E2A67" w:rsidP="009E2A67">
      <w:pPr>
        <w:tabs>
          <w:tab w:val="left" w:pos="700"/>
        </w:tabs>
        <w:spacing w:line="0" w:lineRule="atLeast"/>
        <w:jc w:val="both"/>
        <w:rPr>
          <w:rFonts w:ascii="Cambria" w:hAnsi="Cambria" w:cs="Calibri"/>
          <w:sz w:val="28"/>
          <w:szCs w:val="28"/>
        </w:rPr>
      </w:pPr>
    </w:p>
    <w:p w14:paraId="1B70F538" w14:textId="77777777" w:rsidR="009E2A67" w:rsidRDefault="009E2A67" w:rsidP="009E2A67">
      <w:pPr>
        <w:tabs>
          <w:tab w:val="left" w:pos="700"/>
        </w:tabs>
        <w:spacing w:line="0" w:lineRule="atLeast"/>
        <w:jc w:val="both"/>
        <w:rPr>
          <w:rFonts w:ascii="Cambria" w:hAnsi="Cambria" w:cs="Calibri"/>
          <w:sz w:val="28"/>
          <w:szCs w:val="28"/>
        </w:rPr>
      </w:pPr>
    </w:p>
    <w:p w14:paraId="577C2C99" w14:textId="77777777" w:rsidR="009E2A67" w:rsidRDefault="009E2A67" w:rsidP="009E2A67">
      <w:pPr>
        <w:tabs>
          <w:tab w:val="left" w:pos="700"/>
        </w:tabs>
        <w:spacing w:line="0" w:lineRule="atLeast"/>
        <w:jc w:val="both"/>
        <w:rPr>
          <w:rFonts w:ascii="Cambria" w:hAnsi="Cambria" w:cs="Calibri"/>
          <w:sz w:val="28"/>
          <w:szCs w:val="28"/>
        </w:rPr>
      </w:pPr>
    </w:p>
    <w:p w14:paraId="51C7DFD1" w14:textId="77777777" w:rsidR="009E2A67" w:rsidRDefault="009E2A67" w:rsidP="009E2A67">
      <w:pPr>
        <w:tabs>
          <w:tab w:val="left" w:pos="700"/>
        </w:tabs>
        <w:spacing w:line="0" w:lineRule="atLeast"/>
        <w:jc w:val="both"/>
        <w:rPr>
          <w:rFonts w:ascii="Cambria" w:hAnsi="Cambria" w:cs="Calibri"/>
          <w:sz w:val="28"/>
          <w:szCs w:val="28"/>
        </w:rPr>
      </w:pPr>
    </w:p>
    <w:p w14:paraId="7BE246E3" w14:textId="65E63B7A" w:rsidR="009E2A67" w:rsidRDefault="009E2A67" w:rsidP="009E2A67">
      <w:pPr>
        <w:tabs>
          <w:tab w:val="left" w:pos="700"/>
        </w:tabs>
        <w:spacing w:line="0" w:lineRule="atLeast"/>
        <w:jc w:val="both"/>
      </w:pPr>
      <w:r w:rsidRPr="001D2DC6">
        <w:rPr>
          <w:noProof/>
        </w:rPr>
        <w:drawing>
          <wp:inline distT="0" distB="0" distL="0" distR="0" wp14:anchorId="0BF0791D" wp14:editId="1BBABCB5">
            <wp:extent cx="5499100" cy="3213100"/>
            <wp:effectExtent l="0" t="0" r="0" b="0"/>
            <wp:docPr id="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2C67D3C" w14:textId="77777777" w:rsidR="009E2A67" w:rsidRDefault="009E2A67" w:rsidP="009E2A67">
      <w:pPr>
        <w:tabs>
          <w:tab w:val="left" w:pos="700"/>
        </w:tabs>
        <w:spacing w:line="0" w:lineRule="atLeast"/>
        <w:jc w:val="both"/>
        <w:rPr>
          <w:rFonts w:ascii="Cambria" w:hAnsi="Cambria" w:cs="Calibri"/>
          <w:sz w:val="28"/>
          <w:szCs w:val="28"/>
        </w:rPr>
      </w:pPr>
    </w:p>
    <w:p w14:paraId="03BF2990" w14:textId="77777777" w:rsidR="009E2A67" w:rsidRDefault="009E2A67" w:rsidP="009E2A67">
      <w:pPr>
        <w:tabs>
          <w:tab w:val="left" w:pos="700"/>
        </w:tabs>
        <w:spacing w:line="0" w:lineRule="atLeast"/>
        <w:jc w:val="both"/>
        <w:rPr>
          <w:rFonts w:ascii="Cambria" w:hAnsi="Cambria" w:cs="Calibri"/>
          <w:sz w:val="28"/>
          <w:szCs w:val="28"/>
        </w:rPr>
      </w:pPr>
    </w:p>
    <w:p w14:paraId="57AA26B8" w14:textId="77777777" w:rsidR="009E2A67" w:rsidRDefault="009E2A67" w:rsidP="009E2A67">
      <w:pPr>
        <w:tabs>
          <w:tab w:val="left" w:pos="700"/>
        </w:tabs>
        <w:spacing w:line="0" w:lineRule="atLeast"/>
        <w:jc w:val="both"/>
        <w:rPr>
          <w:rFonts w:ascii="Cambria" w:hAnsi="Cambria" w:cs="Calibri"/>
          <w:sz w:val="28"/>
          <w:szCs w:val="28"/>
        </w:rPr>
      </w:pPr>
    </w:p>
    <w:p w14:paraId="359C3D88" w14:textId="04890351" w:rsidR="009E2A67" w:rsidRPr="00F94CEA" w:rsidRDefault="009E2A67" w:rsidP="009E2A67">
      <w:pPr>
        <w:tabs>
          <w:tab w:val="left" w:pos="700"/>
        </w:tabs>
        <w:spacing w:line="0" w:lineRule="atLeast"/>
        <w:jc w:val="both"/>
        <w:rPr>
          <w:rFonts w:ascii="Cambria" w:hAnsi="Cambria" w:cs="Calibri"/>
          <w:sz w:val="28"/>
          <w:szCs w:val="28"/>
        </w:rPr>
        <w:sectPr w:rsidR="009E2A67" w:rsidRPr="00F94CEA" w:rsidSect="000C3219">
          <w:footerReference w:type="even" r:id="rId25"/>
          <w:footerReference w:type="default" r:id="rId26"/>
          <w:footerReference w:type="first" r:id="rId27"/>
          <w:pgSz w:w="11920" w:h="16855"/>
          <w:pgMar w:top="1398" w:right="1138" w:bottom="776" w:left="11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1D2DC6">
        <w:rPr>
          <w:noProof/>
        </w:rPr>
        <w:drawing>
          <wp:inline distT="0" distB="0" distL="0" distR="0" wp14:anchorId="2362F540" wp14:editId="35F49F1E">
            <wp:extent cx="5499100" cy="3213100"/>
            <wp:effectExtent l="0" t="0" r="0" b="0"/>
            <wp:docPr id="2"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5F15855" w14:textId="77777777" w:rsidR="009E2A67" w:rsidRDefault="009E2A67" w:rsidP="009E2A67">
      <w:pPr>
        <w:jc w:val="both"/>
        <w:rPr>
          <w:rFonts w:ascii="Cambria" w:hAnsi="Cambria" w:cs="Calibri"/>
          <w:sz w:val="24"/>
          <w:szCs w:val="24"/>
        </w:rPr>
      </w:pPr>
    </w:p>
    <w:tbl>
      <w:tblPr>
        <w:tblW w:w="9967" w:type="dxa"/>
        <w:tblInd w:w="118" w:type="dxa"/>
        <w:tblLook w:val="04A0" w:firstRow="1" w:lastRow="0" w:firstColumn="1" w:lastColumn="0" w:noHBand="0" w:noVBand="1"/>
      </w:tblPr>
      <w:tblGrid>
        <w:gridCol w:w="981"/>
        <w:gridCol w:w="858"/>
        <w:gridCol w:w="913"/>
        <w:gridCol w:w="1670"/>
        <w:gridCol w:w="1243"/>
        <w:gridCol w:w="1389"/>
        <w:gridCol w:w="1670"/>
        <w:gridCol w:w="1243"/>
      </w:tblGrid>
      <w:tr w:rsidR="009E2A67" w:rsidRPr="00967AD2" w14:paraId="3058F2C1" w14:textId="77777777" w:rsidTr="00BF4540">
        <w:trPr>
          <w:trHeight w:val="591"/>
        </w:trPr>
        <w:tc>
          <w:tcPr>
            <w:tcW w:w="1080" w:type="dxa"/>
            <w:tcBorders>
              <w:top w:val="nil"/>
              <w:left w:val="single" w:sz="8" w:space="0" w:color="auto"/>
              <w:bottom w:val="nil"/>
              <w:right w:val="single" w:sz="8" w:space="0" w:color="auto"/>
            </w:tcBorders>
            <w:shd w:val="clear" w:color="auto" w:fill="auto"/>
            <w:vAlign w:val="center"/>
            <w:hideMark/>
          </w:tcPr>
          <w:p w14:paraId="56D68B1F" w14:textId="77777777" w:rsidR="009E2A67" w:rsidRPr="00967AD2" w:rsidRDefault="009E2A67" w:rsidP="00BF4540">
            <w:pPr>
              <w:suppressAutoHyphens w:val="0"/>
              <w:jc w:val="center"/>
              <w:rPr>
                <w:rFonts w:ascii="Times New Roman" w:eastAsia="Times New Roman" w:hAnsi="Times New Roman" w:cs="Times New Roman"/>
                <w:b/>
                <w:bCs/>
                <w:color w:val="000000"/>
                <w:sz w:val="24"/>
                <w:szCs w:val="24"/>
                <w:lang w:eastAsia="en-US" w:bidi="ar-SA"/>
              </w:rPr>
            </w:pPr>
            <w:r w:rsidRPr="00967AD2">
              <w:rPr>
                <w:rFonts w:ascii="Times New Roman" w:eastAsia="Times New Roman" w:hAnsi="Times New Roman" w:cs="Times New Roman"/>
                <w:b/>
                <w:bCs/>
                <w:color w:val="000000"/>
                <w:sz w:val="24"/>
                <w:szCs w:val="24"/>
                <w:lang w:eastAsia="en-US" w:bidi="ar-SA"/>
              </w:rPr>
              <w:t>Work</w:t>
            </w:r>
          </w:p>
        </w:tc>
        <w:tc>
          <w:tcPr>
            <w:tcW w:w="954" w:type="dxa"/>
            <w:tcBorders>
              <w:top w:val="nil"/>
              <w:left w:val="nil"/>
              <w:bottom w:val="nil"/>
              <w:right w:val="single" w:sz="8" w:space="0" w:color="auto"/>
            </w:tcBorders>
            <w:shd w:val="clear" w:color="auto" w:fill="auto"/>
            <w:vAlign w:val="center"/>
            <w:hideMark/>
          </w:tcPr>
          <w:p w14:paraId="7FA400B8" w14:textId="77777777" w:rsidR="009E2A67" w:rsidRPr="00967AD2" w:rsidRDefault="009E2A67" w:rsidP="00BF4540">
            <w:pPr>
              <w:suppressAutoHyphens w:val="0"/>
              <w:jc w:val="center"/>
              <w:rPr>
                <w:rFonts w:ascii="Times New Roman" w:eastAsia="Times New Roman" w:hAnsi="Times New Roman" w:cs="Times New Roman"/>
                <w:b/>
                <w:bCs/>
                <w:color w:val="000000"/>
                <w:sz w:val="24"/>
                <w:szCs w:val="24"/>
                <w:lang w:eastAsia="en-US" w:bidi="ar-SA"/>
              </w:rPr>
            </w:pPr>
            <w:r w:rsidRPr="00967AD2">
              <w:rPr>
                <w:rFonts w:ascii="Times New Roman" w:eastAsia="Times New Roman" w:hAnsi="Times New Roman" w:cs="Times New Roman"/>
                <w:b/>
                <w:bCs/>
                <w:color w:val="000000"/>
                <w:sz w:val="24"/>
                <w:szCs w:val="24"/>
                <w:lang w:eastAsia="en-US" w:bidi="ar-SA"/>
              </w:rPr>
              <w:t>Con-</w:t>
            </w:r>
          </w:p>
        </w:tc>
        <w:tc>
          <w:tcPr>
            <w:tcW w:w="991" w:type="dxa"/>
            <w:tcBorders>
              <w:top w:val="nil"/>
              <w:left w:val="nil"/>
              <w:bottom w:val="nil"/>
              <w:right w:val="single" w:sz="8" w:space="0" w:color="auto"/>
            </w:tcBorders>
            <w:shd w:val="clear" w:color="auto" w:fill="auto"/>
            <w:vAlign w:val="center"/>
            <w:hideMark/>
          </w:tcPr>
          <w:p w14:paraId="51BC9897" w14:textId="77777777" w:rsidR="009E2A67" w:rsidRPr="00967AD2" w:rsidRDefault="009E2A67" w:rsidP="00BF4540">
            <w:pPr>
              <w:suppressAutoHyphens w:val="0"/>
              <w:rPr>
                <w:rFonts w:ascii="Times New Roman" w:eastAsia="Times New Roman" w:hAnsi="Times New Roman" w:cs="Times New Roman"/>
                <w:b/>
                <w:bCs/>
                <w:color w:val="000000"/>
                <w:sz w:val="24"/>
                <w:szCs w:val="24"/>
                <w:lang w:eastAsia="en-US" w:bidi="ar-SA"/>
              </w:rPr>
            </w:pPr>
            <w:r w:rsidRPr="00967AD2">
              <w:rPr>
                <w:rFonts w:ascii="Times New Roman" w:eastAsia="Times New Roman" w:hAnsi="Times New Roman" w:cs="Times New Roman"/>
                <w:b/>
                <w:bCs/>
                <w:color w:val="000000"/>
                <w:sz w:val="24"/>
                <w:szCs w:val="24"/>
                <w:lang w:eastAsia="en-US" w:bidi="ar-SA"/>
              </w:rPr>
              <w:t>Block</w:t>
            </w:r>
          </w:p>
        </w:tc>
        <w:tc>
          <w:tcPr>
            <w:tcW w:w="1607" w:type="dxa"/>
            <w:tcBorders>
              <w:top w:val="nil"/>
              <w:left w:val="nil"/>
              <w:bottom w:val="nil"/>
              <w:right w:val="single" w:sz="8" w:space="0" w:color="auto"/>
            </w:tcBorders>
            <w:shd w:val="clear" w:color="auto" w:fill="auto"/>
            <w:vAlign w:val="center"/>
            <w:hideMark/>
          </w:tcPr>
          <w:p w14:paraId="4B36BB89" w14:textId="77777777" w:rsidR="009E2A67" w:rsidRPr="00967AD2" w:rsidRDefault="009E2A67" w:rsidP="00BF4540">
            <w:pPr>
              <w:suppressAutoHyphens w:val="0"/>
              <w:jc w:val="center"/>
              <w:rPr>
                <w:rFonts w:ascii="Times New Roman" w:eastAsia="Times New Roman" w:hAnsi="Times New Roman" w:cs="Times New Roman"/>
                <w:b/>
                <w:bCs/>
                <w:color w:val="000000"/>
                <w:sz w:val="24"/>
                <w:szCs w:val="24"/>
                <w:lang w:eastAsia="en-US" w:bidi="ar-SA"/>
              </w:rPr>
            </w:pPr>
            <w:r w:rsidRPr="00967AD2">
              <w:rPr>
                <w:rFonts w:ascii="Times New Roman" w:eastAsia="Times New Roman" w:hAnsi="Times New Roman" w:cs="Times New Roman"/>
                <w:b/>
                <w:bCs/>
                <w:color w:val="000000"/>
                <w:sz w:val="24"/>
                <w:szCs w:val="24"/>
                <w:lang w:eastAsia="en-US" w:bidi="ar-SA"/>
              </w:rPr>
              <w:t>MyDiskBench</w:t>
            </w:r>
          </w:p>
        </w:tc>
        <w:tc>
          <w:tcPr>
            <w:tcW w:w="1196" w:type="dxa"/>
            <w:tcBorders>
              <w:top w:val="nil"/>
              <w:left w:val="nil"/>
              <w:bottom w:val="nil"/>
              <w:right w:val="single" w:sz="8" w:space="0" w:color="auto"/>
            </w:tcBorders>
            <w:shd w:val="clear" w:color="auto" w:fill="auto"/>
            <w:vAlign w:val="center"/>
            <w:hideMark/>
          </w:tcPr>
          <w:p w14:paraId="0DC55914" w14:textId="77777777" w:rsidR="009E2A67" w:rsidRPr="00967AD2" w:rsidRDefault="009E2A67" w:rsidP="00BF4540">
            <w:pPr>
              <w:suppressAutoHyphens w:val="0"/>
              <w:jc w:val="center"/>
              <w:rPr>
                <w:rFonts w:ascii="Times New Roman" w:eastAsia="Times New Roman" w:hAnsi="Times New Roman" w:cs="Times New Roman"/>
                <w:b/>
                <w:bCs/>
                <w:color w:val="000000"/>
                <w:sz w:val="24"/>
                <w:szCs w:val="24"/>
                <w:lang w:eastAsia="en-US" w:bidi="ar-SA"/>
              </w:rPr>
            </w:pPr>
            <w:r w:rsidRPr="00967AD2">
              <w:rPr>
                <w:rFonts w:ascii="Times New Roman" w:eastAsia="Times New Roman" w:hAnsi="Times New Roman" w:cs="Times New Roman"/>
                <w:b/>
                <w:bCs/>
                <w:color w:val="000000"/>
                <w:sz w:val="24"/>
                <w:szCs w:val="24"/>
                <w:lang w:eastAsia="en-US" w:bidi="ar-SA"/>
              </w:rPr>
              <w:t>IOZone</w:t>
            </w:r>
          </w:p>
        </w:tc>
        <w:tc>
          <w:tcPr>
            <w:tcW w:w="1336" w:type="dxa"/>
            <w:tcBorders>
              <w:top w:val="nil"/>
              <w:left w:val="nil"/>
              <w:bottom w:val="nil"/>
              <w:right w:val="single" w:sz="8" w:space="0" w:color="auto"/>
            </w:tcBorders>
            <w:shd w:val="clear" w:color="auto" w:fill="auto"/>
            <w:vAlign w:val="center"/>
            <w:hideMark/>
          </w:tcPr>
          <w:p w14:paraId="66F713BA" w14:textId="77777777" w:rsidR="009E2A67" w:rsidRPr="00967AD2" w:rsidRDefault="009E2A67" w:rsidP="00BF4540">
            <w:pPr>
              <w:suppressAutoHyphens w:val="0"/>
              <w:jc w:val="center"/>
              <w:rPr>
                <w:rFonts w:ascii="Times New Roman" w:eastAsia="Times New Roman" w:hAnsi="Times New Roman" w:cs="Times New Roman"/>
                <w:b/>
                <w:bCs/>
                <w:color w:val="000000"/>
                <w:sz w:val="24"/>
                <w:szCs w:val="24"/>
                <w:lang w:eastAsia="en-US" w:bidi="ar-SA"/>
              </w:rPr>
            </w:pPr>
            <w:r w:rsidRPr="00967AD2">
              <w:rPr>
                <w:rFonts w:ascii="Times New Roman" w:eastAsia="Times New Roman" w:hAnsi="Times New Roman" w:cs="Times New Roman"/>
                <w:b/>
                <w:bCs/>
                <w:color w:val="000000"/>
                <w:sz w:val="24"/>
                <w:szCs w:val="24"/>
                <w:lang w:eastAsia="en-US" w:bidi="ar-SA"/>
              </w:rPr>
              <w:t>Theoretical</w:t>
            </w:r>
          </w:p>
        </w:tc>
        <w:tc>
          <w:tcPr>
            <w:tcW w:w="1607" w:type="dxa"/>
            <w:tcBorders>
              <w:top w:val="nil"/>
              <w:left w:val="nil"/>
              <w:bottom w:val="nil"/>
              <w:right w:val="single" w:sz="8" w:space="0" w:color="auto"/>
            </w:tcBorders>
            <w:shd w:val="clear" w:color="auto" w:fill="auto"/>
            <w:vAlign w:val="center"/>
            <w:hideMark/>
          </w:tcPr>
          <w:p w14:paraId="2FBCC101" w14:textId="77777777" w:rsidR="009E2A67" w:rsidRPr="00967AD2" w:rsidRDefault="009E2A67" w:rsidP="00BF4540">
            <w:pPr>
              <w:suppressAutoHyphens w:val="0"/>
              <w:rPr>
                <w:rFonts w:ascii="Times New Roman" w:eastAsia="Times New Roman" w:hAnsi="Times New Roman" w:cs="Times New Roman"/>
                <w:b/>
                <w:bCs/>
                <w:color w:val="000000"/>
                <w:sz w:val="24"/>
                <w:szCs w:val="24"/>
                <w:lang w:eastAsia="en-US" w:bidi="ar-SA"/>
              </w:rPr>
            </w:pPr>
            <w:r w:rsidRPr="00967AD2">
              <w:rPr>
                <w:rFonts w:ascii="Times New Roman" w:eastAsia="Times New Roman" w:hAnsi="Times New Roman" w:cs="Times New Roman"/>
                <w:b/>
                <w:bCs/>
                <w:color w:val="000000"/>
                <w:sz w:val="24"/>
                <w:szCs w:val="24"/>
                <w:lang w:eastAsia="en-US" w:bidi="ar-SA"/>
              </w:rPr>
              <w:t>MyDiskBench</w:t>
            </w:r>
          </w:p>
        </w:tc>
        <w:tc>
          <w:tcPr>
            <w:tcW w:w="1196" w:type="dxa"/>
            <w:tcBorders>
              <w:top w:val="nil"/>
              <w:left w:val="nil"/>
              <w:bottom w:val="nil"/>
              <w:right w:val="single" w:sz="8" w:space="0" w:color="auto"/>
            </w:tcBorders>
            <w:shd w:val="clear" w:color="auto" w:fill="auto"/>
            <w:vAlign w:val="center"/>
            <w:hideMark/>
          </w:tcPr>
          <w:p w14:paraId="7745158E" w14:textId="77777777" w:rsidR="009E2A67" w:rsidRPr="00967AD2" w:rsidRDefault="009E2A67" w:rsidP="00BF4540">
            <w:pPr>
              <w:suppressAutoHyphens w:val="0"/>
              <w:jc w:val="center"/>
              <w:rPr>
                <w:rFonts w:ascii="Times New Roman" w:eastAsia="Times New Roman" w:hAnsi="Times New Roman" w:cs="Times New Roman"/>
                <w:b/>
                <w:bCs/>
                <w:color w:val="000000"/>
                <w:sz w:val="24"/>
                <w:szCs w:val="24"/>
                <w:lang w:eastAsia="en-US" w:bidi="ar-SA"/>
              </w:rPr>
            </w:pPr>
            <w:r w:rsidRPr="00967AD2">
              <w:rPr>
                <w:rFonts w:ascii="Times New Roman" w:eastAsia="Times New Roman" w:hAnsi="Times New Roman" w:cs="Times New Roman"/>
                <w:b/>
                <w:bCs/>
                <w:color w:val="000000"/>
                <w:sz w:val="24"/>
                <w:szCs w:val="24"/>
                <w:lang w:eastAsia="en-US" w:bidi="ar-SA"/>
              </w:rPr>
              <w:t>IOZone</w:t>
            </w:r>
          </w:p>
        </w:tc>
      </w:tr>
      <w:tr w:rsidR="009E2A67" w:rsidRPr="00967AD2" w14:paraId="47220A7C" w14:textId="77777777" w:rsidTr="00BF4540">
        <w:trPr>
          <w:trHeight w:val="591"/>
        </w:trPr>
        <w:tc>
          <w:tcPr>
            <w:tcW w:w="1080" w:type="dxa"/>
            <w:tcBorders>
              <w:top w:val="nil"/>
              <w:left w:val="single" w:sz="8" w:space="0" w:color="auto"/>
              <w:bottom w:val="nil"/>
              <w:right w:val="single" w:sz="8" w:space="0" w:color="auto"/>
            </w:tcBorders>
            <w:shd w:val="clear" w:color="auto" w:fill="auto"/>
            <w:vAlign w:val="center"/>
            <w:hideMark/>
          </w:tcPr>
          <w:p w14:paraId="5F65ADDA" w14:textId="77777777" w:rsidR="009E2A67" w:rsidRPr="00967AD2" w:rsidRDefault="009E2A67" w:rsidP="00BF4540">
            <w:pPr>
              <w:suppressAutoHyphens w:val="0"/>
              <w:jc w:val="center"/>
              <w:rPr>
                <w:rFonts w:ascii="Times New Roman" w:eastAsia="Times New Roman" w:hAnsi="Times New Roman" w:cs="Times New Roman"/>
                <w:b/>
                <w:bCs/>
                <w:color w:val="000000"/>
                <w:sz w:val="24"/>
                <w:szCs w:val="24"/>
                <w:lang w:eastAsia="en-US" w:bidi="ar-SA"/>
              </w:rPr>
            </w:pPr>
            <w:r w:rsidRPr="00967AD2">
              <w:rPr>
                <w:rFonts w:ascii="Times New Roman" w:eastAsia="Times New Roman" w:hAnsi="Times New Roman" w:cs="Times New Roman"/>
                <w:b/>
                <w:bCs/>
                <w:color w:val="000000"/>
                <w:sz w:val="24"/>
                <w:szCs w:val="24"/>
                <w:lang w:eastAsia="en-US" w:bidi="ar-SA"/>
              </w:rPr>
              <w:t> </w:t>
            </w:r>
          </w:p>
        </w:tc>
        <w:tc>
          <w:tcPr>
            <w:tcW w:w="954" w:type="dxa"/>
            <w:tcBorders>
              <w:top w:val="nil"/>
              <w:left w:val="nil"/>
              <w:bottom w:val="nil"/>
              <w:right w:val="single" w:sz="8" w:space="0" w:color="auto"/>
            </w:tcBorders>
            <w:shd w:val="clear" w:color="auto" w:fill="auto"/>
            <w:vAlign w:val="center"/>
            <w:hideMark/>
          </w:tcPr>
          <w:p w14:paraId="5ACB78EF" w14:textId="77777777" w:rsidR="009E2A67" w:rsidRPr="00967AD2" w:rsidRDefault="009E2A67" w:rsidP="00BF4540">
            <w:pPr>
              <w:suppressAutoHyphens w:val="0"/>
              <w:jc w:val="center"/>
              <w:rPr>
                <w:rFonts w:ascii="Times New Roman" w:eastAsia="Times New Roman" w:hAnsi="Times New Roman" w:cs="Times New Roman"/>
                <w:b/>
                <w:bCs/>
                <w:color w:val="000000"/>
                <w:sz w:val="24"/>
                <w:szCs w:val="24"/>
                <w:lang w:eastAsia="en-US" w:bidi="ar-SA"/>
              </w:rPr>
            </w:pPr>
            <w:r w:rsidRPr="00967AD2">
              <w:rPr>
                <w:rFonts w:ascii="Times New Roman" w:eastAsia="Times New Roman" w:hAnsi="Times New Roman" w:cs="Times New Roman"/>
                <w:b/>
                <w:bCs/>
                <w:color w:val="000000"/>
                <w:sz w:val="24"/>
                <w:szCs w:val="24"/>
                <w:lang w:eastAsia="en-US" w:bidi="ar-SA"/>
              </w:rPr>
              <w:t> </w:t>
            </w:r>
          </w:p>
        </w:tc>
        <w:tc>
          <w:tcPr>
            <w:tcW w:w="991" w:type="dxa"/>
            <w:tcBorders>
              <w:top w:val="nil"/>
              <w:left w:val="nil"/>
              <w:bottom w:val="nil"/>
              <w:right w:val="single" w:sz="8" w:space="0" w:color="auto"/>
            </w:tcBorders>
            <w:shd w:val="clear" w:color="auto" w:fill="auto"/>
            <w:vAlign w:val="center"/>
            <w:hideMark/>
          </w:tcPr>
          <w:p w14:paraId="4AEB4283" w14:textId="77777777" w:rsidR="009E2A67" w:rsidRPr="00967AD2" w:rsidRDefault="009E2A67" w:rsidP="00BF4540">
            <w:pPr>
              <w:suppressAutoHyphens w:val="0"/>
              <w:ind w:firstLineChars="100" w:firstLine="241"/>
              <w:rPr>
                <w:rFonts w:ascii="Times New Roman" w:eastAsia="Times New Roman" w:hAnsi="Times New Roman" w:cs="Times New Roman"/>
                <w:b/>
                <w:bCs/>
                <w:color w:val="000000"/>
                <w:sz w:val="24"/>
                <w:szCs w:val="24"/>
                <w:lang w:eastAsia="en-US" w:bidi="ar-SA"/>
              </w:rPr>
            </w:pPr>
            <w:r w:rsidRPr="00967AD2">
              <w:rPr>
                <w:rFonts w:ascii="Times New Roman" w:eastAsia="Times New Roman" w:hAnsi="Times New Roman" w:cs="Times New Roman"/>
                <w:b/>
                <w:bCs/>
                <w:color w:val="000000"/>
                <w:sz w:val="24"/>
                <w:szCs w:val="24"/>
                <w:lang w:eastAsia="en-US" w:bidi="ar-SA"/>
              </w:rPr>
              <w:t> </w:t>
            </w:r>
          </w:p>
        </w:tc>
        <w:tc>
          <w:tcPr>
            <w:tcW w:w="1607" w:type="dxa"/>
            <w:tcBorders>
              <w:top w:val="nil"/>
              <w:left w:val="nil"/>
              <w:bottom w:val="nil"/>
              <w:right w:val="single" w:sz="8" w:space="0" w:color="auto"/>
            </w:tcBorders>
            <w:shd w:val="clear" w:color="auto" w:fill="auto"/>
            <w:vAlign w:val="center"/>
            <w:hideMark/>
          </w:tcPr>
          <w:p w14:paraId="3E6385B0" w14:textId="77777777" w:rsidR="009E2A67" w:rsidRPr="00967AD2" w:rsidRDefault="009E2A67" w:rsidP="00BF4540">
            <w:pPr>
              <w:suppressAutoHyphens w:val="0"/>
              <w:jc w:val="center"/>
              <w:rPr>
                <w:rFonts w:ascii="Times New Roman" w:eastAsia="Times New Roman" w:hAnsi="Times New Roman" w:cs="Times New Roman"/>
                <w:b/>
                <w:bCs/>
                <w:color w:val="000000"/>
                <w:sz w:val="24"/>
                <w:szCs w:val="24"/>
                <w:lang w:eastAsia="en-US" w:bidi="ar-SA"/>
              </w:rPr>
            </w:pPr>
            <w:r w:rsidRPr="00967AD2">
              <w:rPr>
                <w:rFonts w:ascii="Times New Roman" w:eastAsia="Times New Roman" w:hAnsi="Times New Roman" w:cs="Times New Roman"/>
                <w:b/>
                <w:bCs/>
                <w:color w:val="000000"/>
                <w:sz w:val="24"/>
                <w:szCs w:val="24"/>
                <w:lang w:eastAsia="en-US" w:bidi="ar-SA"/>
              </w:rPr>
              <w:t>Measured</w:t>
            </w:r>
          </w:p>
        </w:tc>
        <w:tc>
          <w:tcPr>
            <w:tcW w:w="1196" w:type="dxa"/>
            <w:tcBorders>
              <w:top w:val="nil"/>
              <w:left w:val="nil"/>
              <w:bottom w:val="nil"/>
              <w:right w:val="single" w:sz="8" w:space="0" w:color="auto"/>
            </w:tcBorders>
            <w:shd w:val="clear" w:color="auto" w:fill="auto"/>
            <w:vAlign w:val="center"/>
            <w:hideMark/>
          </w:tcPr>
          <w:p w14:paraId="0B0C9293" w14:textId="77777777" w:rsidR="009E2A67" w:rsidRPr="00967AD2" w:rsidRDefault="009E2A67" w:rsidP="00BF4540">
            <w:pPr>
              <w:suppressAutoHyphens w:val="0"/>
              <w:jc w:val="center"/>
              <w:rPr>
                <w:rFonts w:ascii="Times New Roman" w:eastAsia="Times New Roman" w:hAnsi="Times New Roman" w:cs="Times New Roman"/>
                <w:b/>
                <w:bCs/>
                <w:color w:val="000000"/>
                <w:sz w:val="24"/>
                <w:szCs w:val="24"/>
                <w:lang w:eastAsia="en-US" w:bidi="ar-SA"/>
              </w:rPr>
            </w:pPr>
            <w:r w:rsidRPr="00967AD2">
              <w:rPr>
                <w:rFonts w:ascii="Times New Roman" w:eastAsia="Times New Roman" w:hAnsi="Times New Roman" w:cs="Times New Roman"/>
                <w:b/>
                <w:bCs/>
                <w:color w:val="000000"/>
                <w:sz w:val="24"/>
                <w:szCs w:val="24"/>
                <w:lang w:eastAsia="en-US" w:bidi="ar-SA"/>
              </w:rPr>
              <w:t>Measured</w:t>
            </w:r>
          </w:p>
        </w:tc>
        <w:tc>
          <w:tcPr>
            <w:tcW w:w="1336" w:type="dxa"/>
            <w:tcBorders>
              <w:top w:val="nil"/>
              <w:left w:val="nil"/>
              <w:bottom w:val="nil"/>
              <w:right w:val="single" w:sz="8" w:space="0" w:color="auto"/>
            </w:tcBorders>
            <w:shd w:val="clear" w:color="auto" w:fill="auto"/>
            <w:vAlign w:val="center"/>
            <w:hideMark/>
          </w:tcPr>
          <w:p w14:paraId="7C5FB883" w14:textId="77777777" w:rsidR="009E2A67" w:rsidRPr="00967AD2" w:rsidRDefault="009E2A67" w:rsidP="00BF4540">
            <w:pPr>
              <w:suppressAutoHyphens w:val="0"/>
              <w:jc w:val="center"/>
              <w:rPr>
                <w:rFonts w:ascii="Times New Roman" w:eastAsia="Times New Roman" w:hAnsi="Times New Roman" w:cs="Times New Roman"/>
                <w:b/>
                <w:bCs/>
                <w:color w:val="000000"/>
                <w:sz w:val="24"/>
                <w:szCs w:val="24"/>
                <w:lang w:eastAsia="en-US" w:bidi="ar-SA"/>
              </w:rPr>
            </w:pPr>
            <w:r w:rsidRPr="00967AD2">
              <w:rPr>
                <w:rFonts w:ascii="Times New Roman" w:eastAsia="Times New Roman" w:hAnsi="Times New Roman" w:cs="Times New Roman"/>
                <w:b/>
                <w:bCs/>
                <w:color w:val="000000"/>
                <w:sz w:val="24"/>
                <w:szCs w:val="24"/>
                <w:lang w:eastAsia="en-US" w:bidi="ar-SA"/>
              </w:rPr>
              <w:t>Latency</w:t>
            </w:r>
          </w:p>
        </w:tc>
        <w:tc>
          <w:tcPr>
            <w:tcW w:w="1607" w:type="dxa"/>
            <w:tcBorders>
              <w:top w:val="nil"/>
              <w:left w:val="nil"/>
              <w:bottom w:val="nil"/>
              <w:right w:val="single" w:sz="8" w:space="0" w:color="auto"/>
            </w:tcBorders>
            <w:shd w:val="clear" w:color="auto" w:fill="auto"/>
            <w:vAlign w:val="center"/>
            <w:hideMark/>
          </w:tcPr>
          <w:p w14:paraId="7F3672BF" w14:textId="77777777" w:rsidR="009E2A67" w:rsidRPr="00967AD2" w:rsidRDefault="009E2A67" w:rsidP="00BF4540">
            <w:pPr>
              <w:suppressAutoHyphens w:val="0"/>
              <w:rPr>
                <w:rFonts w:ascii="Times New Roman" w:eastAsia="Times New Roman" w:hAnsi="Times New Roman" w:cs="Times New Roman"/>
                <w:b/>
                <w:bCs/>
                <w:color w:val="000000"/>
                <w:sz w:val="24"/>
                <w:szCs w:val="24"/>
                <w:lang w:eastAsia="en-US" w:bidi="ar-SA"/>
              </w:rPr>
            </w:pPr>
            <w:r w:rsidRPr="00967AD2">
              <w:rPr>
                <w:rFonts w:ascii="Times New Roman" w:eastAsia="Times New Roman" w:hAnsi="Times New Roman" w:cs="Times New Roman"/>
                <w:b/>
                <w:bCs/>
                <w:color w:val="000000"/>
                <w:sz w:val="24"/>
                <w:szCs w:val="24"/>
                <w:lang w:eastAsia="en-US" w:bidi="ar-SA"/>
              </w:rPr>
              <w:t>Efficiency (%)</w:t>
            </w:r>
          </w:p>
        </w:tc>
        <w:tc>
          <w:tcPr>
            <w:tcW w:w="1196" w:type="dxa"/>
            <w:tcBorders>
              <w:top w:val="nil"/>
              <w:left w:val="nil"/>
              <w:bottom w:val="nil"/>
              <w:right w:val="single" w:sz="8" w:space="0" w:color="auto"/>
            </w:tcBorders>
            <w:shd w:val="clear" w:color="auto" w:fill="auto"/>
            <w:vAlign w:val="center"/>
            <w:hideMark/>
          </w:tcPr>
          <w:p w14:paraId="66DCFEA6" w14:textId="77777777" w:rsidR="009E2A67" w:rsidRPr="00967AD2" w:rsidRDefault="009E2A67" w:rsidP="00BF4540">
            <w:pPr>
              <w:suppressAutoHyphens w:val="0"/>
              <w:jc w:val="center"/>
              <w:rPr>
                <w:rFonts w:ascii="Times New Roman" w:eastAsia="Times New Roman" w:hAnsi="Times New Roman" w:cs="Times New Roman"/>
                <w:b/>
                <w:bCs/>
                <w:color w:val="000000"/>
                <w:sz w:val="24"/>
                <w:szCs w:val="24"/>
                <w:lang w:eastAsia="en-US" w:bidi="ar-SA"/>
              </w:rPr>
            </w:pPr>
            <w:r w:rsidRPr="00967AD2">
              <w:rPr>
                <w:rFonts w:ascii="Times New Roman" w:eastAsia="Times New Roman" w:hAnsi="Times New Roman" w:cs="Times New Roman"/>
                <w:b/>
                <w:bCs/>
                <w:color w:val="000000"/>
                <w:sz w:val="24"/>
                <w:szCs w:val="24"/>
                <w:lang w:eastAsia="en-US" w:bidi="ar-SA"/>
              </w:rPr>
              <w:t>Efficiency</w:t>
            </w:r>
          </w:p>
        </w:tc>
      </w:tr>
      <w:tr w:rsidR="009E2A67" w:rsidRPr="00967AD2" w14:paraId="0F6903AE" w14:textId="77777777" w:rsidTr="00BF4540">
        <w:trPr>
          <w:trHeight w:val="591"/>
        </w:trPr>
        <w:tc>
          <w:tcPr>
            <w:tcW w:w="1080" w:type="dxa"/>
            <w:tcBorders>
              <w:top w:val="nil"/>
              <w:left w:val="single" w:sz="8" w:space="0" w:color="auto"/>
              <w:bottom w:val="nil"/>
              <w:right w:val="single" w:sz="8" w:space="0" w:color="auto"/>
            </w:tcBorders>
            <w:shd w:val="clear" w:color="auto" w:fill="auto"/>
            <w:vAlign w:val="center"/>
            <w:hideMark/>
          </w:tcPr>
          <w:p w14:paraId="7FF90B43" w14:textId="77777777" w:rsidR="009E2A67" w:rsidRPr="00967AD2" w:rsidRDefault="009E2A67" w:rsidP="00BF4540">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 </w:t>
            </w:r>
          </w:p>
        </w:tc>
        <w:tc>
          <w:tcPr>
            <w:tcW w:w="954" w:type="dxa"/>
            <w:tcBorders>
              <w:top w:val="nil"/>
              <w:left w:val="nil"/>
              <w:bottom w:val="nil"/>
              <w:right w:val="single" w:sz="8" w:space="0" w:color="auto"/>
            </w:tcBorders>
            <w:shd w:val="clear" w:color="auto" w:fill="auto"/>
            <w:vAlign w:val="center"/>
            <w:hideMark/>
          </w:tcPr>
          <w:p w14:paraId="10320FD7" w14:textId="77777777" w:rsidR="009E2A67" w:rsidRPr="00967AD2" w:rsidRDefault="009E2A67" w:rsidP="00BF4540">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 </w:t>
            </w:r>
          </w:p>
        </w:tc>
        <w:tc>
          <w:tcPr>
            <w:tcW w:w="991" w:type="dxa"/>
            <w:tcBorders>
              <w:top w:val="nil"/>
              <w:left w:val="nil"/>
              <w:bottom w:val="nil"/>
              <w:right w:val="single" w:sz="8" w:space="0" w:color="auto"/>
            </w:tcBorders>
            <w:shd w:val="clear" w:color="auto" w:fill="auto"/>
            <w:vAlign w:val="center"/>
            <w:hideMark/>
          </w:tcPr>
          <w:p w14:paraId="6B966061" w14:textId="77777777" w:rsidR="009E2A67" w:rsidRPr="00967AD2" w:rsidRDefault="009E2A67" w:rsidP="00BF4540">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 </w:t>
            </w:r>
          </w:p>
        </w:tc>
        <w:tc>
          <w:tcPr>
            <w:tcW w:w="1607" w:type="dxa"/>
            <w:tcBorders>
              <w:top w:val="nil"/>
              <w:left w:val="nil"/>
              <w:bottom w:val="nil"/>
              <w:right w:val="single" w:sz="8" w:space="0" w:color="auto"/>
            </w:tcBorders>
            <w:shd w:val="clear" w:color="auto" w:fill="auto"/>
            <w:vAlign w:val="center"/>
            <w:hideMark/>
          </w:tcPr>
          <w:p w14:paraId="02FC48B3" w14:textId="77777777" w:rsidR="009E2A67" w:rsidRPr="00967AD2" w:rsidRDefault="009E2A67" w:rsidP="00BF4540">
            <w:pPr>
              <w:suppressAutoHyphens w:val="0"/>
              <w:jc w:val="center"/>
              <w:rPr>
                <w:rFonts w:ascii="Times New Roman" w:eastAsia="Times New Roman" w:hAnsi="Times New Roman" w:cs="Times New Roman"/>
                <w:b/>
                <w:bCs/>
                <w:color w:val="000000"/>
                <w:sz w:val="24"/>
                <w:szCs w:val="24"/>
                <w:lang w:eastAsia="en-US" w:bidi="ar-SA"/>
              </w:rPr>
            </w:pPr>
            <w:r w:rsidRPr="00967AD2">
              <w:rPr>
                <w:rFonts w:ascii="Times New Roman" w:eastAsia="Times New Roman" w:hAnsi="Times New Roman" w:cs="Times New Roman"/>
                <w:b/>
                <w:bCs/>
                <w:color w:val="000000"/>
                <w:sz w:val="24"/>
                <w:szCs w:val="24"/>
                <w:lang w:eastAsia="en-US" w:bidi="ar-SA"/>
              </w:rPr>
              <w:t>Latency (ms)</w:t>
            </w:r>
          </w:p>
        </w:tc>
        <w:tc>
          <w:tcPr>
            <w:tcW w:w="1196" w:type="dxa"/>
            <w:tcBorders>
              <w:top w:val="nil"/>
              <w:left w:val="nil"/>
              <w:bottom w:val="nil"/>
              <w:right w:val="single" w:sz="8" w:space="0" w:color="auto"/>
            </w:tcBorders>
            <w:shd w:val="clear" w:color="auto" w:fill="auto"/>
            <w:vAlign w:val="center"/>
            <w:hideMark/>
          </w:tcPr>
          <w:p w14:paraId="237DBE64" w14:textId="77777777" w:rsidR="009E2A67" w:rsidRPr="00967AD2" w:rsidRDefault="009E2A67" w:rsidP="00BF4540">
            <w:pPr>
              <w:suppressAutoHyphens w:val="0"/>
              <w:jc w:val="center"/>
              <w:rPr>
                <w:rFonts w:ascii="Times New Roman" w:eastAsia="Times New Roman" w:hAnsi="Times New Roman" w:cs="Times New Roman"/>
                <w:b/>
                <w:bCs/>
                <w:color w:val="000000"/>
                <w:sz w:val="24"/>
                <w:szCs w:val="24"/>
                <w:lang w:eastAsia="en-US" w:bidi="ar-SA"/>
              </w:rPr>
            </w:pPr>
            <w:r w:rsidRPr="00967AD2">
              <w:rPr>
                <w:rFonts w:ascii="Times New Roman" w:eastAsia="Times New Roman" w:hAnsi="Times New Roman" w:cs="Times New Roman"/>
                <w:b/>
                <w:bCs/>
                <w:color w:val="000000"/>
                <w:sz w:val="24"/>
                <w:szCs w:val="24"/>
                <w:lang w:eastAsia="en-US" w:bidi="ar-SA"/>
              </w:rPr>
              <w:t>Latency</w:t>
            </w:r>
          </w:p>
        </w:tc>
        <w:tc>
          <w:tcPr>
            <w:tcW w:w="1336" w:type="dxa"/>
            <w:tcBorders>
              <w:top w:val="nil"/>
              <w:left w:val="nil"/>
              <w:bottom w:val="nil"/>
              <w:right w:val="single" w:sz="8" w:space="0" w:color="auto"/>
            </w:tcBorders>
            <w:shd w:val="clear" w:color="auto" w:fill="auto"/>
            <w:vAlign w:val="center"/>
            <w:hideMark/>
          </w:tcPr>
          <w:p w14:paraId="29FDC11F" w14:textId="77777777" w:rsidR="009E2A67" w:rsidRPr="00967AD2" w:rsidRDefault="009E2A67" w:rsidP="00BF4540">
            <w:pPr>
              <w:suppressAutoHyphens w:val="0"/>
              <w:jc w:val="center"/>
              <w:rPr>
                <w:rFonts w:ascii="Times New Roman" w:eastAsia="Times New Roman" w:hAnsi="Times New Roman" w:cs="Times New Roman"/>
                <w:b/>
                <w:bCs/>
                <w:color w:val="000000"/>
                <w:sz w:val="24"/>
                <w:szCs w:val="24"/>
                <w:lang w:eastAsia="en-US" w:bidi="ar-SA"/>
              </w:rPr>
            </w:pPr>
            <w:r w:rsidRPr="00967AD2">
              <w:rPr>
                <w:rFonts w:ascii="Times New Roman" w:eastAsia="Times New Roman" w:hAnsi="Times New Roman" w:cs="Times New Roman"/>
                <w:b/>
                <w:bCs/>
                <w:color w:val="000000"/>
                <w:sz w:val="24"/>
                <w:szCs w:val="24"/>
                <w:lang w:eastAsia="en-US" w:bidi="ar-SA"/>
              </w:rPr>
              <w:t>(ms)</w:t>
            </w:r>
          </w:p>
        </w:tc>
        <w:tc>
          <w:tcPr>
            <w:tcW w:w="1607" w:type="dxa"/>
            <w:tcBorders>
              <w:top w:val="nil"/>
              <w:left w:val="nil"/>
              <w:bottom w:val="nil"/>
              <w:right w:val="single" w:sz="8" w:space="0" w:color="auto"/>
            </w:tcBorders>
            <w:shd w:val="clear" w:color="auto" w:fill="auto"/>
            <w:vAlign w:val="center"/>
            <w:hideMark/>
          </w:tcPr>
          <w:p w14:paraId="06E694FD" w14:textId="77777777" w:rsidR="009E2A67" w:rsidRPr="00967AD2" w:rsidRDefault="009E2A67" w:rsidP="00BF4540">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 </w:t>
            </w:r>
          </w:p>
        </w:tc>
        <w:tc>
          <w:tcPr>
            <w:tcW w:w="1196" w:type="dxa"/>
            <w:tcBorders>
              <w:top w:val="nil"/>
              <w:left w:val="nil"/>
              <w:bottom w:val="nil"/>
              <w:right w:val="single" w:sz="8" w:space="0" w:color="auto"/>
            </w:tcBorders>
            <w:shd w:val="clear" w:color="auto" w:fill="auto"/>
            <w:vAlign w:val="center"/>
            <w:hideMark/>
          </w:tcPr>
          <w:p w14:paraId="56EE4F67" w14:textId="77777777" w:rsidR="009E2A67" w:rsidRPr="00967AD2" w:rsidRDefault="009E2A67" w:rsidP="00BF4540">
            <w:pPr>
              <w:suppressAutoHyphens w:val="0"/>
              <w:jc w:val="center"/>
              <w:rPr>
                <w:rFonts w:ascii="Times New Roman" w:eastAsia="Times New Roman" w:hAnsi="Times New Roman" w:cs="Times New Roman"/>
                <w:b/>
                <w:bCs/>
                <w:color w:val="000000"/>
                <w:sz w:val="24"/>
                <w:szCs w:val="24"/>
                <w:lang w:eastAsia="en-US" w:bidi="ar-SA"/>
              </w:rPr>
            </w:pPr>
            <w:r w:rsidRPr="00967AD2">
              <w:rPr>
                <w:rFonts w:ascii="Times New Roman" w:eastAsia="Times New Roman" w:hAnsi="Times New Roman" w:cs="Times New Roman"/>
                <w:b/>
                <w:bCs/>
                <w:color w:val="000000"/>
                <w:sz w:val="24"/>
                <w:szCs w:val="24"/>
                <w:lang w:eastAsia="en-US" w:bidi="ar-SA"/>
              </w:rPr>
              <w:t>(%)</w:t>
            </w:r>
          </w:p>
        </w:tc>
      </w:tr>
      <w:tr w:rsidR="009E2A67" w:rsidRPr="00967AD2" w14:paraId="0C4D467E" w14:textId="77777777" w:rsidTr="00BF4540">
        <w:trPr>
          <w:trHeight w:val="315"/>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4ABED4D8" w14:textId="77777777" w:rsidR="009E2A67" w:rsidRPr="00967AD2" w:rsidRDefault="009E2A67" w:rsidP="00BF4540">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 </w:t>
            </w:r>
          </w:p>
        </w:tc>
        <w:tc>
          <w:tcPr>
            <w:tcW w:w="954" w:type="dxa"/>
            <w:tcBorders>
              <w:top w:val="nil"/>
              <w:left w:val="nil"/>
              <w:bottom w:val="single" w:sz="8" w:space="0" w:color="auto"/>
              <w:right w:val="single" w:sz="8" w:space="0" w:color="auto"/>
            </w:tcBorders>
            <w:shd w:val="clear" w:color="auto" w:fill="auto"/>
            <w:vAlign w:val="center"/>
            <w:hideMark/>
          </w:tcPr>
          <w:p w14:paraId="15F849DF" w14:textId="77777777" w:rsidR="009E2A67" w:rsidRPr="00967AD2" w:rsidRDefault="009E2A67" w:rsidP="00BF4540">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 </w:t>
            </w:r>
          </w:p>
        </w:tc>
        <w:tc>
          <w:tcPr>
            <w:tcW w:w="991" w:type="dxa"/>
            <w:tcBorders>
              <w:top w:val="nil"/>
              <w:left w:val="nil"/>
              <w:bottom w:val="single" w:sz="8" w:space="0" w:color="auto"/>
              <w:right w:val="single" w:sz="8" w:space="0" w:color="auto"/>
            </w:tcBorders>
            <w:shd w:val="clear" w:color="auto" w:fill="auto"/>
            <w:vAlign w:val="center"/>
            <w:hideMark/>
          </w:tcPr>
          <w:p w14:paraId="7136BCF6" w14:textId="77777777" w:rsidR="009E2A67" w:rsidRPr="00967AD2" w:rsidRDefault="009E2A67" w:rsidP="00BF4540">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 </w:t>
            </w:r>
          </w:p>
        </w:tc>
        <w:tc>
          <w:tcPr>
            <w:tcW w:w="1607" w:type="dxa"/>
            <w:tcBorders>
              <w:top w:val="nil"/>
              <w:left w:val="nil"/>
              <w:bottom w:val="single" w:sz="8" w:space="0" w:color="auto"/>
              <w:right w:val="single" w:sz="8" w:space="0" w:color="auto"/>
            </w:tcBorders>
            <w:shd w:val="clear" w:color="auto" w:fill="auto"/>
            <w:vAlign w:val="center"/>
            <w:hideMark/>
          </w:tcPr>
          <w:p w14:paraId="5BFC181C" w14:textId="77777777" w:rsidR="009E2A67" w:rsidRPr="00967AD2" w:rsidRDefault="009E2A67" w:rsidP="00BF4540">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 </w:t>
            </w:r>
          </w:p>
        </w:tc>
        <w:tc>
          <w:tcPr>
            <w:tcW w:w="1196" w:type="dxa"/>
            <w:tcBorders>
              <w:top w:val="nil"/>
              <w:left w:val="nil"/>
              <w:bottom w:val="single" w:sz="8" w:space="0" w:color="auto"/>
              <w:right w:val="single" w:sz="8" w:space="0" w:color="auto"/>
            </w:tcBorders>
            <w:shd w:val="clear" w:color="auto" w:fill="auto"/>
            <w:vAlign w:val="center"/>
            <w:hideMark/>
          </w:tcPr>
          <w:p w14:paraId="7135D5FE" w14:textId="77777777" w:rsidR="009E2A67" w:rsidRPr="00967AD2" w:rsidRDefault="009E2A67" w:rsidP="00BF4540">
            <w:pPr>
              <w:suppressAutoHyphens w:val="0"/>
              <w:jc w:val="center"/>
              <w:rPr>
                <w:rFonts w:ascii="Times New Roman" w:eastAsia="Times New Roman" w:hAnsi="Times New Roman" w:cs="Times New Roman"/>
                <w:b/>
                <w:bCs/>
                <w:color w:val="000000"/>
                <w:sz w:val="24"/>
                <w:szCs w:val="24"/>
                <w:lang w:eastAsia="en-US" w:bidi="ar-SA"/>
              </w:rPr>
            </w:pPr>
            <w:r w:rsidRPr="00967AD2">
              <w:rPr>
                <w:rFonts w:ascii="Times New Roman" w:eastAsia="Times New Roman" w:hAnsi="Times New Roman" w:cs="Times New Roman"/>
                <w:b/>
                <w:bCs/>
                <w:color w:val="000000"/>
                <w:sz w:val="24"/>
                <w:szCs w:val="24"/>
                <w:lang w:eastAsia="en-US" w:bidi="ar-SA"/>
              </w:rPr>
              <w:t>(ms)</w:t>
            </w:r>
          </w:p>
        </w:tc>
        <w:tc>
          <w:tcPr>
            <w:tcW w:w="1336" w:type="dxa"/>
            <w:tcBorders>
              <w:top w:val="nil"/>
              <w:left w:val="nil"/>
              <w:bottom w:val="single" w:sz="8" w:space="0" w:color="auto"/>
              <w:right w:val="single" w:sz="8" w:space="0" w:color="auto"/>
            </w:tcBorders>
            <w:shd w:val="clear" w:color="auto" w:fill="auto"/>
            <w:vAlign w:val="center"/>
            <w:hideMark/>
          </w:tcPr>
          <w:p w14:paraId="395F59B9" w14:textId="77777777" w:rsidR="009E2A67" w:rsidRPr="00967AD2" w:rsidRDefault="009E2A67" w:rsidP="00BF4540">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 </w:t>
            </w:r>
          </w:p>
        </w:tc>
        <w:tc>
          <w:tcPr>
            <w:tcW w:w="1607" w:type="dxa"/>
            <w:tcBorders>
              <w:top w:val="nil"/>
              <w:left w:val="nil"/>
              <w:bottom w:val="single" w:sz="8" w:space="0" w:color="auto"/>
              <w:right w:val="single" w:sz="8" w:space="0" w:color="auto"/>
            </w:tcBorders>
            <w:shd w:val="clear" w:color="auto" w:fill="auto"/>
            <w:vAlign w:val="center"/>
            <w:hideMark/>
          </w:tcPr>
          <w:p w14:paraId="1A01F024" w14:textId="77777777" w:rsidR="009E2A67" w:rsidRPr="00967AD2" w:rsidRDefault="009E2A67" w:rsidP="00BF4540">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 </w:t>
            </w:r>
          </w:p>
        </w:tc>
        <w:tc>
          <w:tcPr>
            <w:tcW w:w="1196" w:type="dxa"/>
            <w:tcBorders>
              <w:top w:val="nil"/>
              <w:left w:val="nil"/>
              <w:bottom w:val="single" w:sz="8" w:space="0" w:color="auto"/>
              <w:right w:val="single" w:sz="8" w:space="0" w:color="auto"/>
            </w:tcBorders>
            <w:shd w:val="clear" w:color="auto" w:fill="auto"/>
            <w:vAlign w:val="center"/>
            <w:hideMark/>
          </w:tcPr>
          <w:p w14:paraId="57665810" w14:textId="77777777" w:rsidR="009E2A67" w:rsidRPr="00967AD2" w:rsidRDefault="009E2A67" w:rsidP="00BF4540">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 </w:t>
            </w:r>
          </w:p>
        </w:tc>
      </w:tr>
      <w:tr w:rsidR="009E2A67" w:rsidRPr="00967AD2" w14:paraId="154ACF5A" w14:textId="77777777" w:rsidTr="00BF4540">
        <w:trPr>
          <w:trHeight w:val="315"/>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0B95F9BD" w14:textId="77777777" w:rsidR="009E2A67" w:rsidRPr="00967AD2" w:rsidRDefault="009E2A67" w:rsidP="00BF4540">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RR</w:t>
            </w:r>
          </w:p>
        </w:tc>
        <w:tc>
          <w:tcPr>
            <w:tcW w:w="954" w:type="dxa"/>
            <w:tcBorders>
              <w:top w:val="nil"/>
              <w:left w:val="nil"/>
              <w:bottom w:val="single" w:sz="8" w:space="0" w:color="auto"/>
              <w:right w:val="single" w:sz="8" w:space="0" w:color="auto"/>
            </w:tcBorders>
            <w:shd w:val="clear" w:color="auto" w:fill="auto"/>
            <w:vAlign w:val="center"/>
            <w:hideMark/>
          </w:tcPr>
          <w:p w14:paraId="139A7059" w14:textId="77777777" w:rsidR="009E2A67" w:rsidRPr="00967AD2" w:rsidRDefault="009E2A67" w:rsidP="00BF4540">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w:t>
            </w:r>
          </w:p>
        </w:tc>
        <w:tc>
          <w:tcPr>
            <w:tcW w:w="991" w:type="dxa"/>
            <w:tcBorders>
              <w:top w:val="nil"/>
              <w:left w:val="nil"/>
              <w:bottom w:val="single" w:sz="8" w:space="0" w:color="auto"/>
              <w:right w:val="single" w:sz="8" w:space="0" w:color="auto"/>
            </w:tcBorders>
            <w:shd w:val="clear" w:color="auto" w:fill="auto"/>
            <w:vAlign w:val="center"/>
            <w:hideMark/>
          </w:tcPr>
          <w:p w14:paraId="26D4D203" w14:textId="77777777" w:rsidR="009E2A67" w:rsidRPr="00967AD2" w:rsidRDefault="009E2A67" w:rsidP="00BF4540">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1KB</w:t>
            </w:r>
          </w:p>
        </w:tc>
        <w:tc>
          <w:tcPr>
            <w:tcW w:w="1607" w:type="dxa"/>
            <w:tcBorders>
              <w:top w:val="nil"/>
              <w:left w:val="nil"/>
              <w:bottom w:val="single" w:sz="8" w:space="0" w:color="auto"/>
              <w:right w:val="single" w:sz="8" w:space="0" w:color="auto"/>
            </w:tcBorders>
            <w:shd w:val="clear" w:color="auto" w:fill="auto"/>
            <w:vAlign w:val="center"/>
            <w:hideMark/>
          </w:tcPr>
          <w:p w14:paraId="4D898219"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0.00078</w:t>
            </w:r>
          </w:p>
        </w:tc>
        <w:tc>
          <w:tcPr>
            <w:tcW w:w="1196" w:type="dxa"/>
            <w:tcBorders>
              <w:top w:val="nil"/>
              <w:left w:val="nil"/>
              <w:bottom w:val="single" w:sz="8" w:space="0" w:color="auto"/>
              <w:right w:val="single" w:sz="8" w:space="0" w:color="auto"/>
            </w:tcBorders>
            <w:shd w:val="clear" w:color="auto" w:fill="auto"/>
            <w:vAlign w:val="center"/>
            <w:hideMark/>
          </w:tcPr>
          <w:p w14:paraId="2F50DE16"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1.56</w:t>
            </w:r>
          </w:p>
        </w:tc>
        <w:tc>
          <w:tcPr>
            <w:tcW w:w="1336" w:type="dxa"/>
            <w:tcBorders>
              <w:top w:val="nil"/>
              <w:left w:val="nil"/>
              <w:bottom w:val="single" w:sz="8" w:space="0" w:color="auto"/>
              <w:right w:val="single" w:sz="8" w:space="0" w:color="auto"/>
            </w:tcBorders>
            <w:shd w:val="clear" w:color="auto" w:fill="auto"/>
            <w:vAlign w:val="center"/>
            <w:hideMark/>
          </w:tcPr>
          <w:p w14:paraId="4C64C623"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0.5</w:t>
            </w:r>
          </w:p>
        </w:tc>
        <w:tc>
          <w:tcPr>
            <w:tcW w:w="1607" w:type="dxa"/>
            <w:tcBorders>
              <w:top w:val="nil"/>
              <w:left w:val="nil"/>
              <w:bottom w:val="single" w:sz="8" w:space="0" w:color="auto"/>
              <w:right w:val="single" w:sz="8" w:space="0" w:color="auto"/>
            </w:tcBorders>
            <w:shd w:val="clear" w:color="auto" w:fill="auto"/>
            <w:vAlign w:val="center"/>
            <w:hideMark/>
          </w:tcPr>
          <w:p w14:paraId="511205E1"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0.156</w:t>
            </w:r>
          </w:p>
        </w:tc>
        <w:tc>
          <w:tcPr>
            <w:tcW w:w="1196" w:type="dxa"/>
            <w:tcBorders>
              <w:top w:val="nil"/>
              <w:left w:val="nil"/>
              <w:bottom w:val="single" w:sz="8" w:space="0" w:color="auto"/>
              <w:right w:val="single" w:sz="8" w:space="0" w:color="auto"/>
            </w:tcBorders>
            <w:shd w:val="clear" w:color="auto" w:fill="auto"/>
            <w:vAlign w:val="center"/>
            <w:hideMark/>
          </w:tcPr>
          <w:p w14:paraId="3B78686C"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312</w:t>
            </w:r>
          </w:p>
        </w:tc>
      </w:tr>
      <w:tr w:rsidR="009E2A67" w:rsidRPr="00967AD2" w14:paraId="45912488" w14:textId="77777777" w:rsidTr="00BF4540">
        <w:trPr>
          <w:trHeight w:val="315"/>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72017A8C" w14:textId="77777777" w:rsidR="009E2A67" w:rsidRPr="00967AD2" w:rsidRDefault="009E2A67" w:rsidP="00BF4540">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RR</w:t>
            </w:r>
          </w:p>
        </w:tc>
        <w:tc>
          <w:tcPr>
            <w:tcW w:w="954" w:type="dxa"/>
            <w:tcBorders>
              <w:top w:val="nil"/>
              <w:left w:val="nil"/>
              <w:bottom w:val="single" w:sz="8" w:space="0" w:color="auto"/>
              <w:right w:val="single" w:sz="8" w:space="0" w:color="auto"/>
            </w:tcBorders>
            <w:shd w:val="clear" w:color="auto" w:fill="auto"/>
            <w:vAlign w:val="center"/>
            <w:hideMark/>
          </w:tcPr>
          <w:p w14:paraId="3DC7384F" w14:textId="77777777" w:rsidR="009E2A67" w:rsidRPr="00967AD2" w:rsidRDefault="009E2A67" w:rsidP="00BF4540">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2</w:t>
            </w:r>
          </w:p>
        </w:tc>
        <w:tc>
          <w:tcPr>
            <w:tcW w:w="991" w:type="dxa"/>
            <w:tcBorders>
              <w:top w:val="nil"/>
              <w:left w:val="nil"/>
              <w:bottom w:val="single" w:sz="8" w:space="0" w:color="auto"/>
              <w:right w:val="single" w:sz="8" w:space="0" w:color="auto"/>
            </w:tcBorders>
            <w:shd w:val="clear" w:color="auto" w:fill="auto"/>
            <w:vAlign w:val="center"/>
            <w:hideMark/>
          </w:tcPr>
          <w:p w14:paraId="1EC7F476" w14:textId="77777777" w:rsidR="009E2A67" w:rsidRPr="00967AD2" w:rsidRDefault="009E2A67" w:rsidP="00BF4540">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1KB</w:t>
            </w:r>
          </w:p>
        </w:tc>
        <w:tc>
          <w:tcPr>
            <w:tcW w:w="1607" w:type="dxa"/>
            <w:tcBorders>
              <w:top w:val="nil"/>
              <w:left w:val="nil"/>
              <w:bottom w:val="single" w:sz="8" w:space="0" w:color="auto"/>
              <w:right w:val="single" w:sz="8" w:space="0" w:color="auto"/>
            </w:tcBorders>
            <w:shd w:val="clear" w:color="auto" w:fill="auto"/>
            <w:vAlign w:val="center"/>
            <w:hideMark/>
          </w:tcPr>
          <w:p w14:paraId="77FA0A76"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0.0006</w:t>
            </w:r>
          </w:p>
        </w:tc>
        <w:tc>
          <w:tcPr>
            <w:tcW w:w="1196" w:type="dxa"/>
            <w:tcBorders>
              <w:top w:val="nil"/>
              <w:left w:val="nil"/>
              <w:bottom w:val="single" w:sz="8" w:space="0" w:color="auto"/>
              <w:right w:val="single" w:sz="8" w:space="0" w:color="auto"/>
            </w:tcBorders>
            <w:shd w:val="clear" w:color="auto" w:fill="auto"/>
            <w:vAlign w:val="center"/>
            <w:hideMark/>
          </w:tcPr>
          <w:p w14:paraId="4E704887"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1.56</w:t>
            </w:r>
          </w:p>
        </w:tc>
        <w:tc>
          <w:tcPr>
            <w:tcW w:w="1336" w:type="dxa"/>
            <w:tcBorders>
              <w:top w:val="nil"/>
              <w:left w:val="nil"/>
              <w:bottom w:val="single" w:sz="8" w:space="0" w:color="auto"/>
              <w:right w:val="single" w:sz="8" w:space="0" w:color="auto"/>
            </w:tcBorders>
            <w:shd w:val="clear" w:color="auto" w:fill="auto"/>
            <w:vAlign w:val="center"/>
            <w:hideMark/>
          </w:tcPr>
          <w:p w14:paraId="449B4007"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0.5</w:t>
            </w:r>
          </w:p>
        </w:tc>
        <w:tc>
          <w:tcPr>
            <w:tcW w:w="1607" w:type="dxa"/>
            <w:tcBorders>
              <w:top w:val="nil"/>
              <w:left w:val="nil"/>
              <w:bottom w:val="single" w:sz="8" w:space="0" w:color="auto"/>
              <w:right w:val="single" w:sz="8" w:space="0" w:color="auto"/>
            </w:tcBorders>
            <w:shd w:val="clear" w:color="auto" w:fill="auto"/>
            <w:vAlign w:val="center"/>
            <w:hideMark/>
          </w:tcPr>
          <w:p w14:paraId="12F43658"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0.12</w:t>
            </w:r>
          </w:p>
        </w:tc>
        <w:tc>
          <w:tcPr>
            <w:tcW w:w="1196" w:type="dxa"/>
            <w:tcBorders>
              <w:top w:val="nil"/>
              <w:left w:val="nil"/>
              <w:bottom w:val="single" w:sz="8" w:space="0" w:color="auto"/>
              <w:right w:val="single" w:sz="8" w:space="0" w:color="auto"/>
            </w:tcBorders>
            <w:shd w:val="clear" w:color="auto" w:fill="auto"/>
            <w:vAlign w:val="center"/>
            <w:hideMark/>
          </w:tcPr>
          <w:p w14:paraId="3DD593BA"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312</w:t>
            </w:r>
          </w:p>
        </w:tc>
      </w:tr>
      <w:tr w:rsidR="009E2A67" w:rsidRPr="00967AD2" w14:paraId="26F71CD5" w14:textId="77777777" w:rsidTr="00BF4540">
        <w:trPr>
          <w:trHeight w:val="315"/>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6C3346B3" w14:textId="77777777" w:rsidR="009E2A67" w:rsidRPr="00967AD2" w:rsidRDefault="009E2A67" w:rsidP="00BF4540">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RR</w:t>
            </w:r>
          </w:p>
        </w:tc>
        <w:tc>
          <w:tcPr>
            <w:tcW w:w="954" w:type="dxa"/>
            <w:tcBorders>
              <w:top w:val="nil"/>
              <w:left w:val="nil"/>
              <w:bottom w:val="single" w:sz="8" w:space="0" w:color="auto"/>
              <w:right w:val="single" w:sz="8" w:space="0" w:color="auto"/>
            </w:tcBorders>
            <w:shd w:val="clear" w:color="auto" w:fill="auto"/>
            <w:vAlign w:val="center"/>
            <w:hideMark/>
          </w:tcPr>
          <w:p w14:paraId="062C444E" w14:textId="77777777" w:rsidR="009E2A67" w:rsidRPr="00967AD2" w:rsidRDefault="009E2A67" w:rsidP="00BF4540">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4</w:t>
            </w:r>
          </w:p>
        </w:tc>
        <w:tc>
          <w:tcPr>
            <w:tcW w:w="991" w:type="dxa"/>
            <w:tcBorders>
              <w:top w:val="nil"/>
              <w:left w:val="nil"/>
              <w:bottom w:val="single" w:sz="8" w:space="0" w:color="auto"/>
              <w:right w:val="single" w:sz="8" w:space="0" w:color="auto"/>
            </w:tcBorders>
            <w:shd w:val="clear" w:color="auto" w:fill="auto"/>
            <w:vAlign w:val="center"/>
            <w:hideMark/>
          </w:tcPr>
          <w:p w14:paraId="6B4520CD" w14:textId="77777777" w:rsidR="009E2A67" w:rsidRPr="00967AD2" w:rsidRDefault="009E2A67" w:rsidP="00BF4540">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1KB</w:t>
            </w:r>
          </w:p>
        </w:tc>
        <w:tc>
          <w:tcPr>
            <w:tcW w:w="1607" w:type="dxa"/>
            <w:tcBorders>
              <w:top w:val="nil"/>
              <w:left w:val="nil"/>
              <w:bottom w:val="single" w:sz="8" w:space="0" w:color="auto"/>
              <w:right w:val="single" w:sz="8" w:space="0" w:color="auto"/>
            </w:tcBorders>
            <w:shd w:val="clear" w:color="auto" w:fill="auto"/>
            <w:vAlign w:val="center"/>
            <w:hideMark/>
          </w:tcPr>
          <w:p w14:paraId="560848B7"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0.00078</w:t>
            </w:r>
          </w:p>
        </w:tc>
        <w:tc>
          <w:tcPr>
            <w:tcW w:w="1196" w:type="dxa"/>
            <w:tcBorders>
              <w:top w:val="nil"/>
              <w:left w:val="nil"/>
              <w:bottom w:val="single" w:sz="8" w:space="0" w:color="auto"/>
              <w:right w:val="single" w:sz="8" w:space="0" w:color="auto"/>
            </w:tcBorders>
            <w:shd w:val="clear" w:color="auto" w:fill="auto"/>
            <w:vAlign w:val="center"/>
            <w:hideMark/>
          </w:tcPr>
          <w:p w14:paraId="16DA7238"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2.4</w:t>
            </w:r>
          </w:p>
        </w:tc>
        <w:tc>
          <w:tcPr>
            <w:tcW w:w="1336" w:type="dxa"/>
            <w:tcBorders>
              <w:top w:val="nil"/>
              <w:left w:val="nil"/>
              <w:bottom w:val="single" w:sz="8" w:space="0" w:color="auto"/>
              <w:right w:val="single" w:sz="8" w:space="0" w:color="auto"/>
            </w:tcBorders>
            <w:shd w:val="clear" w:color="auto" w:fill="auto"/>
            <w:vAlign w:val="center"/>
            <w:hideMark/>
          </w:tcPr>
          <w:p w14:paraId="555C8ABC"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0.5</w:t>
            </w:r>
          </w:p>
        </w:tc>
        <w:tc>
          <w:tcPr>
            <w:tcW w:w="1607" w:type="dxa"/>
            <w:tcBorders>
              <w:top w:val="nil"/>
              <w:left w:val="nil"/>
              <w:bottom w:val="single" w:sz="8" w:space="0" w:color="auto"/>
              <w:right w:val="single" w:sz="8" w:space="0" w:color="auto"/>
            </w:tcBorders>
            <w:shd w:val="clear" w:color="auto" w:fill="auto"/>
            <w:vAlign w:val="center"/>
            <w:hideMark/>
          </w:tcPr>
          <w:p w14:paraId="5A433792"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0.156</w:t>
            </w:r>
          </w:p>
        </w:tc>
        <w:tc>
          <w:tcPr>
            <w:tcW w:w="1196" w:type="dxa"/>
            <w:tcBorders>
              <w:top w:val="nil"/>
              <w:left w:val="nil"/>
              <w:bottom w:val="single" w:sz="8" w:space="0" w:color="auto"/>
              <w:right w:val="single" w:sz="8" w:space="0" w:color="auto"/>
            </w:tcBorders>
            <w:shd w:val="clear" w:color="auto" w:fill="auto"/>
            <w:vAlign w:val="center"/>
            <w:hideMark/>
          </w:tcPr>
          <w:p w14:paraId="5FB7BDBE"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480</w:t>
            </w:r>
          </w:p>
        </w:tc>
      </w:tr>
      <w:tr w:rsidR="009E2A67" w:rsidRPr="00967AD2" w14:paraId="40EA8CB4" w14:textId="77777777" w:rsidTr="00BF4540">
        <w:trPr>
          <w:trHeight w:val="315"/>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7119E60D" w14:textId="77777777" w:rsidR="009E2A67" w:rsidRPr="00967AD2" w:rsidRDefault="009E2A67" w:rsidP="00BF4540">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RR</w:t>
            </w:r>
          </w:p>
        </w:tc>
        <w:tc>
          <w:tcPr>
            <w:tcW w:w="954" w:type="dxa"/>
            <w:tcBorders>
              <w:top w:val="nil"/>
              <w:left w:val="nil"/>
              <w:bottom w:val="single" w:sz="8" w:space="0" w:color="auto"/>
              <w:right w:val="single" w:sz="8" w:space="0" w:color="auto"/>
            </w:tcBorders>
            <w:shd w:val="clear" w:color="auto" w:fill="auto"/>
            <w:vAlign w:val="center"/>
            <w:hideMark/>
          </w:tcPr>
          <w:p w14:paraId="099B764A" w14:textId="77777777" w:rsidR="009E2A67" w:rsidRPr="00967AD2" w:rsidRDefault="009E2A67" w:rsidP="00BF4540">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8</w:t>
            </w:r>
          </w:p>
        </w:tc>
        <w:tc>
          <w:tcPr>
            <w:tcW w:w="991" w:type="dxa"/>
            <w:tcBorders>
              <w:top w:val="nil"/>
              <w:left w:val="nil"/>
              <w:bottom w:val="single" w:sz="8" w:space="0" w:color="auto"/>
              <w:right w:val="single" w:sz="8" w:space="0" w:color="auto"/>
            </w:tcBorders>
            <w:shd w:val="clear" w:color="auto" w:fill="auto"/>
            <w:vAlign w:val="center"/>
            <w:hideMark/>
          </w:tcPr>
          <w:p w14:paraId="2C15A836" w14:textId="77777777" w:rsidR="009E2A67" w:rsidRPr="00967AD2" w:rsidRDefault="009E2A67" w:rsidP="00BF4540">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1KB</w:t>
            </w:r>
          </w:p>
        </w:tc>
        <w:tc>
          <w:tcPr>
            <w:tcW w:w="1607" w:type="dxa"/>
            <w:tcBorders>
              <w:top w:val="nil"/>
              <w:left w:val="nil"/>
              <w:bottom w:val="single" w:sz="8" w:space="0" w:color="auto"/>
              <w:right w:val="single" w:sz="8" w:space="0" w:color="auto"/>
            </w:tcBorders>
            <w:shd w:val="clear" w:color="auto" w:fill="auto"/>
            <w:vAlign w:val="center"/>
            <w:hideMark/>
          </w:tcPr>
          <w:p w14:paraId="55E2E35A"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0.00108</w:t>
            </w:r>
          </w:p>
        </w:tc>
        <w:tc>
          <w:tcPr>
            <w:tcW w:w="1196" w:type="dxa"/>
            <w:tcBorders>
              <w:top w:val="nil"/>
              <w:left w:val="nil"/>
              <w:bottom w:val="single" w:sz="8" w:space="0" w:color="auto"/>
              <w:right w:val="single" w:sz="8" w:space="0" w:color="auto"/>
            </w:tcBorders>
            <w:shd w:val="clear" w:color="auto" w:fill="auto"/>
            <w:vAlign w:val="center"/>
            <w:hideMark/>
          </w:tcPr>
          <w:p w14:paraId="7C38D553"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1.44</w:t>
            </w:r>
          </w:p>
        </w:tc>
        <w:tc>
          <w:tcPr>
            <w:tcW w:w="1336" w:type="dxa"/>
            <w:tcBorders>
              <w:top w:val="nil"/>
              <w:left w:val="nil"/>
              <w:bottom w:val="single" w:sz="8" w:space="0" w:color="auto"/>
              <w:right w:val="single" w:sz="8" w:space="0" w:color="auto"/>
            </w:tcBorders>
            <w:shd w:val="clear" w:color="auto" w:fill="auto"/>
            <w:vAlign w:val="center"/>
            <w:hideMark/>
          </w:tcPr>
          <w:p w14:paraId="2B5CC4FE"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0.5</w:t>
            </w:r>
          </w:p>
        </w:tc>
        <w:tc>
          <w:tcPr>
            <w:tcW w:w="1607" w:type="dxa"/>
            <w:tcBorders>
              <w:top w:val="nil"/>
              <w:left w:val="nil"/>
              <w:bottom w:val="single" w:sz="8" w:space="0" w:color="auto"/>
              <w:right w:val="single" w:sz="8" w:space="0" w:color="auto"/>
            </w:tcBorders>
            <w:shd w:val="clear" w:color="auto" w:fill="auto"/>
            <w:vAlign w:val="center"/>
            <w:hideMark/>
          </w:tcPr>
          <w:p w14:paraId="20FE1739"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0.216</w:t>
            </w:r>
          </w:p>
        </w:tc>
        <w:tc>
          <w:tcPr>
            <w:tcW w:w="1196" w:type="dxa"/>
            <w:tcBorders>
              <w:top w:val="nil"/>
              <w:left w:val="nil"/>
              <w:bottom w:val="single" w:sz="8" w:space="0" w:color="auto"/>
              <w:right w:val="single" w:sz="8" w:space="0" w:color="auto"/>
            </w:tcBorders>
            <w:shd w:val="clear" w:color="auto" w:fill="auto"/>
            <w:vAlign w:val="center"/>
            <w:hideMark/>
          </w:tcPr>
          <w:p w14:paraId="4ECD9C1B"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288</w:t>
            </w:r>
          </w:p>
        </w:tc>
      </w:tr>
      <w:tr w:rsidR="009E2A67" w:rsidRPr="00967AD2" w14:paraId="6A9D8AF1" w14:textId="77777777" w:rsidTr="00BF4540">
        <w:trPr>
          <w:trHeight w:val="315"/>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0124A784" w14:textId="77777777" w:rsidR="009E2A67" w:rsidRPr="00967AD2" w:rsidRDefault="009E2A67" w:rsidP="00BF4540">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RR</w:t>
            </w:r>
          </w:p>
        </w:tc>
        <w:tc>
          <w:tcPr>
            <w:tcW w:w="954" w:type="dxa"/>
            <w:tcBorders>
              <w:top w:val="nil"/>
              <w:left w:val="nil"/>
              <w:bottom w:val="single" w:sz="8" w:space="0" w:color="auto"/>
              <w:right w:val="single" w:sz="8" w:space="0" w:color="auto"/>
            </w:tcBorders>
            <w:shd w:val="clear" w:color="auto" w:fill="auto"/>
            <w:vAlign w:val="center"/>
            <w:hideMark/>
          </w:tcPr>
          <w:p w14:paraId="763B296C" w14:textId="77777777" w:rsidR="009E2A67" w:rsidRPr="00967AD2" w:rsidRDefault="009E2A67" w:rsidP="00BF4540">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16</w:t>
            </w:r>
          </w:p>
        </w:tc>
        <w:tc>
          <w:tcPr>
            <w:tcW w:w="991" w:type="dxa"/>
            <w:tcBorders>
              <w:top w:val="nil"/>
              <w:left w:val="nil"/>
              <w:bottom w:val="single" w:sz="8" w:space="0" w:color="auto"/>
              <w:right w:val="single" w:sz="8" w:space="0" w:color="auto"/>
            </w:tcBorders>
            <w:shd w:val="clear" w:color="auto" w:fill="auto"/>
            <w:vAlign w:val="center"/>
            <w:hideMark/>
          </w:tcPr>
          <w:p w14:paraId="56B11676" w14:textId="77777777" w:rsidR="009E2A67" w:rsidRPr="00967AD2" w:rsidRDefault="009E2A67" w:rsidP="00BF4540">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1KB</w:t>
            </w:r>
          </w:p>
        </w:tc>
        <w:tc>
          <w:tcPr>
            <w:tcW w:w="1607" w:type="dxa"/>
            <w:tcBorders>
              <w:top w:val="nil"/>
              <w:left w:val="nil"/>
              <w:bottom w:val="single" w:sz="8" w:space="0" w:color="auto"/>
              <w:right w:val="single" w:sz="8" w:space="0" w:color="auto"/>
            </w:tcBorders>
            <w:shd w:val="clear" w:color="auto" w:fill="auto"/>
            <w:vAlign w:val="center"/>
            <w:hideMark/>
          </w:tcPr>
          <w:p w14:paraId="62B78668"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0.0012</w:t>
            </w:r>
          </w:p>
        </w:tc>
        <w:tc>
          <w:tcPr>
            <w:tcW w:w="1196" w:type="dxa"/>
            <w:tcBorders>
              <w:top w:val="nil"/>
              <w:left w:val="nil"/>
              <w:bottom w:val="single" w:sz="8" w:space="0" w:color="auto"/>
              <w:right w:val="single" w:sz="8" w:space="0" w:color="auto"/>
            </w:tcBorders>
            <w:shd w:val="clear" w:color="auto" w:fill="auto"/>
            <w:vAlign w:val="center"/>
            <w:hideMark/>
          </w:tcPr>
          <w:p w14:paraId="35AC1FF2"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0.72</w:t>
            </w:r>
          </w:p>
        </w:tc>
        <w:tc>
          <w:tcPr>
            <w:tcW w:w="1336" w:type="dxa"/>
            <w:tcBorders>
              <w:top w:val="nil"/>
              <w:left w:val="nil"/>
              <w:bottom w:val="single" w:sz="8" w:space="0" w:color="auto"/>
              <w:right w:val="single" w:sz="8" w:space="0" w:color="auto"/>
            </w:tcBorders>
            <w:shd w:val="clear" w:color="auto" w:fill="auto"/>
            <w:vAlign w:val="center"/>
            <w:hideMark/>
          </w:tcPr>
          <w:p w14:paraId="27524A6D"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0.5</w:t>
            </w:r>
          </w:p>
        </w:tc>
        <w:tc>
          <w:tcPr>
            <w:tcW w:w="1607" w:type="dxa"/>
            <w:tcBorders>
              <w:top w:val="nil"/>
              <w:left w:val="nil"/>
              <w:bottom w:val="single" w:sz="8" w:space="0" w:color="auto"/>
              <w:right w:val="single" w:sz="8" w:space="0" w:color="auto"/>
            </w:tcBorders>
            <w:shd w:val="clear" w:color="auto" w:fill="auto"/>
            <w:vAlign w:val="center"/>
            <w:hideMark/>
          </w:tcPr>
          <w:p w14:paraId="1AFE0454"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0.24</w:t>
            </w:r>
          </w:p>
        </w:tc>
        <w:tc>
          <w:tcPr>
            <w:tcW w:w="1196" w:type="dxa"/>
            <w:tcBorders>
              <w:top w:val="nil"/>
              <w:left w:val="nil"/>
              <w:bottom w:val="single" w:sz="8" w:space="0" w:color="auto"/>
              <w:right w:val="single" w:sz="8" w:space="0" w:color="auto"/>
            </w:tcBorders>
            <w:shd w:val="clear" w:color="auto" w:fill="auto"/>
            <w:vAlign w:val="center"/>
            <w:hideMark/>
          </w:tcPr>
          <w:p w14:paraId="1DF8BDFE"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144</w:t>
            </w:r>
          </w:p>
        </w:tc>
      </w:tr>
      <w:tr w:rsidR="009E2A67" w:rsidRPr="00967AD2" w14:paraId="24D1522B" w14:textId="77777777" w:rsidTr="00BF4540">
        <w:trPr>
          <w:trHeight w:val="315"/>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38E83F4E" w14:textId="77777777" w:rsidR="009E2A67" w:rsidRPr="00967AD2" w:rsidRDefault="009E2A67" w:rsidP="00BF4540">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RR</w:t>
            </w:r>
          </w:p>
        </w:tc>
        <w:tc>
          <w:tcPr>
            <w:tcW w:w="954" w:type="dxa"/>
            <w:tcBorders>
              <w:top w:val="nil"/>
              <w:left w:val="nil"/>
              <w:bottom w:val="single" w:sz="8" w:space="0" w:color="auto"/>
              <w:right w:val="single" w:sz="8" w:space="0" w:color="auto"/>
            </w:tcBorders>
            <w:shd w:val="clear" w:color="auto" w:fill="auto"/>
            <w:vAlign w:val="center"/>
            <w:hideMark/>
          </w:tcPr>
          <w:p w14:paraId="40D16190" w14:textId="77777777" w:rsidR="009E2A67" w:rsidRPr="00967AD2" w:rsidRDefault="009E2A67" w:rsidP="00BF4540">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32</w:t>
            </w:r>
          </w:p>
        </w:tc>
        <w:tc>
          <w:tcPr>
            <w:tcW w:w="991" w:type="dxa"/>
            <w:tcBorders>
              <w:top w:val="nil"/>
              <w:left w:val="nil"/>
              <w:bottom w:val="single" w:sz="8" w:space="0" w:color="auto"/>
              <w:right w:val="single" w:sz="8" w:space="0" w:color="auto"/>
            </w:tcBorders>
            <w:shd w:val="clear" w:color="auto" w:fill="auto"/>
            <w:vAlign w:val="center"/>
            <w:hideMark/>
          </w:tcPr>
          <w:p w14:paraId="3B989D11" w14:textId="77777777" w:rsidR="009E2A67" w:rsidRPr="00967AD2" w:rsidRDefault="009E2A67" w:rsidP="00BF4540">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1KB</w:t>
            </w:r>
          </w:p>
        </w:tc>
        <w:tc>
          <w:tcPr>
            <w:tcW w:w="1607" w:type="dxa"/>
            <w:tcBorders>
              <w:top w:val="nil"/>
              <w:left w:val="nil"/>
              <w:bottom w:val="single" w:sz="8" w:space="0" w:color="auto"/>
              <w:right w:val="single" w:sz="8" w:space="0" w:color="auto"/>
            </w:tcBorders>
            <w:shd w:val="clear" w:color="auto" w:fill="auto"/>
            <w:vAlign w:val="center"/>
            <w:hideMark/>
          </w:tcPr>
          <w:p w14:paraId="68CE6127"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0.00168</w:t>
            </w:r>
          </w:p>
        </w:tc>
        <w:tc>
          <w:tcPr>
            <w:tcW w:w="1196" w:type="dxa"/>
            <w:tcBorders>
              <w:top w:val="nil"/>
              <w:left w:val="nil"/>
              <w:bottom w:val="single" w:sz="8" w:space="0" w:color="auto"/>
              <w:right w:val="single" w:sz="8" w:space="0" w:color="auto"/>
            </w:tcBorders>
            <w:shd w:val="clear" w:color="auto" w:fill="auto"/>
            <w:vAlign w:val="center"/>
            <w:hideMark/>
          </w:tcPr>
          <w:p w14:paraId="5071F60D"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1.32</w:t>
            </w:r>
          </w:p>
        </w:tc>
        <w:tc>
          <w:tcPr>
            <w:tcW w:w="1336" w:type="dxa"/>
            <w:tcBorders>
              <w:top w:val="nil"/>
              <w:left w:val="nil"/>
              <w:bottom w:val="single" w:sz="8" w:space="0" w:color="auto"/>
              <w:right w:val="single" w:sz="8" w:space="0" w:color="auto"/>
            </w:tcBorders>
            <w:shd w:val="clear" w:color="auto" w:fill="auto"/>
            <w:vAlign w:val="center"/>
            <w:hideMark/>
          </w:tcPr>
          <w:p w14:paraId="3EF9253E"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0.5</w:t>
            </w:r>
          </w:p>
        </w:tc>
        <w:tc>
          <w:tcPr>
            <w:tcW w:w="1607" w:type="dxa"/>
            <w:tcBorders>
              <w:top w:val="nil"/>
              <w:left w:val="nil"/>
              <w:bottom w:val="single" w:sz="8" w:space="0" w:color="auto"/>
              <w:right w:val="single" w:sz="8" w:space="0" w:color="auto"/>
            </w:tcBorders>
            <w:shd w:val="clear" w:color="auto" w:fill="auto"/>
            <w:vAlign w:val="center"/>
            <w:hideMark/>
          </w:tcPr>
          <w:p w14:paraId="7716912A"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0.336</w:t>
            </w:r>
          </w:p>
        </w:tc>
        <w:tc>
          <w:tcPr>
            <w:tcW w:w="1196" w:type="dxa"/>
            <w:tcBorders>
              <w:top w:val="nil"/>
              <w:left w:val="nil"/>
              <w:bottom w:val="single" w:sz="8" w:space="0" w:color="auto"/>
              <w:right w:val="single" w:sz="8" w:space="0" w:color="auto"/>
            </w:tcBorders>
            <w:shd w:val="clear" w:color="auto" w:fill="auto"/>
            <w:vAlign w:val="center"/>
            <w:hideMark/>
          </w:tcPr>
          <w:p w14:paraId="37CBE9B3"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264</w:t>
            </w:r>
          </w:p>
        </w:tc>
      </w:tr>
      <w:tr w:rsidR="009E2A67" w:rsidRPr="00967AD2" w14:paraId="6000F061" w14:textId="77777777" w:rsidTr="00BF4540">
        <w:trPr>
          <w:trHeight w:val="315"/>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0D4A02CE" w14:textId="77777777" w:rsidR="009E2A67" w:rsidRPr="00967AD2" w:rsidRDefault="009E2A67" w:rsidP="00BF4540">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RR</w:t>
            </w:r>
          </w:p>
        </w:tc>
        <w:tc>
          <w:tcPr>
            <w:tcW w:w="954" w:type="dxa"/>
            <w:tcBorders>
              <w:top w:val="nil"/>
              <w:left w:val="nil"/>
              <w:bottom w:val="single" w:sz="8" w:space="0" w:color="auto"/>
              <w:right w:val="single" w:sz="8" w:space="0" w:color="auto"/>
            </w:tcBorders>
            <w:shd w:val="clear" w:color="auto" w:fill="auto"/>
            <w:vAlign w:val="center"/>
            <w:hideMark/>
          </w:tcPr>
          <w:p w14:paraId="6B5A61BD" w14:textId="77777777" w:rsidR="009E2A67" w:rsidRPr="00967AD2" w:rsidRDefault="009E2A67" w:rsidP="00BF4540">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64</w:t>
            </w:r>
          </w:p>
        </w:tc>
        <w:tc>
          <w:tcPr>
            <w:tcW w:w="991" w:type="dxa"/>
            <w:tcBorders>
              <w:top w:val="nil"/>
              <w:left w:val="nil"/>
              <w:bottom w:val="single" w:sz="8" w:space="0" w:color="auto"/>
              <w:right w:val="single" w:sz="8" w:space="0" w:color="auto"/>
            </w:tcBorders>
            <w:shd w:val="clear" w:color="auto" w:fill="auto"/>
            <w:vAlign w:val="center"/>
            <w:hideMark/>
          </w:tcPr>
          <w:p w14:paraId="056485C0" w14:textId="77777777" w:rsidR="009E2A67" w:rsidRPr="00967AD2" w:rsidRDefault="009E2A67" w:rsidP="00BF4540">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1KB</w:t>
            </w:r>
          </w:p>
        </w:tc>
        <w:tc>
          <w:tcPr>
            <w:tcW w:w="1607" w:type="dxa"/>
            <w:tcBorders>
              <w:top w:val="nil"/>
              <w:left w:val="nil"/>
              <w:bottom w:val="single" w:sz="8" w:space="0" w:color="auto"/>
              <w:right w:val="single" w:sz="8" w:space="0" w:color="auto"/>
            </w:tcBorders>
            <w:shd w:val="clear" w:color="auto" w:fill="auto"/>
            <w:vAlign w:val="center"/>
            <w:hideMark/>
          </w:tcPr>
          <w:p w14:paraId="7C6BD46A"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0.00216</w:t>
            </w:r>
          </w:p>
        </w:tc>
        <w:tc>
          <w:tcPr>
            <w:tcW w:w="1196" w:type="dxa"/>
            <w:tcBorders>
              <w:top w:val="nil"/>
              <w:left w:val="nil"/>
              <w:bottom w:val="single" w:sz="8" w:space="0" w:color="auto"/>
              <w:right w:val="single" w:sz="8" w:space="0" w:color="auto"/>
            </w:tcBorders>
            <w:shd w:val="clear" w:color="auto" w:fill="auto"/>
            <w:vAlign w:val="center"/>
            <w:hideMark/>
          </w:tcPr>
          <w:p w14:paraId="4FC0D327"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1.32</w:t>
            </w:r>
          </w:p>
        </w:tc>
        <w:tc>
          <w:tcPr>
            <w:tcW w:w="1336" w:type="dxa"/>
            <w:tcBorders>
              <w:top w:val="nil"/>
              <w:left w:val="nil"/>
              <w:bottom w:val="single" w:sz="8" w:space="0" w:color="auto"/>
              <w:right w:val="single" w:sz="8" w:space="0" w:color="auto"/>
            </w:tcBorders>
            <w:shd w:val="clear" w:color="auto" w:fill="auto"/>
            <w:vAlign w:val="center"/>
            <w:hideMark/>
          </w:tcPr>
          <w:p w14:paraId="337167B2"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0.5</w:t>
            </w:r>
          </w:p>
        </w:tc>
        <w:tc>
          <w:tcPr>
            <w:tcW w:w="1607" w:type="dxa"/>
            <w:tcBorders>
              <w:top w:val="nil"/>
              <w:left w:val="nil"/>
              <w:bottom w:val="single" w:sz="8" w:space="0" w:color="auto"/>
              <w:right w:val="single" w:sz="8" w:space="0" w:color="auto"/>
            </w:tcBorders>
            <w:shd w:val="clear" w:color="auto" w:fill="auto"/>
            <w:vAlign w:val="center"/>
            <w:hideMark/>
          </w:tcPr>
          <w:p w14:paraId="20A3DA0E"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0.432</w:t>
            </w:r>
          </w:p>
        </w:tc>
        <w:tc>
          <w:tcPr>
            <w:tcW w:w="1196" w:type="dxa"/>
            <w:tcBorders>
              <w:top w:val="nil"/>
              <w:left w:val="nil"/>
              <w:bottom w:val="single" w:sz="8" w:space="0" w:color="auto"/>
              <w:right w:val="single" w:sz="8" w:space="0" w:color="auto"/>
            </w:tcBorders>
            <w:shd w:val="clear" w:color="auto" w:fill="auto"/>
            <w:vAlign w:val="center"/>
            <w:hideMark/>
          </w:tcPr>
          <w:p w14:paraId="48F0FC04"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264</w:t>
            </w:r>
          </w:p>
        </w:tc>
      </w:tr>
      <w:tr w:rsidR="009E2A67" w:rsidRPr="00967AD2" w14:paraId="69CC91B0" w14:textId="77777777" w:rsidTr="00BF4540">
        <w:trPr>
          <w:trHeight w:val="315"/>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1F12ABA8" w14:textId="77777777" w:rsidR="009E2A67" w:rsidRPr="00967AD2" w:rsidRDefault="009E2A67" w:rsidP="00BF4540">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RR</w:t>
            </w:r>
          </w:p>
        </w:tc>
        <w:tc>
          <w:tcPr>
            <w:tcW w:w="954" w:type="dxa"/>
            <w:tcBorders>
              <w:top w:val="nil"/>
              <w:left w:val="nil"/>
              <w:bottom w:val="single" w:sz="8" w:space="0" w:color="auto"/>
              <w:right w:val="single" w:sz="8" w:space="0" w:color="auto"/>
            </w:tcBorders>
            <w:shd w:val="clear" w:color="auto" w:fill="auto"/>
            <w:vAlign w:val="center"/>
            <w:hideMark/>
          </w:tcPr>
          <w:p w14:paraId="2A500D85" w14:textId="77777777" w:rsidR="009E2A67" w:rsidRPr="00967AD2" w:rsidRDefault="009E2A67" w:rsidP="00BF4540">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128</w:t>
            </w:r>
          </w:p>
        </w:tc>
        <w:tc>
          <w:tcPr>
            <w:tcW w:w="991" w:type="dxa"/>
            <w:tcBorders>
              <w:top w:val="nil"/>
              <w:left w:val="nil"/>
              <w:bottom w:val="single" w:sz="8" w:space="0" w:color="auto"/>
              <w:right w:val="single" w:sz="8" w:space="0" w:color="auto"/>
            </w:tcBorders>
            <w:shd w:val="clear" w:color="auto" w:fill="auto"/>
            <w:vAlign w:val="center"/>
            <w:hideMark/>
          </w:tcPr>
          <w:p w14:paraId="5C2377B7" w14:textId="77777777" w:rsidR="009E2A67" w:rsidRPr="00967AD2" w:rsidRDefault="009E2A67" w:rsidP="00BF4540">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1KB</w:t>
            </w:r>
          </w:p>
        </w:tc>
        <w:tc>
          <w:tcPr>
            <w:tcW w:w="1607" w:type="dxa"/>
            <w:tcBorders>
              <w:top w:val="nil"/>
              <w:left w:val="nil"/>
              <w:bottom w:val="single" w:sz="8" w:space="0" w:color="auto"/>
              <w:right w:val="single" w:sz="8" w:space="0" w:color="auto"/>
            </w:tcBorders>
            <w:shd w:val="clear" w:color="auto" w:fill="auto"/>
            <w:vAlign w:val="center"/>
            <w:hideMark/>
          </w:tcPr>
          <w:p w14:paraId="57B47D7F"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0.0018</w:t>
            </w:r>
          </w:p>
        </w:tc>
        <w:tc>
          <w:tcPr>
            <w:tcW w:w="1196" w:type="dxa"/>
            <w:tcBorders>
              <w:top w:val="nil"/>
              <w:left w:val="nil"/>
              <w:bottom w:val="single" w:sz="8" w:space="0" w:color="auto"/>
              <w:right w:val="single" w:sz="8" w:space="0" w:color="auto"/>
            </w:tcBorders>
            <w:shd w:val="clear" w:color="auto" w:fill="auto"/>
            <w:vAlign w:val="center"/>
            <w:hideMark/>
          </w:tcPr>
          <w:p w14:paraId="423F5F0F"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0.672</w:t>
            </w:r>
          </w:p>
        </w:tc>
        <w:tc>
          <w:tcPr>
            <w:tcW w:w="1336" w:type="dxa"/>
            <w:tcBorders>
              <w:top w:val="nil"/>
              <w:left w:val="nil"/>
              <w:bottom w:val="single" w:sz="8" w:space="0" w:color="auto"/>
              <w:right w:val="single" w:sz="8" w:space="0" w:color="auto"/>
            </w:tcBorders>
            <w:shd w:val="clear" w:color="auto" w:fill="auto"/>
            <w:vAlign w:val="center"/>
            <w:hideMark/>
          </w:tcPr>
          <w:p w14:paraId="142E87D6"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0.5</w:t>
            </w:r>
          </w:p>
        </w:tc>
        <w:tc>
          <w:tcPr>
            <w:tcW w:w="1607" w:type="dxa"/>
            <w:tcBorders>
              <w:top w:val="nil"/>
              <w:left w:val="nil"/>
              <w:bottom w:val="single" w:sz="8" w:space="0" w:color="auto"/>
              <w:right w:val="single" w:sz="8" w:space="0" w:color="auto"/>
            </w:tcBorders>
            <w:shd w:val="clear" w:color="auto" w:fill="auto"/>
            <w:vAlign w:val="center"/>
            <w:hideMark/>
          </w:tcPr>
          <w:p w14:paraId="581DD7DC"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0.36</w:t>
            </w:r>
          </w:p>
        </w:tc>
        <w:tc>
          <w:tcPr>
            <w:tcW w:w="1196" w:type="dxa"/>
            <w:tcBorders>
              <w:top w:val="nil"/>
              <w:left w:val="nil"/>
              <w:bottom w:val="single" w:sz="8" w:space="0" w:color="auto"/>
              <w:right w:val="single" w:sz="8" w:space="0" w:color="auto"/>
            </w:tcBorders>
            <w:shd w:val="clear" w:color="auto" w:fill="auto"/>
            <w:vAlign w:val="center"/>
            <w:hideMark/>
          </w:tcPr>
          <w:p w14:paraId="0BEEF8D4"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134.4</w:t>
            </w:r>
          </w:p>
        </w:tc>
      </w:tr>
      <w:tr w:rsidR="009E2A67" w:rsidRPr="00967AD2" w14:paraId="3313512D" w14:textId="77777777" w:rsidTr="00BF4540">
        <w:trPr>
          <w:trHeight w:val="315"/>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67FE0160" w14:textId="77777777" w:rsidR="009E2A67" w:rsidRPr="00967AD2" w:rsidRDefault="009E2A67" w:rsidP="00BF4540">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WR</w:t>
            </w:r>
          </w:p>
        </w:tc>
        <w:tc>
          <w:tcPr>
            <w:tcW w:w="954" w:type="dxa"/>
            <w:tcBorders>
              <w:top w:val="nil"/>
              <w:left w:val="nil"/>
              <w:bottom w:val="single" w:sz="8" w:space="0" w:color="auto"/>
              <w:right w:val="single" w:sz="8" w:space="0" w:color="auto"/>
            </w:tcBorders>
            <w:shd w:val="clear" w:color="auto" w:fill="auto"/>
            <w:vAlign w:val="center"/>
            <w:hideMark/>
          </w:tcPr>
          <w:p w14:paraId="1687A40F" w14:textId="77777777" w:rsidR="009E2A67" w:rsidRPr="00967AD2" w:rsidRDefault="009E2A67" w:rsidP="00BF4540">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w:t>
            </w:r>
          </w:p>
        </w:tc>
        <w:tc>
          <w:tcPr>
            <w:tcW w:w="991" w:type="dxa"/>
            <w:tcBorders>
              <w:top w:val="nil"/>
              <w:left w:val="nil"/>
              <w:bottom w:val="single" w:sz="8" w:space="0" w:color="auto"/>
              <w:right w:val="single" w:sz="8" w:space="0" w:color="auto"/>
            </w:tcBorders>
            <w:shd w:val="clear" w:color="auto" w:fill="auto"/>
            <w:vAlign w:val="center"/>
            <w:hideMark/>
          </w:tcPr>
          <w:p w14:paraId="6CAD814E" w14:textId="77777777" w:rsidR="009E2A67" w:rsidRPr="00967AD2" w:rsidRDefault="009E2A67" w:rsidP="00BF4540">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1KB</w:t>
            </w:r>
          </w:p>
        </w:tc>
        <w:tc>
          <w:tcPr>
            <w:tcW w:w="1607" w:type="dxa"/>
            <w:tcBorders>
              <w:top w:val="nil"/>
              <w:left w:val="nil"/>
              <w:bottom w:val="single" w:sz="8" w:space="0" w:color="auto"/>
              <w:right w:val="single" w:sz="8" w:space="0" w:color="auto"/>
            </w:tcBorders>
            <w:shd w:val="clear" w:color="auto" w:fill="auto"/>
            <w:vAlign w:val="center"/>
            <w:hideMark/>
          </w:tcPr>
          <w:p w14:paraId="57466D78"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0.00234</w:t>
            </w:r>
          </w:p>
        </w:tc>
        <w:tc>
          <w:tcPr>
            <w:tcW w:w="1196" w:type="dxa"/>
            <w:tcBorders>
              <w:top w:val="nil"/>
              <w:left w:val="nil"/>
              <w:bottom w:val="single" w:sz="8" w:space="0" w:color="auto"/>
              <w:right w:val="single" w:sz="8" w:space="0" w:color="auto"/>
            </w:tcBorders>
            <w:shd w:val="clear" w:color="auto" w:fill="auto"/>
            <w:vAlign w:val="center"/>
            <w:hideMark/>
          </w:tcPr>
          <w:p w14:paraId="43E2703B"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2.28</w:t>
            </w:r>
          </w:p>
        </w:tc>
        <w:tc>
          <w:tcPr>
            <w:tcW w:w="1336" w:type="dxa"/>
            <w:tcBorders>
              <w:top w:val="nil"/>
              <w:left w:val="nil"/>
              <w:bottom w:val="single" w:sz="8" w:space="0" w:color="auto"/>
              <w:right w:val="single" w:sz="8" w:space="0" w:color="auto"/>
            </w:tcBorders>
            <w:shd w:val="clear" w:color="auto" w:fill="auto"/>
            <w:vAlign w:val="center"/>
            <w:hideMark/>
          </w:tcPr>
          <w:p w14:paraId="60F866E4"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0.5</w:t>
            </w:r>
          </w:p>
        </w:tc>
        <w:tc>
          <w:tcPr>
            <w:tcW w:w="1607" w:type="dxa"/>
            <w:tcBorders>
              <w:top w:val="nil"/>
              <w:left w:val="nil"/>
              <w:bottom w:val="single" w:sz="8" w:space="0" w:color="auto"/>
              <w:right w:val="single" w:sz="8" w:space="0" w:color="auto"/>
            </w:tcBorders>
            <w:shd w:val="clear" w:color="auto" w:fill="auto"/>
            <w:vAlign w:val="center"/>
            <w:hideMark/>
          </w:tcPr>
          <w:p w14:paraId="34902267"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0.468</w:t>
            </w:r>
          </w:p>
        </w:tc>
        <w:tc>
          <w:tcPr>
            <w:tcW w:w="1196" w:type="dxa"/>
            <w:tcBorders>
              <w:top w:val="nil"/>
              <w:left w:val="nil"/>
              <w:bottom w:val="single" w:sz="8" w:space="0" w:color="auto"/>
              <w:right w:val="single" w:sz="8" w:space="0" w:color="auto"/>
            </w:tcBorders>
            <w:shd w:val="clear" w:color="auto" w:fill="auto"/>
            <w:vAlign w:val="center"/>
            <w:hideMark/>
          </w:tcPr>
          <w:p w14:paraId="1884A0A3"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456</w:t>
            </w:r>
          </w:p>
        </w:tc>
      </w:tr>
      <w:tr w:rsidR="009E2A67" w:rsidRPr="00967AD2" w14:paraId="01732596" w14:textId="77777777" w:rsidTr="00BF4540">
        <w:trPr>
          <w:trHeight w:val="315"/>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071DFB86" w14:textId="77777777" w:rsidR="009E2A67" w:rsidRPr="00967AD2" w:rsidRDefault="009E2A67" w:rsidP="00BF4540">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WR</w:t>
            </w:r>
          </w:p>
        </w:tc>
        <w:tc>
          <w:tcPr>
            <w:tcW w:w="954" w:type="dxa"/>
            <w:tcBorders>
              <w:top w:val="nil"/>
              <w:left w:val="nil"/>
              <w:bottom w:val="single" w:sz="8" w:space="0" w:color="auto"/>
              <w:right w:val="single" w:sz="8" w:space="0" w:color="auto"/>
            </w:tcBorders>
            <w:shd w:val="clear" w:color="auto" w:fill="auto"/>
            <w:vAlign w:val="center"/>
            <w:hideMark/>
          </w:tcPr>
          <w:p w14:paraId="244704CB" w14:textId="77777777" w:rsidR="009E2A67" w:rsidRPr="00967AD2" w:rsidRDefault="009E2A67" w:rsidP="00BF4540">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2</w:t>
            </w:r>
          </w:p>
        </w:tc>
        <w:tc>
          <w:tcPr>
            <w:tcW w:w="991" w:type="dxa"/>
            <w:tcBorders>
              <w:top w:val="nil"/>
              <w:left w:val="nil"/>
              <w:bottom w:val="single" w:sz="8" w:space="0" w:color="auto"/>
              <w:right w:val="single" w:sz="8" w:space="0" w:color="auto"/>
            </w:tcBorders>
            <w:shd w:val="clear" w:color="auto" w:fill="auto"/>
            <w:vAlign w:val="center"/>
            <w:hideMark/>
          </w:tcPr>
          <w:p w14:paraId="538FB3AA" w14:textId="77777777" w:rsidR="009E2A67" w:rsidRPr="00967AD2" w:rsidRDefault="009E2A67" w:rsidP="00BF4540">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1KB</w:t>
            </w:r>
          </w:p>
        </w:tc>
        <w:tc>
          <w:tcPr>
            <w:tcW w:w="1607" w:type="dxa"/>
            <w:tcBorders>
              <w:top w:val="nil"/>
              <w:left w:val="nil"/>
              <w:bottom w:val="single" w:sz="8" w:space="0" w:color="auto"/>
              <w:right w:val="single" w:sz="8" w:space="0" w:color="auto"/>
            </w:tcBorders>
            <w:shd w:val="clear" w:color="auto" w:fill="auto"/>
            <w:vAlign w:val="center"/>
            <w:hideMark/>
          </w:tcPr>
          <w:p w14:paraId="4AEC6B61"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0.00192</w:t>
            </w:r>
          </w:p>
        </w:tc>
        <w:tc>
          <w:tcPr>
            <w:tcW w:w="1196" w:type="dxa"/>
            <w:tcBorders>
              <w:top w:val="nil"/>
              <w:left w:val="nil"/>
              <w:bottom w:val="single" w:sz="8" w:space="0" w:color="auto"/>
              <w:right w:val="single" w:sz="8" w:space="0" w:color="auto"/>
            </w:tcBorders>
            <w:shd w:val="clear" w:color="auto" w:fill="auto"/>
            <w:vAlign w:val="center"/>
            <w:hideMark/>
          </w:tcPr>
          <w:p w14:paraId="6AE05448"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2.28</w:t>
            </w:r>
          </w:p>
        </w:tc>
        <w:tc>
          <w:tcPr>
            <w:tcW w:w="1336" w:type="dxa"/>
            <w:tcBorders>
              <w:top w:val="nil"/>
              <w:left w:val="nil"/>
              <w:bottom w:val="single" w:sz="8" w:space="0" w:color="auto"/>
              <w:right w:val="single" w:sz="8" w:space="0" w:color="auto"/>
            </w:tcBorders>
            <w:shd w:val="clear" w:color="auto" w:fill="auto"/>
            <w:vAlign w:val="center"/>
            <w:hideMark/>
          </w:tcPr>
          <w:p w14:paraId="3B0E4B83"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0.5</w:t>
            </w:r>
          </w:p>
        </w:tc>
        <w:tc>
          <w:tcPr>
            <w:tcW w:w="1607" w:type="dxa"/>
            <w:tcBorders>
              <w:top w:val="nil"/>
              <w:left w:val="nil"/>
              <w:bottom w:val="single" w:sz="8" w:space="0" w:color="auto"/>
              <w:right w:val="single" w:sz="8" w:space="0" w:color="auto"/>
            </w:tcBorders>
            <w:shd w:val="clear" w:color="auto" w:fill="auto"/>
            <w:vAlign w:val="center"/>
            <w:hideMark/>
          </w:tcPr>
          <w:p w14:paraId="2E73B616"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0.384</w:t>
            </w:r>
          </w:p>
        </w:tc>
        <w:tc>
          <w:tcPr>
            <w:tcW w:w="1196" w:type="dxa"/>
            <w:tcBorders>
              <w:top w:val="nil"/>
              <w:left w:val="nil"/>
              <w:bottom w:val="single" w:sz="8" w:space="0" w:color="auto"/>
              <w:right w:val="single" w:sz="8" w:space="0" w:color="auto"/>
            </w:tcBorders>
            <w:shd w:val="clear" w:color="auto" w:fill="auto"/>
            <w:vAlign w:val="center"/>
            <w:hideMark/>
          </w:tcPr>
          <w:p w14:paraId="281D2723"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456</w:t>
            </w:r>
          </w:p>
        </w:tc>
      </w:tr>
      <w:tr w:rsidR="009E2A67" w:rsidRPr="00967AD2" w14:paraId="537A3D63" w14:textId="77777777" w:rsidTr="00BF4540">
        <w:trPr>
          <w:trHeight w:val="315"/>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3975A3FD" w14:textId="77777777" w:rsidR="009E2A67" w:rsidRPr="00967AD2" w:rsidRDefault="009E2A67" w:rsidP="00BF4540">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WR</w:t>
            </w:r>
          </w:p>
        </w:tc>
        <w:tc>
          <w:tcPr>
            <w:tcW w:w="954" w:type="dxa"/>
            <w:tcBorders>
              <w:top w:val="nil"/>
              <w:left w:val="nil"/>
              <w:bottom w:val="single" w:sz="8" w:space="0" w:color="auto"/>
              <w:right w:val="single" w:sz="8" w:space="0" w:color="auto"/>
            </w:tcBorders>
            <w:shd w:val="clear" w:color="auto" w:fill="auto"/>
            <w:vAlign w:val="center"/>
            <w:hideMark/>
          </w:tcPr>
          <w:p w14:paraId="7120F919" w14:textId="77777777" w:rsidR="009E2A67" w:rsidRPr="00967AD2" w:rsidRDefault="009E2A67" w:rsidP="00BF4540">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4</w:t>
            </w:r>
          </w:p>
        </w:tc>
        <w:tc>
          <w:tcPr>
            <w:tcW w:w="991" w:type="dxa"/>
            <w:tcBorders>
              <w:top w:val="nil"/>
              <w:left w:val="nil"/>
              <w:bottom w:val="single" w:sz="8" w:space="0" w:color="auto"/>
              <w:right w:val="single" w:sz="8" w:space="0" w:color="auto"/>
            </w:tcBorders>
            <w:shd w:val="clear" w:color="auto" w:fill="auto"/>
            <w:vAlign w:val="center"/>
            <w:hideMark/>
          </w:tcPr>
          <w:p w14:paraId="190137BC" w14:textId="77777777" w:rsidR="009E2A67" w:rsidRPr="00967AD2" w:rsidRDefault="009E2A67" w:rsidP="00BF4540">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1KB</w:t>
            </w:r>
          </w:p>
        </w:tc>
        <w:tc>
          <w:tcPr>
            <w:tcW w:w="1607" w:type="dxa"/>
            <w:tcBorders>
              <w:top w:val="nil"/>
              <w:left w:val="nil"/>
              <w:bottom w:val="single" w:sz="8" w:space="0" w:color="auto"/>
              <w:right w:val="single" w:sz="8" w:space="0" w:color="auto"/>
            </w:tcBorders>
            <w:shd w:val="clear" w:color="auto" w:fill="auto"/>
            <w:vAlign w:val="center"/>
            <w:hideMark/>
          </w:tcPr>
          <w:p w14:paraId="5EC3E051"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0.072</w:t>
            </w:r>
          </w:p>
        </w:tc>
        <w:tc>
          <w:tcPr>
            <w:tcW w:w="1196" w:type="dxa"/>
            <w:tcBorders>
              <w:top w:val="nil"/>
              <w:left w:val="nil"/>
              <w:bottom w:val="single" w:sz="8" w:space="0" w:color="auto"/>
              <w:right w:val="single" w:sz="8" w:space="0" w:color="auto"/>
            </w:tcBorders>
            <w:shd w:val="clear" w:color="auto" w:fill="auto"/>
            <w:vAlign w:val="center"/>
            <w:hideMark/>
          </w:tcPr>
          <w:p w14:paraId="1B816609"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3.72</w:t>
            </w:r>
          </w:p>
        </w:tc>
        <w:tc>
          <w:tcPr>
            <w:tcW w:w="1336" w:type="dxa"/>
            <w:tcBorders>
              <w:top w:val="nil"/>
              <w:left w:val="nil"/>
              <w:bottom w:val="single" w:sz="8" w:space="0" w:color="auto"/>
              <w:right w:val="single" w:sz="8" w:space="0" w:color="auto"/>
            </w:tcBorders>
            <w:shd w:val="clear" w:color="auto" w:fill="auto"/>
            <w:vAlign w:val="center"/>
            <w:hideMark/>
          </w:tcPr>
          <w:p w14:paraId="4E341C3E"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0.5</w:t>
            </w:r>
          </w:p>
        </w:tc>
        <w:tc>
          <w:tcPr>
            <w:tcW w:w="1607" w:type="dxa"/>
            <w:tcBorders>
              <w:top w:val="nil"/>
              <w:left w:val="nil"/>
              <w:bottom w:val="single" w:sz="8" w:space="0" w:color="auto"/>
              <w:right w:val="single" w:sz="8" w:space="0" w:color="auto"/>
            </w:tcBorders>
            <w:shd w:val="clear" w:color="auto" w:fill="auto"/>
            <w:vAlign w:val="center"/>
            <w:hideMark/>
          </w:tcPr>
          <w:p w14:paraId="402C6079"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14.4</w:t>
            </w:r>
          </w:p>
        </w:tc>
        <w:tc>
          <w:tcPr>
            <w:tcW w:w="1196" w:type="dxa"/>
            <w:tcBorders>
              <w:top w:val="nil"/>
              <w:left w:val="nil"/>
              <w:bottom w:val="single" w:sz="8" w:space="0" w:color="auto"/>
              <w:right w:val="single" w:sz="8" w:space="0" w:color="auto"/>
            </w:tcBorders>
            <w:shd w:val="clear" w:color="auto" w:fill="auto"/>
            <w:vAlign w:val="center"/>
            <w:hideMark/>
          </w:tcPr>
          <w:p w14:paraId="017DD5A8"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744</w:t>
            </w:r>
          </w:p>
        </w:tc>
      </w:tr>
      <w:tr w:rsidR="009E2A67" w:rsidRPr="00967AD2" w14:paraId="13F0EC3E" w14:textId="77777777" w:rsidTr="00BF4540">
        <w:trPr>
          <w:trHeight w:val="315"/>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1391D104" w14:textId="77777777" w:rsidR="009E2A67" w:rsidRPr="00967AD2" w:rsidRDefault="009E2A67" w:rsidP="00BF4540">
            <w:pPr>
              <w:suppressAutoHyphens w:val="0"/>
              <w:ind w:firstLineChars="100" w:firstLine="24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WR</w:t>
            </w:r>
          </w:p>
        </w:tc>
        <w:tc>
          <w:tcPr>
            <w:tcW w:w="954" w:type="dxa"/>
            <w:tcBorders>
              <w:top w:val="nil"/>
              <w:left w:val="nil"/>
              <w:bottom w:val="single" w:sz="8" w:space="0" w:color="auto"/>
              <w:right w:val="single" w:sz="8" w:space="0" w:color="auto"/>
            </w:tcBorders>
            <w:shd w:val="clear" w:color="auto" w:fill="auto"/>
            <w:vAlign w:val="center"/>
            <w:hideMark/>
          </w:tcPr>
          <w:p w14:paraId="5C0C416C" w14:textId="77777777" w:rsidR="009E2A67" w:rsidRPr="00967AD2" w:rsidRDefault="009E2A67" w:rsidP="00BF4540">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8</w:t>
            </w:r>
          </w:p>
        </w:tc>
        <w:tc>
          <w:tcPr>
            <w:tcW w:w="991" w:type="dxa"/>
            <w:tcBorders>
              <w:top w:val="nil"/>
              <w:left w:val="nil"/>
              <w:bottom w:val="single" w:sz="8" w:space="0" w:color="auto"/>
              <w:right w:val="single" w:sz="8" w:space="0" w:color="auto"/>
            </w:tcBorders>
            <w:shd w:val="clear" w:color="auto" w:fill="auto"/>
            <w:vAlign w:val="center"/>
            <w:hideMark/>
          </w:tcPr>
          <w:p w14:paraId="5D36A433" w14:textId="77777777" w:rsidR="009E2A67" w:rsidRPr="00967AD2" w:rsidRDefault="009E2A67" w:rsidP="00BF4540">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1KB</w:t>
            </w:r>
          </w:p>
        </w:tc>
        <w:tc>
          <w:tcPr>
            <w:tcW w:w="1607" w:type="dxa"/>
            <w:tcBorders>
              <w:top w:val="nil"/>
              <w:left w:val="nil"/>
              <w:bottom w:val="single" w:sz="8" w:space="0" w:color="auto"/>
              <w:right w:val="single" w:sz="8" w:space="0" w:color="auto"/>
            </w:tcBorders>
            <w:shd w:val="clear" w:color="auto" w:fill="auto"/>
            <w:vAlign w:val="center"/>
            <w:hideMark/>
          </w:tcPr>
          <w:p w14:paraId="14461BCF"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0.114</w:t>
            </w:r>
          </w:p>
        </w:tc>
        <w:tc>
          <w:tcPr>
            <w:tcW w:w="1196" w:type="dxa"/>
            <w:tcBorders>
              <w:top w:val="nil"/>
              <w:left w:val="nil"/>
              <w:bottom w:val="single" w:sz="8" w:space="0" w:color="auto"/>
              <w:right w:val="single" w:sz="8" w:space="0" w:color="auto"/>
            </w:tcBorders>
            <w:shd w:val="clear" w:color="auto" w:fill="auto"/>
            <w:vAlign w:val="center"/>
            <w:hideMark/>
          </w:tcPr>
          <w:p w14:paraId="60A5A186"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0.9</w:t>
            </w:r>
          </w:p>
        </w:tc>
        <w:tc>
          <w:tcPr>
            <w:tcW w:w="1336" w:type="dxa"/>
            <w:tcBorders>
              <w:top w:val="nil"/>
              <w:left w:val="nil"/>
              <w:bottom w:val="single" w:sz="8" w:space="0" w:color="auto"/>
              <w:right w:val="single" w:sz="8" w:space="0" w:color="auto"/>
            </w:tcBorders>
            <w:shd w:val="clear" w:color="auto" w:fill="auto"/>
            <w:vAlign w:val="center"/>
            <w:hideMark/>
          </w:tcPr>
          <w:p w14:paraId="4D327CE7"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0.5</w:t>
            </w:r>
          </w:p>
        </w:tc>
        <w:tc>
          <w:tcPr>
            <w:tcW w:w="1607" w:type="dxa"/>
            <w:tcBorders>
              <w:top w:val="nil"/>
              <w:left w:val="nil"/>
              <w:bottom w:val="single" w:sz="8" w:space="0" w:color="auto"/>
              <w:right w:val="single" w:sz="8" w:space="0" w:color="auto"/>
            </w:tcBorders>
            <w:shd w:val="clear" w:color="auto" w:fill="auto"/>
            <w:vAlign w:val="center"/>
            <w:hideMark/>
          </w:tcPr>
          <w:p w14:paraId="24EE80FD"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22.8</w:t>
            </w:r>
          </w:p>
        </w:tc>
        <w:tc>
          <w:tcPr>
            <w:tcW w:w="1196" w:type="dxa"/>
            <w:tcBorders>
              <w:top w:val="nil"/>
              <w:left w:val="nil"/>
              <w:bottom w:val="single" w:sz="8" w:space="0" w:color="auto"/>
              <w:right w:val="single" w:sz="8" w:space="0" w:color="auto"/>
            </w:tcBorders>
            <w:shd w:val="clear" w:color="auto" w:fill="auto"/>
            <w:vAlign w:val="center"/>
            <w:hideMark/>
          </w:tcPr>
          <w:p w14:paraId="6CD71FEE"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180</w:t>
            </w:r>
          </w:p>
        </w:tc>
      </w:tr>
      <w:tr w:rsidR="009E2A67" w:rsidRPr="00967AD2" w14:paraId="1E5D23A7" w14:textId="77777777" w:rsidTr="00BF4540">
        <w:trPr>
          <w:trHeight w:val="315"/>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1CA3C6E4" w14:textId="77777777" w:rsidR="009E2A67" w:rsidRPr="00967AD2" w:rsidRDefault="009E2A67" w:rsidP="00BF4540">
            <w:pPr>
              <w:suppressAutoHyphens w:val="0"/>
              <w:ind w:firstLineChars="100" w:firstLine="24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WR</w:t>
            </w:r>
          </w:p>
        </w:tc>
        <w:tc>
          <w:tcPr>
            <w:tcW w:w="954" w:type="dxa"/>
            <w:tcBorders>
              <w:top w:val="nil"/>
              <w:left w:val="nil"/>
              <w:bottom w:val="single" w:sz="8" w:space="0" w:color="auto"/>
              <w:right w:val="single" w:sz="8" w:space="0" w:color="auto"/>
            </w:tcBorders>
            <w:shd w:val="clear" w:color="auto" w:fill="auto"/>
            <w:vAlign w:val="center"/>
            <w:hideMark/>
          </w:tcPr>
          <w:p w14:paraId="5211CD6D" w14:textId="77777777" w:rsidR="009E2A67" w:rsidRPr="00967AD2" w:rsidRDefault="009E2A67" w:rsidP="00BF4540">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16</w:t>
            </w:r>
          </w:p>
        </w:tc>
        <w:tc>
          <w:tcPr>
            <w:tcW w:w="991" w:type="dxa"/>
            <w:tcBorders>
              <w:top w:val="nil"/>
              <w:left w:val="nil"/>
              <w:bottom w:val="single" w:sz="8" w:space="0" w:color="auto"/>
              <w:right w:val="single" w:sz="8" w:space="0" w:color="auto"/>
            </w:tcBorders>
            <w:shd w:val="clear" w:color="auto" w:fill="auto"/>
            <w:vAlign w:val="center"/>
            <w:hideMark/>
          </w:tcPr>
          <w:p w14:paraId="1002BC12" w14:textId="77777777" w:rsidR="009E2A67" w:rsidRPr="00967AD2" w:rsidRDefault="009E2A67" w:rsidP="00BF4540">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1KB</w:t>
            </w:r>
          </w:p>
        </w:tc>
        <w:tc>
          <w:tcPr>
            <w:tcW w:w="1607" w:type="dxa"/>
            <w:tcBorders>
              <w:top w:val="nil"/>
              <w:left w:val="nil"/>
              <w:bottom w:val="single" w:sz="8" w:space="0" w:color="auto"/>
              <w:right w:val="single" w:sz="8" w:space="0" w:color="auto"/>
            </w:tcBorders>
            <w:shd w:val="clear" w:color="auto" w:fill="auto"/>
            <w:vAlign w:val="center"/>
            <w:hideMark/>
          </w:tcPr>
          <w:p w14:paraId="53F5C07A"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0.156</w:t>
            </w:r>
          </w:p>
        </w:tc>
        <w:tc>
          <w:tcPr>
            <w:tcW w:w="1196" w:type="dxa"/>
            <w:tcBorders>
              <w:top w:val="nil"/>
              <w:left w:val="nil"/>
              <w:bottom w:val="single" w:sz="8" w:space="0" w:color="auto"/>
              <w:right w:val="single" w:sz="8" w:space="0" w:color="auto"/>
            </w:tcBorders>
            <w:shd w:val="clear" w:color="auto" w:fill="auto"/>
            <w:vAlign w:val="center"/>
            <w:hideMark/>
          </w:tcPr>
          <w:p w14:paraId="15E5DC2B"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0.972</w:t>
            </w:r>
          </w:p>
        </w:tc>
        <w:tc>
          <w:tcPr>
            <w:tcW w:w="1336" w:type="dxa"/>
            <w:tcBorders>
              <w:top w:val="nil"/>
              <w:left w:val="nil"/>
              <w:bottom w:val="single" w:sz="8" w:space="0" w:color="auto"/>
              <w:right w:val="single" w:sz="8" w:space="0" w:color="auto"/>
            </w:tcBorders>
            <w:shd w:val="clear" w:color="auto" w:fill="auto"/>
            <w:vAlign w:val="center"/>
            <w:hideMark/>
          </w:tcPr>
          <w:p w14:paraId="2E3C1AEA"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0.5</w:t>
            </w:r>
          </w:p>
        </w:tc>
        <w:tc>
          <w:tcPr>
            <w:tcW w:w="1607" w:type="dxa"/>
            <w:tcBorders>
              <w:top w:val="nil"/>
              <w:left w:val="nil"/>
              <w:bottom w:val="single" w:sz="8" w:space="0" w:color="auto"/>
              <w:right w:val="single" w:sz="8" w:space="0" w:color="auto"/>
            </w:tcBorders>
            <w:shd w:val="clear" w:color="auto" w:fill="auto"/>
            <w:vAlign w:val="center"/>
            <w:hideMark/>
          </w:tcPr>
          <w:p w14:paraId="52E14CD0"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31.2</w:t>
            </w:r>
          </w:p>
        </w:tc>
        <w:tc>
          <w:tcPr>
            <w:tcW w:w="1196" w:type="dxa"/>
            <w:tcBorders>
              <w:top w:val="nil"/>
              <w:left w:val="nil"/>
              <w:bottom w:val="single" w:sz="8" w:space="0" w:color="auto"/>
              <w:right w:val="single" w:sz="8" w:space="0" w:color="auto"/>
            </w:tcBorders>
            <w:shd w:val="clear" w:color="auto" w:fill="auto"/>
            <w:vAlign w:val="center"/>
            <w:hideMark/>
          </w:tcPr>
          <w:p w14:paraId="284C9E2E"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194.4</w:t>
            </w:r>
          </w:p>
        </w:tc>
      </w:tr>
      <w:tr w:rsidR="009E2A67" w:rsidRPr="00967AD2" w14:paraId="7CE30FF8" w14:textId="77777777" w:rsidTr="00BF4540">
        <w:trPr>
          <w:trHeight w:val="315"/>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762D8872" w14:textId="77777777" w:rsidR="009E2A67" w:rsidRPr="00967AD2" w:rsidRDefault="009E2A67" w:rsidP="00BF4540">
            <w:pPr>
              <w:suppressAutoHyphens w:val="0"/>
              <w:ind w:firstLineChars="100" w:firstLine="24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WR</w:t>
            </w:r>
          </w:p>
        </w:tc>
        <w:tc>
          <w:tcPr>
            <w:tcW w:w="954" w:type="dxa"/>
            <w:tcBorders>
              <w:top w:val="nil"/>
              <w:left w:val="nil"/>
              <w:bottom w:val="single" w:sz="8" w:space="0" w:color="auto"/>
              <w:right w:val="single" w:sz="8" w:space="0" w:color="auto"/>
            </w:tcBorders>
            <w:shd w:val="clear" w:color="auto" w:fill="auto"/>
            <w:vAlign w:val="center"/>
            <w:hideMark/>
          </w:tcPr>
          <w:p w14:paraId="4BD861E4" w14:textId="77777777" w:rsidR="009E2A67" w:rsidRPr="00967AD2" w:rsidRDefault="009E2A67" w:rsidP="00BF4540">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32</w:t>
            </w:r>
          </w:p>
        </w:tc>
        <w:tc>
          <w:tcPr>
            <w:tcW w:w="991" w:type="dxa"/>
            <w:tcBorders>
              <w:top w:val="nil"/>
              <w:left w:val="nil"/>
              <w:bottom w:val="single" w:sz="8" w:space="0" w:color="auto"/>
              <w:right w:val="single" w:sz="8" w:space="0" w:color="auto"/>
            </w:tcBorders>
            <w:shd w:val="clear" w:color="auto" w:fill="auto"/>
            <w:vAlign w:val="center"/>
            <w:hideMark/>
          </w:tcPr>
          <w:p w14:paraId="473057FF" w14:textId="77777777" w:rsidR="009E2A67" w:rsidRPr="00967AD2" w:rsidRDefault="009E2A67" w:rsidP="00BF4540">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1KB</w:t>
            </w:r>
          </w:p>
        </w:tc>
        <w:tc>
          <w:tcPr>
            <w:tcW w:w="1607" w:type="dxa"/>
            <w:tcBorders>
              <w:top w:val="nil"/>
              <w:left w:val="nil"/>
              <w:bottom w:val="single" w:sz="8" w:space="0" w:color="auto"/>
              <w:right w:val="single" w:sz="8" w:space="0" w:color="auto"/>
            </w:tcBorders>
            <w:shd w:val="clear" w:color="auto" w:fill="auto"/>
            <w:vAlign w:val="center"/>
            <w:hideMark/>
          </w:tcPr>
          <w:p w14:paraId="24ACA841"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0.54</w:t>
            </w:r>
          </w:p>
        </w:tc>
        <w:tc>
          <w:tcPr>
            <w:tcW w:w="1196" w:type="dxa"/>
            <w:tcBorders>
              <w:top w:val="nil"/>
              <w:left w:val="nil"/>
              <w:bottom w:val="single" w:sz="8" w:space="0" w:color="auto"/>
              <w:right w:val="single" w:sz="8" w:space="0" w:color="auto"/>
            </w:tcBorders>
            <w:shd w:val="clear" w:color="auto" w:fill="auto"/>
            <w:vAlign w:val="center"/>
            <w:hideMark/>
          </w:tcPr>
          <w:p w14:paraId="0EBF9E8E"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0.6</w:t>
            </w:r>
          </w:p>
        </w:tc>
        <w:tc>
          <w:tcPr>
            <w:tcW w:w="1336" w:type="dxa"/>
            <w:tcBorders>
              <w:top w:val="nil"/>
              <w:left w:val="nil"/>
              <w:bottom w:val="single" w:sz="8" w:space="0" w:color="auto"/>
              <w:right w:val="single" w:sz="8" w:space="0" w:color="auto"/>
            </w:tcBorders>
            <w:shd w:val="clear" w:color="auto" w:fill="auto"/>
            <w:vAlign w:val="center"/>
            <w:hideMark/>
          </w:tcPr>
          <w:p w14:paraId="6832785D"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0.5</w:t>
            </w:r>
          </w:p>
        </w:tc>
        <w:tc>
          <w:tcPr>
            <w:tcW w:w="1607" w:type="dxa"/>
            <w:tcBorders>
              <w:top w:val="nil"/>
              <w:left w:val="nil"/>
              <w:bottom w:val="single" w:sz="8" w:space="0" w:color="auto"/>
              <w:right w:val="single" w:sz="8" w:space="0" w:color="auto"/>
            </w:tcBorders>
            <w:shd w:val="clear" w:color="auto" w:fill="auto"/>
            <w:vAlign w:val="center"/>
            <w:hideMark/>
          </w:tcPr>
          <w:p w14:paraId="73406C43"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108</w:t>
            </w:r>
          </w:p>
        </w:tc>
        <w:tc>
          <w:tcPr>
            <w:tcW w:w="1196" w:type="dxa"/>
            <w:tcBorders>
              <w:top w:val="nil"/>
              <w:left w:val="nil"/>
              <w:bottom w:val="single" w:sz="8" w:space="0" w:color="auto"/>
              <w:right w:val="single" w:sz="8" w:space="0" w:color="auto"/>
            </w:tcBorders>
            <w:shd w:val="clear" w:color="auto" w:fill="auto"/>
            <w:vAlign w:val="center"/>
            <w:hideMark/>
          </w:tcPr>
          <w:p w14:paraId="09863670"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120</w:t>
            </w:r>
          </w:p>
        </w:tc>
      </w:tr>
      <w:tr w:rsidR="009E2A67" w:rsidRPr="00967AD2" w14:paraId="29D49BBF" w14:textId="77777777" w:rsidTr="00BF4540">
        <w:trPr>
          <w:trHeight w:val="315"/>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2DE8A085" w14:textId="77777777" w:rsidR="009E2A67" w:rsidRPr="00967AD2" w:rsidRDefault="009E2A67" w:rsidP="00BF4540">
            <w:pPr>
              <w:suppressAutoHyphens w:val="0"/>
              <w:ind w:firstLineChars="100" w:firstLine="24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WR</w:t>
            </w:r>
          </w:p>
        </w:tc>
        <w:tc>
          <w:tcPr>
            <w:tcW w:w="954" w:type="dxa"/>
            <w:tcBorders>
              <w:top w:val="nil"/>
              <w:left w:val="nil"/>
              <w:bottom w:val="single" w:sz="8" w:space="0" w:color="auto"/>
              <w:right w:val="single" w:sz="8" w:space="0" w:color="auto"/>
            </w:tcBorders>
            <w:shd w:val="clear" w:color="auto" w:fill="auto"/>
            <w:vAlign w:val="center"/>
            <w:hideMark/>
          </w:tcPr>
          <w:p w14:paraId="5062D8DF" w14:textId="77777777" w:rsidR="009E2A67" w:rsidRPr="00967AD2" w:rsidRDefault="009E2A67" w:rsidP="00BF4540">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64</w:t>
            </w:r>
          </w:p>
        </w:tc>
        <w:tc>
          <w:tcPr>
            <w:tcW w:w="991" w:type="dxa"/>
            <w:tcBorders>
              <w:top w:val="nil"/>
              <w:left w:val="nil"/>
              <w:bottom w:val="single" w:sz="8" w:space="0" w:color="auto"/>
              <w:right w:val="single" w:sz="8" w:space="0" w:color="auto"/>
            </w:tcBorders>
            <w:shd w:val="clear" w:color="auto" w:fill="auto"/>
            <w:vAlign w:val="center"/>
            <w:hideMark/>
          </w:tcPr>
          <w:p w14:paraId="7B26B295" w14:textId="77777777" w:rsidR="009E2A67" w:rsidRPr="00967AD2" w:rsidRDefault="009E2A67" w:rsidP="00BF4540">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1KB</w:t>
            </w:r>
          </w:p>
        </w:tc>
        <w:tc>
          <w:tcPr>
            <w:tcW w:w="1607" w:type="dxa"/>
            <w:tcBorders>
              <w:top w:val="nil"/>
              <w:left w:val="nil"/>
              <w:bottom w:val="single" w:sz="8" w:space="0" w:color="auto"/>
              <w:right w:val="single" w:sz="8" w:space="0" w:color="auto"/>
            </w:tcBorders>
            <w:shd w:val="clear" w:color="auto" w:fill="auto"/>
            <w:vAlign w:val="center"/>
            <w:hideMark/>
          </w:tcPr>
          <w:p w14:paraId="169DFA96"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0.00252</w:t>
            </w:r>
          </w:p>
        </w:tc>
        <w:tc>
          <w:tcPr>
            <w:tcW w:w="1196" w:type="dxa"/>
            <w:tcBorders>
              <w:top w:val="nil"/>
              <w:left w:val="nil"/>
              <w:bottom w:val="single" w:sz="8" w:space="0" w:color="auto"/>
              <w:right w:val="single" w:sz="8" w:space="0" w:color="auto"/>
            </w:tcBorders>
            <w:shd w:val="clear" w:color="auto" w:fill="auto"/>
            <w:vAlign w:val="center"/>
            <w:hideMark/>
          </w:tcPr>
          <w:p w14:paraId="45A31B18"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0.66</w:t>
            </w:r>
          </w:p>
        </w:tc>
        <w:tc>
          <w:tcPr>
            <w:tcW w:w="1336" w:type="dxa"/>
            <w:tcBorders>
              <w:top w:val="nil"/>
              <w:left w:val="nil"/>
              <w:bottom w:val="single" w:sz="8" w:space="0" w:color="auto"/>
              <w:right w:val="single" w:sz="8" w:space="0" w:color="auto"/>
            </w:tcBorders>
            <w:shd w:val="clear" w:color="auto" w:fill="auto"/>
            <w:vAlign w:val="center"/>
            <w:hideMark/>
          </w:tcPr>
          <w:p w14:paraId="1D532FF4"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0.5</w:t>
            </w:r>
          </w:p>
        </w:tc>
        <w:tc>
          <w:tcPr>
            <w:tcW w:w="1607" w:type="dxa"/>
            <w:tcBorders>
              <w:top w:val="nil"/>
              <w:left w:val="nil"/>
              <w:bottom w:val="single" w:sz="8" w:space="0" w:color="auto"/>
              <w:right w:val="single" w:sz="8" w:space="0" w:color="auto"/>
            </w:tcBorders>
            <w:shd w:val="clear" w:color="auto" w:fill="auto"/>
            <w:vAlign w:val="center"/>
            <w:hideMark/>
          </w:tcPr>
          <w:p w14:paraId="1B635B04"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0.504</w:t>
            </w:r>
          </w:p>
        </w:tc>
        <w:tc>
          <w:tcPr>
            <w:tcW w:w="1196" w:type="dxa"/>
            <w:tcBorders>
              <w:top w:val="nil"/>
              <w:left w:val="nil"/>
              <w:bottom w:val="single" w:sz="8" w:space="0" w:color="auto"/>
              <w:right w:val="single" w:sz="8" w:space="0" w:color="auto"/>
            </w:tcBorders>
            <w:shd w:val="clear" w:color="auto" w:fill="auto"/>
            <w:vAlign w:val="center"/>
            <w:hideMark/>
          </w:tcPr>
          <w:p w14:paraId="4DA764D8"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132</w:t>
            </w:r>
          </w:p>
        </w:tc>
      </w:tr>
      <w:tr w:rsidR="009E2A67" w:rsidRPr="00967AD2" w14:paraId="02B94930" w14:textId="77777777" w:rsidTr="00BF4540">
        <w:trPr>
          <w:trHeight w:val="315"/>
        </w:trPr>
        <w:tc>
          <w:tcPr>
            <w:tcW w:w="1080" w:type="dxa"/>
            <w:tcBorders>
              <w:top w:val="nil"/>
              <w:left w:val="single" w:sz="8" w:space="0" w:color="auto"/>
              <w:bottom w:val="single" w:sz="8" w:space="0" w:color="auto"/>
              <w:right w:val="single" w:sz="8" w:space="0" w:color="auto"/>
            </w:tcBorders>
            <w:shd w:val="clear" w:color="auto" w:fill="auto"/>
            <w:vAlign w:val="center"/>
            <w:hideMark/>
          </w:tcPr>
          <w:p w14:paraId="5C67A9BB" w14:textId="77777777" w:rsidR="009E2A67" w:rsidRPr="00967AD2" w:rsidRDefault="009E2A67" w:rsidP="00BF4540">
            <w:pPr>
              <w:suppressAutoHyphens w:val="0"/>
              <w:ind w:firstLineChars="100" w:firstLine="24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WR</w:t>
            </w:r>
          </w:p>
        </w:tc>
        <w:tc>
          <w:tcPr>
            <w:tcW w:w="954" w:type="dxa"/>
            <w:tcBorders>
              <w:top w:val="nil"/>
              <w:left w:val="nil"/>
              <w:bottom w:val="single" w:sz="8" w:space="0" w:color="auto"/>
              <w:right w:val="single" w:sz="8" w:space="0" w:color="auto"/>
            </w:tcBorders>
            <w:shd w:val="clear" w:color="auto" w:fill="auto"/>
            <w:vAlign w:val="center"/>
            <w:hideMark/>
          </w:tcPr>
          <w:p w14:paraId="0FE73F62" w14:textId="77777777" w:rsidR="009E2A67" w:rsidRPr="00967AD2" w:rsidRDefault="009E2A67" w:rsidP="00BF4540">
            <w:pPr>
              <w:suppressAutoHyphens w:val="0"/>
              <w:jc w:val="center"/>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128</w:t>
            </w:r>
          </w:p>
        </w:tc>
        <w:tc>
          <w:tcPr>
            <w:tcW w:w="991" w:type="dxa"/>
            <w:tcBorders>
              <w:top w:val="nil"/>
              <w:left w:val="nil"/>
              <w:bottom w:val="single" w:sz="8" w:space="0" w:color="auto"/>
              <w:right w:val="single" w:sz="8" w:space="0" w:color="auto"/>
            </w:tcBorders>
            <w:shd w:val="clear" w:color="auto" w:fill="auto"/>
            <w:vAlign w:val="center"/>
            <w:hideMark/>
          </w:tcPr>
          <w:p w14:paraId="35773AEA" w14:textId="77777777" w:rsidR="009E2A67" w:rsidRPr="00967AD2" w:rsidRDefault="009E2A67" w:rsidP="00BF4540">
            <w:pPr>
              <w:suppressAutoHyphens w:val="0"/>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1KB</w:t>
            </w:r>
          </w:p>
        </w:tc>
        <w:tc>
          <w:tcPr>
            <w:tcW w:w="1607" w:type="dxa"/>
            <w:tcBorders>
              <w:top w:val="nil"/>
              <w:left w:val="nil"/>
              <w:bottom w:val="single" w:sz="8" w:space="0" w:color="auto"/>
              <w:right w:val="single" w:sz="8" w:space="0" w:color="auto"/>
            </w:tcBorders>
            <w:shd w:val="clear" w:color="auto" w:fill="auto"/>
            <w:vAlign w:val="center"/>
            <w:hideMark/>
          </w:tcPr>
          <w:p w14:paraId="3A1BF235"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0.00222</w:t>
            </w:r>
          </w:p>
        </w:tc>
        <w:tc>
          <w:tcPr>
            <w:tcW w:w="1196" w:type="dxa"/>
            <w:tcBorders>
              <w:top w:val="nil"/>
              <w:left w:val="nil"/>
              <w:bottom w:val="single" w:sz="8" w:space="0" w:color="auto"/>
              <w:right w:val="single" w:sz="8" w:space="0" w:color="auto"/>
            </w:tcBorders>
            <w:shd w:val="clear" w:color="auto" w:fill="auto"/>
            <w:vAlign w:val="center"/>
            <w:hideMark/>
          </w:tcPr>
          <w:p w14:paraId="5D27B4DE"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0.804</w:t>
            </w:r>
          </w:p>
        </w:tc>
        <w:tc>
          <w:tcPr>
            <w:tcW w:w="1336" w:type="dxa"/>
            <w:tcBorders>
              <w:top w:val="nil"/>
              <w:left w:val="nil"/>
              <w:bottom w:val="single" w:sz="8" w:space="0" w:color="auto"/>
              <w:right w:val="single" w:sz="8" w:space="0" w:color="auto"/>
            </w:tcBorders>
            <w:shd w:val="clear" w:color="auto" w:fill="auto"/>
            <w:vAlign w:val="center"/>
            <w:hideMark/>
          </w:tcPr>
          <w:p w14:paraId="57528BC7"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0.5</w:t>
            </w:r>
          </w:p>
        </w:tc>
        <w:tc>
          <w:tcPr>
            <w:tcW w:w="1607" w:type="dxa"/>
            <w:tcBorders>
              <w:top w:val="nil"/>
              <w:left w:val="nil"/>
              <w:bottom w:val="single" w:sz="8" w:space="0" w:color="auto"/>
              <w:right w:val="single" w:sz="8" w:space="0" w:color="auto"/>
            </w:tcBorders>
            <w:shd w:val="clear" w:color="auto" w:fill="auto"/>
            <w:vAlign w:val="center"/>
            <w:hideMark/>
          </w:tcPr>
          <w:p w14:paraId="14C9370C"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0.444</w:t>
            </w:r>
          </w:p>
        </w:tc>
        <w:tc>
          <w:tcPr>
            <w:tcW w:w="1196" w:type="dxa"/>
            <w:tcBorders>
              <w:top w:val="nil"/>
              <w:left w:val="nil"/>
              <w:bottom w:val="single" w:sz="8" w:space="0" w:color="auto"/>
              <w:right w:val="single" w:sz="8" w:space="0" w:color="auto"/>
            </w:tcBorders>
            <w:shd w:val="clear" w:color="auto" w:fill="auto"/>
            <w:vAlign w:val="center"/>
            <w:hideMark/>
          </w:tcPr>
          <w:p w14:paraId="06519477" w14:textId="77777777" w:rsidR="009E2A67" w:rsidRPr="00967AD2" w:rsidRDefault="009E2A67" w:rsidP="00BF4540">
            <w:pPr>
              <w:suppressAutoHyphens w:val="0"/>
              <w:jc w:val="right"/>
              <w:rPr>
                <w:rFonts w:ascii="Times New Roman" w:eastAsia="Times New Roman" w:hAnsi="Times New Roman" w:cs="Times New Roman"/>
                <w:color w:val="000000"/>
                <w:sz w:val="24"/>
                <w:szCs w:val="24"/>
                <w:lang w:eastAsia="en-US" w:bidi="ar-SA"/>
              </w:rPr>
            </w:pPr>
            <w:r w:rsidRPr="00967AD2">
              <w:rPr>
                <w:rFonts w:ascii="Times New Roman" w:eastAsia="Times New Roman" w:hAnsi="Times New Roman" w:cs="Times New Roman"/>
                <w:color w:val="000000"/>
                <w:sz w:val="24"/>
                <w:szCs w:val="24"/>
                <w:lang w:eastAsia="en-US" w:bidi="ar-SA"/>
              </w:rPr>
              <w:t>160.8</w:t>
            </w:r>
          </w:p>
        </w:tc>
      </w:tr>
    </w:tbl>
    <w:p w14:paraId="19397382" w14:textId="77777777" w:rsidR="009E2A67" w:rsidRDefault="009E2A67" w:rsidP="009E2A67">
      <w:pPr>
        <w:jc w:val="both"/>
        <w:rPr>
          <w:rFonts w:ascii="Cambria" w:hAnsi="Cambria" w:cs="Calibri"/>
          <w:sz w:val="24"/>
          <w:szCs w:val="24"/>
        </w:rPr>
      </w:pPr>
    </w:p>
    <w:p w14:paraId="4C10F721" w14:textId="77777777" w:rsidR="009E2A67" w:rsidRDefault="009E2A67" w:rsidP="009E2A67">
      <w:pPr>
        <w:jc w:val="center"/>
        <w:rPr>
          <w:rFonts w:ascii="Cambria" w:hAnsi="Cambria" w:cs="Calibri"/>
          <w:sz w:val="24"/>
          <w:szCs w:val="24"/>
        </w:rPr>
      </w:pPr>
      <w:r>
        <w:rPr>
          <w:rFonts w:ascii="Cambria" w:hAnsi="Cambria" w:cs="Calibri"/>
          <w:sz w:val="24"/>
          <w:szCs w:val="24"/>
        </w:rPr>
        <w:t>Table 4.2 Disk Latency(measured in ms)</w:t>
      </w:r>
    </w:p>
    <w:p w14:paraId="41E5809C" w14:textId="77777777" w:rsidR="009E2A67" w:rsidRDefault="009E2A67" w:rsidP="009E2A67">
      <w:pPr>
        <w:jc w:val="center"/>
        <w:rPr>
          <w:rFonts w:ascii="Cambria" w:hAnsi="Cambria" w:cs="Calibri"/>
          <w:sz w:val="24"/>
          <w:szCs w:val="24"/>
        </w:rPr>
      </w:pPr>
    </w:p>
    <w:p w14:paraId="1C83AF6D" w14:textId="77777777" w:rsidR="009E2A67" w:rsidRDefault="009E2A67" w:rsidP="009E2A67">
      <w:pPr>
        <w:rPr>
          <w:rFonts w:ascii="Cambria" w:hAnsi="Cambria" w:cs="Calibri"/>
          <w:sz w:val="24"/>
          <w:szCs w:val="24"/>
        </w:rPr>
      </w:pPr>
    </w:p>
    <w:p w14:paraId="02ED9868" w14:textId="587F5870" w:rsidR="009E2A67" w:rsidRPr="00375556" w:rsidRDefault="009E2A67" w:rsidP="009E2A67">
      <w:pPr>
        <w:rPr>
          <w:rFonts w:ascii="Cambria" w:hAnsi="Cambria" w:cs="Calibri"/>
          <w:sz w:val="24"/>
          <w:szCs w:val="24"/>
        </w:rPr>
        <w:sectPr w:rsidR="009E2A67" w:rsidRPr="00375556" w:rsidSect="000C3219">
          <w:footerReference w:type="even" r:id="rId29"/>
          <w:footerReference w:type="default" r:id="rId30"/>
          <w:footerReference w:type="first" r:id="rId31"/>
          <w:pgSz w:w="11920" w:h="16855"/>
          <w:pgMar w:top="1398" w:right="1138" w:bottom="776" w:left="11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4A713A">
        <w:rPr>
          <w:noProof/>
        </w:rPr>
        <w:drawing>
          <wp:inline distT="0" distB="0" distL="0" distR="0" wp14:anchorId="26675611" wp14:editId="4FD2792B">
            <wp:extent cx="5499100" cy="3213100"/>
            <wp:effectExtent l="0" t="0" r="0" b="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tbl>
      <w:tblPr>
        <w:tblW w:w="0" w:type="auto"/>
        <w:tblInd w:w="100" w:type="dxa"/>
        <w:tblLayout w:type="fixed"/>
        <w:tblCellMar>
          <w:left w:w="5" w:type="dxa"/>
          <w:right w:w="0" w:type="dxa"/>
        </w:tblCellMar>
        <w:tblLook w:val="0000" w:firstRow="0" w:lastRow="0" w:firstColumn="0" w:lastColumn="0" w:noHBand="0" w:noVBand="0"/>
      </w:tblPr>
      <w:tblGrid>
        <w:gridCol w:w="785"/>
        <w:gridCol w:w="1010"/>
        <w:gridCol w:w="744"/>
        <w:gridCol w:w="1523"/>
        <w:gridCol w:w="1294"/>
        <w:gridCol w:w="1289"/>
        <w:gridCol w:w="1525"/>
        <w:gridCol w:w="1110"/>
      </w:tblGrid>
      <w:tr w:rsidR="009E2A67" w:rsidRPr="00375556" w14:paraId="32865878" w14:textId="77777777" w:rsidTr="00BF4540">
        <w:trPr>
          <w:trHeight w:val="805"/>
        </w:trPr>
        <w:tc>
          <w:tcPr>
            <w:tcW w:w="785" w:type="dxa"/>
            <w:tcBorders>
              <w:top w:val="single" w:sz="4" w:space="0" w:color="000001"/>
              <w:left w:val="single" w:sz="4" w:space="0" w:color="000001"/>
              <w:bottom w:val="single" w:sz="4" w:space="0" w:color="000001"/>
            </w:tcBorders>
            <w:shd w:val="clear" w:color="auto" w:fill="auto"/>
          </w:tcPr>
          <w:p w14:paraId="6FFC7CE9" w14:textId="77777777" w:rsidR="009E2A67" w:rsidRPr="00375556" w:rsidRDefault="009E2A67" w:rsidP="00BF4540">
            <w:pPr>
              <w:pStyle w:val="TableParagraph"/>
              <w:spacing w:line="253" w:lineRule="exact"/>
              <w:ind w:left="145"/>
              <w:jc w:val="both"/>
              <w:rPr>
                <w:rFonts w:ascii="Cambria" w:hAnsi="Cambria" w:cs="Calibri"/>
                <w:sz w:val="24"/>
                <w:szCs w:val="24"/>
              </w:rPr>
            </w:pPr>
            <w:r w:rsidRPr="00375556">
              <w:rPr>
                <w:rFonts w:ascii="Cambria" w:hAnsi="Cambria" w:cs="Calibri"/>
                <w:b/>
                <w:sz w:val="24"/>
                <w:szCs w:val="24"/>
              </w:rPr>
              <w:lastRenderedPageBreak/>
              <w:t>Work</w:t>
            </w:r>
          </w:p>
          <w:p w14:paraId="4450DA27" w14:textId="77777777" w:rsidR="009E2A67" w:rsidRPr="00375556" w:rsidRDefault="009E2A67" w:rsidP="00BF4540">
            <w:pPr>
              <w:pStyle w:val="TableParagraph"/>
              <w:spacing w:before="9"/>
              <w:ind w:left="160"/>
              <w:jc w:val="both"/>
              <w:rPr>
                <w:rFonts w:ascii="Cambria" w:hAnsi="Cambria" w:cs="Calibri"/>
                <w:sz w:val="24"/>
                <w:szCs w:val="24"/>
              </w:rPr>
            </w:pPr>
            <w:r w:rsidRPr="00375556">
              <w:rPr>
                <w:rFonts w:ascii="Cambria" w:hAnsi="Cambria" w:cs="Calibri"/>
                <w:b/>
                <w:sz w:val="24"/>
                <w:szCs w:val="24"/>
              </w:rPr>
              <w:t>-load</w:t>
            </w:r>
          </w:p>
        </w:tc>
        <w:tc>
          <w:tcPr>
            <w:tcW w:w="1010" w:type="dxa"/>
            <w:tcBorders>
              <w:top w:val="single" w:sz="4" w:space="0" w:color="000001"/>
              <w:left w:val="single" w:sz="4" w:space="0" w:color="000001"/>
              <w:bottom w:val="single" w:sz="4" w:space="0" w:color="000001"/>
            </w:tcBorders>
            <w:shd w:val="clear" w:color="auto" w:fill="auto"/>
          </w:tcPr>
          <w:p w14:paraId="6CCDDD1C" w14:textId="77777777" w:rsidR="009E2A67" w:rsidRPr="00375556" w:rsidRDefault="009E2A67" w:rsidP="00BF4540">
            <w:pPr>
              <w:pStyle w:val="TableParagraph"/>
              <w:spacing w:line="242" w:lineRule="auto"/>
              <w:ind w:left="110" w:right="90" w:firstLine="185"/>
              <w:jc w:val="both"/>
              <w:rPr>
                <w:rFonts w:ascii="Cambria" w:hAnsi="Cambria" w:cs="Calibri"/>
                <w:sz w:val="24"/>
                <w:szCs w:val="24"/>
              </w:rPr>
            </w:pPr>
            <w:r w:rsidRPr="00375556">
              <w:rPr>
                <w:rFonts w:ascii="Cambria" w:hAnsi="Cambria" w:cs="Calibri"/>
                <w:b/>
                <w:w w:val="95"/>
                <w:sz w:val="24"/>
                <w:szCs w:val="24"/>
              </w:rPr>
              <w:t xml:space="preserve">Con- </w:t>
            </w:r>
            <w:r w:rsidRPr="00375556">
              <w:rPr>
                <w:rFonts w:ascii="Cambria" w:hAnsi="Cambria" w:cs="Calibri"/>
                <w:b/>
                <w:w w:val="85"/>
                <w:sz w:val="24"/>
                <w:szCs w:val="24"/>
              </w:rPr>
              <w:t>currency</w:t>
            </w:r>
          </w:p>
        </w:tc>
        <w:tc>
          <w:tcPr>
            <w:tcW w:w="744" w:type="dxa"/>
            <w:tcBorders>
              <w:top w:val="single" w:sz="4" w:space="0" w:color="000001"/>
              <w:left w:val="single" w:sz="4" w:space="0" w:color="000001"/>
              <w:bottom w:val="single" w:sz="4" w:space="0" w:color="000001"/>
            </w:tcBorders>
            <w:shd w:val="clear" w:color="auto" w:fill="auto"/>
          </w:tcPr>
          <w:p w14:paraId="30A87E4C" w14:textId="77777777" w:rsidR="009E2A67" w:rsidRPr="00375556" w:rsidRDefault="009E2A67" w:rsidP="00BF4540">
            <w:pPr>
              <w:pStyle w:val="TableParagraph"/>
              <w:spacing w:line="242" w:lineRule="auto"/>
              <w:ind w:left="191" w:hanging="70"/>
              <w:jc w:val="both"/>
              <w:rPr>
                <w:rFonts w:ascii="Cambria" w:hAnsi="Cambria" w:cs="Calibri"/>
                <w:sz w:val="24"/>
                <w:szCs w:val="24"/>
              </w:rPr>
            </w:pPr>
            <w:r w:rsidRPr="00375556">
              <w:rPr>
                <w:rFonts w:ascii="Cambria" w:hAnsi="Cambria" w:cs="Calibri"/>
                <w:b/>
                <w:w w:val="85"/>
                <w:sz w:val="24"/>
                <w:szCs w:val="24"/>
              </w:rPr>
              <w:t xml:space="preserve">Block </w:t>
            </w:r>
            <w:r w:rsidRPr="00375556">
              <w:rPr>
                <w:rFonts w:ascii="Cambria" w:hAnsi="Cambria" w:cs="Calibri"/>
                <w:b/>
                <w:w w:val="95"/>
                <w:sz w:val="24"/>
                <w:szCs w:val="24"/>
              </w:rPr>
              <w:t>Size</w:t>
            </w:r>
          </w:p>
        </w:tc>
        <w:tc>
          <w:tcPr>
            <w:tcW w:w="1523" w:type="dxa"/>
            <w:tcBorders>
              <w:top w:val="single" w:sz="4" w:space="0" w:color="000001"/>
              <w:left w:val="single" w:sz="4" w:space="0" w:color="000001"/>
              <w:bottom w:val="single" w:sz="4" w:space="0" w:color="000001"/>
            </w:tcBorders>
            <w:shd w:val="clear" w:color="auto" w:fill="auto"/>
          </w:tcPr>
          <w:p w14:paraId="4B01FEA7" w14:textId="77777777" w:rsidR="009E2A67" w:rsidRPr="00375556" w:rsidRDefault="009E2A67" w:rsidP="00BF4540">
            <w:pPr>
              <w:pStyle w:val="TableParagraph"/>
              <w:spacing w:line="242" w:lineRule="auto"/>
              <w:ind w:left="111" w:right="92"/>
              <w:jc w:val="both"/>
              <w:rPr>
                <w:rFonts w:ascii="Cambria" w:hAnsi="Cambria" w:cs="Calibri"/>
                <w:sz w:val="24"/>
                <w:szCs w:val="24"/>
              </w:rPr>
            </w:pPr>
            <w:r w:rsidRPr="00375556">
              <w:rPr>
                <w:rFonts w:ascii="Cambria" w:hAnsi="Cambria" w:cs="Calibri"/>
                <w:b/>
                <w:w w:val="90"/>
                <w:sz w:val="24"/>
                <w:szCs w:val="24"/>
              </w:rPr>
              <w:t xml:space="preserve">MyDiskBench </w:t>
            </w:r>
            <w:r w:rsidRPr="00375556">
              <w:rPr>
                <w:rFonts w:ascii="Cambria" w:hAnsi="Cambria" w:cs="Calibri"/>
                <w:b/>
                <w:sz w:val="24"/>
                <w:szCs w:val="24"/>
              </w:rPr>
              <w:t>Measured</w:t>
            </w:r>
          </w:p>
          <w:p w14:paraId="26932CBA" w14:textId="77777777" w:rsidR="009E2A67" w:rsidRPr="00375556" w:rsidRDefault="009E2A67" w:rsidP="00BF4540">
            <w:pPr>
              <w:pStyle w:val="TableParagraph"/>
              <w:spacing w:before="1" w:line="253" w:lineRule="exact"/>
              <w:ind w:left="111" w:right="92"/>
              <w:jc w:val="both"/>
              <w:rPr>
                <w:rFonts w:ascii="Cambria" w:hAnsi="Cambria" w:cs="Calibri"/>
                <w:sz w:val="24"/>
                <w:szCs w:val="24"/>
              </w:rPr>
            </w:pPr>
            <w:r w:rsidRPr="00375556">
              <w:rPr>
                <w:rFonts w:ascii="Cambria" w:hAnsi="Cambria" w:cs="Calibri"/>
                <w:b/>
                <w:sz w:val="24"/>
                <w:szCs w:val="24"/>
              </w:rPr>
              <w:t>IOPS</w:t>
            </w:r>
          </w:p>
        </w:tc>
        <w:tc>
          <w:tcPr>
            <w:tcW w:w="1294" w:type="dxa"/>
            <w:tcBorders>
              <w:top w:val="single" w:sz="4" w:space="0" w:color="000001"/>
              <w:left w:val="single" w:sz="4" w:space="0" w:color="000001"/>
              <w:bottom w:val="single" w:sz="4" w:space="0" w:color="000001"/>
            </w:tcBorders>
            <w:shd w:val="clear" w:color="auto" w:fill="auto"/>
          </w:tcPr>
          <w:p w14:paraId="7727B029" w14:textId="77777777" w:rsidR="009E2A67" w:rsidRPr="00375556" w:rsidRDefault="009E2A67" w:rsidP="00BF4540">
            <w:pPr>
              <w:pStyle w:val="TableParagraph"/>
              <w:spacing w:line="242" w:lineRule="auto"/>
              <w:ind w:left="184" w:right="170" w:firstLine="7"/>
              <w:jc w:val="both"/>
              <w:rPr>
                <w:rFonts w:ascii="Cambria" w:hAnsi="Cambria" w:cs="Calibri"/>
                <w:sz w:val="24"/>
                <w:szCs w:val="24"/>
              </w:rPr>
            </w:pPr>
            <w:r w:rsidRPr="00375556">
              <w:rPr>
                <w:rFonts w:ascii="Cambria" w:hAnsi="Cambria" w:cs="Calibri"/>
                <w:b/>
                <w:sz w:val="24"/>
                <w:szCs w:val="24"/>
              </w:rPr>
              <w:t xml:space="preserve">IOZone </w:t>
            </w:r>
            <w:r w:rsidRPr="00375556">
              <w:rPr>
                <w:rFonts w:ascii="Cambria" w:hAnsi="Cambria" w:cs="Calibri"/>
                <w:b/>
                <w:w w:val="90"/>
                <w:sz w:val="24"/>
                <w:szCs w:val="24"/>
              </w:rPr>
              <w:t>Measured</w:t>
            </w:r>
          </w:p>
          <w:p w14:paraId="489E17DE" w14:textId="77777777" w:rsidR="009E2A67" w:rsidRPr="00375556" w:rsidRDefault="009E2A67" w:rsidP="00BF4540">
            <w:pPr>
              <w:pStyle w:val="TableParagraph"/>
              <w:spacing w:before="1" w:line="253" w:lineRule="exact"/>
              <w:ind w:left="193" w:right="181"/>
              <w:jc w:val="both"/>
              <w:rPr>
                <w:rFonts w:ascii="Cambria" w:hAnsi="Cambria" w:cs="Calibri"/>
                <w:sz w:val="24"/>
                <w:szCs w:val="24"/>
              </w:rPr>
            </w:pPr>
            <w:r w:rsidRPr="00375556">
              <w:rPr>
                <w:rFonts w:ascii="Cambria" w:hAnsi="Cambria" w:cs="Calibri"/>
                <w:b/>
                <w:sz w:val="24"/>
                <w:szCs w:val="24"/>
              </w:rPr>
              <w:t>IOPS</w:t>
            </w:r>
          </w:p>
        </w:tc>
        <w:tc>
          <w:tcPr>
            <w:tcW w:w="1289" w:type="dxa"/>
            <w:tcBorders>
              <w:top w:val="single" w:sz="4" w:space="0" w:color="000001"/>
              <w:left w:val="single" w:sz="4" w:space="0" w:color="000001"/>
              <w:bottom w:val="single" w:sz="4" w:space="0" w:color="000001"/>
            </w:tcBorders>
            <w:shd w:val="clear" w:color="auto" w:fill="auto"/>
          </w:tcPr>
          <w:p w14:paraId="74068CF7" w14:textId="77777777" w:rsidR="009E2A67" w:rsidRPr="00375556" w:rsidRDefault="009E2A67" w:rsidP="00BF4540">
            <w:pPr>
              <w:pStyle w:val="TableParagraph"/>
              <w:spacing w:line="242" w:lineRule="auto"/>
              <w:ind w:left="430" w:hanging="300"/>
              <w:jc w:val="both"/>
              <w:rPr>
                <w:rFonts w:ascii="Cambria" w:hAnsi="Cambria" w:cs="Calibri"/>
                <w:sz w:val="24"/>
                <w:szCs w:val="24"/>
              </w:rPr>
            </w:pPr>
            <w:r w:rsidRPr="00375556">
              <w:rPr>
                <w:rFonts w:ascii="Cambria" w:hAnsi="Cambria" w:cs="Calibri"/>
                <w:b/>
                <w:w w:val="85"/>
                <w:sz w:val="24"/>
                <w:szCs w:val="24"/>
              </w:rPr>
              <w:t xml:space="preserve">Theoretical </w:t>
            </w:r>
            <w:r w:rsidRPr="00375556">
              <w:rPr>
                <w:rFonts w:ascii="Cambria" w:hAnsi="Cambria" w:cs="Calibri"/>
                <w:b/>
                <w:sz w:val="24"/>
                <w:szCs w:val="24"/>
              </w:rPr>
              <w:t>IOPS</w:t>
            </w:r>
          </w:p>
        </w:tc>
        <w:tc>
          <w:tcPr>
            <w:tcW w:w="1525" w:type="dxa"/>
            <w:tcBorders>
              <w:top w:val="single" w:sz="4" w:space="0" w:color="000001"/>
              <w:left w:val="single" w:sz="4" w:space="0" w:color="000001"/>
              <w:bottom w:val="single" w:sz="4" w:space="0" w:color="000001"/>
            </w:tcBorders>
            <w:shd w:val="clear" w:color="auto" w:fill="auto"/>
          </w:tcPr>
          <w:p w14:paraId="3A5AE075" w14:textId="77777777" w:rsidR="009E2A67" w:rsidRPr="00375556" w:rsidRDefault="009E2A67" w:rsidP="00BF4540">
            <w:pPr>
              <w:pStyle w:val="TableParagraph"/>
              <w:spacing w:line="242" w:lineRule="auto"/>
              <w:ind w:left="162" w:hanging="16"/>
              <w:jc w:val="both"/>
              <w:rPr>
                <w:rFonts w:ascii="Cambria" w:hAnsi="Cambria" w:cs="Calibri"/>
                <w:sz w:val="24"/>
                <w:szCs w:val="24"/>
              </w:rPr>
            </w:pPr>
            <w:r w:rsidRPr="00375556">
              <w:rPr>
                <w:rFonts w:ascii="Cambria" w:hAnsi="Cambria" w:cs="Calibri"/>
                <w:b/>
                <w:w w:val="90"/>
                <w:sz w:val="24"/>
                <w:szCs w:val="24"/>
              </w:rPr>
              <w:t>MyDiskBench Efficiency (%)</w:t>
            </w:r>
          </w:p>
        </w:tc>
        <w:tc>
          <w:tcPr>
            <w:tcW w:w="1110" w:type="dxa"/>
            <w:tcBorders>
              <w:top w:val="single" w:sz="4" w:space="0" w:color="000001"/>
              <w:left w:val="single" w:sz="4" w:space="0" w:color="000001"/>
              <w:bottom w:val="single" w:sz="4" w:space="0" w:color="000001"/>
              <w:right w:val="single" w:sz="4" w:space="0" w:color="000001"/>
            </w:tcBorders>
            <w:shd w:val="clear" w:color="auto" w:fill="auto"/>
          </w:tcPr>
          <w:p w14:paraId="4B61C4BE" w14:textId="77777777" w:rsidR="009E2A67" w:rsidRPr="00375556" w:rsidRDefault="009E2A67" w:rsidP="00BF4540">
            <w:pPr>
              <w:pStyle w:val="TableParagraph"/>
              <w:spacing w:line="242" w:lineRule="auto"/>
              <w:ind w:left="117" w:right="92" w:hanging="4"/>
              <w:jc w:val="both"/>
              <w:rPr>
                <w:rFonts w:ascii="Cambria" w:hAnsi="Cambria" w:cs="Calibri"/>
                <w:sz w:val="24"/>
                <w:szCs w:val="24"/>
              </w:rPr>
            </w:pPr>
            <w:r w:rsidRPr="00375556">
              <w:rPr>
                <w:rFonts w:ascii="Cambria" w:hAnsi="Cambria" w:cs="Calibri"/>
                <w:b/>
                <w:sz w:val="24"/>
                <w:szCs w:val="24"/>
              </w:rPr>
              <w:t xml:space="preserve">IOZone </w:t>
            </w:r>
            <w:r w:rsidRPr="00375556">
              <w:rPr>
                <w:rFonts w:ascii="Cambria" w:hAnsi="Cambria" w:cs="Calibri"/>
                <w:b/>
                <w:w w:val="85"/>
                <w:sz w:val="24"/>
                <w:szCs w:val="24"/>
              </w:rPr>
              <w:t>Efficiency</w:t>
            </w:r>
          </w:p>
          <w:p w14:paraId="00C57782" w14:textId="77777777" w:rsidR="009E2A67" w:rsidRPr="00375556" w:rsidRDefault="009E2A67" w:rsidP="00BF4540">
            <w:pPr>
              <w:pStyle w:val="TableParagraph"/>
              <w:spacing w:before="1" w:line="253" w:lineRule="exact"/>
              <w:ind w:left="112" w:right="89"/>
              <w:jc w:val="both"/>
              <w:rPr>
                <w:rFonts w:ascii="Cambria" w:hAnsi="Cambria" w:cs="Calibri"/>
                <w:sz w:val="24"/>
                <w:szCs w:val="24"/>
              </w:rPr>
            </w:pPr>
            <w:r w:rsidRPr="00375556">
              <w:rPr>
                <w:rFonts w:ascii="Cambria" w:hAnsi="Cambria" w:cs="Calibri"/>
                <w:b/>
                <w:sz w:val="24"/>
                <w:szCs w:val="24"/>
              </w:rPr>
              <w:t>(%)</w:t>
            </w:r>
          </w:p>
        </w:tc>
      </w:tr>
      <w:tr w:rsidR="009E2A67" w:rsidRPr="00375556" w14:paraId="5CD6835D" w14:textId="77777777" w:rsidTr="00BF4540">
        <w:trPr>
          <w:trHeight w:val="270"/>
        </w:trPr>
        <w:tc>
          <w:tcPr>
            <w:tcW w:w="785" w:type="dxa"/>
            <w:tcBorders>
              <w:top w:val="single" w:sz="4" w:space="0" w:color="000001"/>
              <w:left w:val="single" w:sz="4" w:space="0" w:color="000001"/>
              <w:bottom w:val="single" w:sz="4" w:space="0" w:color="000001"/>
            </w:tcBorders>
            <w:shd w:val="clear" w:color="auto" w:fill="auto"/>
          </w:tcPr>
          <w:p w14:paraId="66FCCDCE" w14:textId="77777777" w:rsidR="009E2A67" w:rsidRPr="00375556" w:rsidRDefault="009E2A67" w:rsidP="00BF4540">
            <w:pPr>
              <w:pStyle w:val="TableParagraph"/>
              <w:spacing w:line="250" w:lineRule="exact"/>
              <w:ind w:left="150" w:right="135"/>
              <w:jc w:val="both"/>
              <w:rPr>
                <w:rFonts w:ascii="Cambria" w:hAnsi="Cambria" w:cs="Calibri"/>
                <w:sz w:val="24"/>
                <w:szCs w:val="24"/>
              </w:rPr>
            </w:pPr>
            <w:r w:rsidRPr="00375556">
              <w:rPr>
                <w:rFonts w:ascii="Cambria" w:hAnsi="Cambria" w:cs="Calibri"/>
                <w:sz w:val="24"/>
                <w:szCs w:val="24"/>
              </w:rPr>
              <w:t>RR</w:t>
            </w:r>
          </w:p>
        </w:tc>
        <w:tc>
          <w:tcPr>
            <w:tcW w:w="1010" w:type="dxa"/>
            <w:tcBorders>
              <w:top w:val="single" w:sz="4" w:space="0" w:color="000001"/>
              <w:left w:val="single" w:sz="4" w:space="0" w:color="000001"/>
              <w:bottom w:val="single" w:sz="4" w:space="0" w:color="000001"/>
            </w:tcBorders>
            <w:shd w:val="clear" w:color="auto" w:fill="auto"/>
          </w:tcPr>
          <w:p w14:paraId="0B7057DB" w14:textId="77777777" w:rsidR="009E2A67" w:rsidRPr="00375556" w:rsidRDefault="009E2A67" w:rsidP="00BF4540">
            <w:pPr>
              <w:pStyle w:val="TableParagraph"/>
              <w:spacing w:line="250" w:lineRule="exact"/>
              <w:ind w:left="12"/>
              <w:jc w:val="both"/>
              <w:rPr>
                <w:rFonts w:ascii="Cambria" w:hAnsi="Cambria" w:cs="Calibri"/>
                <w:sz w:val="24"/>
                <w:szCs w:val="24"/>
              </w:rPr>
            </w:pPr>
            <w:r w:rsidRPr="00375556">
              <w:rPr>
                <w:rFonts w:ascii="Cambria" w:hAnsi="Cambria" w:cs="Calibri"/>
                <w:w w:val="96"/>
                <w:sz w:val="24"/>
                <w:szCs w:val="24"/>
              </w:rPr>
              <w:t>1</w:t>
            </w:r>
          </w:p>
        </w:tc>
        <w:tc>
          <w:tcPr>
            <w:tcW w:w="744" w:type="dxa"/>
            <w:tcBorders>
              <w:top w:val="single" w:sz="4" w:space="0" w:color="000001"/>
              <w:left w:val="single" w:sz="4" w:space="0" w:color="000001"/>
              <w:bottom w:val="single" w:sz="4" w:space="0" w:color="000001"/>
            </w:tcBorders>
            <w:shd w:val="clear" w:color="auto" w:fill="auto"/>
          </w:tcPr>
          <w:p w14:paraId="6FE719AA" w14:textId="77777777" w:rsidR="009E2A67" w:rsidRPr="00375556" w:rsidRDefault="009E2A67" w:rsidP="00BF4540">
            <w:pPr>
              <w:pStyle w:val="TableParagraph"/>
              <w:spacing w:line="250" w:lineRule="exact"/>
              <w:ind w:left="106"/>
              <w:jc w:val="both"/>
              <w:rPr>
                <w:rFonts w:ascii="Cambria" w:hAnsi="Cambria" w:cs="Calibri"/>
                <w:sz w:val="24"/>
                <w:szCs w:val="24"/>
              </w:rPr>
            </w:pPr>
            <w:r w:rsidRPr="00375556">
              <w:rPr>
                <w:rFonts w:ascii="Cambria" w:hAnsi="Cambria" w:cs="Calibri"/>
                <w:sz w:val="24"/>
                <w:szCs w:val="24"/>
              </w:rPr>
              <w:t>1KB</w:t>
            </w:r>
          </w:p>
        </w:tc>
        <w:tc>
          <w:tcPr>
            <w:tcW w:w="1523" w:type="dxa"/>
            <w:tcBorders>
              <w:top w:val="single" w:sz="4" w:space="0" w:color="000001"/>
              <w:left w:val="single" w:sz="4" w:space="0" w:color="000001"/>
              <w:bottom w:val="single" w:sz="4" w:space="0" w:color="000001"/>
            </w:tcBorders>
            <w:shd w:val="clear" w:color="auto" w:fill="auto"/>
          </w:tcPr>
          <w:p w14:paraId="0FD075F0" w14:textId="77777777" w:rsidR="009E2A67" w:rsidRPr="00375556" w:rsidRDefault="009E2A67" w:rsidP="00BF4540">
            <w:pPr>
              <w:pStyle w:val="TableParagraph"/>
              <w:snapToGrid w:val="0"/>
              <w:jc w:val="both"/>
              <w:rPr>
                <w:rFonts w:ascii="Cambria" w:hAnsi="Cambria" w:cs="Calibri"/>
                <w:sz w:val="24"/>
                <w:szCs w:val="24"/>
              </w:rPr>
            </w:pPr>
          </w:p>
        </w:tc>
        <w:tc>
          <w:tcPr>
            <w:tcW w:w="1294" w:type="dxa"/>
            <w:tcBorders>
              <w:top w:val="single" w:sz="4" w:space="0" w:color="000001"/>
              <w:left w:val="single" w:sz="4" w:space="0" w:color="000001"/>
              <w:bottom w:val="single" w:sz="4" w:space="0" w:color="000001"/>
            </w:tcBorders>
            <w:shd w:val="clear" w:color="auto" w:fill="auto"/>
          </w:tcPr>
          <w:p w14:paraId="4B49304F" w14:textId="77777777" w:rsidR="009E2A67" w:rsidRPr="00375556" w:rsidRDefault="009E2A67" w:rsidP="00BF4540">
            <w:pPr>
              <w:pStyle w:val="TableParagraph"/>
              <w:snapToGrid w:val="0"/>
              <w:jc w:val="both"/>
              <w:rPr>
                <w:rFonts w:ascii="Cambria" w:hAnsi="Cambria" w:cs="Calibri"/>
                <w:sz w:val="24"/>
                <w:szCs w:val="24"/>
              </w:rPr>
            </w:pPr>
          </w:p>
        </w:tc>
        <w:tc>
          <w:tcPr>
            <w:tcW w:w="1289" w:type="dxa"/>
            <w:tcBorders>
              <w:top w:val="single" w:sz="4" w:space="0" w:color="000001"/>
              <w:left w:val="single" w:sz="4" w:space="0" w:color="000001"/>
              <w:bottom w:val="single" w:sz="4" w:space="0" w:color="000001"/>
            </w:tcBorders>
            <w:shd w:val="clear" w:color="auto" w:fill="auto"/>
          </w:tcPr>
          <w:p w14:paraId="51CF2269" w14:textId="77777777" w:rsidR="009E2A67" w:rsidRPr="00375556" w:rsidRDefault="009E2A67" w:rsidP="00BF4540">
            <w:pPr>
              <w:pStyle w:val="TableParagraph"/>
              <w:snapToGrid w:val="0"/>
              <w:jc w:val="both"/>
              <w:rPr>
                <w:rFonts w:ascii="Cambria" w:hAnsi="Cambria" w:cs="Calibri"/>
                <w:sz w:val="24"/>
                <w:szCs w:val="24"/>
              </w:rPr>
            </w:pPr>
          </w:p>
        </w:tc>
        <w:tc>
          <w:tcPr>
            <w:tcW w:w="1525" w:type="dxa"/>
            <w:tcBorders>
              <w:top w:val="single" w:sz="4" w:space="0" w:color="000001"/>
              <w:left w:val="single" w:sz="4" w:space="0" w:color="000001"/>
              <w:bottom w:val="single" w:sz="4" w:space="0" w:color="000001"/>
            </w:tcBorders>
            <w:shd w:val="clear" w:color="auto" w:fill="auto"/>
          </w:tcPr>
          <w:p w14:paraId="1267FC93" w14:textId="77777777" w:rsidR="009E2A67" w:rsidRPr="00375556" w:rsidRDefault="009E2A67" w:rsidP="00BF4540">
            <w:pPr>
              <w:pStyle w:val="TableParagraph"/>
              <w:snapToGrid w:val="0"/>
              <w:jc w:val="both"/>
              <w:rPr>
                <w:rFonts w:ascii="Cambria" w:hAnsi="Cambria" w:cs="Calibri"/>
                <w:sz w:val="24"/>
                <w:szCs w:val="24"/>
              </w:rPr>
            </w:pPr>
          </w:p>
        </w:tc>
        <w:tc>
          <w:tcPr>
            <w:tcW w:w="1110" w:type="dxa"/>
            <w:tcBorders>
              <w:top w:val="single" w:sz="4" w:space="0" w:color="000001"/>
              <w:left w:val="single" w:sz="4" w:space="0" w:color="000001"/>
              <w:bottom w:val="single" w:sz="4" w:space="0" w:color="000001"/>
              <w:right w:val="single" w:sz="4" w:space="0" w:color="000001"/>
            </w:tcBorders>
            <w:shd w:val="clear" w:color="auto" w:fill="auto"/>
          </w:tcPr>
          <w:p w14:paraId="3A51527E" w14:textId="77777777" w:rsidR="009E2A67" w:rsidRPr="00375556" w:rsidRDefault="009E2A67" w:rsidP="00BF4540">
            <w:pPr>
              <w:pStyle w:val="TableParagraph"/>
              <w:snapToGrid w:val="0"/>
              <w:jc w:val="both"/>
              <w:rPr>
                <w:rFonts w:ascii="Cambria" w:hAnsi="Cambria" w:cs="Calibri"/>
                <w:sz w:val="24"/>
                <w:szCs w:val="24"/>
              </w:rPr>
            </w:pPr>
          </w:p>
        </w:tc>
      </w:tr>
      <w:tr w:rsidR="009E2A67" w:rsidRPr="00375556" w14:paraId="27BC67C0" w14:textId="77777777" w:rsidTr="00BF4540">
        <w:trPr>
          <w:trHeight w:val="270"/>
        </w:trPr>
        <w:tc>
          <w:tcPr>
            <w:tcW w:w="785" w:type="dxa"/>
            <w:tcBorders>
              <w:top w:val="single" w:sz="4" w:space="0" w:color="000001"/>
              <w:left w:val="single" w:sz="4" w:space="0" w:color="000001"/>
              <w:bottom w:val="single" w:sz="4" w:space="0" w:color="000001"/>
            </w:tcBorders>
            <w:shd w:val="clear" w:color="auto" w:fill="auto"/>
          </w:tcPr>
          <w:p w14:paraId="2C7A6D97" w14:textId="77777777" w:rsidR="009E2A67" w:rsidRPr="00375556" w:rsidRDefault="009E2A67" w:rsidP="00BF4540">
            <w:pPr>
              <w:pStyle w:val="TableParagraph"/>
              <w:spacing w:line="250" w:lineRule="exact"/>
              <w:ind w:left="150" w:right="135"/>
              <w:jc w:val="both"/>
              <w:rPr>
                <w:rFonts w:ascii="Cambria" w:hAnsi="Cambria" w:cs="Calibri"/>
                <w:sz w:val="24"/>
                <w:szCs w:val="24"/>
              </w:rPr>
            </w:pPr>
            <w:r w:rsidRPr="00375556">
              <w:rPr>
                <w:rFonts w:ascii="Cambria" w:hAnsi="Cambria" w:cs="Calibri"/>
                <w:sz w:val="24"/>
                <w:szCs w:val="24"/>
              </w:rPr>
              <w:t>RR</w:t>
            </w:r>
          </w:p>
        </w:tc>
        <w:tc>
          <w:tcPr>
            <w:tcW w:w="1010" w:type="dxa"/>
            <w:tcBorders>
              <w:top w:val="single" w:sz="4" w:space="0" w:color="000001"/>
              <w:left w:val="single" w:sz="4" w:space="0" w:color="000001"/>
              <w:bottom w:val="single" w:sz="4" w:space="0" w:color="000001"/>
            </w:tcBorders>
            <w:shd w:val="clear" w:color="auto" w:fill="auto"/>
          </w:tcPr>
          <w:p w14:paraId="6FCAF56C" w14:textId="77777777" w:rsidR="009E2A67" w:rsidRPr="00375556" w:rsidRDefault="009E2A67" w:rsidP="00BF4540">
            <w:pPr>
              <w:pStyle w:val="TableParagraph"/>
              <w:spacing w:line="250" w:lineRule="exact"/>
              <w:ind w:left="12"/>
              <w:jc w:val="both"/>
              <w:rPr>
                <w:rFonts w:ascii="Cambria" w:hAnsi="Cambria" w:cs="Calibri"/>
                <w:sz w:val="24"/>
                <w:szCs w:val="24"/>
              </w:rPr>
            </w:pPr>
            <w:r w:rsidRPr="00375556">
              <w:rPr>
                <w:rFonts w:ascii="Cambria" w:hAnsi="Cambria" w:cs="Calibri"/>
                <w:w w:val="96"/>
                <w:sz w:val="24"/>
                <w:szCs w:val="24"/>
              </w:rPr>
              <w:t>2</w:t>
            </w:r>
          </w:p>
        </w:tc>
        <w:tc>
          <w:tcPr>
            <w:tcW w:w="744" w:type="dxa"/>
            <w:tcBorders>
              <w:top w:val="single" w:sz="4" w:space="0" w:color="000001"/>
              <w:left w:val="single" w:sz="4" w:space="0" w:color="000001"/>
              <w:bottom w:val="single" w:sz="4" w:space="0" w:color="000001"/>
            </w:tcBorders>
            <w:shd w:val="clear" w:color="auto" w:fill="auto"/>
          </w:tcPr>
          <w:p w14:paraId="58361995" w14:textId="77777777" w:rsidR="009E2A67" w:rsidRPr="00375556" w:rsidRDefault="009E2A67" w:rsidP="00BF4540">
            <w:pPr>
              <w:pStyle w:val="TableParagraph"/>
              <w:spacing w:line="250" w:lineRule="exact"/>
              <w:ind w:left="106"/>
              <w:jc w:val="both"/>
              <w:rPr>
                <w:rFonts w:ascii="Cambria" w:hAnsi="Cambria" w:cs="Calibri"/>
                <w:sz w:val="24"/>
                <w:szCs w:val="24"/>
              </w:rPr>
            </w:pPr>
            <w:r w:rsidRPr="00375556">
              <w:rPr>
                <w:rFonts w:ascii="Cambria" w:hAnsi="Cambria" w:cs="Calibri"/>
                <w:sz w:val="24"/>
                <w:szCs w:val="24"/>
              </w:rPr>
              <w:t>1KB</w:t>
            </w:r>
          </w:p>
        </w:tc>
        <w:tc>
          <w:tcPr>
            <w:tcW w:w="1523" w:type="dxa"/>
            <w:tcBorders>
              <w:top w:val="single" w:sz="4" w:space="0" w:color="000001"/>
              <w:left w:val="single" w:sz="4" w:space="0" w:color="000001"/>
              <w:bottom w:val="single" w:sz="4" w:space="0" w:color="000001"/>
            </w:tcBorders>
            <w:shd w:val="clear" w:color="auto" w:fill="auto"/>
          </w:tcPr>
          <w:p w14:paraId="2E8051F4" w14:textId="77777777" w:rsidR="009E2A67" w:rsidRPr="00375556" w:rsidRDefault="009E2A67" w:rsidP="00BF4540">
            <w:pPr>
              <w:pStyle w:val="TableParagraph"/>
              <w:snapToGrid w:val="0"/>
              <w:jc w:val="both"/>
              <w:rPr>
                <w:rFonts w:ascii="Cambria" w:hAnsi="Cambria" w:cs="Calibri"/>
                <w:sz w:val="24"/>
                <w:szCs w:val="24"/>
              </w:rPr>
            </w:pPr>
          </w:p>
        </w:tc>
        <w:tc>
          <w:tcPr>
            <w:tcW w:w="1294" w:type="dxa"/>
            <w:tcBorders>
              <w:top w:val="single" w:sz="4" w:space="0" w:color="000001"/>
              <w:left w:val="single" w:sz="4" w:space="0" w:color="000001"/>
              <w:bottom w:val="single" w:sz="4" w:space="0" w:color="000001"/>
            </w:tcBorders>
            <w:shd w:val="clear" w:color="auto" w:fill="auto"/>
          </w:tcPr>
          <w:p w14:paraId="0BD4DBE7" w14:textId="77777777" w:rsidR="009E2A67" w:rsidRPr="00375556" w:rsidRDefault="009E2A67" w:rsidP="00BF4540">
            <w:pPr>
              <w:pStyle w:val="TableParagraph"/>
              <w:snapToGrid w:val="0"/>
              <w:jc w:val="both"/>
              <w:rPr>
                <w:rFonts w:ascii="Cambria" w:hAnsi="Cambria" w:cs="Calibri"/>
                <w:sz w:val="24"/>
                <w:szCs w:val="24"/>
              </w:rPr>
            </w:pPr>
          </w:p>
        </w:tc>
        <w:tc>
          <w:tcPr>
            <w:tcW w:w="1289" w:type="dxa"/>
            <w:tcBorders>
              <w:top w:val="single" w:sz="4" w:space="0" w:color="000001"/>
              <w:left w:val="single" w:sz="4" w:space="0" w:color="000001"/>
              <w:bottom w:val="single" w:sz="4" w:space="0" w:color="000001"/>
            </w:tcBorders>
            <w:shd w:val="clear" w:color="auto" w:fill="auto"/>
          </w:tcPr>
          <w:p w14:paraId="0004F3BB" w14:textId="77777777" w:rsidR="009E2A67" w:rsidRPr="00375556" w:rsidRDefault="009E2A67" w:rsidP="00BF4540">
            <w:pPr>
              <w:pStyle w:val="TableParagraph"/>
              <w:snapToGrid w:val="0"/>
              <w:jc w:val="both"/>
              <w:rPr>
                <w:rFonts w:ascii="Cambria" w:hAnsi="Cambria" w:cs="Calibri"/>
                <w:sz w:val="24"/>
                <w:szCs w:val="24"/>
              </w:rPr>
            </w:pPr>
          </w:p>
        </w:tc>
        <w:tc>
          <w:tcPr>
            <w:tcW w:w="1525" w:type="dxa"/>
            <w:tcBorders>
              <w:top w:val="single" w:sz="4" w:space="0" w:color="000001"/>
              <w:left w:val="single" w:sz="4" w:space="0" w:color="000001"/>
              <w:bottom w:val="single" w:sz="4" w:space="0" w:color="000001"/>
            </w:tcBorders>
            <w:shd w:val="clear" w:color="auto" w:fill="auto"/>
          </w:tcPr>
          <w:p w14:paraId="5906F2FF" w14:textId="77777777" w:rsidR="009E2A67" w:rsidRPr="00375556" w:rsidRDefault="009E2A67" w:rsidP="00BF4540">
            <w:pPr>
              <w:pStyle w:val="TableParagraph"/>
              <w:snapToGrid w:val="0"/>
              <w:jc w:val="both"/>
              <w:rPr>
                <w:rFonts w:ascii="Cambria" w:hAnsi="Cambria" w:cs="Calibri"/>
                <w:sz w:val="24"/>
                <w:szCs w:val="24"/>
              </w:rPr>
            </w:pPr>
          </w:p>
        </w:tc>
        <w:tc>
          <w:tcPr>
            <w:tcW w:w="1110" w:type="dxa"/>
            <w:tcBorders>
              <w:top w:val="single" w:sz="4" w:space="0" w:color="000001"/>
              <w:left w:val="single" w:sz="4" w:space="0" w:color="000001"/>
              <w:bottom w:val="single" w:sz="4" w:space="0" w:color="000001"/>
              <w:right w:val="single" w:sz="4" w:space="0" w:color="000001"/>
            </w:tcBorders>
            <w:shd w:val="clear" w:color="auto" w:fill="auto"/>
          </w:tcPr>
          <w:p w14:paraId="7AA504F7" w14:textId="77777777" w:rsidR="009E2A67" w:rsidRPr="00375556" w:rsidRDefault="009E2A67" w:rsidP="00BF4540">
            <w:pPr>
              <w:pStyle w:val="TableParagraph"/>
              <w:snapToGrid w:val="0"/>
              <w:jc w:val="both"/>
              <w:rPr>
                <w:rFonts w:ascii="Cambria" w:hAnsi="Cambria" w:cs="Calibri"/>
                <w:sz w:val="24"/>
                <w:szCs w:val="24"/>
              </w:rPr>
            </w:pPr>
          </w:p>
        </w:tc>
      </w:tr>
      <w:tr w:rsidR="009E2A67" w:rsidRPr="00375556" w14:paraId="776A67C2" w14:textId="77777777" w:rsidTr="00BF4540">
        <w:trPr>
          <w:trHeight w:val="265"/>
        </w:trPr>
        <w:tc>
          <w:tcPr>
            <w:tcW w:w="785" w:type="dxa"/>
            <w:tcBorders>
              <w:top w:val="single" w:sz="4" w:space="0" w:color="000001"/>
              <w:left w:val="single" w:sz="4" w:space="0" w:color="000001"/>
              <w:bottom w:val="single" w:sz="4" w:space="0" w:color="000001"/>
            </w:tcBorders>
            <w:shd w:val="clear" w:color="auto" w:fill="auto"/>
          </w:tcPr>
          <w:p w14:paraId="01E4F982" w14:textId="77777777" w:rsidR="009E2A67" w:rsidRPr="00375556" w:rsidRDefault="009E2A67" w:rsidP="00BF4540">
            <w:pPr>
              <w:pStyle w:val="TableParagraph"/>
              <w:spacing w:line="245" w:lineRule="exact"/>
              <w:ind w:left="150" w:right="135"/>
              <w:jc w:val="both"/>
              <w:rPr>
                <w:rFonts w:ascii="Cambria" w:hAnsi="Cambria" w:cs="Calibri"/>
                <w:sz w:val="24"/>
                <w:szCs w:val="24"/>
              </w:rPr>
            </w:pPr>
            <w:r w:rsidRPr="00375556">
              <w:rPr>
                <w:rFonts w:ascii="Cambria" w:hAnsi="Cambria" w:cs="Calibri"/>
                <w:sz w:val="24"/>
                <w:szCs w:val="24"/>
              </w:rPr>
              <w:t>RR</w:t>
            </w:r>
          </w:p>
        </w:tc>
        <w:tc>
          <w:tcPr>
            <w:tcW w:w="1010" w:type="dxa"/>
            <w:tcBorders>
              <w:top w:val="single" w:sz="4" w:space="0" w:color="000001"/>
              <w:left w:val="single" w:sz="4" w:space="0" w:color="000001"/>
              <w:bottom w:val="single" w:sz="4" w:space="0" w:color="000001"/>
            </w:tcBorders>
            <w:shd w:val="clear" w:color="auto" w:fill="auto"/>
          </w:tcPr>
          <w:p w14:paraId="4844B203" w14:textId="77777777" w:rsidR="009E2A67" w:rsidRPr="00375556" w:rsidRDefault="009E2A67" w:rsidP="00BF4540">
            <w:pPr>
              <w:pStyle w:val="TableParagraph"/>
              <w:spacing w:line="245" w:lineRule="exact"/>
              <w:ind w:left="12"/>
              <w:jc w:val="both"/>
              <w:rPr>
                <w:rFonts w:ascii="Cambria" w:hAnsi="Cambria" w:cs="Calibri"/>
                <w:sz w:val="24"/>
                <w:szCs w:val="24"/>
              </w:rPr>
            </w:pPr>
            <w:r w:rsidRPr="00375556">
              <w:rPr>
                <w:rFonts w:ascii="Cambria" w:hAnsi="Cambria" w:cs="Calibri"/>
                <w:w w:val="96"/>
                <w:sz w:val="24"/>
                <w:szCs w:val="24"/>
              </w:rPr>
              <w:t>4</w:t>
            </w:r>
          </w:p>
        </w:tc>
        <w:tc>
          <w:tcPr>
            <w:tcW w:w="744" w:type="dxa"/>
            <w:tcBorders>
              <w:top w:val="single" w:sz="4" w:space="0" w:color="000001"/>
              <w:left w:val="single" w:sz="4" w:space="0" w:color="000001"/>
              <w:bottom w:val="single" w:sz="4" w:space="0" w:color="000001"/>
            </w:tcBorders>
            <w:shd w:val="clear" w:color="auto" w:fill="auto"/>
          </w:tcPr>
          <w:p w14:paraId="0E6E095E" w14:textId="77777777" w:rsidR="009E2A67" w:rsidRPr="00375556" w:rsidRDefault="009E2A67" w:rsidP="00BF4540">
            <w:pPr>
              <w:pStyle w:val="TableParagraph"/>
              <w:spacing w:line="245" w:lineRule="exact"/>
              <w:ind w:left="106"/>
              <w:jc w:val="both"/>
              <w:rPr>
                <w:rFonts w:ascii="Cambria" w:hAnsi="Cambria" w:cs="Calibri"/>
                <w:sz w:val="24"/>
                <w:szCs w:val="24"/>
              </w:rPr>
            </w:pPr>
            <w:r w:rsidRPr="00375556">
              <w:rPr>
                <w:rFonts w:ascii="Cambria" w:hAnsi="Cambria" w:cs="Calibri"/>
                <w:sz w:val="24"/>
                <w:szCs w:val="24"/>
              </w:rPr>
              <w:t>1KB</w:t>
            </w:r>
          </w:p>
        </w:tc>
        <w:tc>
          <w:tcPr>
            <w:tcW w:w="1523" w:type="dxa"/>
            <w:tcBorders>
              <w:top w:val="single" w:sz="4" w:space="0" w:color="000001"/>
              <w:left w:val="single" w:sz="4" w:space="0" w:color="000001"/>
              <w:bottom w:val="single" w:sz="4" w:space="0" w:color="000001"/>
            </w:tcBorders>
            <w:shd w:val="clear" w:color="auto" w:fill="auto"/>
          </w:tcPr>
          <w:p w14:paraId="2E6A1153" w14:textId="77777777" w:rsidR="009E2A67" w:rsidRPr="00375556" w:rsidRDefault="009E2A67" w:rsidP="00BF4540">
            <w:pPr>
              <w:pStyle w:val="TableParagraph"/>
              <w:snapToGrid w:val="0"/>
              <w:jc w:val="both"/>
              <w:rPr>
                <w:rFonts w:ascii="Cambria" w:hAnsi="Cambria" w:cs="Calibri"/>
                <w:sz w:val="24"/>
                <w:szCs w:val="24"/>
              </w:rPr>
            </w:pPr>
          </w:p>
        </w:tc>
        <w:tc>
          <w:tcPr>
            <w:tcW w:w="1294" w:type="dxa"/>
            <w:tcBorders>
              <w:top w:val="single" w:sz="4" w:space="0" w:color="000001"/>
              <w:left w:val="single" w:sz="4" w:space="0" w:color="000001"/>
              <w:bottom w:val="single" w:sz="4" w:space="0" w:color="000001"/>
            </w:tcBorders>
            <w:shd w:val="clear" w:color="auto" w:fill="auto"/>
          </w:tcPr>
          <w:p w14:paraId="36275D24" w14:textId="77777777" w:rsidR="009E2A67" w:rsidRPr="00375556" w:rsidRDefault="009E2A67" w:rsidP="00BF4540">
            <w:pPr>
              <w:pStyle w:val="TableParagraph"/>
              <w:snapToGrid w:val="0"/>
              <w:jc w:val="both"/>
              <w:rPr>
                <w:rFonts w:ascii="Cambria" w:hAnsi="Cambria" w:cs="Calibri"/>
                <w:sz w:val="24"/>
                <w:szCs w:val="24"/>
              </w:rPr>
            </w:pPr>
          </w:p>
        </w:tc>
        <w:tc>
          <w:tcPr>
            <w:tcW w:w="1289" w:type="dxa"/>
            <w:tcBorders>
              <w:top w:val="single" w:sz="4" w:space="0" w:color="000001"/>
              <w:left w:val="single" w:sz="4" w:space="0" w:color="000001"/>
              <w:bottom w:val="single" w:sz="4" w:space="0" w:color="000001"/>
            </w:tcBorders>
            <w:shd w:val="clear" w:color="auto" w:fill="auto"/>
          </w:tcPr>
          <w:p w14:paraId="1F2D0C91" w14:textId="77777777" w:rsidR="009E2A67" w:rsidRPr="00375556" w:rsidRDefault="009E2A67" w:rsidP="00BF4540">
            <w:pPr>
              <w:pStyle w:val="TableParagraph"/>
              <w:snapToGrid w:val="0"/>
              <w:jc w:val="both"/>
              <w:rPr>
                <w:rFonts w:ascii="Cambria" w:hAnsi="Cambria" w:cs="Calibri"/>
                <w:sz w:val="24"/>
                <w:szCs w:val="24"/>
              </w:rPr>
            </w:pPr>
          </w:p>
        </w:tc>
        <w:tc>
          <w:tcPr>
            <w:tcW w:w="1525" w:type="dxa"/>
            <w:tcBorders>
              <w:top w:val="single" w:sz="4" w:space="0" w:color="000001"/>
              <w:left w:val="single" w:sz="4" w:space="0" w:color="000001"/>
              <w:bottom w:val="single" w:sz="4" w:space="0" w:color="000001"/>
            </w:tcBorders>
            <w:shd w:val="clear" w:color="auto" w:fill="auto"/>
          </w:tcPr>
          <w:p w14:paraId="1E47CC07" w14:textId="77777777" w:rsidR="009E2A67" w:rsidRPr="00375556" w:rsidRDefault="009E2A67" w:rsidP="00BF4540">
            <w:pPr>
              <w:pStyle w:val="TableParagraph"/>
              <w:snapToGrid w:val="0"/>
              <w:jc w:val="both"/>
              <w:rPr>
                <w:rFonts w:ascii="Cambria" w:hAnsi="Cambria" w:cs="Calibri"/>
                <w:sz w:val="24"/>
                <w:szCs w:val="24"/>
              </w:rPr>
            </w:pPr>
          </w:p>
        </w:tc>
        <w:tc>
          <w:tcPr>
            <w:tcW w:w="1110" w:type="dxa"/>
            <w:tcBorders>
              <w:top w:val="single" w:sz="4" w:space="0" w:color="000001"/>
              <w:left w:val="single" w:sz="4" w:space="0" w:color="000001"/>
              <w:bottom w:val="single" w:sz="4" w:space="0" w:color="000001"/>
              <w:right w:val="single" w:sz="4" w:space="0" w:color="000001"/>
            </w:tcBorders>
            <w:shd w:val="clear" w:color="auto" w:fill="auto"/>
          </w:tcPr>
          <w:p w14:paraId="436AE89B" w14:textId="77777777" w:rsidR="009E2A67" w:rsidRPr="00375556" w:rsidRDefault="009E2A67" w:rsidP="00BF4540">
            <w:pPr>
              <w:pStyle w:val="TableParagraph"/>
              <w:snapToGrid w:val="0"/>
              <w:jc w:val="both"/>
              <w:rPr>
                <w:rFonts w:ascii="Cambria" w:hAnsi="Cambria" w:cs="Calibri"/>
                <w:sz w:val="24"/>
                <w:szCs w:val="24"/>
              </w:rPr>
            </w:pPr>
          </w:p>
        </w:tc>
      </w:tr>
      <w:tr w:rsidR="009E2A67" w:rsidRPr="00375556" w14:paraId="721C31A4" w14:textId="77777777" w:rsidTr="00BF4540">
        <w:trPr>
          <w:trHeight w:val="270"/>
        </w:trPr>
        <w:tc>
          <w:tcPr>
            <w:tcW w:w="785" w:type="dxa"/>
            <w:tcBorders>
              <w:top w:val="single" w:sz="4" w:space="0" w:color="000001"/>
              <w:left w:val="single" w:sz="4" w:space="0" w:color="000001"/>
              <w:bottom w:val="single" w:sz="4" w:space="0" w:color="000001"/>
            </w:tcBorders>
            <w:shd w:val="clear" w:color="auto" w:fill="auto"/>
          </w:tcPr>
          <w:p w14:paraId="481B7B6E" w14:textId="77777777" w:rsidR="009E2A67" w:rsidRPr="00375556" w:rsidRDefault="009E2A67" w:rsidP="00BF4540">
            <w:pPr>
              <w:pStyle w:val="TableParagraph"/>
              <w:spacing w:line="250" w:lineRule="exact"/>
              <w:ind w:left="150" w:right="135"/>
              <w:jc w:val="both"/>
              <w:rPr>
                <w:rFonts w:ascii="Cambria" w:hAnsi="Cambria" w:cs="Calibri"/>
                <w:sz w:val="24"/>
                <w:szCs w:val="24"/>
              </w:rPr>
            </w:pPr>
            <w:r w:rsidRPr="00375556">
              <w:rPr>
                <w:rFonts w:ascii="Cambria" w:hAnsi="Cambria" w:cs="Calibri"/>
                <w:sz w:val="24"/>
                <w:szCs w:val="24"/>
              </w:rPr>
              <w:t>RR</w:t>
            </w:r>
          </w:p>
        </w:tc>
        <w:tc>
          <w:tcPr>
            <w:tcW w:w="1010" w:type="dxa"/>
            <w:tcBorders>
              <w:top w:val="single" w:sz="4" w:space="0" w:color="000001"/>
              <w:left w:val="single" w:sz="4" w:space="0" w:color="000001"/>
              <w:bottom w:val="single" w:sz="4" w:space="0" w:color="000001"/>
            </w:tcBorders>
            <w:shd w:val="clear" w:color="auto" w:fill="auto"/>
          </w:tcPr>
          <w:p w14:paraId="615B11D6" w14:textId="77777777" w:rsidR="009E2A67" w:rsidRPr="00375556" w:rsidRDefault="009E2A67" w:rsidP="00BF4540">
            <w:pPr>
              <w:pStyle w:val="TableParagraph"/>
              <w:spacing w:line="250" w:lineRule="exact"/>
              <w:ind w:left="12"/>
              <w:jc w:val="both"/>
              <w:rPr>
                <w:rFonts w:ascii="Cambria" w:hAnsi="Cambria" w:cs="Calibri"/>
                <w:sz w:val="24"/>
                <w:szCs w:val="24"/>
              </w:rPr>
            </w:pPr>
            <w:r w:rsidRPr="00375556">
              <w:rPr>
                <w:rFonts w:ascii="Cambria" w:hAnsi="Cambria" w:cs="Calibri"/>
                <w:w w:val="96"/>
                <w:sz w:val="24"/>
                <w:szCs w:val="24"/>
              </w:rPr>
              <w:t>8</w:t>
            </w:r>
          </w:p>
        </w:tc>
        <w:tc>
          <w:tcPr>
            <w:tcW w:w="744" w:type="dxa"/>
            <w:tcBorders>
              <w:top w:val="single" w:sz="4" w:space="0" w:color="000001"/>
              <w:left w:val="single" w:sz="4" w:space="0" w:color="000001"/>
              <w:bottom w:val="single" w:sz="4" w:space="0" w:color="000001"/>
            </w:tcBorders>
            <w:shd w:val="clear" w:color="auto" w:fill="auto"/>
          </w:tcPr>
          <w:p w14:paraId="7DC827A3" w14:textId="77777777" w:rsidR="009E2A67" w:rsidRPr="00375556" w:rsidRDefault="009E2A67" w:rsidP="00BF4540">
            <w:pPr>
              <w:pStyle w:val="TableParagraph"/>
              <w:spacing w:line="250" w:lineRule="exact"/>
              <w:ind w:left="106"/>
              <w:jc w:val="both"/>
              <w:rPr>
                <w:rFonts w:ascii="Cambria" w:hAnsi="Cambria" w:cs="Calibri"/>
                <w:sz w:val="24"/>
                <w:szCs w:val="24"/>
              </w:rPr>
            </w:pPr>
            <w:r w:rsidRPr="00375556">
              <w:rPr>
                <w:rFonts w:ascii="Cambria" w:hAnsi="Cambria" w:cs="Calibri"/>
                <w:sz w:val="24"/>
                <w:szCs w:val="24"/>
              </w:rPr>
              <w:t>1KB</w:t>
            </w:r>
          </w:p>
        </w:tc>
        <w:tc>
          <w:tcPr>
            <w:tcW w:w="1523" w:type="dxa"/>
            <w:tcBorders>
              <w:top w:val="single" w:sz="4" w:space="0" w:color="000001"/>
              <w:left w:val="single" w:sz="4" w:space="0" w:color="000001"/>
              <w:bottom w:val="single" w:sz="4" w:space="0" w:color="000001"/>
            </w:tcBorders>
            <w:shd w:val="clear" w:color="auto" w:fill="auto"/>
          </w:tcPr>
          <w:p w14:paraId="02A5A3CF" w14:textId="77777777" w:rsidR="009E2A67" w:rsidRPr="00375556" w:rsidRDefault="009E2A67" w:rsidP="00BF4540">
            <w:pPr>
              <w:pStyle w:val="TableParagraph"/>
              <w:snapToGrid w:val="0"/>
              <w:jc w:val="both"/>
              <w:rPr>
                <w:rFonts w:ascii="Cambria" w:hAnsi="Cambria" w:cs="Calibri"/>
                <w:sz w:val="24"/>
                <w:szCs w:val="24"/>
              </w:rPr>
            </w:pPr>
          </w:p>
        </w:tc>
        <w:tc>
          <w:tcPr>
            <w:tcW w:w="1294" w:type="dxa"/>
            <w:tcBorders>
              <w:top w:val="single" w:sz="4" w:space="0" w:color="000001"/>
              <w:left w:val="single" w:sz="4" w:space="0" w:color="000001"/>
              <w:bottom w:val="single" w:sz="4" w:space="0" w:color="000001"/>
            </w:tcBorders>
            <w:shd w:val="clear" w:color="auto" w:fill="auto"/>
          </w:tcPr>
          <w:p w14:paraId="2789FEF6" w14:textId="77777777" w:rsidR="009E2A67" w:rsidRPr="00375556" w:rsidRDefault="009E2A67" w:rsidP="00BF4540">
            <w:pPr>
              <w:pStyle w:val="TableParagraph"/>
              <w:snapToGrid w:val="0"/>
              <w:jc w:val="both"/>
              <w:rPr>
                <w:rFonts w:ascii="Cambria" w:hAnsi="Cambria" w:cs="Calibri"/>
                <w:sz w:val="24"/>
                <w:szCs w:val="24"/>
              </w:rPr>
            </w:pPr>
          </w:p>
        </w:tc>
        <w:tc>
          <w:tcPr>
            <w:tcW w:w="1289" w:type="dxa"/>
            <w:tcBorders>
              <w:top w:val="single" w:sz="4" w:space="0" w:color="000001"/>
              <w:left w:val="single" w:sz="4" w:space="0" w:color="000001"/>
              <w:bottom w:val="single" w:sz="4" w:space="0" w:color="000001"/>
            </w:tcBorders>
            <w:shd w:val="clear" w:color="auto" w:fill="auto"/>
          </w:tcPr>
          <w:p w14:paraId="7406F723" w14:textId="77777777" w:rsidR="009E2A67" w:rsidRPr="00375556" w:rsidRDefault="009E2A67" w:rsidP="00BF4540">
            <w:pPr>
              <w:pStyle w:val="TableParagraph"/>
              <w:snapToGrid w:val="0"/>
              <w:jc w:val="both"/>
              <w:rPr>
                <w:rFonts w:ascii="Cambria" w:hAnsi="Cambria" w:cs="Calibri"/>
                <w:sz w:val="24"/>
                <w:szCs w:val="24"/>
              </w:rPr>
            </w:pPr>
          </w:p>
        </w:tc>
        <w:tc>
          <w:tcPr>
            <w:tcW w:w="1525" w:type="dxa"/>
            <w:tcBorders>
              <w:top w:val="single" w:sz="4" w:space="0" w:color="000001"/>
              <w:left w:val="single" w:sz="4" w:space="0" w:color="000001"/>
              <w:bottom w:val="single" w:sz="4" w:space="0" w:color="000001"/>
            </w:tcBorders>
            <w:shd w:val="clear" w:color="auto" w:fill="auto"/>
          </w:tcPr>
          <w:p w14:paraId="4A43ED67" w14:textId="77777777" w:rsidR="009E2A67" w:rsidRPr="00375556" w:rsidRDefault="009E2A67" w:rsidP="00BF4540">
            <w:pPr>
              <w:pStyle w:val="TableParagraph"/>
              <w:snapToGrid w:val="0"/>
              <w:jc w:val="both"/>
              <w:rPr>
                <w:rFonts w:ascii="Cambria" w:hAnsi="Cambria" w:cs="Calibri"/>
                <w:sz w:val="24"/>
                <w:szCs w:val="24"/>
              </w:rPr>
            </w:pPr>
          </w:p>
        </w:tc>
        <w:tc>
          <w:tcPr>
            <w:tcW w:w="1110" w:type="dxa"/>
            <w:tcBorders>
              <w:top w:val="single" w:sz="4" w:space="0" w:color="000001"/>
              <w:left w:val="single" w:sz="4" w:space="0" w:color="000001"/>
              <w:bottom w:val="single" w:sz="4" w:space="0" w:color="000001"/>
              <w:right w:val="single" w:sz="4" w:space="0" w:color="000001"/>
            </w:tcBorders>
            <w:shd w:val="clear" w:color="auto" w:fill="auto"/>
          </w:tcPr>
          <w:p w14:paraId="2AF773A4" w14:textId="77777777" w:rsidR="009E2A67" w:rsidRPr="00375556" w:rsidRDefault="009E2A67" w:rsidP="00BF4540">
            <w:pPr>
              <w:pStyle w:val="TableParagraph"/>
              <w:snapToGrid w:val="0"/>
              <w:jc w:val="both"/>
              <w:rPr>
                <w:rFonts w:ascii="Cambria" w:hAnsi="Cambria" w:cs="Calibri"/>
                <w:sz w:val="24"/>
                <w:szCs w:val="24"/>
              </w:rPr>
            </w:pPr>
          </w:p>
        </w:tc>
      </w:tr>
      <w:tr w:rsidR="009E2A67" w:rsidRPr="00375556" w14:paraId="180CBA7C" w14:textId="77777777" w:rsidTr="00BF4540">
        <w:trPr>
          <w:trHeight w:val="270"/>
        </w:trPr>
        <w:tc>
          <w:tcPr>
            <w:tcW w:w="785" w:type="dxa"/>
            <w:tcBorders>
              <w:top w:val="single" w:sz="4" w:space="0" w:color="000001"/>
              <w:left w:val="single" w:sz="4" w:space="0" w:color="000001"/>
              <w:bottom w:val="single" w:sz="4" w:space="0" w:color="000001"/>
            </w:tcBorders>
            <w:shd w:val="clear" w:color="auto" w:fill="auto"/>
          </w:tcPr>
          <w:p w14:paraId="3EA96354" w14:textId="77777777" w:rsidR="009E2A67" w:rsidRPr="00375556" w:rsidRDefault="009E2A67" w:rsidP="00BF4540">
            <w:pPr>
              <w:pStyle w:val="TableParagraph"/>
              <w:spacing w:line="250" w:lineRule="exact"/>
              <w:ind w:left="150" w:right="135"/>
              <w:jc w:val="both"/>
              <w:rPr>
                <w:rFonts w:ascii="Cambria" w:hAnsi="Cambria" w:cs="Calibri"/>
                <w:sz w:val="24"/>
                <w:szCs w:val="24"/>
              </w:rPr>
            </w:pPr>
            <w:r w:rsidRPr="00375556">
              <w:rPr>
                <w:rFonts w:ascii="Cambria" w:hAnsi="Cambria" w:cs="Calibri"/>
                <w:sz w:val="24"/>
                <w:szCs w:val="24"/>
              </w:rPr>
              <w:t>RR</w:t>
            </w:r>
          </w:p>
        </w:tc>
        <w:tc>
          <w:tcPr>
            <w:tcW w:w="1010" w:type="dxa"/>
            <w:tcBorders>
              <w:top w:val="single" w:sz="4" w:space="0" w:color="000001"/>
              <w:left w:val="single" w:sz="4" w:space="0" w:color="000001"/>
              <w:bottom w:val="single" w:sz="4" w:space="0" w:color="000001"/>
            </w:tcBorders>
            <w:shd w:val="clear" w:color="auto" w:fill="auto"/>
          </w:tcPr>
          <w:p w14:paraId="03546603" w14:textId="77777777" w:rsidR="009E2A67" w:rsidRPr="00375556" w:rsidRDefault="009E2A67" w:rsidP="00BF4540">
            <w:pPr>
              <w:pStyle w:val="TableParagraph"/>
              <w:spacing w:line="250" w:lineRule="exact"/>
              <w:ind w:left="307" w:right="306"/>
              <w:jc w:val="both"/>
              <w:rPr>
                <w:rFonts w:ascii="Cambria" w:hAnsi="Cambria" w:cs="Calibri"/>
                <w:sz w:val="24"/>
                <w:szCs w:val="24"/>
              </w:rPr>
            </w:pPr>
            <w:r w:rsidRPr="00375556">
              <w:rPr>
                <w:rFonts w:ascii="Cambria" w:hAnsi="Cambria" w:cs="Calibri"/>
                <w:sz w:val="24"/>
                <w:szCs w:val="24"/>
              </w:rPr>
              <w:t>16</w:t>
            </w:r>
          </w:p>
        </w:tc>
        <w:tc>
          <w:tcPr>
            <w:tcW w:w="744" w:type="dxa"/>
            <w:tcBorders>
              <w:top w:val="single" w:sz="4" w:space="0" w:color="000001"/>
              <w:left w:val="single" w:sz="4" w:space="0" w:color="000001"/>
              <w:bottom w:val="single" w:sz="4" w:space="0" w:color="000001"/>
            </w:tcBorders>
            <w:shd w:val="clear" w:color="auto" w:fill="auto"/>
          </w:tcPr>
          <w:p w14:paraId="57DA220F" w14:textId="77777777" w:rsidR="009E2A67" w:rsidRPr="00375556" w:rsidRDefault="009E2A67" w:rsidP="00BF4540">
            <w:pPr>
              <w:pStyle w:val="TableParagraph"/>
              <w:spacing w:line="250" w:lineRule="exact"/>
              <w:ind w:left="106"/>
              <w:jc w:val="both"/>
              <w:rPr>
                <w:rFonts w:ascii="Cambria" w:hAnsi="Cambria" w:cs="Calibri"/>
                <w:sz w:val="24"/>
                <w:szCs w:val="24"/>
              </w:rPr>
            </w:pPr>
            <w:r w:rsidRPr="00375556">
              <w:rPr>
                <w:rFonts w:ascii="Cambria" w:hAnsi="Cambria" w:cs="Calibri"/>
                <w:sz w:val="24"/>
                <w:szCs w:val="24"/>
              </w:rPr>
              <w:t>1KB</w:t>
            </w:r>
          </w:p>
        </w:tc>
        <w:tc>
          <w:tcPr>
            <w:tcW w:w="1523" w:type="dxa"/>
            <w:tcBorders>
              <w:top w:val="single" w:sz="4" w:space="0" w:color="000001"/>
              <w:left w:val="single" w:sz="4" w:space="0" w:color="000001"/>
              <w:bottom w:val="single" w:sz="4" w:space="0" w:color="000001"/>
            </w:tcBorders>
            <w:shd w:val="clear" w:color="auto" w:fill="auto"/>
          </w:tcPr>
          <w:p w14:paraId="6659704B" w14:textId="77777777" w:rsidR="009E2A67" w:rsidRPr="00375556" w:rsidRDefault="009E2A67" w:rsidP="00BF4540">
            <w:pPr>
              <w:pStyle w:val="TableParagraph"/>
              <w:snapToGrid w:val="0"/>
              <w:jc w:val="both"/>
              <w:rPr>
                <w:rFonts w:ascii="Cambria" w:hAnsi="Cambria" w:cs="Calibri"/>
                <w:sz w:val="24"/>
                <w:szCs w:val="24"/>
              </w:rPr>
            </w:pPr>
          </w:p>
        </w:tc>
        <w:tc>
          <w:tcPr>
            <w:tcW w:w="1294" w:type="dxa"/>
            <w:tcBorders>
              <w:top w:val="single" w:sz="4" w:space="0" w:color="000001"/>
              <w:left w:val="single" w:sz="4" w:space="0" w:color="000001"/>
              <w:bottom w:val="single" w:sz="4" w:space="0" w:color="000001"/>
            </w:tcBorders>
            <w:shd w:val="clear" w:color="auto" w:fill="auto"/>
          </w:tcPr>
          <w:p w14:paraId="1035CBBC" w14:textId="77777777" w:rsidR="009E2A67" w:rsidRPr="00375556" w:rsidRDefault="009E2A67" w:rsidP="00BF4540">
            <w:pPr>
              <w:pStyle w:val="TableParagraph"/>
              <w:snapToGrid w:val="0"/>
              <w:jc w:val="both"/>
              <w:rPr>
                <w:rFonts w:ascii="Cambria" w:hAnsi="Cambria" w:cs="Calibri"/>
                <w:sz w:val="24"/>
                <w:szCs w:val="24"/>
              </w:rPr>
            </w:pPr>
          </w:p>
        </w:tc>
        <w:tc>
          <w:tcPr>
            <w:tcW w:w="1289" w:type="dxa"/>
            <w:tcBorders>
              <w:top w:val="single" w:sz="4" w:space="0" w:color="000001"/>
              <w:left w:val="single" w:sz="4" w:space="0" w:color="000001"/>
              <w:bottom w:val="single" w:sz="4" w:space="0" w:color="000001"/>
            </w:tcBorders>
            <w:shd w:val="clear" w:color="auto" w:fill="auto"/>
          </w:tcPr>
          <w:p w14:paraId="7AD5A0A4" w14:textId="77777777" w:rsidR="009E2A67" w:rsidRPr="00375556" w:rsidRDefault="009E2A67" w:rsidP="00BF4540">
            <w:pPr>
              <w:pStyle w:val="TableParagraph"/>
              <w:snapToGrid w:val="0"/>
              <w:jc w:val="both"/>
              <w:rPr>
                <w:rFonts w:ascii="Cambria" w:hAnsi="Cambria" w:cs="Calibri"/>
                <w:sz w:val="24"/>
                <w:szCs w:val="24"/>
              </w:rPr>
            </w:pPr>
          </w:p>
        </w:tc>
        <w:tc>
          <w:tcPr>
            <w:tcW w:w="1525" w:type="dxa"/>
            <w:tcBorders>
              <w:top w:val="single" w:sz="4" w:space="0" w:color="000001"/>
              <w:left w:val="single" w:sz="4" w:space="0" w:color="000001"/>
              <w:bottom w:val="single" w:sz="4" w:space="0" w:color="000001"/>
            </w:tcBorders>
            <w:shd w:val="clear" w:color="auto" w:fill="auto"/>
          </w:tcPr>
          <w:p w14:paraId="7080C05E" w14:textId="77777777" w:rsidR="009E2A67" w:rsidRPr="00375556" w:rsidRDefault="009E2A67" w:rsidP="00BF4540">
            <w:pPr>
              <w:pStyle w:val="TableParagraph"/>
              <w:snapToGrid w:val="0"/>
              <w:jc w:val="both"/>
              <w:rPr>
                <w:rFonts w:ascii="Cambria" w:hAnsi="Cambria" w:cs="Calibri"/>
                <w:sz w:val="24"/>
                <w:szCs w:val="24"/>
              </w:rPr>
            </w:pPr>
          </w:p>
        </w:tc>
        <w:tc>
          <w:tcPr>
            <w:tcW w:w="1110" w:type="dxa"/>
            <w:tcBorders>
              <w:top w:val="single" w:sz="4" w:space="0" w:color="000001"/>
              <w:left w:val="single" w:sz="4" w:space="0" w:color="000001"/>
              <w:bottom w:val="single" w:sz="4" w:space="0" w:color="000001"/>
              <w:right w:val="single" w:sz="4" w:space="0" w:color="000001"/>
            </w:tcBorders>
            <w:shd w:val="clear" w:color="auto" w:fill="auto"/>
          </w:tcPr>
          <w:p w14:paraId="1660BBAE" w14:textId="77777777" w:rsidR="009E2A67" w:rsidRPr="00375556" w:rsidRDefault="009E2A67" w:rsidP="00BF4540">
            <w:pPr>
              <w:pStyle w:val="TableParagraph"/>
              <w:snapToGrid w:val="0"/>
              <w:jc w:val="both"/>
              <w:rPr>
                <w:rFonts w:ascii="Cambria" w:hAnsi="Cambria" w:cs="Calibri"/>
                <w:sz w:val="24"/>
                <w:szCs w:val="24"/>
              </w:rPr>
            </w:pPr>
          </w:p>
        </w:tc>
      </w:tr>
      <w:tr w:rsidR="009E2A67" w:rsidRPr="00375556" w14:paraId="31B6AA0A" w14:textId="77777777" w:rsidTr="00BF4540">
        <w:trPr>
          <w:trHeight w:val="265"/>
        </w:trPr>
        <w:tc>
          <w:tcPr>
            <w:tcW w:w="785" w:type="dxa"/>
            <w:tcBorders>
              <w:top w:val="single" w:sz="4" w:space="0" w:color="000001"/>
              <w:left w:val="single" w:sz="4" w:space="0" w:color="000001"/>
              <w:bottom w:val="single" w:sz="4" w:space="0" w:color="000001"/>
            </w:tcBorders>
            <w:shd w:val="clear" w:color="auto" w:fill="auto"/>
          </w:tcPr>
          <w:p w14:paraId="3B5AEA55" w14:textId="77777777" w:rsidR="009E2A67" w:rsidRPr="00375556" w:rsidRDefault="009E2A67" w:rsidP="00BF4540">
            <w:pPr>
              <w:pStyle w:val="TableParagraph"/>
              <w:spacing w:line="245" w:lineRule="exact"/>
              <w:ind w:left="150" w:right="135"/>
              <w:jc w:val="both"/>
              <w:rPr>
                <w:rFonts w:ascii="Cambria" w:hAnsi="Cambria" w:cs="Calibri"/>
                <w:sz w:val="24"/>
                <w:szCs w:val="24"/>
              </w:rPr>
            </w:pPr>
            <w:r w:rsidRPr="00375556">
              <w:rPr>
                <w:rFonts w:ascii="Cambria" w:hAnsi="Cambria" w:cs="Calibri"/>
                <w:sz w:val="24"/>
                <w:szCs w:val="24"/>
              </w:rPr>
              <w:t>RR</w:t>
            </w:r>
          </w:p>
        </w:tc>
        <w:tc>
          <w:tcPr>
            <w:tcW w:w="1010" w:type="dxa"/>
            <w:tcBorders>
              <w:top w:val="single" w:sz="4" w:space="0" w:color="000001"/>
              <w:left w:val="single" w:sz="4" w:space="0" w:color="000001"/>
              <w:bottom w:val="single" w:sz="4" w:space="0" w:color="000001"/>
            </w:tcBorders>
            <w:shd w:val="clear" w:color="auto" w:fill="auto"/>
          </w:tcPr>
          <w:p w14:paraId="29DC9D11" w14:textId="77777777" w:rsidR="009E2A67" w:rsidRPr="00375556" w:rsidRDefault="009E2A67" w:rsidP="00BF4540">
            <w:pPr>
              <w:pStyle w:val="TableParagraph"/>
              <w:spacing w:line="245" w:lineRule="exact"/>
              <w:ind w:left="307" w:right="306"/>
              <w:jc w:val="both"/>
              <w:rPr>
                <w:rFonts w:ascii="Cambria" w:hAnsi="Cambria" w:cs="Calibri"/>
                <w:sz w:val="24"/>
                <w:szCs w:val="24"/>
              </w:rPr>
            </w:pPr>
            <w:r w:rsidRPr="00375556">
              <w:rPr>
                <w:rFonts w:ascii="Cambria" w:hAnsi="Cambria" w:cs="Calibri"/>
                <w:sz w:val="24"/>
                <w:szCs w:val="24"/>
              </w:rPr>
              <w:t>32</w:t>
            </w:r>
          </w:p>
        </w:tc>
        <w:tc>
          <w:tcPr>
            <w:tcW w:w="744" w:type="dxa"/>
            <w:tcBorders>
              <w:top w:val="single" w:sz="4" w:space="0" w:color="000001"/>
              <w:left w:val="single" w:sz="4" w:space="0" w:color="000001"/>
              <w:bottom w:val="single" w:sz="4" w:space="0" w:color="000001"/>
            </w:tcBorders>
            <w:shd w:val="clear" w:color="auto" w:fill="auto"/>
          </w:tcPr>
          <w:p w14:paraId="0F825505" w14:textId="77777777" w:rsidR="009E2A67" w:rsidRPr="00375556" w:rsidRDefault="009E2A67" w:rsidP="00BF4540">
            <w:pPr>
              <w:pStyle w:val="TableParagraph"/>
              <w:spacing w:line="245" w:lineRule="exact"/>
              <w:ind w:left="106"/>
              <w:jc w:val="both"/>
              <w:rPr>
                <w:rFonts w:ascii="Cambria" w:hAnsi="Cambria" w:cs="Calibri"/>
                <w:sz w:val="24"/>
                <w:szCs w:val="24"/>
              </w:rPr>
            </w:pPr>
            <w:r w:rsidRPr="00375556">
              <w:rPr>
                <w:rFonts w:ascii="Cambria" w:hAnsi="Cambria" w:cs="Calibri"/>
                <w:sz w:val="24"/>
                <w:szCs w:val="24"/>
              </w:rPr>
              <w:t>1KB</w:t>
            </w:r>
          </w:p>
        </w:tc>
        <w:tc>
          <w:tcPr>
            <w:tcW w:w="1523" w:type="dxa"/>
            <w:tcBorders>
              <w:top w:val="single" w:sz="4" w:space="0" w:color="000001"/>
              <w:left w:val="single" w:sz="4" w:space="0" w:color="000001"/>
              <w:bottom w:val="single" w:sz="4" w:space="0" w:color="000001"/>
            </w:tcBorders>
            <w:shd w:val="clear" w:color="auto" w:fill="auto"/>
          </w:tcPr>
          <w:p w14:paraId="16044B01" w14:textId="77777777" w:rsidR="009E2A67" w:rsidRPr="00375556" w:rsidRDefault="009E2A67" w:rsidP="00BF4540">
            <w:pPr>
              <w:pStyle w:val="TableParagraph"/>
              <w:snapToGrid w:val="0"/>
              <w:jc w:val="both"/>
              <w:rPr>
                <w:rFonts w:ascii="Cambria" w:hAnsi="Cambria" w:cs="Calibri"/>
                <w:sz w:val="24"/>
                <w:szCs w:val="24"/>
              </w:rPr>
            </w:pPr>
          </w:p>
        </w:tc>
        <w:tc>
          <w:tcPr>
            <w:tcW w:w="1294" w:type="dxa"/>
            <w:tcBorders>
              <w:top w:val="single" w:sz="4" w:space="0" w:color="000001"/>
              <w:left w:val="single" w:sz="4" w:space="0" w:color="000001"/>
              <w:bottom w:val="single" w:sz="4" w:space="0" w:color="000001"/>
            </w:tcBorders>
            <w:shd w:val="clear" w:color="auto" w:fill="auto"/>
          </w:tcPr>
          <w:p w14:paraId="3DBE22F4" w14:textId="77777777" w:rsidR="009E2A67" w:rsidRPr="00375556" w:rsidRDefault="009E2A67" w:rsidP="00BF4540">
            <w:pPr>
              <w:pStyle w:val="TableParagraph"/>
              <w:snapToGrid w:val="0"/>
              <w:jc w:val="both"/>
              <w:rPr>
                <w:rFonts w:ascii="Cambria" w:hAnsi="Cambria" w:cs="Calibri"/>
                <w:sz w:val="24"/>
                <w:szCs w:val="24"/>
              </w:rPr>
            </w:pPr>
          </w:p>
        </w:tc>
        <w:tc>
          <w:tcPr>
            <w:tcW w:w="1289" w:type="dxa"/>
            <w:tcBorders>
              <w:top w:val="single" w:sz="4" w:space="0" w:color="000001"/>
              <w:left w:val="single" w:sz="4" w:space="0" w:color="000001"/>
              <w:bottom w:val="single" w:sz="4" w:space="0" w:color="000001"/>
            </w:tcBorders>
            <w:shd w:val="clear" w:color="auto" w:fill="auto"/>
          </w:tcPr>
          <w:p w14:paraId="424FD052" w14:textId="77777777" w:rsidR="009E2A67" w:rsidRPr="00375556" w:rsidRDefault="009E2A67" w:rsidP="00BF4540">
            <w:pPr>
              <w:pStyle w:val="TableParagraph"/>
              <w:snapToGrid w:val="0"/>
              <w:jc w:val="both"/>
              <w:rPr>
                <w:rFonts w:ascii="Cambria" w:hAnsi="Cambria" w:cs="Calibri"/>
                <w:sz w:val="24"/>
                <w:szCs w:val="24"/>
              </w:rPr>
            </w:pPr>
          </w:p>
        </w:tc>
        <w:tc>
          <w:tcPr>
            <w:tcW w:w="1525" w:type="dxa"/>
            <w:tcBorders>
              <w:top w:val="single" w:sz="4" w:space="0" w:color="000001"/>
              <w:left w:val="single" w:sz="4" w:space="0" w:color="000001"/>
              <w:bottom w:val="single" w:sz="4" w:space="0" w:color="000001"/>
            </w:tcBorders>
            <w:shd w:val="clear" w:color="auto" w:fill="auto"/>
          </w:tcPr>
          <w:p w14:paraId="0AF79FED" w14:textId="77777777" w:rsidR="009E2A67" w:rsidRPr="00375556" w:rsidRDefault="009E2A67" w:rsidP="00BF4540">
            <w:pPr>
              <w:pStyle w:val="TableParagraph"/>
              <w:snapToGrid w:val="0"/>
              <w:jc w:val="both"/>
              <w:rPr>
                <w:rFonts w:ascii="Cambria" w:hAnsi="Cambria" w:cs="Calibri"/>
                <w:sz w:val="24"/>
                <w:szCs w:val="24"/>
              </w:rPr>
            </w:pPr>
          </w:p>
        </w:tc>
        <w:tc>
          <w:tcPr>
            <w:tcW w:w="1110" w:type="dxa"/>
            <w:tcBorders>
              <w:top w:val="single" w:sz="4" w:space="0" w:color="000001"/>
              <w:left w:val="single" w:sz="4" w:space="0" w:color="000001"/>
              <w:bottom w:val="single" w:sz="4" w:space="0" w:color="000001"/>
              <w:right w:val="single" w:sz="4" w:space="0" w:color="000001"/>
            </w:tcBorders>
            <w:shd w:val="clear" w:color="auto" w:fill="auto"/>
          </w:tcPr>
          <w:p w14:paraId="58BEFB2C" w14:textId="77777777" w:rsidR="009E2A67" w:rsidRPr="00375556" w:rsidRDefault="009E2A67" w:rsidP="00BF4540">
            <w:pPr>
              <w:pStyle w:val="TableParagraph"/>
              <w:snapToGrid w:val="0"/>
              <w:jc w:val="both"/>
              <w:rPr>
                <w:rFonts w:ascii="Cambria" w:hAnsi="Cambria" w:cs="Calibri"/>
                <w:sz w:val="24"/>
                <w:szCs w:val="24"/>
              </w:rPr>
            </w:pPr>
          </w:p>
        </w:tc>
      </w:tr>
      <w:tr w:rsidR="009E2A67" w:rsidRPr="00375556" w14:paraId="20B4622E" w14:textId="77777777" w:rsidTr="00BF4540">
        <w:trPr>
          <w:trHeight w:val="270"/>
        </w:trPr>
        <w:tc>
          <w:tcPr>
            <w:tcW w:w="785" w:type="dxa"/>
            <w:tcBorders>
              <w:top w:val="single" w:sz="4" w:space="0" w:color="000001"/>
              <w:left w:val="single" w:sz="4" w:space="0" w:color="000001"/>
              <w:bottom w:val="single" w:sz="4" w:space="0" w:color="000001"/>
            </w:tcBorders>
            <w:shd w:val="clear" w:color="auto" w:fill="auto"/>
          </w:tcPr>
          <w:p w14:paraId="47A6206B" w14:textId="77777777" w:rsidR="009E2A67" w:rsidRPr="00375556" w:rsidRDefault="009E2A67" w:rsidP="00BF4540">
            <w:pPr>
              <w:pStyle w:val="TableParagraph"/>
              <w:spacing w:line="250" w:lineRule="exact"/>
              <w:ind w:left="150" w:right="135"/>
              <w:jc w:val="both"/>
              <w:rPr>
                <w:rFonts w:ascii="Cambria" w:hAnsi="Cambria" w:cs="Calibri"/>
                <w:sz w:val="24"/>
                <w:szCs w:val="24"/>
              </w:rPr>
            </w:pPr>
            <w:r w:rsidRPr="00375556">
              <w:rPr>
                <w:rFonts w:ascii="Cambria" w:hAnsi="Cambria" w:cs="Calibri"/>
                <w:sz w:val="24"/>
                <w:szCs w:val="24"/>
              </w:rPr>
              <w:t>RR</w:t>
            </w:r>
          </w:p>
        </w:tc>
        <w:tc>
          <w:tcPr>
            <w:tcW w:w="1010" w:type="dxa"/>
            <w:tcBorders>
              <w:top w:val="single" w:sz="4" w:space="0" w:color="000001"/>
              <w:left w:val="single" w:sz="4" w:space="0" w:color="000001"/>
              <w:bottom w:val="single" w:sz="4" w:space="0" w:color="000001"/>
            </w:tcBorders>
            <w:shd w:val="clear" w:color="auto" w:fill="auto"/>
          </w:tcPr>
          <w:p w14:paraId="4B367A18" w14:textId="77777777" w:rsidR="009E2A67" w:rsidRPr="00375556" w:rsidRDefault="009E2A67" w:rsidP="00BF4540">
            <w:pPr>
              <w:pStyle w:val="TableParagraph"/>
              <w:spacing w:line="250" w:lineRule="exact"/>
              <w:ind w:left="307" w:right="306"/>
              <w:jc w:val="both"/>
              <w:rPr>
                <w:rFonts w:ascii="Cambria" w:hAnsi="Cambria" w:cs="Calibri"/>
                <w:sz w:val="24"/>
                <w:szCs w:val="24"/>
              </w:rPr>
            </w:pPr>
            <w:r w:rsidRPr="00375556">
              <w:rPr>
                <w:rFonts w:ascii="Cambria" w:hAnsi="Cambria" w:cs="Calibri"/>
                <w:sz w:val="24"/>
                <w:szCs w:val="24"/>
              </w:rPr>
              <w:t>64</w:t>
            </w:r>
          </w:p>
        </w:tc>
        <w:tc>
          <w:tcPr>
            <w:tcW w:w="744" w:type="dxa"/>
            <w:tcBorders>
              <w:top w:val="single" w:sz="4" w:space="0" w:color="000001"/>
              <w:left w:val="single" w:sz="4" w:space="0" w:color="000001"/>
              <w:bottom w:val="single" w:sz="4" w:space="0" w:color="000001"/>
            </w:tcBorders>
            <w:shd w:val="clear" w:color="auto" w:fill="auto"/>
          </w:tcPr>
          <w:p w14:paraId="03F6C0AA" w14:textId="77777777" w:rsidR="009E2A67" w:rsidRPr="00375556" w:rsidRDefault="009E2A67" w:rsidP="00BF4540">
            <w:pPr>
              <w:pStyle w:val="TableParagraph"/>
              <w:spacing w:line="250" w:lineRule="exact"/>
              <w:ind w:left="106"/>
              <w:jc w:val="both"/>
              <w:rPr>
                <w:rFonts w:ascii="Cambria" w:hAnsi="Cambria" w:cs="Calibri"/>
                <w:sz w:val="24"/>
                <w:szCs w:val="24"/>
              </w:rPr>
            </w:pPr>
            <w:r w:rsidRPr="00375556">
              <w:rPr>
                <w:rFonts w:ascii="Cambria" w:hAnsi="Cambria" w:cs="Calibri"/>
                <w:sz w:val="24"/>
                <w:szCs w:val="24"/>
              </w:rPr>
              <w:t>1KB</w:t>
            </w:r>
          </w:p>
        </w:tc>
        <w:tc>
          <w:tcPr>
            <w:tcW w:w="1523" w:type="dxa"/>
            <w:tcBorders>
              <w:top w:val="single" w:sz="4" w:space="0" w:color="000001"/>
              <w:left w:val="single" w:sz="4" w:space="0" w:color="000001"/>
              <w:bottom w:val="single" w:sz="4" w:space="0" w:color="000001"/>
            </w:tcBorders>
            <w:shd w:val="clear" w:color="auto" w:fill="auto"/>
          </w:tcPr>
          <w:p w14:paraId="2C49FA59" w14:textId="77777777" w:rsidR="009E2A67" w:rsidRPr="00375556" w:rsidRDefault="009E2A67" w:rsidP="00BF4540">
            <w:pPr>
              <w:pStyle w:val="TableParagraph"/>
              <w:snapToGrid w:val="0"/>
              <w:jc w:val="both"/>
              <w:rPr>
                <w:rFonts w:ascii="Cambria" w:hAnsi="Cambria" w:cs="Calibri"/>
                <w:sz w:val="24"/>
                <w:szCs w:val="24"/>
              </w:rPr>
            </w:pPr>
          </w:p>
        </w:tc>
        <w:tc>
          <w:tcPr>
            <w:tcW w:w="1294" w:type="dxa"/>
            <w:tcBorders>
              <w:top w:val="single" w:sz="4" w:space="0" w:color="000001"/>
              <w:left w:val="single" w:sz="4" w:space="0" w:color="000001"/>
              <w:bottom w:val="single" w:sz="4" w:space="0" w:color="000001"/>
            </w:tcBorders>
            <w:shd w:val="clear" w:color="auto" w:fill="auto"/>
          </w:tcPr>
          <w:p w14:paraId="2D15F1D7" w14:textId="77777777" w:rsidR="009E2A67" w:rsidRPr="00375556" w:rsidRDefault="009E2A67" w:rsidP="00BF4540">
            <w:pPr>
              <w:pStyle w:val="TableParagraph"/>
              <w:snapToGrid w:val="0"/>
              <w:jc w:val="both"/>
              <w:rPr>
                <w:rFonts w:ascii="Cambria" w:hAnsi="Cambria" w:cs="Calibri"/>
                <w:sz w:val="24"/>
                <w:szCs w:val="24"/>
              </w:rPr>
            </w:pPr>
          </w:p>
        </w:tc>
        <w:tc>
          <w:tcPr>
            <w:tcW w:w="1289" w:type="dxa"/>
            <w:tcBorders>
              <w:top w:val="single" w:sz="4" w:space="0" w:color="000001"/>
              <w:left w:val="single" w:sz="4" w:space="0" w:color="000001"/>
              <w:bottom w:val="single" w:sz="4" w:space="0" w:color="000001"/>
            </w:tcBorders>
            <w:shd w:val="clear" w:color="auto" w:fill="auto"/>
          </w:tcPr>
          <w:p w14:paraId="3DEB7FDA" w14:textId="77777777" w:rsidR="009E2A67" w:rsidRPr="00375556" w:rsidRDefault="009E2A67" w:rsidP="00BF4540">
            <w:pPr>
              <w:pStyle w:val="TableParagraph"/>
              <w:snapToGrid w:val="0"/>
              <w:jc w:val="both"/>
              <w:rPr>
                <w:rFonts w:ascii="Cambria" w:hAnsi="Cambria" w:cs="Calibri"/>
                <w:sz w:val="24"/>
                <w:szCs w:val="24"/>
              </w:rPr>
            </w:pPr>
          </w:p>
        </w:tc>
        <w:tc>
          <w:tcPr>
            <w:tcW w:w="1525" w:type="dxa"/>
            <w:tcBorders>
              <w:top w:val="single" w:sz="4" w:space="0" w:color="000001"/>
              <w:left w:val="single" w:sz="4" w:space="0" w:color="000001"/>
              <w:bottom w:val="single" w:sz="4" w:space="0" w:color="000001"/>
            </w:tcBorders>
            <w:shd w:val="clear" w:color="auto" w:fill="auto"/>
          </w:tcPr>
          <w:p w14:paraId="0E949142" w14:textId="77777777" w:rsidR="009E2A67" w:rsidRPr="00375556" w:rsidRDefault="009E2A67" w:rsidP="00BF4540">
            <w:pPr>
              <w:pStyle w:val="TableParagraph"/>
              <w:snapToGrid w:val="0"/>
              <w:jc w:val="both"/>
              <w:rPr>
                <w:rFonts w:ascii="Cambria" w:hAnsi="Cambria" w:cs="Calibri"/>
                <w:sz w:val="24"/>
                <w:szCs w:val="24"/>
              </w:rPr>
            </w:pPr>
          </w:p>
        </w:tc>
        <w:tc>
          <w:tcPr>
            <w:tcW w:w="1110" w:type="dxa"/>
            <w:tcBorders>
              <w:top w:val="single" w:sz="4" w:space="0" w:color="000001"/>
              <w:left w:val="single" w:sz="4" w:space="0" w:color="000001"/>
              <w:bottom w:val="single" w:sz="4" w:space="0" w:color="000001"/>
              <w:right w:val="single" w:sz="4" w:space="0" w:color="000001"/>
            </w:tcBorders>
            <w:shd w:val="clear" w:color="auto" w:fill="auto"/>
          </w:tcPr>
          <w:p w14:paraId="74955A41" w14:textId="77777777" w:rsidR="009E2A67" w:rsidRPr="00375556" w:rsidRDefault="009E2A67" w:rsidP="00BF4540">
            <w:pPr>
              <w:pStyle w:val="TableParagraph"/>
              <w:snapToGrid w:val="0"/>
              <w:jc w:val="both"/>
              <w:rPr>
                <w:rFonts w:ascii="Cambria" w:hAnsi="Cambria" w:cs="Calibri"/>
                <w:sz w:val="24"/>
                <w:szCs w:val="24"/>
              </w:rPr>
            </w:pPr>
          </w:p>
        </w:tc>
      </w:tr>
      <w:tr w:rsidR="009E2A67" w:rsidRPr="00375556" w14:paraId="23B33BBD" w14:textId="77777777" w:rsidTr="00BF4540">
        <w:trPr>
          <w:trHeight w:val="270"/>
        </w:trPr>
        <w:tc>
          <w:tcPr>
            <w:tcW w:w="785" w:type="dxa"/>
            <w:tcBorders>
              <w:top w:val="single" w:sz="4" w:space="0" w:color="000001"/>
              <w:left w:val="single" w:sz="4" w:space="0" w:color="000001"/>
              <w:bottom w:val="single" w:sz="4" w:space="0" w:color="000001"/>
            </w:tcBorders>
            <w:shd w:val="clear" w:color="auto" w:fill="auto"/>
          </w:tcPr>
          <w:p w14:paraId="43274E36" w14:textId="77777777" w:rsidR="009E2A67" w:rsidRPr="00375556" w:rsidRDefault="009E2A67" w:rsidP="00BF4540">
            <w:pPr>
              <w:pStyle w:val="TableParagraph"/>
              <w:spacing w:line="250" w:lineRule="exact"/>
              <w:ind w:left="150" w:right="135"/>
              <w:jc w:val="both"/>
              <w:rPr>
                <w:rFonts w:ascii="Cambria" w:hAnsi="Cambria" w:cs="Calibri"/>
                <w:sz w:val="24"/>
                <w:szCs w:val="24"/>
              </w:rPr>
            </w:pPr>
            <w:r w:rsidRPr="00375556">
              <w:rPr>
                <w:rFonts w:ascii="Cambria" w:hAnsi="Cambria" w:cs="Calibri"/>
                <w:sz w:val="24"/>
                <w:szCs w:val="24"/>
              </w:rPr>
              <w:t>RR</w:t>
            </w:r>
          </w:p>
        </w:tc>
        <w:tc>
          <w:tcPr>
            <w:tcW w:w="1010" w:type="dxa"/>
            <w:tcBorders>
              <w:top w:val="single" w:sz="4" w:space="0" w:color="000001"/>
              <w:left w:val="single" w:sz="4" w:space="0" w:color="000001"/>
              <w:bottom w:val="single" w:sz="4" w:space="0" w:color="000001"/>
            </w:tcBorders>
            <w:shd w:val="clear" w:color="auto" w:fill="auto"/>
          </w:tcPr>
          <w:p w14:paraId="55F03CBE" w14:textId="77777777" w:rsidR="009E2A67" w:rsidRPr="00375556" w:rsidRDefault="009E2A67" w:rsidP="00BF4540">
            <w:pPr>
              <w:pStyle w:val="TableParagraph"/>
              <w:spacing w:line="250" w:lineRule="exact"/>
              <w:ind w:left="307" w:right="306"/>
              <w:jc w:val="both"/>
              <w:rPr>
                <w:rFonts w:ascii="Cambria" w:hAnsi="Cambria" w:cs="Calibri"/>
                <w:sz w:val="24"/>
                <w:szCs w:val="24"/>
              </w:rPr>
            </w:pPr>
            <w:r w:rsidRPr="00375556">
              <w:rPr>
                <w:rFonts w:ascii="Cambria" w:hAnsi="Cambria" w:cs="Calibri"/>
                <w:sz w:val="24"/>
                <w:szCs w:val="24"/>
              </w:rPr>
              <w:t>128</w:t>
            </w:r>
          </w:p>
        </w:tc>
        <w:tc>
          <w:tcPr>
            <w:tcW w:w="744" w:type="dxa"/>
            <w:tcBorders>
              <w:top w:val="single" w:sz="4" w:space="0" w:color="000001"/>
              <w:left w:val="single" w:sz="4" w:space="0" w:color="000001"/>
              <w:bottom w:val="single" w:sz="4" w:space="0" w:color="000001"/>
            </w:tcBorders>
            <w:shd w:val="clear" w:color="auto" w:fill="auto"/>
          </w:tcPr>
          <w:p w14:paraId="7C5717AA" w14:textId="77777777" w:rsidR="009E2A67" w:rsidRPr="00375556" w:rsidRDefault="009E2A67" w:rsidP="00BF4540">
            <w:pPr>
              <w:pStyle w:val="TableParagraph"/>
              <w:spacing w:line="250" w:lineRule="exact"/>
              <w:ind w:left="106"/>
              <w:jc w:val="both"/>
              <w:rPr>
                <w:rFonts w:ascii="Cambria" w:hAnsi="Cambria" w:cs="Calibri"/>
                <w:sz w:val="24"/>
                <w:szCs w:val="24"/>
              </w:rPr>
            </w:pPr>
            <w:r w:rsidRPr="00375556">
              <w:rPr>
                <w:rFonts w:ascii="Cambria" w:hAnsi="Cambria" w:cs="Calibri"/>
                <w:sz w:val="24"/>
                <w:szCs w:val="24"/>
              </w:rPr>
              <w:t>1KB</w:t>
            </w:r>
          </w:p>
        </w:tc>
        <w:tc>
          <w:tcPr>
            <w:tcW w:w="1523" w:type="dxa"/>
            <w:tcBorders>
              <w:top w:val="single" w:sz="4" w:space="0" w:color="000001"/>
              <w:left w:val="single" w:sz="4" w:space="0" w:color="000001"/>
              <w:bottom w:val="single" w:sz="4" w:space="0" w:color="000001"/>
            </w:tcBorders>
            <w:shd w:val="clear" w:color="auto" w:fill="auto"/>
          </w:tcPr>
          <w:p w14:paraId="3433E260" w14:textId="77777777" w:rsidR="009E2A67" w:rsidRPr="00375556" w:rsidRDefault="009E2A67" w:rsidP="00BF4540">
            <w:pPr>
              <w:pStyle w:val="TableParagraph"/>
              <w:snapToGrid w:val="0"/>
              <w:jc w:val="both"/>
              <w:rPr>
                <w:rFonts w:ascii="Cambria" w:hAnsi="Cambria" w:cs="Calibri"/>
                <w:sz w:val="24"/>
                <w:szCs w:val="24"/>
              </w:rPr>
            </w:pPr>
          </w:p>
        </w:tc>
        <w:tc>
          <w:tcPr>
            <w:tcW w:w="1294" w:type="dxa"/>
            <w:tcBorders>
              <w:top w:val="single" w:sz="4" w:space="0" w:color="000001"/>
              <w:left w:val="single" w:sz="4" w:space="0" w:color="000001"/>
              <w:bottom w:val="single" w:sz="4" w:space="0" w:color="000001"/>
            </w:tcBorders>
            <w:shd w:val="clear" w:color="auto" w:fill="auto"/>
          </w:tcPr>
          <w:p w14:paraId="45803C0A" w14:textId="77777777" w:rsidR="009E2A67" w:rsidRPr="00375556" w:rsidRDefault="009E2A67" w:rsidP="00BF4540">
            <w:pPr>
              <w:pStyle w:val="TableParagraph"/>
              <w:snapToGrid w:val="0"/>
              <w:jc w:val="both"/>
              <w:rPr>
                <w:rFonts w:ascii="Cambria" w:hAnsi="Cambria" w:cs="Calibri"/>
                <w:sz w:val="24"/>
                <w:szCs w:val="24"/>
              </w:rPr>
            </w:pPr>
          </w:p>
        </w:tc>
        <w:tc>
          <w:tcPr>
            <w:tcW w:w="1289" w:type="dxa"/>
            <w:tcBorders>
              <w:top w:val="single" w:sz="4" w:space="0" w:color="000001"/>
              <w:left w:val="single" w:sz="4" w:space="0" w:color="000001"/>
              <w:bottom w:val="single" w:sz="4" w:space="0" w:color="000001"/>
            </w:tcBorders>
            <w:shd w:val="clear" w:color="auto" w:fill="auto"/>
          </w:tcPr>
          <w:p w14:paraId="638C2A31" w14:textId="77777777" w:rsidR="009E2A67" w:rsidRPr="00375556" w:rsidRDefault="009E2A67" w:rsidP="00BF4540">
            <w:pPr>
              <w:pStyle w:val="TableParagraph"/>
              <w:snapToGrid w:val="0"/>
              <w:jc w:val="both"/>
              <w:rPr>
                <w:rFonts w:ascii="Cambria" w:hAnsi="Cambria" w:cs="Calibri"/>
                <w:sz w:val="24"/>
                <w:szCs w:val="24"/>
              </w:rPr>
            </w:pPr>
          </w:p>
        </w:tc>
        <w:tc>
          <w:tcPr>
            <w:tcW w:w="1525" w:type="dxa"/>
            <w:tcBorders>
              <w:top w:val="single" w:sz="4" w:space="0" w:color="000001"/>
              <w:left w:val="single" w:sz="4" w:space="0" w:color="000001"/>
              <w:bottom w:val="single" w:sz="4" w:space="0" w:color="000001"/>
            </w:tcBorders>
            <w:shd w:val="clear" w:color="auto" w:fill="auto"/>
          </w:tcPr>
          <w:p w14:paraId="133B7C7C" w14:textId="77777777" w:rsidR="009E2A67" w:rsidRPr="00375556" w:rsidRDefault="009E2A67" w:rsidP="00BF4540">
            <w:pPr>
              <w:pStyle w:val="TableParagraph"/>
              <w:snapToGrid w:val="0"/>
              <w:jc w:val="both"/>
              <w:rPr>
                <w:rFonts w:ascii="Cambria" w:hAnsi="Cambria" w:cs="Calibri"/>
                <w:sz w:val="24"/>
                <w:szCs w:val="24"/>
              </w:rPr>
            </w:pPr>
          </w:p>
        </w:tc>
        <w:tc>
          <w:tcPr>
            <w:tcW w:w="1110" w:type="dxa"/>
            <w:tcBorders>
              <w:top w:val="single" w:sz="4" w:space="0" w:color="000001"/>
              <w:left w:val="single" w:sz="4" w:space="0" w:color="000001"/>
              <w:bottom w:val="single" w:sz="4" w:space="0" w:color="000001"/>
              <w:right w:val="single" w:sz="4" w:space="0" w:color="000001"/>
            </w:tcBorders>
            <w:shd w:val="clear" w:color="auto" w:fill="auto"/>
          </w:tcPr>
          <w:p w14:paraId="6C235CFD" w14:textId="77777777" w:rsidR="009E2A67" w:rsidRPr="00375556" w:rsidRDefault="009E2A67" w:rsidP="00BF4540">
            <w:pPr>
              <w:pStyle w:val="TableParagraph"/>
              <w:snapToGrid w:val="0"/>
              <w:jc w:val="both"/>
              <w:rPr>
                <w:rFonts w:ascii="Cambria" w:hAnsi="Cambria" w:cs="Calibri"/>
                <w:sz w:val="24"/>
                <w:szCs w:val="24"/>
              </w:rPr>
            </w:pPr>
          </w:p>
        </w:tc>
      </w:tr>
      <w:tr w:rsidR="009E2A67" w:rsidRPr="00375556" w14:paraId="56A00416" w14:textId="77777777" w:rsidTr="00BF4540">
        <w:trPr>
          <w:trHeight w:val="270"/>
        </w:trPr>
        <w:tc>
          <w:tcPr>
            <w:tcW w:w="785" w:type="dxa"/>
            <w:tcBorders>
              <w:top w:val="single" w:sz="4" w:space="0" w:color="000001"/>
              <w:left w:val="single" w:sz="4" w:space="0" w:color="000001"/>
              <w:bottom w:val="single" w:sz="4" w:space="0" w:color="000001"/>
            </w:tcBorders>
            <w:shd w:val="clear" w:color="auto" w:fill="auto"/>
          </w:tcPr>
          <w:p w14:paraId="2E0795CE" w14:textId="77777777" w:rsidR="009E2A67" w:rsidRPr="00375556" w:rsidRDefault="009E2A67" w:rsidP="00BF4540">
            <w:pPr>
              <w:pStyle w:val="TableParagraph"/>
              <w:spacing w:line="250" w:lineRule="exact"/>
              <w:ind w:left="149" w:right="141"/>
              <w:jc w:val="both"/>
              <w:rPr>
                <w:rFonts w:ascii="Cambria" w:hAnsi="Cambria" w:cs="Calibri"/>
                <w:sz w:val="24"/>
                <w:szCs w:val="24"/>
              </w:rPr>
            </w:pPr>
            <w:r w:rsidRPr="00375556">
              <w:rPr>
                <w:rFonts w:ascii="Cambria" w:hAnsi="Cambria" w:cs="Calibri"/>
                <w:sz w:val="24"/>
                <w:szCs w:val="24"/>
              </w:rPr>
              <w:t>WR</w:t>
            </w:r>
          </w:p>
        </w:tc>
        <w:tc>
          <w:tcPr>
            <w:tcW w:w="1010" w:type="dxa"/>
            <w:tcBorders>
              <w:top w:val="single" w:sz="4" w:space="0" w:color="000001"/>
              <w:left w:val="single" w:sz="4" w:space="0" w:color="000001"/>
              <w:bottom w:val="single" w:sz="4" w:space="0" w:color="000001"/>
            </w:tcBorders>
            <w:shd w:val="clear" w:color="auto" w:fill="auto"/>
          </w:tcPr>
          <w:p w14:paraId="740AD8FF" w14:textId="77777777" w:rsidR="009E2A67" w:rsidRPr="00375556" w:rsidRDefault="009E2A67" w:rsidP="00BF4540">
            <w:pPr>
              <w:pStyle w:val="TableParagraph"/>
              <w:spacing w:line="250" w:lineRule="exact"/>
              <w:ind w:left="12"/>
              <w:jc w:val="both"/>
              <w:rPr>
                <w:rFonts w:ascii="Cambria" w:hAnsi="Cambria" w:cs="Calibri"/>
                <w:sz w:val="24"/>
                <w:szCs w:val="24"/>
              </w:rPr>
            </w:pPr>
            <w:r w:rsidRPr="00375556">
              <w:rPr>
                <w:rFonts w:ascii="Cambria" w:hAnsi="Cambria" w:cs="Calibri"/>
                <w:w w:val="96"/>
                <w:sz w:val="24"/>
                <w:szCs w:val="24"/>
              </w:rPr>
              <w:t>1</w:t>
            </w:r>
          </w:p>
        </w:tc>
        <w:tc>
          <w:tcPr>
            <w:tcW w:w="744" w:type="dxa"/>
            <w:tcBorders>
              <w:top w:val="single" w:sz="4" w:space="0" w:color="000001"/>
              <w:left w:val="single" w:sz="4" w:space="0" w:color="000001"/>
              <w:bottom w:val="single" w:sz="4" w:space="0" w:color="000001"/>
            </w:tcBorders>
            <w:shd w:val="clear" w:color="auto" w:fill="auto"/>
          </w:tcPr>
          <w:p w14:paraId="5F33B4AF" w14:textId="77777777" w:rsidR="009E2A67" w:rsidRPr="00375556" w:rsidRDefault="009E2A67" w:rsidP="00BF4540">
            <w:pPr>
              <w:pStyle w:val="TableParagraph"/>
              <w:spacing w:line="250" w:lineRule="exact"/>
              <w:ind w:left="106"/>
              <w:jc w:val="both"/>
              <w:rPr>
                <w:rFonts w:ascii="Cambria" w:hAnsi="Cambria" w:cs="Calibri"/>
                <w:sz w:val="24"/>
                <w:szCs w:val="24"/>
              </w:rPr>
            </w:pPr>
            <w:r w:rsidRPr="00375556">
              <w:rPr>
                <w:rFonts w:ascii="Cambria" w:hAnsi="Cambria" w:cs="Calibri"/>
                <w:sz w:val="24"/>
                <w:szCs w:val="24"/>
              </w:rPr>
              <w:t>1KB</w:t>
            </w:r>
          </w:p>
        </w:tc>
        <w:tc>
          <w:tcPr>
            <w:tcW w:w="1523" w:type="dxa"/>
            <w:tcBorders>
              <w:top w:val="single" w:sz="4" w:space="0" w:color="000001"/>
              <w:left w:val="single" w:sz="4" w:space="0" w:color="000001"/>
              <w:bottom w:val="single" w:sz="4" w:space="0" w:color="000001"/>
            </w:tcBorders>
            <w:shd w:val="clear" w:color="auto" w:fill="auto"/>
          </w:tcPr>
          <w:p w14:paraId="5DA775C3" w14:textId="77777777" w:rsidR="009E2A67" w:rsidRPr="00375556" w:rsidRDefault="009E2A67" w:rsidP="00BF4540">
            <w:pPr>
              <w:pStyle w:val="TableParagraph"/>
              <w:snapToGrid w:val="0"/>
              <w:jc w:val="both"/>
              <w:rPr>
                <w:rFonts w:ascii="Cambria" w:hAnsi="Cambria" w:cs="Calibri"/>
                <w:sz w:val="24"/>
                <w:szCs w:val="24"/>
              </w:rPr>
            </w:pPr>
          </w:p>
        </w:tc>
        <w:tc>
          <w:tcPr>
            <w:tcW w:w="1294" w:type="dxa"/>
            <w:tcBorders>
              <w:top w:val="single" w:sz="4" w:space="0" w:color="000001"/>
              <w:left w:val="single" w:sz="4" w:space="0" w:color="000001"/>
              <w:bottom w:val="single" w:sz="4" w:space="0" w:color="000001"/>
            </w:tcBorders>
            <w:shd w:val="clear" w:color="auto" w:fill="auto"/>
          </w:tcPr>
          <w:p w14:paraId="7C5DB205" w14:textId="77777777" w:rsidR="009E2A67" w:rsidRPr="00375556" w:rsidRDefault="009E2A67" w:rsidP="00BF4540">
            <w:pPr>
              <w:pStyle w:val="TableParagraph"/>
              <w:snapToGrid w:val="0"/>
              <w:jc w:val="both"/>
              <w:rPr>
                <w:rFonts w:ascii="Cambria" w:hAnsi="Cambria" w:cs="Calibri"/>
                <w:sz w:val="24"/>
                <w:szCs w:val="24"/>
              </w:rPr>
            </w:pPr>
          </w:p>
        </w:tc>
        <w:tc>
          <w:tcPr>
            <w:tcW w:w="1289" w:type="dxa"/>
            <w:tcBorders>
              <w:top w:val="single" w:sz="4" w:space="0" w:color="000001"/>
              <w:left w:val="single" w:sz="4" w:space="0" w:color="000001"/>
              <w:bottom w:val="single" w:sz="4" w:space="0" w:color="000001"/>
            </w:tcBorders>
            <w:shd w:val="clear" w:color="auto" w:fill="auto"/>
          </w:tcPr>
          <w:p w14:paraId="31837782" w14:textId="77777777" w:rsidR="009E2A67" w:rsidRPr="00375556" w:rsidRDefault="009E2A67" w:rsidP="00BF4540">
            <w:pPr>
              <w:pStyle w:val="TableParagraph"/>
              <w:snapToGrid w:val="0"/>
              <w:jc w:val="both"/>
              <w:rPr>
                <w:rFonts w:ascii="Cambria" w:hAnsi="Cambria" w:cs="Calibri"/>
                <w:sz w:val="24"/>
                <w:szCs w:val="24"/>
              </w:rPr>
            </w:pPr>
          </w:p>
        </w:tc>
        <w:tc>
          <w:tcPr>
            <w:tcW w:w="1525" w:type="dxa"/>
            <w:tcBorders>
              <w:top w:val="single" w:sz="4" w:space="0" w:color="000001"/>
              <w:left w:val="single" w:sz="4" w:space="0" w:color="000001"/>
              <w:bottom w:val="single" w:sz="4" w:space="0" w:color="000001"/>
            </w:tcBorders>
            <w:shd w:val="clear" w:color="auto" w:fill="auto"/>
          </w:tcPr>
          <w:p w14:paraId="1B8C7C49" w14:textId="77777777" w:rsidR="009E2A67" w:rsidRPr="00375556" w:rsidRDefault="009E2A67" w:rsidP="00BF4540">
            <w:pPr>
              <w:pStyle w:val="TableParagraph"/>
              <w:snapToGrid w:val="0"/>
              <w:jc w:val="both"/>
              <w:rPr>
                <w:rFonts w:ascii="Cambria" w:hAnsi="Cambria" w:cs="Calibri"/>
                <w:sz w:val="24"/>
                <w:szCs w:val="24"/>
              </w:rPr>
            </w:pPr>
          </w:p>
        </w:tc>
        <w:tc>
          <w:tcPr>
            <w:tcW w:w="1110" w:type="dxa"/>
            <w:tcBorders>
              <w:top w:val="single" w:sz="4" w:space="0" w:color="000001"/>
              <w:left w:val="single" w:sz="4" w:space="0" w:color="000001"/>
              <w:bottom w:val="single" w:sz="4" w:space="0" w:color="000001"/>
              <w:right w:val="single" w:sz="4" w:space="0" w:color="000001"/>
            </w:tcBorders>
            <w:shd w:val="clear" w:color="auto" w:fill="auto"/>
          </w:tcPr>
          <w:p w14:paraId="7788CFFD" w14:textId="77777777" w:rsidR="009E2A67" w:rsidRPr="00375556" w:rsidRDefault="009E2A67" w:rsidP="00BF4540">
            <w:pPr>
              <w:pStyle w:val="TableParagraph"/>
              <w:snapToGrid w:val="0"/>
              <w:jc w:val="both"/>
              <w:rPr>
                <w:rFonts w:ascii="Cambria" w:hAnsi="Cambria" w:cs="Calibri"/>
                <w:sz w:val="24"/>
                <w:szCs w:val="24"/>
              </w:rPr>
            </w:pPr>
          </w:p>
        </w:tc>
      </w:tr>
      <w:tr w:rsidR="009E2A67" w:rsidRPr="00375556" w14:paraId="2E9325C1" w14:textId="77777777" w:rsidTr="00BF4540">
        <w:trPr>
          <w:trHeight w:val="265"/>
        </w:trPr>
        <w:tc>
          <w:tcPr>
            <w:tcW w:w="785" w:type="dxa"/>
            <w:tcBorders>
              <w:top w:val="single" w:sz="4" w:space="0" w:color="000001"/>
              <w:left w:val="single" w:sz="4" w:space="0" w:color="000001"/>
              <w:bottom w:val="single" w:sz="4" w:space="0" w:color="000001"/>
            </w:tcBorders>
            <w:shd w:val="clear" w:color="auto" w:fill="auto"/>
          </w:tcPr>
          <w:p w14:paraId="53C99E7A" w14:textId="77777777" w:rsidR="009E2A67" w:rsidRPr="00375556" w:rsidRDefault="009E2A67" w:rsidP="00BF4540">
            <w:pPr>
              <w:pStyle w:val="TableParagraph"/>
              <w:spacing w:line="245" w:lineRule="exact"/>
              <w:ind w:left="149" w:right="141"/>
              <w:jc w:val="both"/>
              <w:rPr>
                <w:rFonts w:ascii="Cambria" w:hAnsi="Cambria" w:cs="Calibri"/>
                <w:sz w:val="24"/>
                <w:szCs w:val="24"/>
              </w:rPr>
            </w:pPr>
            <w:r w:rsidRPr="00375556">
              <w:rPr>
                <w:rFonts w:ascii="Cambria" w:hAnsi="Cambria" w:cs="Calibri"/>
                <w:sz w:val="24"/>
                <w:szCs w:val="24"/>
              </w:rPr>
              <w:t>WR</w:t>
            </w:r>
          </w:p>
        </w:tc>
        <w:tc>
          <w:tcPr>
            <w:tcW w:w="1010" w:type="dxa"/>
            <w:tcBorders>
              <w:top w:val="single" w:sz="4" w:space="0" w:color="000001"/>
              <w:left w:val="single" w:sz="4" w:space="0" w:color="000001"/>
              <w:bottom w:val="single" w:sz="4" w:space="0" w:color="000001"/>
            </w:tcBorders>
            <w:shd w:val="clear" w:color="auto" w:fill="auto"/>
          </w:tcPr>
          <w:p w14:paraId="78D18A08" w14:textId="77777777" w:rsidR="009E2A67" w:rsidRPr="00375556" w:rsidRDefault="009E2A67" w:rsidP="00BF4540">
            <w:pPr>
              <w:pStyle w:val="TableParagraph"/>
              <w:spacing w:line="245" w:lineRule="exact"/>
              <w:ind w:left="12"/>
              <w:jc w:val="both"/>
              <w:rPr>
                <w:rFonts w:ascii="Cambria" w:hAnsi="Cambria" w:cs="Calibri"/>
                <w:sz w:val="24"/>
                <w:szCs w:val="24"/>
              </w:rPr>
            </w:pPr>
            <w:r w:rsidRPr="00375556">
              <w:rPr>
                <w:rFonts w:ascii="Cambria" w:hAnsi="Cambria" w:cs="Calibri"/>
                <w:w w:val="96"/>
                <w:sz w:val="24"/>
                <w:szCs w:val="24"/>
              </w:rPr>
              <w:t>2</w:t>
            </w:r>
          </w:p>
        </w:tc>
        <w:tc>
          <w:tcPr>
            <w:tcW w:w="744" w:type="dxa"/>
            <w:tcBorders>
              <w:top w:val="single" w:sz="4" w:space="0" w:color="000001"/>
              <w:left w:val="single" w:sz="4" w:space="0" w:color="000001"/>
              <w:bottom w:val="single" w:sz="4" w:space="0" w:color="000001"/>
            </w:tcBorders>
            <w:shd w:val="clear" w:color="auto" w:fill="auto"/>
          </w:tcPr>
          <w:p w14:paraId="19A93B56" w14:textId="77777777" w:rsidR="009E2A67" w:rsidRPr="00375556" w:rsidRDefault="009E2A67" w:rsidP="00BF4540">
            <w:pPr>
              <w:pStyle w:val="TableParagraph"/>
              <w:spacing w:line="245" w:lineRule="exact"/>
              <w:ind w:left="106"/>
              <w:jc w:val="both"/>
              <w:rPr>
                <w:rFonts w:ascii="Cambria" w:hAnsi="Cambria" w:cs="Calibri"/>
                <w:sz w:val="24"/>
                <w:szCs w:val="24"/>
              </w:rPr>
            </w:pPr>
            <w:r w:rsidRPr="00375556">
              <w:rPr>
                <w:rFonts w:ascii="Cambria" w:hAnsi="Cambria" w:cs="Calibri"/>
                <w:sz w:val="24"/>
                <w:szCs w:val="24"/>
              </w:rPr>
              <w:t>1KB</w:t>
            </w:r>
          </w:p>
        </w:tc>
        <w:tc>
          <w:tcPr>
            <w:tcW w:w="1523" w:type="dxa"/>
            <w:tcBorders>
              <w:top w:val="single" w:sz="4" w:space="0" w:color="000001"/>
              <w:left w:val="single" w:sz="4" w:space="0" w:color="000001"/>
              <w:bottom w:val="single" w:sz="4" w:space="0" w:color="000001"/>
            </w:tcBorders>
            <w:shd w:val="clear" w:color="auto" w:fill="auto"/>
          </w:tcPr>
          <w:p w14:paraId="0C561169" w14:textId="77777777" w:rsidR="009E2A67" w:rsidRPr="00375556" w:rsidRDefault="009E2A67" w:rsidP="00BF4540">
            <w:pPr>
              <w:pStyle w:val="TableParagraph"/>
              <w:snapToGrid w:val="0"/>
              <w:jc w:val="both"/>
              <w:rPr>
                <w:rFonts w:ascii="Cambria" w:hAnsi="Cambria" w:cs="Calibri"/>
                <w:sz w:val="24"/>
                <w:szCs w:val="24"/>
              </w:rPr>
            </w:pPr>
          </w:p>
        </w:tc>
        <w:tc>
          <w:tcPr>
            <w:tcW w:w="1294" w:type="dxa"/>
            <w:tcBorders>
              <w:top w:val="single" w:sz="4" w:space="0" w:color="000001"/>
              <w:left w:val="single" w:sz="4" w:space="0" w:color="000001"/>
              <w:bottom w:val="single" w:sz="4" w:space="0" w:color="000001"/>
            </w:tcBorders>
            <w:shd w:val="clear" w:color="auto" w:fill="auto"/>
          </w:tcPr>
          <w:p w14:paraId="5CE6A157" w14:textId="77777777" w:rsidR="009E2A67" w:rsidRPr="00375556" w:rsidRDefault="009E2A67" w:rsidP="00BF4540">
            <w:pPr>
              <w:pStyle w:val="TableParagraph"/>
              <w:snapToGrid w:val="0"/>
              <w:jc w:val="both"/>
              <w:rPr>
                <w:rFonts w:ascii="Cambria" w:hAnsi="Cambria" w:cs="Calibri"/>
                <w:sz w:val="24"/>
                <w:szCs w:val="24"/>
              </w:rPr>
            </w:pPr>
          </w:p>
        </w:tc>
        <w:tc>
          <w:tcPr>
            <w:tcW w:w="1289" w:type="dxa"/>
            <w:tcBorders>
              <w:top w:val="single" w:sz="4" w:space="0" w:color="000001"/>
              <w:left w:val="single" w:sz="4" w:space="0" w:color="000001"/>
              <w:bottom w:val="single" w:sz="4" w:space="0" w:color="000001"/>
            </w:tcBorders>
            <w:shd w:val="clear" w:color="auto" w:fill="auto"/>
          </w:tcPr>
          <w:p w14:paraId="16C8694A" w14:textId="77777777" w:rsidR="009E2A67" w:rsidRPr="00375556" w:rsidRDefault="009E2A67" w:rsidP="00BF4540">
            <w:pPr>
              <w:pStyle w:val="TableParagraph"/>
              <w:snapToGrid w:val="0"/>
              <w:jc w:val="both"/>
              <w:rPr>
                <w:rFonts w:ascii="Cambria" w:hAnsi="Cambria" w:cs="Calibri"/>
                <w:sz w:val="24"/>
                <w:szCs w:val="24"/>
              </w:rPr>
            </w:pPr>
          </w:p>
        </w:tc>
        <w:tc>
          <w:tcPr>
            <w:tcW w:w="1525" w:type="dxa"/>
            <w:tcBorders>
              <w:top w:val="single" w:sz="4" w:space="0" w:color="000001"/>
              <w:left w:val="single" w:sz="4" w:space="0" w:color="000001"/>
              <w:bottom w:val="single" w:sz="4" w:space="0" w:color="000001"/>
            </w:tcBorders>
            <w:shd w:val="clear" w:color="auto" w:fill="auto"/>
          </w:tcPr>
          <w:p w14:paraId="217BF7D4" w14:textId="77777777" w:rsidR="009E2A67" w:rsidRPr="00375556" w:rsidRDefault="009E2A67" w:rsidP="00BF4540">
            <w:pPr>
              <w:pStyle w:val="TableParagraph"/>
              <w:snapToGrid w:val="0"/>
              <w:jc w:val="both"/>
              <w:rPr>
                <w:rFonts w:ascii="Cambria" w:hAnsi="Cambria" w:cs="Calibri"/>
                <w:sz w:val="24"/>
                <w:szCs w:val="24"/>
              </w:rPr>
            </w:pPr>
          </w:p>
        </w:tc>
        <w:tc>
          <w:tcPr>
            <w:tcW w:w="1110" w:type="dxa"/>
            <w:tcBorders>
              <w:top w:val="single" w:sz="4" w:space="0" w:color="000001"/>
              <w:left w:val="single" w:sz="4" w:space="0" w:color="000001"/>
              <w:bottom w:val="single" w:sz="4" w:space="0" w:color="000001"/>
              <w:right w:val="single" w:sz="4" w:space="0" w:color="000001"/>
            </w:tcBorders>
            <w:shd w:val="clear" w:color="auto" w:fill="auto"/>
          </w:tcPr>
          <w:p w14:paraId="2BDF3F7B" w14:textId="77777777" w:rsidR="009E2A67" w:rsidRPr="00375556" w:rsidRDefault="009E2A67" w:rsidP="00BF4540">
            <w:pPr>
              <w:pStyle w:val="TableParagraph"/>
              <w:snapToGrid w:val="0"/>
              <w:jc w:val="both"/>
              <w:rPr>
                <w:rFonts w:ascii="Cambria" w:hAnsi="Cambria" w:cs="Calibri"/>
                <w:sz w:val="24"/>
                <w:szCs w:val="24"/>
              </w:rPr>
            </w:pPr>
          </w:p>
        </w:tc>
      </w:tr>
      <w:tr w:rsidR="009E2A67" w:rsidRPr="00375556" w14:paraId="265DE768" w14:textId="77777777" w:rsidTr="00BF4540">
        <w:trPr>
          <w:trHeight w:val="270"/>
        </w:trPr>
        <w:tc>
          <w:tcPr>
            <w:tcW w:w="785" w:type="dxa"/>
            <w:tcBorders>
              <w:top w:val="single" w:sz="4" w:space="0" w:color="000001"/>
              <w:left w:val="single" w:sz="4" w:space="0" w:color="000001"/>
              <w:bottom w:val="single" w:sz="4" w:space="0" w:color="000001"/>
            </w:tcBorders>
            <w:shd w:val="clear" w:color="auto" w:fill="auto"/>
          </w:tcPr>
          <w:p w14:paraId="5E1C2F4F" w14:textId="77777777" w:rsidR="009E2A67" w:rsidRPr="00375556" w:rsidRDefault="009E2A67" w:rsidP="00BF4540">
            <w:pPr>
              <w:pStyle w:val="TableParagraph"/>
              <w:spacing w:line="250" w:lineRule="exact"/>
              <w:ind w:left="149" w:right="141"/>
              <w:jc w:val="both"/>
              <w:rPr>
                <w:rFonts w:ascii="Cambria" w:hAnsi="Cambria" w:cs="Calibri"/>
                <w:sz w:val="24"/>
                <w:szCs w:val="24"/>
              </w:rPr>
            </w:pPr>
            <w:r w:rsidRPr="00375556">
              <w:rPr>
                <w:rFonts w:ascii="Cambria" w:hAnsi="Cambria" w:cs="Calibri"/>
                <w:sz w:val="24"/>
                <w:szCs w:val="24"/>
              </w:rPr>
              <w:t>WR</w:t>
            </w:r>
          </w:p>
        </w:tc>
        <w:tc>
          <w:tcPr>
            <w:tcW w:w="1010" w:type="dxa"/>
            <w:tcBorders>
              <w:top w:val="single" w:sz="4" w:space="0" w:color="000001"/>
              <w:left w:val="single" w:sz="4" w:space="0" w:color="000001"/>
              <w:bottom w:val="single" w:sz="4" w:space="0" w:color="000001"/>
            </w:tcBorders>
            <w:shd w:val="clear" w:color="auto" w:fill="auto"/>
          </w:tcPr>
          <w:p w14:paraId="7A4FCD80" w14:textId="77777777" w:rsidR="009E2A67" w:rsidRPr="00375556" w:rsidRDefault="009E2A67" w:rsidP="00BF4540">
            <w:pPr>
              <w:pStyle w:val="TableParagraph"/>
              <w:spacing w:line="250" w:lineRule="exact"/>
              <w:ind w:left="12"/>
              <w:jc w:val="both"/>
              <w:rPr>
                <w:rFonts w:ascii="Cambria" w:hAnsi="Cambria" w:cs="Calibri"/>
                <w:sz w:val="24"/>
                <w:szCs w:val="24"/>
              </w:rPr>
            </w:pPr>
            <w:r w:rsidRPr="00375556">
              <w:rPr>
                <w:rFonts w:ascii="Cambria" w:hAnsi="Cambria" w:cs="Calibri"/>
                <w:w w:val="96"/>
                <w:sz w:val="24"/>
                <w:szCs w:val="24"/>
              </w:rPr>
              <w:t>4</w:t>
            </w:r>
          </w:p>
        </w:tc>
        <w:tc>
          <w:tcPr>
            <w:tcW w:w="744" w:type="dxa"/>
            <w:tcBorders>
              <w:top w:val="single" w:sz="4" w:space="0" w:color="000001"/>
              <w:left w:val="single" w:sz="4" w:space="0" w:color="000001"/>
              <w:bottom w:val="single" w:sz="4" w:space="0" w:color="000001"/>
            </w:tcBorders>
            <w:shd w:val="clear" w:color="auto" w:fill="auto"/>
          </w:tcPr>
          <w:p w14:paraId="628BA59A" w14:textId="77777777" w:rsidR="009E2A67" w:rsidRPr="00375556" w:rsidRDefault="009E2A67" w:rsidP="00BF4540">
            <w:pPr>
              <w:pStyle w:val="TableParagraph"/>
              <w:spacing w:line="250" w:lineRule="exact"/>
              <w:ind w:left="106"/>
              <w:jc w:val="both"/>
              <w:rPr>
                <w:rFonts w:ascii="Cambria" w:hAnsi="Cambria" w:cs="Calibri"/>
                <w:sz w:val="24"/>
                <w:szCs w:val="24"/>
              </w:rPr>
            </w:pPr>
            <w:r w:rsidRPr="00375556">
              <w:rPr>
                <w:rFonts w:ascii="Cambria" w:hAnsi="Cambria" w:cs="Calibri"/>
                <w:sz w:val="24"/>
                <w:szCs w:val="24"/>
              </w:rPr>
              <w:t>1KB</w:t>
            </w:r>
          </w:p>
        </w:tc>
        <w:tc>
          <w:tcPr>
            <w:tcW w:w="1523" w:type="dxa"/>
            <w:tcBorders>
              <w:top w:val="single" w:sz="4" w:space="0" w:color="000001"/>
              <w:left w:val="single" w:sz="4" w:space="0" w:color="000001"/>
              <w:bottom w:val="single" w:sz="4" w:space="0" w:color="000001"/>
            </w:tcBorders>
            <w:shd w:val="clear" w:color="auto" w:fill="auto"/>
          </w:tcPr>
          <w:p w14:paraId="225CF9C3" w14:textId="77777777" w:rsidR="009E2A67" w:rsidRPr="00375556" w:rsidRDefault="009E2A67" w:rsidP="00BF4540">
            <w:pPr>
              <w:pStyle w:val="TableParagraph"/>
              <w:snapToGrid w:val="0"/>
              <w:jc w:val="both"/>
              <w:rPr>
                <w:rFonts w:ascii="Cambria" w:hAnsi="Cambria" w:cs="Calibri"/>
                <w:sz w:val="24"/>
                <w:szCs w:val="24"/>
              </w:rPr>
            </w:pPr>
          </w:p>
        </w:tc>
        <w:tc>
          <w:tcPr>
            <w:tcW w:w="1294" w:type="dxa"/>
            <w:tcBorders>
              <w:top w:val="single" w:sz="4" w:space="0" w:color="000001"/>
              <w:left w:val="single" w:sz="4" w:space="0" w:color="000001"/>
              <w:bottom w:val="single" w:sz="4" w:space="0" w:color="000001"/>
            </w:tcBorders>
            <w:shd w:val="clear" w:color="auto" w:fill="auto"/>
          </w:tcPr>
          <w:p w14:paraId="63E66822" w14:textId="77777777" w:rsidR="009E2A67" w:rsidRPr="00375556" w:rsidRDefault="009E2A67" w:rsidP="00BF4540">
            <w:pPr>
              <w:pStyle w:val="TableParagraph"/>
              <w:snapToGrid w:val="0"/>
              <w:jc w:val="both"/>
              <w:rPr>
                <w:rFonts w:ascii="Cambria" w:hAnsi="Cambria" w:cs="Calibri"/>
                <w:sz w:val="24"/>
                <w:szCs w:val="24"/>
              </w:rPr>
            </w:pPr>
          </w:p>
        </w:tc>
        <w:tc>
          <w:tcPr>
            <w:tcW w:w="1289" w:type="dxa"/>
            <w:tcBorders>
              <w:top w:val="single" w:sz="4" w:space="0" w:color="000001"/>
              <w:left w:val="single" w:sz="4" w:space="0" w:color="000001"/>
              <w:bottom w:val="single" w:sz="4" w:space="0" w:color="000001"/>
            </w:tcBorders>
            <w:shd w:val="clear" w:color="auto" w:fill="auto"/>
          </w:tcPr>
          <w:p w14:paraId="1935C655" w14:textId="77777777" w:rsidR="009E2A67" w:rsidRPr="00375556" w:rsidRDefault="009E2A67" w:rsidP="00BF4540">
            <w:pPr>
              <w:pStyle w:val="TableParagraph"/>
              <w:snapToGrid w:val="0"/>
              <w:jc w:val="both"/>
              <w:rPr>
                <w:rFonts w:ascii="Cambria" w:hAnsi="Cambria" w:cs="Calibri"/>
                <w:sz w:val="24"/>
                <w:szCs w:val="24"/>
              </w:rPr>
            </w:pPr>
          </w:p>
        </w:tc>
        <w:tc>
          <w:tcPr>
            <w:tcW w:w="1525" w:type="dxa"/>
            <w:tcBorders>
              <w:top w:val="single" w:sz="4" w:space="0" w:color="000001"/>
              <w:left w:val="single" w:sz="4" w:space="0" w:color="000001"/>
              <w:bottom w:val="single" w:sz="4" w:space="0" w:color="000001"/>
            </w:tcBorders>
            <w:shd w:val="clear" w:color="auto" w:fill="auto"/>
          </w:tcPr>
          <w:p w14:paraId="3F066686" w14:textId="77777777" w:rsidR="009E2A67" w:rsidRPr="00375556" w:rsidRDefault="009E2A67" w:rsidP="00BF4540">
            <w:pPr>
              <w:pStyle w:val="TableParagraph"/>
              <w:snapToGrid w:val="0"/>
              <w:jc w:val="both"/>
              <w:rPr>
                <w:rFonts w:ascii="Cambria" w:hAnsi="Cambria" w:cs="Calibri"/>
                <w:sz w:val="24"/>
                <w:szCs w:val="24"/>
              </w:rPr>
            </w:pPr>
          </w:p>
        </w:tc>
        <w:tc>
          <w:tcPr>
            <w:tcW w:w="1110" w:type="dxa"/>
            <w:tcBorders>
              <w:top w:val="single" w:sz="4" w:space="0" w:color="000001"/>
              <w:left w:val="single" w:sz="4" w:space="0" w:color="000001"/>
              <w:bottom w:val="single" w:sz="4" w:space="0" w:color="000001"/>
              <w:right w:val="single" w:sz="4" w:space="0" w:color="000001"/>
            </w:tcBorders>
            <w:shd w:val="clear" w:color="auto" w:fill="auto"/>
          </w:tcPr>
          <w:p w14:paraId="7397ECA2" w14:textId="77777777" w:rsidR="009E2A67" w:rsidRPr="00375556" w:rsidRDefault="009E2A67" w:rsidP="00BF4540">
            <w:pPr>
              <w:pStyle w:val="TableParagraph"/>
              <w:snapToGrid w:val="0"/>
              <w:jc w:val="both"/>
              <w:rPr>
                <w:rFonts w:ascii="Cambria" w:hAnsi="Cambria" w:cs="Calibri"/>
                <w:sz w:val="24"/>
                <w:szCs w:val="24"/>
              </w:rPr>
            </w:pPr>
          </w:p>
        </w:tc>
      </w:tr>
      <w:tr w:rsidR="009E2A67" w:rsidRPr="00375556" w14:paraId="0C00964E" w14:textId="77777777" w:rsidTr="00BF4540">
        <w:trPr>
          <w:trHeight w:val="270"/>
        </w:trPr>
        <w:tc>
          <w:tcPr>
            <w:tcW w:w="785" w:type="dxa"/>
            <w:tcBorders>
              <w:top w:val="single" w:sz="4" w:space="0" w:color="000001"/>
              <w:left w:val="single" w:sz="4" w:space="0" w:color="000001"/>
              <w:bottom w:val="single" w:sz="4" w:space="0" w:color="000001"/>
            </w:tcBorders>
            <w:shd w:val="clear" w:color="auto" w:fill="auto"/>
          </w:tcPr>
          <w:p w14:paraId="7B8351A0" w14:textId="77777777" w:rsidR="009E2A67" w:rsidRPr="00375556" w:rsidRDefault="009E2A67" w:rsidP="00BF4540">
            <w:pPr>
              <w:pStyle w:val="TableParagraph"/>
              <w:spacing w:line="250" w:lineRule="exact"/>
              <w:ind w:left="149" w:right="141"/>
              <w:jc w:val="both"/>
              <w:rPr>
                <w:rFonts w:ascii="Cambria" w:hAnsi="Cambria" w:cs="Calibri"/>
                <w:sz w:val="24"/>
                <w:szCs w:val="24"/>
              </w:rPr>
            </w:pPr>
            <w:r w:rsidRPr="00375556">
              <w:rPr>
                <w:rFonts w:ascii="Cambria" w:hAnsi="Cambria" w:cs="Calibri"/>
                <w:sz w:val="24"/>
                <w:szCs w:val="24"/>
              </w:rPr>
              <w:t>WR</w:t>
            </w:r>
          </w:p>
        </w:tc>
        <w:tc>
          <w:tcPr>
            <w:tcW w:w="1010" w:type="dxa"/>
            <w:tcBorders>
              <w:top w:val="single" w:sz="4" w:space="0" w:color="000001"/>
              <w:left w:val="single" w:sz="4" w:space="0" w:color="000001"/>
              <w:bottom w:val="single" w:sz="4" w:space="0" w:color="000001"/>
            </w:tcBorders>
            <w:shd w:val="clear" w:color="auto" w:fill="auto"/>
          </w:tcPr>
          <w:p w14:paraId="77DF66F3" w14:textId="77777777" w:rsidR="009E2A67" w:rsidRPr="00375556" w:rsidRDefault="009E2A67" w:rsidP="00BF4540">
            <w:pPr>
              <w:pStyle w:val="TableParagraph"/>
              <w:spacing w:line="250" w:lineRule="exact"/>
              <w:ind w:left="12"/>
              <w:jc w:val="both"/>
              <w:rPr>
                <w:rFonts w:ascii="Cambria" w:hAnsi="Cambria" w:cs="Calibri"/>
                <w:sz w:val="24"/>
                <w:szCs w:val="24"/>
              </w:rPr>
            </w:pPr>
            <w:r w:rsidRPr="00375556">
              <w:rPr>
                <w:rFonts w:ascii="Cambria" w:hAnsi="Cambria" w:cs="Calibri"/>
                <w:w w:val="96"/>
                <w:sz w:val="24"/>
                <w:szCs w:val="24"/>
              </w:rPr>
              <w:t>8</w:t>
            </w:r>
          </w:p>
        </w:tc>
        <w:tc>
          <w:tcPr>
            <w:tcW w:w="744" w:type="dxa"/>
            <w:tcBorders>
              <w:top w:val="single" w:sz="4" w:space="0" w:color="000001"/>
              <w:left w:val="single" w:sz="4" w:space="0" w:color="000001"/>
              <w:bottom w:val="single" w:sz="4" w:space="0" w:color="000001"/>
            </w:tcBorders>
            <w:shd w:val="clear" w:color="auto" w:fill="auto"/>
          </w:tcPr>
          <w:p w14:paraId="507D73FC" w14:textId="77777777" w:rsidR="009E2A67" w:rsidRPr="00375556" w:rsidRDefault="009E2A67" w:rsidP="00BF4540">
            <w:pPr>
              <w:pStyle w:val="TableParagraph"/>
              <w:spacing w:line="250" w:lineRule="exact"/>
              <w:ind w:left="106"/>
              <w:jc w:val="both"/>
              <w:rPr>
                <w:rFonts w:ascii="Cambria" w:hAnsi="Cambria" w:cs="Calibri"/>
                <w:sz w:val="24"/>
                <w:szCs w:val="24"/>
              </w:rPr>
            </w:pPr>
            <w:r w:rsidRPr="00375556">
              <w:rPr>
                <w:rFonts w:ascii="Cambria" w:hAnsi="Cambria" w:cs="Calibri"/>
                <w:sz w:val="24"/>
                <w:szCs w:val="24"/>
              </w:rPr>
              <w:t>1KB</w:t>
            </w:r>
          </w:p>
        </w:tc>
        <w:tc>
          <w:tcPr>
            <w:tcW w:w="1523" w:type="dxa"/>
            <w:tcBorders>
              <w:top w:val="single" w:sz="4" w:space="0" w:color="000001"/>
              <w:left w:val="single" w:sz="4" w:space="0" w:color="000001"/>
              <w:bottom w:val="single" w:sz="4" w:space="0" w:color="000001"/>
            </w:tcBorders>
            <w:shd w:val="clear" w:color="auto" w:fill="auto"/>
          </w:tcPr>
          <w:p w14:paraId="77D76030" w14:textId="77777777" w:rsidR="009E2A67" w:rsidRPr="00375556" w:rsidRDefault="009E2A67" w:rsidP="00BF4540">
            <w:pPr>
              <w:pStyle w:val="TableParagraph"/>
              <w:snapToGrid w:val="0"/>
              <w:jc w:val="both"/>
              <w:rPr>
                <w:rFonts w:ascii="Cambria" w:hAnsi="Cambria" w:cs="Calibri"/>
                <w:sz w:val="24"/>
                <w:szCs w:val="24"/>
              </w:rPr>
            </w:pPr>
          </w:p>
        </w:tc>
        <w:tc>
          <w:tcPr>
            <w:tcW w:w="1294" w:type="dxa"/>
            <w:tcBorders>
              <w:top w:val="single" w:sz="4" w:space="0" w:color="000001"/>
              <w:left w:val="single" w:sz="4" w:space="0" w:color="000001"/>
              <w:bottom w:val="single" w:sz="4" w:space="0" w:color="000001"/>
            </w:tcBorders>
            <w:shd w:val="clear" w:color="auto" w:fill="auto"/>
          </w:tcPr>
          <w:p w14:paraId="1C9202E2" w14:textId="77777777" w:rsidR="009E2A67" w:rsidRPr="00375556" w:rsidRDefault="009E2A67" w:rsidP="00BF4540">
            <w:pPr>
              <w:pStyle w:val="TableParagraph"/>
              <w:snapToGrid w:val="0"/>
              <w:jc w:val="both"/>
              <w:rPr>
                <w:rFonts w:ascii="Cambria" w:hAnsi="Cambria" w:cs="Calibri"/>
                <w:sz w:val="24"/>
                <w:szCs w:val="24"/>
              </w:rPr>
            </w:pPr>
          </w:p>
        </w:tc>
        <w:tc>
          <w:tcPr>
            <w:tcW w:w="1289" w:type="dxa"/>
            <w:tcBorders>
              <w:top w:val="single" w:sz="4" w:space="0" w:color="000001"/>
              <w:left w:val="single" w:sz="4" w:space="0" w:color="000001"/>
              <w:bottom w:val="single" w:sz="4" w:space="0" w:color="000001"/>
            </w:tcBorders>
            <w:shd w:val="clear" w:color="auto" w:fill="auto"/>
          </w:tcPr>
          <w:p w14:paraId="28854BE1" w14:textId="77777777" w:rsidR="009E2A67" w:rsidRPr="00375556" w:rsidRDefault="009E2A67" w:rsidP="00BF4540">
            <w:pPr>
              <w:pStyle w:val="TableParagraph"/>
              <w:snapToGrid w:val="0"/>
              <w:jc w:val="both"/>
              <w:rPr>
                <w:rFonts w:ascii="Cambria" w:hAnsi="Cambria" w:cs="Calibri"/>
                <w:sz w:val="24"/>
                <w:szCs w:val="24"/>
              </w:rPr>
            </w:pPr>
          </w:p>
        </w:tc>
        <w:tc>
          <w:tcPr>
            <w:tcW w:w="1525" w:type="dxa"/>
            <w:tcBorders>
              <w:top w:val="single" w:sz="4" w:space="0" w:color="000001"/>
              <w:left w:val="single" w:sz="4" w:space="0" w:color="000001"/>
              <w:bottom w:val="single" w:sz="4" w:space="0" w:color="000001"/>
            </w:tcBorders>
            <w:shd w:val="clear" w:color="auto" w:fill="auto"/>
          </w:tcPr>
          <w:p w14:paraId="1CBCBDEC" w14:textId="77777777" w:rsidR="009E2A67" w:rsidRPr="00375556" w:rsidRDefault="009E2A67" w:rsidP="00BF4540">
            <w:pPr>
              <w:pStyle w:val="TableParagraph"/>
              <w:snapToGrid w:val="0"/>
              <w:jc w:val="both"/>
              <w:rPr>
                <w:rFonts w:ascii="Cambria" w:hAnsi="Cambria" w:cs="Calibri"/>
                <w:sz w:val="24"/>
                <w:szCs w:val="24"/>
              </w:rPr>
            </w:pPr>
          </w:p>
        </w:tc>
        <w:tc>
          <w:tcPr>
            <w:tcW w:w="1110" w:type="dxa"/>
            <w:tcBorders>
              <w:top w:val="single" w:sz="4" w:space="0" w:color="000001"/>
              <w:left w:val="single" w:sz="4" w:space="0" w:color="000001"/>
              <w:bottom w:val="single" w:sz="4" w:space="0" w:color="000001"/>
              <w:right w:val="single" w:sz="4" w:space="0" w:color="000001"/>
            </w:tcBorders>
            <w:shd w:val="clear" w:color="auto" w:fill="auto"/>
          </w:tcPr>
          <w:p w14:paraId="0FCECFA5" w14:textId="77777777" w:rsidR="009E2A67" w:rsidRPr="00375556" w:rsidRDefault="009E2A67" w:rsidP="00BF4540">
            <w:pPr>
              <w:pStyle w:val="TableParagraph"/>
              <w:snapToGrid w:val="0"/>
              <w:jc w:val="both"/>
              <w:rPr>
                <w:rFonts w:ascii="Cambria" w:hAnsi="Cambria" w:cs="Calibri"/>
                <w:sz w:val="24"/>
                <w:szCs w:val="24"/>
              </w:rPr>
            </w:pPr>
          </w:p>
        </w:tc>
      </w:tr>
      <w:tr w:rsidR="009E2A67" w:rsidRPr="00375556" w14:paraId="7A2F16D5" w14:textId="77777777" w:rsidTr="00BF4540">
        <w:trPr>
          <w:trHeight w:val="265"/>
        </w:trPr>
        <w:tc>
          <w:tcPr>
            <w:tcW w:w="785" w:type="dxa"/>
            <w:tcBorders>
              <w:top w:val="single" w:sz="4" w:space="0" w:color="000001"/>
              <w:left w:val="single" w:sz="4" w:space="0" w:color="000001"/>
              <w:bottom w:val="single" w:sz="4" w:space="0" w:color="000001"/>
            </w:tcBorders>
            <w:shd w:val="clear" w:color="auto" w:fill="auto"/>
          </w:tcPr>
          <w:p w14:paraId="0D92EC01" w14:textId="77777777" w:rsidR="009E2A67" w:rsidRPr="00375556" w:rsidRDefault="009E2A67" w:rsidP="00BF4540">
            <w:pPr>
              <w:pStyle w:val="TableParagraph"/>
              <w:spacing w:line="245" w:lineRule="exact"/>
              <w:ind w:left="149" w:right="141"/>
              <w:jc w:val="both"/>
              <w:rPr>
                <w:rFonts w:ascii="Cambria" w:hAnsi="Cambria" w:cs="Calibri"/>
                <w:sz w:val="24"/>
                <w:szCs w:val="24"/>
              </w:rPr>
            </w:pPr>
            <w:r w:rsidRPr="00375556">
              <w:rPr>
                <w:rFonts w:ascii="Cambria" w:hAnsi="Cambria" w:cs="Calibri"/>
                <w:sz w:val="24"/>
                <w:szCs w:val="24"/>
              </w:rPr>
              <w:t>WR</w:t>
            </w:r>
          </w:p>
        </w:tc>
        <w:tc>
          <w:tcPr>
            <w:tcW w:w="1010" w:type="dxa"/>
            <w:tcBorders>
              <w:top w:val="single" w:sz="4" w:space="0" w:color="000001"/>
              <w:left w:val="single" w:sz="4" w:space="0" w:color="000001"/>
              <w:bottom w:val="single" w:sz="4" w:space="0" w:color="000001"/>
            </w:tcBorders>
            <w:shd w:val="clear" w:color="auto" w:fill="auto"/>
          </w:tcPr>
          <w:p w14:paraId="5874A8A5" w14:textId="77777777" w:rsidR="009E2A67" w:rsidRPr="00375556" w:rsidRDefault="009E2A67" w:rsidP="00BF4540">
            <w:pPr>
              <w:pStyle w:val="TableParagraph"/>
              <w:spacing w:line="245" w:lineRule="exact"/>
              <w:ind w:left="307" w:right="306"/>
              <w:jc w:val="both"/>
              <w:rPr>
                <w:rFonts w:ascii="Cambria" w:hAnsi="Cambria" w:cs="Calibri"/>
                <w:sz w:val="24"/>
                <w:szCs w:val="24"/>
              </w:rPr>
            </w:pPr>
            <w:r w:rsidRPr="00375556">
              <w:rPr>
                <w:rFonts w:ascii="Cambria" w:hAnsi="Cambria" w:cs="Calibri"/>
                <w:sz w:val="24"/>
                <w:szCs w:val="24"/>
              </w:rPr>
              <w:t>16</w:t>
            </w:r>
          </w:p>
        </w:tc>
        <w:tc>
          <w:tcPr>
            <w:tcW w:w="744" w:type="dxa"/>
            <w:tcBorders>
              <w:top w:val="single" w:sz="4" w:space="0" w:color="000001"/>
              <w:left w:val="single" w:sz="4" w:space="0" w:color="000001"/>
              <w:bottom w:val="single" w:sz="4" w:space="0" w:color="000001"/>
            </w:tcBorders>
            <w:shd w:val="clear" w:color="auto" w:fill="auto"/>
          </w:tcPr>
          <w:p w14:paraId="0E76AA52" w14:textId="77777777" w:rsidR="009E2A67" w:rsidRPr="00375556" w:rsidRDefault="009E2A67" w:rsidP="00BF4540">
            <w:pPr>
              <w:pStyle w:val="TableParagraph"/>
              <w:spacing w:line="245" w:lineRule="exact"/>
              <w:ind w:left="106"/>
              <w:jc w:val="both"/>
              <w:rPr>
                <w:rFonts w:ascii="Cambria" w:hAnsi="Cambria" w:cs="Calibri"/>
                <w:sz w:val="24"/>
                <w:szCs w:val="24"/>
              </w:rPr>
            </w:pPr>
            <w:r w:rsidRPr="00375556">
              <w:rPr>
                <w:rFonts w:ascii="Cambria" w:hAnsi="Cambria" w:cs="Calibri"/>
                <w:sz w:val="24"/>
                <w:szCs w:val="24"/>
              </w:rPr>
              <w:t>1KB</w:t>
            </w:r>
          </w:p>
        </w:tc>
        <w:tc>
          <w:tcPr>
            <w:tcW w:w="1523" w:type="dxa"/>
            <w:tcBorders>
              <w:top w:val="single" w:sz="4" w:space="0" w:color="000001"/>
              <w:left w:val="single" w:sz="4" w:space="0" w:color="000001"/>
              <w:bottom w:val="single" w:sz="4" w:space="0" w:color="000001"/>
            </w:tcBorders>
            <w:shd w:val="clear" w:color="auto" w:fill="auto"/>
          </w:tcPr>
          <w:p w14:paraId="7970C03C" w14:textId="77777777" w:rsidR="009E2A67" w:rsidRPr="00375556" w:rsidRDefault="009E2A67" w:rsidP="00BF4540">
            <w:pPr>
              <w:pStyle w:val="TableParagraph"/>
              <w:snapToGrid w:val="0"/>
              <w:jc w:val="both"/>
              <w:rPr>
                <w:rFonts w:ascii="Cambria" w:hAnsi="Cambria" w:cs="Calibri"/>
                <w:sz w:val="24"/>
                <w:szCs w:val="24"/>
              </w:rPr>
            </w:pPr>
          </w:p>
        </w:tc>
        <w:tc>
          <w:tcPr>
            <w:tcW w:w="1294" w:type="dxa"/>
            <w:tcBorders>
              <w:top w:val="single" w:sz="4" w:space="0" w:color="000001"/>
              <w:left w:val="single" w:sz="4" w:space="0" w:color="000001"/>
              <w:bottom w:val="single" w:sz="4" w:space="0" w:color="000001"/>
            </w:tcBorders>
            <w:shd w:val="clear" w:color="auto" w:fill="auto"/>
          </w:tcPr>
          <w:p w14:paraId="758BC3B1" w14:textId="77777777" w:rsidR="009E2A67" w:rsidRPr="00375556" w:rsidRDefault="009E2A67" w:rsidP="00BF4540">
            <w:pPr>
              <w:pStyle w:val="TableParagraph"/>
              <w:snapToGrid w:val="0"/>
              <w:jc w:val="both"/>
              <w:rPr>
                <w:rFonts w:ascii="Cambria" w:hAnsi="Cambria" w:cs="Calibri"/>
                <w:sz w:val="24"/>
                <w:szCs w:val="24"/>
              </w:rPr>
            </w:pPr>
          </w:p>
        </w:tc>
        <w:tc>
          <w:tcPr>
            <w:tcW w:w="1289" w:type="dxa"/>
            <w:tcBorders>
              <w:top w:val="single" w:sz="4" w:space="0" w:color="000001"/>
              <w:left w:val="single" w:sz="4" w:space="0" w:color="000001"/>
              <w:bottom w:val="single" w:sz="4" w:space="0" w:color="000001"/>
            </w:tcBorders>
            <w:shd w:val="clear" w:color="auto" w:fill="auto"/>
          </w:tcPr>
          <w:p w14:paraId="0DDF4DEC" w14:textId="77777777" w:rsidR="009E2A67" w:rsidRPr="00375556" w:rsidRDefault="009E2A67" w:rsidP="00BF4540">
            <w:pPr>
              <w:pStyle w:val="TableParagraph"/>
              <w:snapToGrid w:val="0"/>
              <w:jc w:val="both"/>
              <w:rPr>
                <w:rFonts w:ascii="Cambria" w:hAnsi="Cambria" w:cs="Calibri"/>
                <w:sz w:val="24"/>
                <w:szCs w:val="24"/>
              </w:rPr>
            </w:pPr>
          </w:p>
        </w:tc>
        <w:tc>
          <w:tcPr>
            <w:tcW w:w="1525" w:type="dxa"/>
            <w:tcBorders>
              <w:top w:val="single" w:sz="4" w:space="0" w:color="000001"/>
              <w:left w:val="single" w:sz="4" w:space="0" w:color="000001"/>
              <w:bottom w:val="single" w:sz="4" w:space="0" w:color="000001"/>
            </w:tcBorders>
            <w:shd w:val="clear" w:color="auto" w:fill="auto"/>
          </w:tcPr>
          <w:p w14:paraId="4ABD0A82" w14:textId="77777777" w:rsidR="009E2A67" w:rsidRPr="00375556" w:rsidRDefault="009E2A67" w:rsidP="00BF4540">
            <w:pPr>
              <w:pStyle w:val="TableParagraph"/>
              <w:snapToGrid w:val="0"/>
              <w:jc w:val="both"/>
              <w:rPr>
                <w:rFonts w:ascii="Cambria" w:hAnsi="Cambria" w:cs="Calibri"/>
                <w:sz w:val="24"/>
                <w:szCs w:val="24"/>
              </w:rPr>
            </w:pPr>
          </w:p>
        </w:tc>
        <w:tc>
          <w:tcPr>
            <w:tcW w:w="1110" w:type="dxa"/>
            <w:tcBorders>
              <w:top w:val="single" w:sz="4" w:space="0" w:color="000001"/>
              <w:left w:val="single" w:sz="4" w:space="0" w:color="000001"/>
              <w:bottom w:val="single" w:sz="4" w:space="0" w:color="000001"/>
              <w:right w:val="single" w:sz="4" w:space="0" w:color="000001"/>
            </w:tcBorders>
            <w:shd w:val="clear" w:color="auto" w:fill="auto"/>
          </w:tcPr>
          <w:p w14:paraId="51490AC5" w14:textId="77777777" w:rsidR="009E2A67" w:rsidRPr="00375556" w:rsidRDefault="009E2A67" w:rsidP="00BF4540">
            <w:pPr>
              <w:pStyle w:val="TableParagraph"/>
              <w:snapToGrid w:val="0"/>
              <w:jc w:val="both"/>
              <w:rPr>
                <w:rFonts w:ascii="Cambria" w:hAnsi="Cambria" w:cs="Calibri"/>
                <w:sz w:val="24"/>
                <w:szCs w:val="24"/>
              </w:rPr>
            </w:pPr>
          </w:p>
        </w:tc>
      </w:tr>
      <w:tr w:rsidR="009E2A67" w:rsidRPr="00375556" w14:paraId="1005D474" w14:textId="77777777" w:rsidTr="00BF4540">
        <w:trPr>
          <w:trHeight w:val="270"/>
        </w:trPr>
        <w:tc>
          <w:tcPr>
            <w:tcW w:w="785" w:type="dxa"/>
            <w:tcBorders>
              <w:top w:val="single" w:sz="4" w:space="0" w:color="000001"/>
              <w:left w:val="single" w:sz="4" w:space="0" w:color="000001"/>
              <w:bottom w:val="single" w:sz="4" w:space="0" w:color="000001"/>
            </w:tcBorders>
            <w:shd w:val="clear" w:color="auto" w:fill="auto"/>
          </w:tcPr>
          <w:p w14:paraId="7B8BDF76" w14:textId="77777777" w:rsidR="009E2A67" w:rsidRPr="00375556" w:rsidRDefault="009E2A67" w:rsidP="00BF4540">
            <w:pPr>
              <w:pStyle w:val="TableParagraph"/>
              <w:spacing w:line="250" w:lineRule="exact"/>
              <w:ind w:left="149" w:right="141"/>
              <w:jc w:val="both"/>
              <w:rPr>
                <w:rFonts w:ascii="Cambria" w:hAnsi="Cambria" w:cs="Calibri"/>
                <w:sz w:val="24"/>
                <w:szCs w:val="24"/>
              </w:rPr>
            </w:pPr>
            <w:r w:rsidRPr="00375556">
              <w:rPr>
                <w:rFonts w:ascii="Cambria" w:hAnsi="Cambria" w:cs="Calibri"/>
                <w:sz w:val="24"/>
                <w:szCs w:val="24"/>
              </w:rPr>
              <w:t>WR</w:t>
            </w:r>
          </w:p>
        </w:tc>
        <w:tc>
          <w:tcPr>
            <w:tcW w:w="1010" w:type="dxa"/>
            <w:tcBorders>
              <w:top w:val="single" w:sz="4" w:space="0" w:color="000001"/>
              <w:left w:val="single" w:sz="4" w:space="0" w:color="000001"/>
              <w:bottom w:val="single" w:sz="4" w:space="0" w:color="000001"/>
            </w:tcBorders>
            <w:shd w:val="clear" w:color="auto" w:fill="auto"/>
          </w:tcPr>
          <w:p w14:paraId="4008BC43" w14:textId="77777777" w:rsidR="009E2A67" w:rsidRPr="00375556" w:rsidRDefault="009E2A67" w:rsidP="00BF4540">
            <w:pPr>
              <w:pStyle w:val="TableParagraph"/>
              <w:spacing w:line="250" w:lineRule="exact"/>
              <w:ind w:left="307" w:right="306"/>
              <w:jc w:val="both"/>
              <w:rPr>
                <w:rFonts w:ascii="Cambria" w:hAnsi="Cambria" w:cs="Calibri"/>
                <w:sz w:val="24"/>
                <w:szCs w:val="24"/>
              </w:rPr>
            </w:pPr>
            <w:r w:rsidRPr="00375556">
              <w:rPr>
                <w:rFonts w:ascii="Cambria" w:hAnsi="Cambria" w:cs="Calibri"/>
                <w:sz w:val="24"/>
                <w:szCs w:val="24"/>
              </w:rPr>
              <w:t>32</w:t>
            </w:r>
          </w:p>
        </w:tc>
        <w:tc>
          <w:tcPr>
            <w:tcW w:w="744" w:type="dxa"/>
            <w:tcBorders>
              <w:top w:val="single" w:sz="4" w:space="0" w:color="000001"/>
              <w:left w:val="single" w:sz="4" w:space="0" w:color="000001"/>
              <w:bottom w:val="single" w:sz="4" w:space="0" w:color="000001"/>
            </w:tcBorders>
            <w:shd w:val="clear" w:color="auto" w:fill="auto"/>
          </w:tcPr>
          <w:p w14:paraId="2A2B1CB3" w14:textId="77777777" w:rsidR="009E2A67" w:rsidRPr="00375556" w:rsidRDefault="009E2A67" w:rsidP="00BF4540">
            <w:pPr>
              <w:pStyle w:val="TableParagraph"/>
              <w:spacing w:line="250" w:lineRule="exact"/>
              <w:ind w:left="106"/>
              <w:jc w:val="both"/>
              <w:rPr>
                <w:rFonts w:ascii="Cambria" w:hAnsi="Cambria" w:cs="Calibri"/>
                <w:sz w:val="24"/>
                <w:szCs w:val="24"/>
              </w:rPr>
            </w:pPr>
            <w:r w:rsidRPr="00375556">
              <w:rPr>
                <w:rFonts w:ascii="Cambria" w:hAnsi="Cambria" w:cs="Calibri"/>
                <w:sz w:val="24"/>
                <w:szCs w:val="24"/>
              </w:rPr>
              <w:t>1KB</w:t>
            </w:r>
          </w:p>
        </w:tc>
        <w:tc>
          <w:tcPr>
            <w:tcW w:w="1523" w:type="dxa"/>
            <w:tcBorders>
              <w:top w:val="single" w:sz="4" w:space="0" w:color="000001"/>
              <w:left w:val="single" w:sz="4" w:space="0" w:color="000001"/>
              <w:bottom w:val="single" w:sz="4" w:space="0" w:color="000001"/>
            </w:tcBorders>
            <w:shd w:val="clear" w:color="auto" w:fill="auto"/>
          </w:tcPr>
          <w:p w14:paraId="52F8C802" w14:textId="77777777" w:rsidR="009E2A67" w:rsidRPr="00375556" w:rsidRDefault="009E2A67" w:rsidP="00BF4540">
            <w:pPr>
              <w:pStyle w:val="TableParagraph"/>
              <w:snapToGrid w:val="0"/>
              <w:jc w:val="both"/>
              <w:rPr>
                <w:rFonts w:ascii="Cambria" w:hAnsi="Cambria" w:cs="Calibri"/>
                <w:sz w:val="24"/>
                <w:szCs w:val="24"/>
              </w:rPr>
            </w:pPr>
          </w:p>
        </w:tc>
        <w:tc>
          <w:tcPr>
            <w:tcW w:w="1294" w:type="dxa"/>
            <w:tcBorders>
              <w:top w:val="single" w:sz="4" w:space="0" w:color="000001"/>
              <w:left w:val="single" w:sz="4" w:space="0" w:color="000001"/>
              <w:bottom w:val="single" w:sz="4" w:space="0" w:color="000001"/>
            </w:tcBorders>
            <w:shd w:val="clear" w:color="auto" w:fill="auto"/>
          </w:tcPr>
          <w:p w14:paraId="2D1DCB6C" w14:textId="77777777" w:rsidR="009E2A67" w:rsidRPr="00375556" w:rsidRDefault="009E2A67" w:rsidP="00BF4540">
            <w:pPr>
              <w:pStyle w:val="TableParagraph"/>
              <w:snapToGrid w:val="0"/>
              <w:jc w:val="both"/>
              <w:rPr>
                <w:rFonts w:ascii="Cambria" w:hAnsi="Cambria" w:cs="Calibri"/>
                <w:sz w:val="24"/>
                <w:szCs w:val="24"/>
              </w:rPr>
            </w:pPr>
          </w:p>
        </w:tc>
        <w:tc>
          <w:tcPr>
            <w:tcW w:w="1289" w:type="dxa"/>
            <w:tcBorders>
              <w:top w:val="single" w:sz="4" w:space="0" w:color="000001"/>
              <w:left w:val="single" w:sz="4" w:space="0" w:color="000001"/>
              <w:bottom w:val="single" w:sz="4" w:space="0" w:color="000001"/>
            </w:tcBorders>
            <w:shd w:val="clear" w:color="auto" w:fill="auto"/>
          </w:tcPr>
          <w:p w14:paraId="6B11A7C7" w14:textId="77777777" w:rsidR="009E2A67" w:rsidRPr="00375556" w:rsidRDefault="009E2A67" w:rsidP="00BF4540">
            <w:pPr>
              <w:pStyle w:val="TableParagraph"/>
              <w:snapToGrid w:val="0"/>
              <w:jc w:val="both"/>
              <w:rPr>
                <w:rFonts w:ascii="Cambria" w:hAnsi="Cambria" w:cs="Calibri"/>
                <w:sz w:val="24"/>
                <w:szCs w:val="24"/>
              </w:rPr>
            </w:pPr>
          </w:p>
        </w:tc>
        <w:tc>
          <w:tcPr>
            <w:tcW w:w="1525" w:type="dxa"/>
            <w:tcBorders>
              <w:top w:val="single" w:sz="4" w:space="0" w:color="000001"/>
              <w:left w:val="single" w:sz="4" w:space="0" w:color="000001"/>
              <w:bottom w:val="single" w:sz="4" w:space="0" w:color="000001"/>
            </w:tcBorders>
            <w:shd w:val="clear" w:color="auto" w:fill="auto"/>
          </w:tcPr>
          <w:p w14:paraId="1F5E6A51" w14:textId="77777777" w:rsidR="009E2A67" w:rsidRPr="00375556" w:rsidRDefault="009E2A67" w:rsidP="00BF4540">
            <w:pPr>
              <w:pStyle w:val="TableParagraph"/>
              <w:snapToGrid w:val="0"/>
              <w:jc w:val="both"/>
              <w:rPr>
                <w:rFonts w:ascii="Cambria" w:hAnsi="Cambria" w:cs="Calibri"/>
                <w:sz w:val="24"/>
                <w:szCs w:val="24"/>
              </w:rPr>
            </w:pPr>
          </w:p>
        </w:tc>
        <w:tc>
          <w:tcPr>
            <w:tcW w:w="1110" w:type="dxa"/>
            <w:tcBorders>
              <w:top w:val="single" w:sz="4" w:space="0" w:color="000001"/>
              <w:left w:val="single" w:sz="4" w:space="0" w:color="000001"/>
              <w:bottom w:val="single" w:sz="4" w:space="0" w:color="000001"/>
              <w:right w:val="single" w:sz="4" w:space="0" w:color="000001"/>
            </w:tcBorders>
            <w:shd w:val="clear" w:color="auto" w:fill="auto"/>
          </w:tcPr>
          <w:p w14:paraId="042163FF" w14:textId="77777777" w:rsidR="009E2A67" w:rsidRPr="00375556" w:rsidRDefault="009E2A67" w:rsidP="00BF4540">
            <w:pPr>
              <w:pStyle w:val="TableParagraph"/>
              <w:snapToGrid w:val="0"/>
              <w:jc w:val="both"/>
              <w:rPr>
                <w:rFonts w:ascii="Cambria" w:hAnsi="Cambria" w:cs="Calibri"/>
                <w:sz w:val="24"/>
                <w:szCs w:val="24"/>
              </w:rPr>
            </w:pPr>
          </w:p>
        </w:tc>
      </w:tr>
      <w:tr w:rsidR="009E2A67" w:rsidRPr="00375556" w14:paraId="189295C5" w14:textId="77777777" w:rsidTr="00BF4540">
        <w:trPr>
          <w:trHeight w:val="270"/>
        </w:trPr>
        <w:tc>
          <w:tcPr>
            <w:tcW w:w="785" w:type="dxa"/>
            <w:tcBorders>
              <w:top w:val="single" w:sz="4" w:space="0" w:color="000001"/>
              <w:left w:val="single" w:sz="4" w:space="0" w:color="000001"/>
              <w:bottom w:val="single" w:sz="4" w:space="0" w:color="000001"/>
            </w:tcBorders>
            <w:shd w:val="clear" w:color="auto" w:fill="auto"/>
          </w:tcPr>
          <w:p w14:paraId="4AB41D10" w14:textId="77777777" w:rsidR="009E2A67" w:rsidRPr="00375556" w:rsidRDefault="009E2A67" w:rsidP="00BF4540">
            <w:pPr>
              <w:pStyle w:val="TableParagraph"/>
              <w:spacing w:line="250" w:lineRule="exact"/>
              <w:ind w:left="149" w:right="141"/>
              <w:jc w:val="both"/>
              <w:rPr>
                <w:rFonts w:ascii="Cambria" w:hAnsi="Cambria" w:cs="Calibri"/>
                <w:sz w:val="24"/>
                <w:szCs w:val="24"/>
              </w:rPr>
            </w:pPr>
            <w:r w:rsidRPr="00375556">
              <w:rPr>
                <w:rFonts w:ascii="Cambria" w:hAnsi="Cambria" w:cs="Calibri"/>
                <w:sz w:val="24"/>
                <w:szCs w:val="24"/>
              </w:rPr>
              <w:t>WR</w:t>
            </w:r>
          </w:p>
        </w:tc>
        <w:tc>
          <w:tcPr>
            <w:tcW w:w="1010" w:type="dxa"/>
            <w:tcBorders>
              <w:top w:val="single" w:sz="4" w:space="0" w:color="000001"/>
              <w:left w:val="single" w:sz="4" w:space="0" w:color="000001"/>
              <w:bottom w:val="single" w:sz="4" w:space="0" w:color="000001"/>
            </w:tcBorders>
            <w:shd w:val="clear" w:color="auto" w:fill="auto"/>
          </w:tcPr>
          <w:p w14:paraId="7ACBCE1E" w14:textId="77777777" w:rsidR="009E2A67" w:rsidRPr="00375556" w:rsidRDefault="009E2A67" w:rsidP="00BF4540">
            <w:pPr>
              <w:pStyle w:val="TableParagraph"/>
              <w:spacing w:line="250" w:lineRule="exact"/>
              <w:ind w:left="307" w:right="306"/>
              <w:jc w:val="both"/>
              <w:rPr>
                <w:rFonts w:ascii="Cambria" w:hAnsi="Cambria" w:cs="Calibri"/>
                <w:sz w:val="24"/>
                <w:szCs w:val="24"/>
              </w:rPr>
            </w:pPr>
            <w:r w:rsidRPr="00375556">
              <w:rPr>
                <w:rFonts w:ascii="Cambria" w:hAnsi="Cambria" w:cs="Calibri"/>
                <w:sz w:val="24"/>
                <w:szCs w:val="24"/>
              </w:rPr>
              <w:t>64</w:t>
            </w:r>
          </w:p>
        </w:tc>
        <w:tc>
          <w:tcPr>
            <w:tcW w:w="744" w:type="dxa"/>
            <w:tcBorders>
              <w:top w:val="single" w:sz="4" w:space="0" w:color="000001"/>
              <w:left w:val="single" w:sz="4" w:space="0" w:color="000001"/>
              <w:bottom w:val="single" w:sz="4" w:space="0" w:color="000001"/>
            </w:tcBorders>
            <w:shd w:val="clear" w:color="auto" w:fill="auto"/>
          </w:tcPr>
          <w:p w14:paraId="77AF56E5" w14:textId="77777777" w:rsidR="009E2A67" w:rsidRPr="00375556" w:rsidRDefault="009E2A67" w:rsidP="00BF4540">
            <w:pPr>
              <w:pStyle w:val="TableParagraph"/>
              <w:spacing w:line="250" w:lineRule="exact"/>
              <w:ind w:left="106"/>
              <w:jc w:val="both"/>
              <w:rPr>
                <w:rFonts w:ascii="Cambria" w:hAnsi="Cambria" w:cs="Calibri"/>
                <w:sz w:val="24"/>
                <w:szCs w:val="24"/>
              </w:rPr>
            </w:pPr>
            <w:r w:rsidRPr="00375556">
              <w:rPr>
                <w:rFonts w:ascii="Cambria" w:hAnsi="Cambria" w:cs="Calibri"/>
                <w:sz w:val="24"/>
                <w:szCs w:val="24"/>
              </w:rPr>
              <w:t>1KB</w:t>
            </w:r>
          </w:p>
        </w:tc>
        <w:tc>
          <w:tcPr>
            <w:tcW w:w="1523" w:type="dxa"/>
            <w:tcBorders>
              <w:top w:val="single" w:sz="4" w:space="0" w:color="000001"/>
              <w:left w:val="single" w:sz="4" w:space="0" w:color="000001"/>
              <w:bottom w:val="single" w:sz="4" w:space="0" w:color="000001"/>
            </w:tcBorders>
            <w:shd w:val="clear" w:color="auto" w:fill="auto"/>
          </w:tcPr>
          <w:p w14:paraId="1CA59517" w14:textId="77777777" w:rsidR="009E2A67" w:rsidRPr="00375556" w:rsidRDefault="009E2A67" w:rsidP="00BF4540">
            <w:pPr>
              <w:pStyle w:val="TableParagraph"/>
              <w:snapToGrid w:val="0"/>
              <w:jc w:val="both"/>
              <w:rPr>
                <w:rFonts w:ascii="Cambria" w:hAnsi="Cambria" w:cs="Calibri"/>
                <w:sz w:val="24"/>
                <w:szCs w:val="24"/>
              </w:rPr>
            </w:pPr>
          </w:p>
        </w:tc>
        <w:tc>
          <w:tcPr>
            <w:tcW w:w="1294" w:type="dxa"/>
            <w:tcBorders>
              <w:top w:val="single" w:sz="4" w:space="0" w:color="000001"/>
              <w:left w:val="single" w:sz="4" w:space="0" w:color="000001"/>
              <w:bottom w:val="single" w:sz="4" w:space="0" w:color="000001"/>
            </w:tcBorders>
            <w:shd w:val="clear" w:color="auto" w:fill="auto"/>
          </w:tcPr>
          <w:p w14:paraId="17555D9D" w14:textId="77777777" w:rsidR="009E2A67" w:rsidRPr="00375556" w:rsidRDefault="009E2A67" w:rsidP="00BF4540">
            <w:pPr>
              <w:pStyle w:val="TableParagraph"/>
              <w:snapToGrid w:val="0"/>
              <w:jc w:val="both"/>
              <w:rPr>
                <w:rFonts w:ascii="Cambria" w:hAnsi="Cambria" w:cs="Calibri"/>
                <w:sz w:val="24"/>
                <w:szCs w:val="24"/>
              </w:rPr>
            </w:pPr>
          </w:p>
        </w:tc>
        <w:tc>
          <w:tcPr>
            <w:tcW w:w="1289" w:type="dxa"/>
            <w:tcBorders>
              <w:top w:val="single" w:sz="4" w:space="0" w:color="000001"/>
              <w:left w:val="single" w:sz="4" w:space="0" w:color="000001"/>
              <w:bottom w:val="single" w:sz="4" w:space="0" w:color="000001"/>
            </w:tcBorders>
            <w:shd w:val="clear" w:color="auto" w:fill="auto"/>
          </w:tcPr>
          <w:p w14:paraId="40F503BC" w14:textId="77777777" w:rsidR="009E2A67" w:rsidRPr="00375556" w:rsidRDefault="009E2A67" w:rsidP="00BF4540">
            <w:pPr>
              <w:pStyle w:val="TableParagraph"/>
              <w:snapToGrid w:val="0"/>
              <w:jc w:val="both"/>
              <w:rPr>
                <w:rFonts w:ascii="Cambria" w:hAnsi="Cambria" w:cs="Calibri"/>
                <w:sz w:val="24"/>
                <w:szCs w:val="24"/>
              </w:rPr>
            </w:pPr>
          </w:p>
        </w:tc>
        <w:tc>
          <w:tcPr>
            <w:tcW w:w="1525" w:type="dxa"/>
            <w:tcBorders>
              <w:top w:val="single" w:sz="4" w:space="0" w:color="000001"/>
              <w:left w:val="single" w:sz="4" w:space="0" w:color="000001"/>
              <w:bottom w:val="single" w:sz="4" w:space="0" w:color="000001"/>
            </w:tcBorders>
            <w:shd w:val="clear" w:color="auto" w:fill="auto"/>
          </w:tcPr>
          <w:p w14:paraId="129D29E0" w14:textId="77777777" w:rsidR="009E2A67" w:rsidRPr="00375556" w:rsidRDefault="009E2A67" w:rsidP="00BF4540">
            <w:pPr>
              <w:pStyle w:val="TableParagraph"/>
              <w:snapToGrid w:val="0"/>
              <w:jc w:val="both"/>
              <w:rPr>
                <w:rFonts w:ascii="Cambria" w:hAnsi="Cambria" w:cs="Calibri"/>
                <w:sz w:val="24"/>
                <w:szCs w:val="24"/>
              </w:rPr>
            </w:pPr>
          </w:p>
        </w:tc>
        <w:tc>
          <w:tcPr>
            <w:tcW w:w="1110" w:type="dxa"/>
            <w:tcBorders>
              <w:top w:val="single" w:sz="4" w:space="0" w:color="000001"/>
              <w:left w:val="single" w:sz="4" w:space="0" w:color="000001"/>
              <w:bottom w:val="single" w:sz="4" w:space="0" w:color="000001"/>
              <w:right w:val="single" w:sz="4" w:space="0" w:color="000001"/>
            </w:tcBorders>
            <w:shd w:val="clear" w:color="auto" w:fill="auto"/>
          </w:tcPr>
          <w:p w14:paraId="325C4367" w14:textId="77777777" w:rsidR="009E2A67" w:rsidRPr="00375556" w:rsidRDefault="009E2A67" w:rsidP="00BF4540">
            <w:pPr>
              <w:pStyle w:val="TableParagraph"/>
              <w:snapToGrid w:val="0"/>
              <w:jc w:val="both"/>
              <w:rPr>
                <w:rFonts w:ascii="Cambria" w:hAnsi="Cambria" w:cs="Calibri"/>
                <w:sz w:val="24"/>
                <w:szCs w:val="24"/>
              </w:rPr>
            </w:pPr>
          </w:p>
        </w:tc>
      </w:tr>
      <w:tr w:rsidR="009E2A67" w:rsidRPr="00375556" w14:paraId="66FFF258" w14:textId="77777777" w:rsidTr="00BF4540">
        <w:trPr>
          <w:trHeight w:val="265"/>
        </w:trPr>
        <w:tc>
          <w:tcPr>
            <w:tcW w:w="785" w:type="dxa"/>
            <w:tcBorders>
              <w:top w:val="single" w:sz="4" w:space="0" w:color="000001"/>
              <w:left w:val="single" w:sz="4" w:space="0" w:color="000001"/>
              <w:bottom w:val="single" w:sz="4" w:space="0" w:color="000001"/>
            </w:tcBorders>
            <w:shd w:val="clear" w:color="auto" w:fill="auto"/>
          </w:tcPr>
          <w:p w14:paraId="4A8867C1" w14:textId="77777777" w:rsidR="009E2A67" w:rsidRPr="00375556" w:rsidRDefault="009E2A67" w:rsidP="00BF4540">
            <w:pPr>
              <w:pStyle w:val="TableParagraph"/>
              <w:spacing w:line="245" w:lineRule="exact"/>
              <w:ind w:left="149" w:right="141"/>
              <w:jc w:val="both"/>
              <w:rPr>
                <w:rFonts w:ascii="Cambria" w:hAnsi="Cambria" w:cs="Calibri"/>
                <w:sz w:val="24"/>
                <w:szCs w:val="24"/>
              </w:rPr>
            </w:pPr>
            <w:r w:rsidRPr="00375556">
              <w:rPr>
                <w:rFonts w:ascii="Cambria" w:hAnsi="Cambria" w:cs="Calibri"/>
                <w:sz w:val="24"/>
                <w:szCs w:val="24"/>
              </w:rPr>
              <w:t>WR</w:t>
            </w:r>
          </w:p>
        </w:tc>
        <w:tc>
          <w:tcPr>
            <w:tcW w:w="1010" w:type="dxa"/>
            <w:tcBorders>
              <w:top w:val="single" w:sz="4" w:space="0" w:color="000001"/>
              <w:left w:val="single" w:sz="4" w:space="0" w:color="000001"/>
              <w:bottom w:val="single" w:sz="4" w:space="0" w:color="000001"/>
            </w:tcBorders>
            <w:shd w:val="clear" w:color="auto" w:fill="auto"/>
          </w:tcPr>
          <w:p w14:paraId="6E013200" w14:textId="77777777" w:rsidR="009E2A67" w:rsidRPr="00375556" w:rsidRDefault="009E2A67" w:rsidP="00BF4540">
            <w:pPr>
              <w:pStyle w:val="TableParagraph"/>
              <w:spacing w:line="245" w:lineRule="exact"/>
              <w:ind w:left="307" w:right="306"/>
              <w:jc w:val="both"/>
              <w:rPr>
                <w:rFonts w:ascii="Cambria" w:hAnsi="Cambria" w:cs="Calibri"/>
                <w:sz w:val="24"/>
                <w:szCs w:val="24"/>
              </w:rPr>
            </w:pPr>
            <w:r w:rsidRPr="00375556">
              <w:rPr>
                <w:rFonts w:ascii="Cambria" w:hAnsi="Cambria" w:cs="Calibri"/>
                <w:sz w:val="24"/>
                <w:szCs w:val="24"/>
              </w:rPr>
              <w:t>128</w:t>
            </w:r>
          </w:p>
        </w:tc>
        <w:tc>
          <w:tcPr>
            <w:tcW w:w="744" w:type="dxa"/>
            <w:tcBorders>
              <w:top w:val="single" w:sz="4" w:space="0" w:color="000001"/>
              <w:left w:val="single" w:sz="4" w:space="0" w:color="000001"/>
              <w:bottom w:val="single" w:sz="4" w:space="0" w:color="000001"/>
            </w:tcBorders>
            <w:shd w:val="clear" w:color="auto" w:fill="auto"/>
          </w:tcPr>
          <w:p w14:paraId="3EE81081" w14:textId="77777777" w:rsidR="009E2A67" w:rsidRPr="00375556" w:rsidRDefault="009E2A67" w:rsidP="00BF4540">
            <w:pPr>
              <w:pStyle w:val="TableParagraph"/>
              <w:spacing w:line="245" w:lineRule="exact"/>
              <w:ind w:left="106"/>
              <w:jc w:val="both"/>
              <w:rPr>
                <w:rFonts w:ascii="Cambria" w:hAnsi="Cambria" w:cs="Calibri"/>
                <w:sz w:val="24"/>
                <w:szCs w:val="24"/>
              </w:rPr>
            </w:pPr>
            <w:r w:rsidRPr="00375556">
              <w:rPr>
                <w:rFonts w:ascii="Cambria" w:hAnsi="Cambria" w:cs="Calibri"/>
                <w:sz w:val="24"/>
                <w:szCs w:val="24"/>
              </w:rPr>
              <w:t>1KB</w:t>
            </w:r>
          </w:p>
        </w:tc>
        <w:tc>
          <w:tcPr>
            <w:tcW w:w="1523" w:type="dxa"/>
            <w:tcBorders>
              <w:top w:val="single" w:sz="4" w:space="0" w:color="000001"/>
              <w:left w:val="single" w:sz="4" w:space="0" w:color="000001"/>
              <w:bottom w:val="single" w:sz="4" w:space="0" w:color="000001"/>
            </w:tcBorders>
            <w:shd w:val="clear" w:color="auto" w:fill="auto"/>
          </w:tcPr>
          <w:p w14:paraId="67CDEAEB" w14:textId="77777777" w:rsidR="009E2A67" w:rsidRPr="00375556" w:rsidRDefault="009E2A67" w:rsidP="00BF4540">
            <w:pPr>
              <w:pStyle w:val="TableParagraph"/>
              <w:snapToGrid w:val="0"/>
              <w:jc w:val="both"/>
              <w:rPr>
                <w:rFonts w:ascii="Cambria" w:hAnsi="Cambria" w:cs="Calibri"/>
                <w:sz w:val="24"/>
                <w:szCs w:val="24"/>
              </w:rPr>
            </w:pPr>
          </w:p>
        </w:tc>
        <w:tc>
          <w:tcPr>
            <w:tcW w:w="1294" w:type="dxa"/>
            <w:tcBorders>
              <w:top w:val="single" w:sz="4" w:space="0" w:color="000001"/>
              <w:left w:val="single" w:sz="4" w:space="0" w:color="000001"/>
              <w:bottom w:val="single" w:sz="4" w:space="0" w:color="000001"/>
            </w:tcBorders>
            <w:shd w:val="clear" w:color="auto" w:fill="auto"/>
          </w:tcPr>
          <w:p w14:paraId="61BA3334" w14:textId="77777777" w:rsidR="009E2A67" w:rsidRPr="00375556" w:rsidRDefault="009E2A67" w:rsidP="00BF4540">
            <w:pPr>
              <w:pStyle w:val="TableParagraph"/>
              <w:snapToGrid w:val="0"/>
              <w:jc w:val="both"/>
              <w:rPr>
                <w:rFonts w:ascii="Cambria" w:hAnsi="Cambria" w:cs="Calibri"/>
                <w:sz w:val="24"/>
                <w:szCs w:val="24"/>
              </w:rPr>
            </w:pPr>
          </w:p>
        </w:tc>
        <w:tc>
          <w:tcPr>
            <w:tcW w:w="1289" w:type="dxa"/>
            <w:tcBorders>
              <w:top w:val="single" w:sz="4" w:space="0" w:color="000001"/>
              <w:left w:val="single" w:sz="4" w:space="0" w:color="000001"/>
              <w:bottom w:val="single" w:sz="4" w:space="0" w:color="000001"/>
            </w:tcBorders>
            <w:shd w:val="clear" w:color="auto" w:fill="auto"/>
          </w:tcPr>
          <w:p w14:paraId="3F4B3911" w14:textId="77777777" w:rsidR="009E2A67" w:rsidRPr="00375556" w:rsidRDefault="009E2A67" w:rsidP="00BF4540">
            <w:pPr>
              <w:pStyle w:val="TableParagraph"/>
              <w:snapToGrid w:val="0"/>
              <w:jc w:val="both"/>
              <w:rPr>
                <w:rFonts w:ascii="Cambria" w:hAnsi="Cambria" w:cs="Calibri"/>
                <w:sz w:val="24"/>
                <w:szCs w:val="24"/>
              </w:rPr>
            </w:pPr>
          </w:p>
        </w:tc>
        <w:tc>
          <w:tcPr>
            <w:tcW w:w="1525" w:type="dxa"/>
            <w:tcBorders>
              <w:top w:val="single" w:sz="4" w:space="0" w:color="000001"/>
              <w:left w:val="single" w:sz="4" w:space="0" w:color="000001"/>
              <w:bottom w:val="single" w:sz="4" w:space="0" w:color="000001"/>
            </w:tcBorders>
            <w:shd w:val="clear" w:color="auto" w:fill="auto"/>
          </w:tcPr>
          <w:p w14:paraId="43D91F96" w14:textId="77777777" w:rsidR="009E2A67" w:rsidRPr="00375556" w:rsidRDefault="009E2A67" w:rsidP="00BF4540">
            <w:pPr>
              <w:pStyle w:val="TableParagraph"/>
              <w:snapToGrid w:val="0"/>
              <w:jc w:val="both"/>
              <w:rPr>
                <w:rFonts w:ascii="Cambria" w:hAnsi="Cambria" w:cs="Calibri"/>
                <w:sz w:val="24"/>
                <w:szCs w:val="24"/>
              </w:rPr>
            </w:pPr>
          </w:p>
        </w:tc>
        <w:tc>
          <w:tcPr>
            <w:tcW w:w="1110" w:type="dxa"/>
            <w:tcBorders>
              <w:top w:val="single" w:sz="4" w:space="0" w:color="000001"/>
              <w:left w:val="single" w:sz="4" w:space="0" w:color="000001"/>
              <w:bottom w:val="single" w:sz="4" w:space="0" w:color="000001"/>
              <w:right w:val="single" w:sz="4" w:space="0" w:color="000001"/>
            </w:tcBorders>
            <w:shd w:val="clear" w:color="auto" w:fill="auto"/>
          </w:tcPr>
          <w:p w14:paraId="7B9D923C" w14:textId="77777777" w:rsidR="009E2A67" w:rsidRPr="00375556" w:rsidRDefault="009E2A67" w:rsidP="00BF4540">
            <w:pPr>
              <w:pStyle w:val="TableParagraph"/>
              <w:snapToGrid w:val="0"/>
              <w:jc w:val="both"/>
              <w:rPr>
                <w:rFonts w:ascii="Cambria" w:hAnsi="Cambria" w:cs="Calibri"/>
                <w:sz w:val="24"/>
                <w:szCs w:val="24"/>
              </w:rPr>
            </w:pPr>
          </w:p>
        </w:tc>
      </w:tr>
    </w:tbl>
    <w:p w14:paraId="0400FF33" w14:textId="5CE87DC9" w:rsidR="009E2A67" w:rsidRDefault="009E2A67" w:rsidP="009E2A67">
      <w:pPr>
        <w:jc w:val="center"/>
        <w:rPr>
          <w:rFonts w:ascii="Cambria" w:hAnsi="Cambria" w:cs="Calibri"/>
          <w:w w:val="95"/>
          <w:sz w:val="24"/>
          <w:szCs w:val="24"/>
        </w:rPr>
      </w:pPr>
      <w:r>
        <w:rPr>
          <w:rFonts w:ascii="Cambria" w:hAnsi="Cambria" w:cs="Calibri"/>
          <w:sz w:val="24"/>
          <w:szCs w:val="24"/>
        </w:rPr>
        <w:tab/>
        <w:t>Table 4.2 Disk Latency(</w:t>
      </w:r>
      <w:r w:rsidRPr="00375556">
        <w:rPr>
          <w:rFonts w:ascii="Cambria" w:hAnsi="Cambria" w:cs="Calibri"/>
          <w:w w:val="95"/>
          <w:sz w:val="24"/>
          <w:szCs w:val="24"/>
        </w:rPr>
        <w:t>measured</w:t>
      </w:r>
      <w:r w:rsidRPr="00375556">
        <w:rPr>
          <w:rFonts w:ascii="Cambria" w:hAnsi="Cambria" w:cs="Calibri"/>
          <w:spacing w:val="-21"/>
          <w:w w:val="95"/>
          <w:sz w:val="24"/>
          <w:szCs w:val="24"/>
        </w:rPr>
        <w:t xml:space="preserve"> </w:t>
      </w:r>
      <w:r w:rsidRPr="00375556">
        <w:rPr>
          <w:rFonts w:ascii="Cambria" w:hAnsi="Cambria" w:cs="Calibri"/>
          <w:w w:val="95"/>
          <w:sz w:val="24"/>
          <w:szCs w:val="24"/>
        </w:rPr>
        <w:t>in</w:t>
      </w:r>
      <w:r w:rsidRPr="00375556">
        <w:rPr>
          <w:rFonts w:ascii="Cambria" w:hAnsi="Cambria" w:cs="Calibri"/>
          <w:spacing w:val="-21"/>
          <w:w w:val="95"/>
          <w:sz w:val="24"/>
          <w:szCs w:val="24"/>
        </w:rPr>
        <w:t xml:space="preserve"> </w:t>
      </w:r>
      <w:r w:rsidRPr="00375556">
        <w:rPr>
          <w:rFonts w:ascii="Cambria" w:hAnsi="Cambria" w:cs="Calibri"/>
          <w:w w:val="95"/>
          <w:sz w:val="24"/>
          <w:szCs w:val="24"/>
        </w:rPr>
        <w:t>IOPS</w:t>
      </w:r>
      <w:r>
        <w:rPr>
          <w:rFonts w:ascii="Cambria" w:hAnsi="Cambria" w:cs="Calibri"/>
          <w:w w:val="95"/>
          <w:sz w:val="24"/>
          <w:szCs w:val="24"/>
        </w:rPr>
        <w:t>)</w:t>
      </w:r>
    </w:p>
    <w:p w14:paraId="57B0B011" w14:textId="305F7171" w:rsidR="009E2A67" w:rsidRDefault="009E2A67" w:rsidP="009E2A67">
      <w:pPr>
        <w:rPr>
          <w:rFonts w:ascii="Cambria" w:hAnsi="Cambria" w:cs="Calibri"/>
          <w:sz w:val="24"/>
          <w:szCs w:val="24"/>
        </w:rPr>
      </w:pPr>
    </w:p>
    <w:p w14:paraId="588FB9CA" w14:textId="1CD76E00" w:rsidR="009E2A67" w:rsidRDefault="009E2A67" w:rsidP="009E2A67">
      <w:pPr>
        <w:rPr>
          <w:rFonts w:ascii="Cambria" w:hAnsi="Cambria" w:cs="Calibri"/>
          <w:sz w:val="24"/>
          <w:szCs w:val="24"/>
        </w:rPr>
      </w:pPr>
    </w:p>
    <w:p w14:paraId="0FA3B3E5" w14:textId="16390D05" w:rsidR="009E2A67" w:rsidRDefault="009E2A67" w:rsidP="009E2A67">
      <w:pPr>
        <w:rPr>
          <w:rFonts w:ascii="Cambria" w:hAnsi="Cambria" w:cs="Calibri"/>
          <w:sz w:val="24"/>
          <w:szCs w:val="24"/>
        </w:rPr>
      </w:pPr>
    </w:p>
    <w:p w14:paraId="1E458653" w14:textId="6EF160E3" w:rsidR="009E2A67" w:rsidRDefault="009E2A67" w:rsidP="009E2A67">
      <w:pPr>
        <w:spacing w:line="391" w:lineRule="exact"/>
        <w:jc w:val="both"/>
        <w:rPr>
          <w:rFonts w:ascii="Cambria" w:eastAsia="Times New Roman" w:hAnsi="Cambria" w:cs="Calibri"/>
          <w:sz w:val="24"/>
          <w:szCs w:val="24"/>
        </w:rPr>
      </w:pPr>
    </w:p>
    <w:p w14:paraId="3D1EE305" w14:textId="64F808B6" w:rsidR="00E04865" w:rsidRDefault="00E04865" w:rsidP="009E2A67">
      <w:pPr>
        <w:spacing w:line="391" w:lineRule="exact"/>
        <w:jc w:val="both"/>
        <w:rPr>
          <w:rFonts w:ascii="Cambria" w:eastAsia="Times New Roman" w:hAnsi="Cambria" w:cs="Calibri"/>
          <w:sz w:val="24"/>
          <w:szCs w:val="24"/>
        </w:rPr>
      </w:pPr>
    </w:p>
    <w:p w14:paraId="1A731C6A" w14:textId="4D15D05F" w:rsidR="00E04865" w:rsidRDefault="00E04865" w:rsidP="009E2A67">
      <w:pPr>
        <w:spacing w:line="391" w:lineRule="exact"/>
        <w:jc w:val="both"/>
        <w:rPr>
          <w:rFonts w:ascii="Cambria" w:eastAsia="Times New Roman" w:hAnsi="Cambria" w:cs="Calibri"/>
          <w:sz w:val="24"/>
          <w:szCs w:val="24"/>
        </w:rPr>
      </w:pPr>
    </w:p>
    <w:p w14:paraId="58E79963" w14:textId="47F452BE" w:rsidR="00E04865" w:rsidRDefault="00E04865" w:rsidP="009E2A67">
      <w:pPr>
        <w:spacing w:line="391" w:lineRule="exact"/>
        <w:jc w:val="both"/>
        <w:rPr>
          <w:rFonts w:ascii="Cambria" w:eastAsia="Times New Roman" w:hAnsi="Cambria" w:cs="Calibri"/>
          <w:sz w:val="24"/>
          <w:szCs w:val="24"/>
        </w:rPr>
      </w:pPr>
    </w:p>
    <w:p w14:paraId="03170C75" w14:textId="26459848" w:rsidR="00E04865" w:rsidRDefault="00E04865" w:rsidP="009E2A67">
      <w:pPr>
        <w:spacing w:line="391" w:lineRule="exact"/>
        <w:jc w:val="both"/>
        <w:rPr>
          <w:rFonts w:ascii="Cambria" w:eastAsia="Times New Roman" w:hAnsi="Cambria" w:cs="Calibri"/>
          <w:sz w:val="24"/>
          <w:szCs w:val="24"/>
        </w:rPr>
      </w:pPr>
    </w:p>
    <w:p w14:paraId="56EFC957" w14:textId="480BEE83" w:rsidR="00E04865" w:rsidRDefault="00E04865" w:rsidP="009E2A67">
      <w:pPr>
        <w:spacing w:line="391" w:lineRule="exact"/>
        <w:jc w:val="both"/>
        <w:rPr>
          <w:rFonts w:ascii="Cambria" w:eastAsia="Times New Roman" w:hAnsi="Cambria" w:cs="Calibri"/>
          <w:sz w:val="24"/>
          <w:szCs w:val="24"/>
        </w:rPr>
      </w:pPr>
    </w:p>
    <w:p w14:paraId="0CCA049D" w14:textId="3D1FB987" w:rsidR="00E04865" w:rsidRDefault="00E04865" w:rsidP="009E2A67">
      <w:pPr>
        <w:spacing w:line="391" w:lineRule="exact"/>
        <w:jc w:val="both"/>
        <w:rPr>
          <w:rFonts w:ascii="Cambria" w:eastAsia="Times New Roman" w:hAnsi="Cambria" w:cs="Calibri"/>
          <w:sz w:val="24"/>
          <w:szCs w:val="24"/>
        </w:rPr>
      </w:pPr>
    </w:p>
    <w:p w14:paraId="051D3641" w14:textId="4CB716A8" w:rsidR="00E04865" w:rsidRDefault="00E04865" w:rsidP="009E2A67">
      <w:pPr>
        <w:spacing w:line="391" w:lineRule="exact"/>
        <w:jc w:val="both"/>
        <w:rPr>
          <w:rFonts w:ascii="Cambria" w:eastAsia="Times New Roman" w:hAnsi="Cambria" w:cs="Calibri"/>
          <w:sz w:val="24"/>
          <w:szCs w:val="24"/>
        </w:rPr>
      </w:pPr>
    </w:p>
    <w:p w14:paraId="26ED09F8" w14:textId="6EA427E3" w:rsidR="00E04865" w:rsidRDefault="00E04865" w:rsidP="009E2A67">
      <w:pPr>
        <w:spacing w:line="391" w:lineRule="exact"/>
        <w:jc w:val="both"/>
        <w:rPr>
          <w:rFonts w:ascii="Cambria" w:eastAsia="Times New Roman" w:hAnsi="Cambria" w:cs="Calibri"/>
          <w:sz w:val="24"/>
          <w:szCs w:val="24"/>
        </w:rPr>
      </w:pPr>
    </w:p>
    <w:p w14:paraId="2A9B2388" w14:textId="1CAED9D2" w:rsidR="00E04865" w:rsidRDefault="00E04865" w:rsidP="009E2A67">
      <w:pPr>
        <w:spacing w:line="391" w:lineRule="exact"/>
        <w:jc w:val="both"/>
        <w:rPr>
          <w:rFonts w:ascii="Cambria" w:eastAsia="Times New Roman" w:hAnsi="Cambria" w:cs="Calibri"/>
          <w:sz w:val="24"/>
          <w:szCs w:val="24"/>
        </w:rPr>
      </w:pPr>
    </w:p>
    <w:p w14:paraId="7AE716B7" w14:textId="0E5F6AFC" w:rsidR="00E04865" w:rsidRDefault="00E04865" w:rsidP="009E2A67">
      <w:pPr>
        <w:spacing w:line="391" w:lineRule="exact"/>
        <w:jc w:val="both"/>
        <w:rPr>
          <w:rFonts w:ascii="Cambria" w:eastAsia="Times New Roman" w:hAnsi="Cambria" w:cs="Calibri"/>
          <w:sz w:val="24"/>
          <w:szCs w:val="24"/>
        </w:rPr>
      </w:pPr>
    </w:p>
    <w:p w14:paraId="7D980CCD" w14:textId="4D300AB6" w:rsidR="00E04865" w:rsidRDefault="00E04865" w:rsidP="009E2A67">
      <w:pPr>
        <w:spacing w:line="391" w:lineRule="exact"/>
        <w:jc w:val="both"/>
        <w:rPr>
          <w:rFonts w:ascii="Cambria" w:eastAsia="Times New Roman" w:hAnsi="Cambria" w:cs="Calibri"/>
          <w:sz w:val="24"/>
          <w:szCs w:val="24"/>
        </w:rPr>
      </w:pPr>
    </w:p>
    <w:p w14:paraId="4717B3DF" w14:textId="735C3DFC" w:rsidR="00E04865" w:rsidRDefault="00E04865" w:rsidP="009E2A67">
      <w:pPr>
        <w:spacing w:line="391" w:lineRule="exact"/>
        <w:jc w:val="both"/>
        <w:rPr>
          <w:rFonts w:ascii="Cambria" w:eastAsia="Times New Roman" w:hAnsi="Cambria" w:cs="Calibri"/>
          <w:sz w:val="24"/>
          <w:szCs w:val="24"/>
        </w:rPr>
      </w:pPr>
    </w:p>
    <w:p w14:paraId="34C2F3CB" w14:textId="360F8757" w:rsidR="00E04865" w:rsidRDefault="00E04865" w:rsidP="009E2A67">
      <w:pPr>
        <w:spacing w:line="391" w:lineRule="exact"/>
        <w:jc w:val="both"/>
        <w:rPr>
          <w:rFonts w:ascii="Cambria" w:eastAsia="Times New Roman" w:hAnsi="Cambria" w:cs="Calibri"/>
          <w:sz w:val="24"/>
          <w:szCs w:val="24"/>
        </w:rPr>
      </w:pPr>
    </w:p>
    <w:p w14:paraId="0CC7F138" w14:textId="6D7DB84C" w:rsidR="00E04865" w:rsidRDefault="00E04865" w:rsidP="009E2A67">
      <w:pPr>
        <w:spacing w:line="391" w:lineRule="exact"/>
        <w:jc w:val="both"/>
        <w:rPr>
          <w:rFonts w:ascii="Cambria" w:eastAsia="Times New Roman" w:hAnsi="Cambria" w:cs="Calibri"/>
          <w:sz w:val="24"/>
          <w:szCs w:val="24"/>
        </w:rPr>
      </w:pPr>
    </w:p>
    <w:p w14:paraId="0B143C57" w14:textId="225B8B7B" w:rsidR="00E04865" w:rsidRDefault="00E04865" w:rsidP="009E2A67">
      <w:pPr>
        <w:spacing w:line="391" w:lineRule="exact"/>
        <w:jc w:val="both"/>
        <w:rPr>
          <w:rFonts w:ascii="Cambria" w:eastAsia="Times New Roman" w:hAnsi="Cambria" w:cs="Calibri"/>
          <w:sz w:val="24"/>
          <w:szCs w:val="24"/>
        </w:rPr>
      </w:pPr>
    </w:p>
    <w:p w14:paraId="2D02B82A" w14:textId="5C5FEBDD" w:rsidR="00E04865" w:rsidRDefault="00E04865" w:rsidP="009E2A67">
      <w:pPr>
        <w:spacing w:line="391" w:lineRule="exact"/>
        <w:jc w:val="both"/>
        <w:rPr>
          <w:rFonts w:ascii="Cambria" w:eastAsia="Times New Roman" w:hAnsi="Cambria" w:cs="Calibri"/>
          <w:sz w:val="24"/>
          <w:szCs w:val="24"/>
        </w:rPr>
      </w:pPr>
    </w:p>
    <w:p w14:paraId="66E8577F" w14:textId="77777777" w:rsidR="00E04865" w:rsidRPr="00375556" w:rsidRDefault="00E04865" w:rsidP="009E2A67">
      <w:pPr>
        <w:spacing w:line="391" w:lineRule="exact"/>
        <w:jc w:val="both"/>
        <w:rPr>
          <w:rFonts w:ascii="Cambria" w:eastAsia="Times New Roman" w:hAnsi="Cambria" w:cs="Calibri"/>
          <w:sz w:val="24"/>
          <w:szCs w:val="24"/>
        </w:rPr>
      </w:pPr>
    </w:p>
    <w:p w14:paraId="6C3EDB84" w14:textId="77777777" w:rsidR="009E2A67" w:rsidRPr="00E04865" w:rsidRDefault="009E2A67" w:rsidP="009E2A67">
      <w:pPr>
        <w:numPr>
          <w:ilvl w:val="0"/>
          <w:numId w:val="6"/>
        </w:numPr>
        <w:tabs>
          <w:tab w:val="left" w:pos="586"/>
        </w:tabs>
        <w:spacing w:line="0" w:lineRule="atLeast"/>
        <w:ind w:left="586" w:hanging="586"/>
        <w:jc w:val="both"/>
        <w:rPr>
          <w:rFonts w:ascii="Cambria" w:hAnsi="Cambria" w:cs="Calibri"/>
          <w:sz w:val="32"/>
          <w:szCs w:val="32"/>
        </w:rPr>
      </w:pPr>
      <w:r w:rsidRPr="00E04865">
        <w:rPr>
          <w:rFonts w:ascii="Cambria" w:eastAsia="Arial" w:hAnsi="Cambria" w:cs="Calibri"/>
          <w:sz w:val="32"/>
          <w:szCs w:val="32"/>
        </w:rPr>
        <w:lastRenderedPageBreak/>
        <w:t>Network</w:t>
      </w:r>
    </w:p>
    <w:p w14:paraId="42784E17" w14:textId="77777777" w:rsidR="009E2A67" w:rsidRPr="00375556" w:rsidRDefault="009E2A67" w:rsidP="009E2A67">
      <w:pPr>
        <w:spacing w:line="392" w:lineRule="exact"/>
        <w:jc w:val="both"/>
        <w:rPr>
          <w:rFonts w:ascii="Cambria" w:eastAsia="Times New Roman" w:hAnsi="Cambria" w:cs="Calibri"/>
          <w:sz w:val="24"/>
          <w:szCs w:val="24"/>
        </w:rPr>
      </w:pPr>
    </w:p>
    <w:p w14:paraId="1C589B01" w14:textId="77777777" w:rsidR="009E2A67" w:rsidRPr="00E04865" w:rsidRDefault="009E2A67" w:rsidP="009E2A67">
      <w:pPr>
        <w:tabs>
          <w:tab w:val="left" w:pos="706"/>
        </w:tabs>
        <w:spacing w:line="0" w:lineRule="atLeast"/>
        <w:ind w:left="6"/>
        <w:jc w:val="both"/>
        <w:rPr>
          <w:rFonts w:ascii="Cambria" w:hAnsi="Cambria" w:cs="Calibri"/>
          <w:sz w:val="32"/>
          <w:szCs w:val="32"/>
        </w:rPr>
      </w:pPr>
      <w:r w:rsidRPr="00E04865">
        <w:rPr>
          <w:rFonts w:ascii="Cambria" w:eastAsia="Arial" w:hAnsi="Cambria" w:cs="Calibri"/>
          <w:sz w:val="32"/>
          <w:szCs w:val="32"/>
        </w:rPr>
        <w:t>5.1</w:t>
      </w:r>
      <w:r w:rsidRPr="00E04865">
        <w:rPr>
          <w:rFonts w:ascii="Cambria" w:eastAsia="Arial" w:hAnsi="Cambria" w:cs="Calibri"/>
          <w:sz w:val="32"/>
          <w:szCs w:val="32"/>
        </w:rPr>
        <w:tab/>
        <w:t>Program Design</w:t>
      </w:r>
    </w:p>
    <w:p w14:paraId="6D37631C" w14:textId="77777777" w:rsidR="009E2A67" w:rsidRPr="00375556" w:rsidRDefault="009E2A67" w:rsidP="009E2A67">
      <w:pPr>
        <w:spacing w:line="200" w:lineRule="exact"/>
        <w:jc w:val="both"/>
        <w:rPr>
          <w:rFonts w:ascii="Cambria" w:eastAsia="Times New Roman" w:hAnsi="Cambria" w:cs="Calibri"/>
          <w:sz w:val="24"/>
          <w:szCs w:val="24"/>
        </w:rPr>
      </w:pPr>
    </w:p>
    <w:p w14:paraId="00E21419" w14:textId="77777777" w:rsidR="009E2A67" w:rsidRPr="00375556" w:rsidRDefault="009E2A67" w:rsidP="009E2A67">
      <w:pPr>
        <w:spacing w:line="292" w:lineRule="exact"/>
        <w:jc w:val="both"/>
        <w:rPr>
          <w:rFonts w:ascii="Cambria" w:eastAsia="Times New Roman" w:hAnsi="Cambria" w:cs="Calibri"/>
          <w:sz w:val="24"/>
          <w:szCs w:val="24"/>
        </w:rPr>
      </w:pPr>
    </w:p>
    <w:p w14:paraId="7C29BE59" w14:textId="77777777" w:rsidR="009E2A67" w:rsidRPr="00375556" w:rsidRDefault="009E2A67" w:rsidP="009E2A67">
      <w:pPr>
        <w:tabs>
          <w:tab w:val="left" w:pos="806"/>
        </w:tabs>
        <w:spacing w:line="0" w:lineRule="atLeast"/>
        <w:ind w:left="6"/>
        <w:jc w:val="both"/>
        <w:rPr>
          <w:rFonts w:ascii="Cambria" w:hAnsi="Cambria" w:cs="Calibri"/>
          <w:sz w:val="24"/>
          <w:szCs w:val="24"/>
        </w:rPr>
      </w:pPr>
      <w:r w:rsidRPr="00375556">
        <w:rPr>
          <w:rFonts w:ascii="Cambria" w:eastAsia="Arial" w:hAnsi="Cambria" w:cs="Calibri"/>
          <w:sz w:val="24"/>
          <w:szCs w:val="24"/>
        </w:rPr>
        <w:t>5.1.1</w:t>
      </w:r>
      <w:r w:rsidRPr="00375556">
        <w:rPr>
          <w:rFonts w:ascii="Cambria" w:eastAsia="Arial" w:hAnsi="Cambria" w:cs="Calibri"/>
          <w:sz w:val="24"/>
          <w:szCs w:val="24"/>
        </w:rPr>
        <w:tab/>
        <w:t>Throughput Measurement</w:t>
      </w:r>
    </w:p>
    <w:p w14:paraId="6878502C" w14:textId="77777777" w:rsidR="009E2A67" w:rsidRPr="00375556" w:rsidRDefault="009E2A67" w:rsidP="009E2A67">
      <w:pPr>
        <w:spacing w:line="312" w:lineRule="exact"/>
        <w:jc w:val="both"/>
        <w:rPr>
          <w:rFonts w:ascii="Cambria" w:eastAsia="Times New Roman" w:hAnsi="Cambria" w:cs="Calibri"/>
          <w:sz w:val="24"/>
          <w:szCs w:val="24"/>
        </w:rPr>
      </w:pPr>
    </w:p>
    <w:p w14:paraId="6AA88651" w14:textId="77777777" w:rsidR="009E2A67" w:rsidRPr="00375556" w:rsidRDefault="009E2A67" w:rsidP="009E2A67">
      <w:pPr>
        <w:spacing w:line="0" w:lineRule="atLeast"/>
        <w:ind w:left="6"/>
        <w:jc w:val="both"/>
        <w:rPr>
          <w:rFonts w:ascii="Cambria" w:hAnsi="Cambria" w:cs="Calibri"/>
          <w:sz w:val="24"/>
          <w:szCs w:val="24"/>
        </w:rPr>
      </w:pPr>
      <w:r w:rsidRPr="00375556">
        <w:rPr>
          <w:rFonts w:ascii="Cambria" w:eastAsia="Arial" w:hAnsi="Cambria" w:cs="Calibri"/>
          <w:sz w:val="24"/>
          <w:szCs w:val="24"/>
        </w:rPr>
        <w:t>The following is the setup for TCP throughput measurement.</w:t>
      </w:r>
    </w:p>
    <w:p w14:paraId="2AEE4D60" w14:textId="77777777" w:rsidR="009E2A67" w:rsidRPr="00375556" w:rsidRDefault="009E2A67" w:rsidP="009E2A67">
      <w:pPr>
        <w:spacing w:line="340" w:lineRule="exact"/>
        <w:jc w:val="both"/>
        <w:rPr>
          <w:rFonts w:ascii="Cambria" w:eastAsia="Times New Roman" w:hAnsi="Cambria" w:cs="Calibri"/>
          <w:sz w:val="24"/>
          <w:szCs w:val="24"/>
        </w:rPr>
      </w:pPr>
    </w:p>
    <w:p w14:paraId="131B326C" w14:textId="77777777" w:rsidR="009E2A67" w:rsidRPr="00375556" w:rsidRDefault="009E2A67" w:rsidP="009E2A67">
      <w:pPr>
        <w:spacing w:line="216" w:lineRule="auto"/>
        <w:ind w:left="6"/>
        <w:jc w:val="both"/>
        <w:rPr>
          <w:rFonts w:ascii="Cambria" w:hAnsi="Cambria" w:cs="Calibri"/>
          <w:sz w:val="24"/>
          <w:szCs w:val="24"/>
        </w:rPr>
      </w:pPr>
      <w:r w:rsidRPr="00375556">
        <w:rPr>
          <w:rFonts w:ascii="Cambria" w:eastAsia="Arial" w:hAnsi="Cambria" w:cs="Calibri"/>
          <w:sz w:val="24"/>
          <w:szCs w:val="24"/>
        </w:rPr>
        <w:t xml:space="preserve">At the server when there is a new incoming connection, after the initial setup (3-way Hand-shake), the server launches a new thread to handle the incoming request. The parent thread keeps waiting for new incoming connection while the child thread starts sending </w:t>
      </w:r>
      <w:r w:rsidRPr="00375556">
        <w:rPr>
          <w:rFonts w:ascii="Cambria" w:eastAsia="Arial" w:hAnsi="Cambria" w:cs="Calibri"/>
          <w:sz w:val="24"/>
          <w:szCs w:val="24"/>
          <w:u w:val="single"/>
          <w:vertAlign w:val="superscript"/>
        </w:rPr>
        <w:t>8GB</w:t>
      </w:r>
      <w:r w:rsidRPr="00375556">
        <w:rPr>
          <w:rFonts w:ascii="Cambria" w:eastAsia="Arial" w:hAnsi="Cambria" w:cs="Calibri"/>
          <w:sz w:val="24"/>
          <w:szCs w:val="24"/>
          <w:vertAlign w:val="subscript"/>
        </w:rPr>
        <w:t>N</w:t>
      </w:r>
      <w:r w:rsidRPr="00375556">
        <w:rPr>
          <w:rFonts w:ascii="Cambria" w:eastAsia="Arial" w:hAnsi="Cambria" w:cs="Calibri"/>
          <w:sz w:val="24"/>
          <w:szCs w:val="24"/>
        </w:rPr>
        <w:t xml:space="preserve"> (Strong scaling) data to the client.</w:t>
      </w:r>
    </w:p>
    <w:p w14:paraId="156A04D8" w14:textId="77777777" w:rsidR="009E2A67" w:rsidRPr="00375556" w:rsidRDefault="009E2A67" w:rsidP="009E2A67">
      <w:pPr>
        <w:spacing w:line="309" w:lineRule="exact"/>
        <w:jc w:val="both"/>
        <w:rPr>
          <w:rFonts w:ascii="Cambria" w:eastAsia="Times New Roman" w:hAnsi="Cambria" w:cs="Calibri"/>
          <w:sz w:val="24"/>
          <w:szCs w:val="24"/>
        </w:rPr>
      </w:pPr>
    </w:p>
    <w:p w14:paraId="1F48A15F" w14:textId="77777777" w:rsidR="009E2A67" w:rsidRPr="00375556" w:rsidRDefault="009E2A67" w:rsidP="009E2A67">
      <w:pPr>
        <w:spacing w:line="216" w:lineRule="auto"/>
        <w:ind w:left="6"/>
        <w:jc w:val="both"/>
        <w:rPr>
          <w:rFonts w:ascii="Cambria" w:hAnsi="Cambria" w:cs="Calibri"/>
          <w:sz w:val="24"/>
          <w:szCs w:val="24"/>
        </w:rPr>
      </w:pPr>
      <w:r w:rsidRPr="00375556">
        <w:rPr>
          <w:rFonts w:ascii="Cambria" w:eastAsia="Arial" w:hAnsi="Cambria" w:cs="Calibri"/>
          <w:sz w:val="24"/>
          <w:szCs w:val="24"/>
        </w:rPr>
        <w:t xml:space="preserve">The child threads in the client receives receives </w:t>
      </w:r>
      <w:r w:rsidRPr="00375556">
        <w:rPr>
          <w:rFonts w:ascii="Cambria" w:eastAsia="Arial" w:hAnsi="Cambria" w:cs="Calibri"/>
          <w:sz w:val="24"/>
          <w:szCs w:val="24"/>
          <w:u w:val="single"/>
          <w:vertAlign w:val="superscript"/>
        </w:rPr>
        <w:t>8GB</w:t>
      </w:r>
      <w:r w:rsidRPr="00375556">
        <w:rPr>
          <w:rFonts w:ascii="Cambria" w:eastAsia="Arial" w:hAnsi="Cambria" w:cs="Calibri"/>
          <w:sz w:val="24"/>
          <w:szCs w:val="24"/>
          <w:vertAlign w:val="subscript"/>
        </w:rPr>
        <w:t>N</w:t>
      </w:r>
      <w:r w:rsidRPr="00375556">
        <w:rPr>
          <w:rFonts w:ascii="Cambria" w:eastAsia="Arial" w:hAnsi="Cambria" w:cs="Calibri"/>
          <w:sz w:val="24"/>
          <w:szCs w:val="24"/>
        </w:rPr>
        <w:t xml:space="preserve"> of data, discard it and die.The parent thread then waits for all the children to complete and stops the timer. Computes the di erence between end time and start time. Let the di erence be T .</w:t>
      </w:r>
    </w:p>
    <w:p w14:paraId="40637741" w14:textId="77777777" w:rsidR="009E2A67" w:rsidRPr="00375556" w:rsidRDefault="009E2A67" w:rsidP="009E2A67">
      <w:pPr>
        <w:spacing w:line="321" w:lineRule="exact"/>
        <w:jc w:val="both"/>
        <w:rPr>
          <w:rFonts w:ascii="Cambria" w:eastAsia="Times New Roman" w:hAnsi="Cambria" w:cs="Calibri"/>
          <w:sz w:val="24"/>
          <w:szCs w:val="24"/>
        </w:rPr>
      </w:pPr>
    </w:p>
    <w:p w14:paraId="42E2C5DD" w14:textId="77777777" w:rsidR="009E2A67" w:rsidRPr="00375556" w:rsidRDefault="009E2A67" w:rsidP="009E2A67">
      <w:pPr>
        <w:tabs>
          <w:tab w:val="left" w:pos="4926"/>
        </w:tabs>
        <w:spacing w:line="0" w:lineRule="atLeast"/>
        <w:ind w:left="3006"/>
        <w:jc w:val="both"/>
        <w:rPr>
          <w:rFonts w:ascii="Cambria" w:hAnsi="Cambria" w:cs="Calibri"/>
          <w:sz w:val="24"/>
          <w:szCs w:val="24"/>
        </w:rPr>
      </w:pPr>
      <w:r w:rsidRPr="00375556">
        <w:rPr>
          <w:rFonts w:ascii="Cambria" w:eastAsia="Arial" w:hAnsi="Cambria" w:cs="Calibri"/>
          <w:sz w:val="24"/>
          <w:szCs w:val="24"/>
        </w:rPr>
        <w:t xml:space="preserve">T hroughput = </w:t>
      </w:r>
      <w:r w:rsidRPr="00375556">
        <w:rPr>
          <w:rFonts w:ascii="Cambria" w:eastAsia="Arial" w:hAnsi="Cambria" w:cs="Calibri"/>
          <w:sz w:val="24"/>
          <w:szCs w:val="24"/>
          <w:vertAlign w:val="superscript"/>
        </w:rPr>
        <w:t>8</w:t>
      </w:r>
      <w:r w:rsidRPr="00375556">
        <w:rPr>
          <w:rFonts w:ascii="Cambria" w:eastAsia="Times New Roman" w:hAnsi="Cambria" w:cs="Calibri"/>
          <w:sz w:val="24"/>
          <w:szCs w:val="24"/>
        </w:rPr>
        <w:tab/>
      </w:r>
      <w:r w:rsidRPr="00375556">
        <w:rPr>
          <w:rFonts w:ascii="Cambria" w:eastAsia="Arial" w:hAnsi="Cambria" w:cs="Calibri"/>
          <w:sz w:val="24"/>
          <w:szCs w:val="24"/>
          <w:vertAlign w:val="superscript"/>
        </w:rPr>
        <w:t xml:space="preserve">8 Gigabits </w:t>
      </w:r>
      <w:r w:rsidRPr="00375556">
        <w:rPr>
          <w:rFonts w:ascii="Cambria" w:eastAsia="Arial" w:hAnsi="Cambria" w:cs="Calibri"/>
          <w:sz w:val="24"/>
          <w:szCs w:val="24"/>
        </w:rPr>
        <w:t>Gbps</w:t>
      </w:r>
    </w:p>
    <w:p w14:paraId="10CD938B" w14:textId="77777777" w:rsidR="009E2A67" w:rsidRPr="00375556" w:rsidRDefault="009E2A67" w:rsidP="009E2A67">
      <w:pPr>
        <w:spacing w:line="20" w:lineRule="exact"/>
        <w:jc w:val="both"/>
        <w:rPr>
          <w:rFonts w:ascii="Cambria" w:eastAsia="Times New Roman" w:hAnsi="Cambria" w:cs="Calibri"/>
          <w:sz w:val="24"/>
          <w:szCs w:val="24"/>
        </w:rPr>
      </w:pPr>
      <w:r w:rsidRPr="00375556">
        <w:rPr>
          <w:rFonts w:ascii="Cambria" w:hAnsi="Cambria" w:cs="Calibri"/>
          <w:noProof/>
          <w:sz w:val="24"/>
          <w:szCs w:val="24"/>
        </w:rPr>
        <mc:AlternateContent>
          <mc:Choice Requires="wps">
            <w:drawing>
              <wp:anchor distT="0" distB="0" distL="114300" distR="114300" simplePos="0" relativeHeight="251668480" behindDoc="1" locked="0" layoutInCell="1" allowOverlap="1" wp14:anchorId="4DEB8B6F" wp14:editId="6050F8EA">
                <wp:simplePos x="0" y="0"/>
                <wp:positionH relativeFrom="column">
                  <wp:posOffset>2923540</wp:posOffset>
                </wp:positionH>
                <wp:positionV relativeFrom="paragraph">
                  <wp:posOffset>-33020</wp:posOffset>
                </wp:positionV>
                <wp:extent cx="901700" cy="0"/>
                <wp:effectExtent l="5080" t="5080" r="7620" b="1397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1700" cy="0"/>
                        </a:xfrm>
                        <a:prstGeom prst="line">
                          <a:avLst/>
                        </a:prstGeom>
                        <a:noFill/>
                        <a:ln w="648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AC145D" id="Straight Connector 20"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0.2pt,-2.6pt" to="301.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" strokeweight=".18mm">
                <v:stroke joinstyle="miter" endcap="square"/>
              </v:line>
            </w:pict>
          </mc:Fallback>
        </mc:AlternateContent>
      </w:r>
    </w:p>
    <w:p w14:paraId="39A1F052" w14:textId="77777777" w:rsidR="009E2A67" w:rsidRPr="00375556" w:rsidRDefault="009E2A67" w:rsidP="009E2A67">
      <w:pPr>
        <w:spacing w:line="192" w:lineRule="auto"/>
        <w:ind w:left="4786"/>
        <w:jc w:val="both"/>
        <w:rPr>
          <w:rFonts w:ascii="Cambria" w:hAnsi="Cambria" w:cs="Calibri"/>
          <w:sz w:val="24"/>
          <w:szCs w:val="24"/>
        </w:rPr>
      </w:pPr>
      <w:r w:rsidRPr="00375556">
        <w:rPr>
          <w:rFonts w:ascii="Cambria" w:eastAsia="Arial" w:hAnsi="Cambria" w:cs="Calibri"/>
          <w:sz w:val="24"/>
          <w:szCs w:val="24"/>
        </w:rPr>
        <w:t>T seconds</w:t>
      </w:r>
    </w:p>
    <w:p w14:paraId="148D55CE" w14:textId="77777777" w:rsidR="009E2A67" w:rsidRPr="00375556" w:rsidRDefault="009E2A67" w:rsidP="009E2A67">
      <w:pPr>
        <w:spacing w:line="308" w:lineRule="exact"/>
        <w:jc w:val="both"/>
        <w:rPr>
          <w:rFonts w:ascii="Cambria" w:eastAsia="Times New Roman" w:hAnsi="Cambria" w:cs="Calibri"/>
          <w:sz w:val="24"/>
          <w:szCs w:val="24"/>
        </w:rPr>
      </w:pPr>
    </w:p>
    <w:p w14:paraId="0D21756A" w14:textId="7CC79CD8" w:rsidR="009E2A67" w:rsidRPr="00375556" w:rsidRDefault="009E2A67" w:rsidP="009E2A67">
      <w:pPr>
        <w:spacing w:line="228" w:lineRule="auto"/>
        <w:ind w:left="6"/>
        <w:jc w:val="both"/>
        <w:rPr>
          <w:rFonts w:ascii="Cambria" w:hAnsi="Cambria" w:cs="Calibri"/>
          <w:sz w:val="24"/>
          <w:szCs w:val="24"/>
        </w:rPr>
      </w:pPr>
      <w:r w:rsidRPr="00375556">
        <w:rPr>
          <w:rFonts w:ascii="Cambria" w:eastAsia="Arial" w:hAnsi="Cambria" w:cs="Calibri"/>
          <w:sz w:val="24"/>
          <w:szCs w:val="24"/>
        </w:rPr>
        <w:t xml:space="preserve">The experimental setup for UDP is the same with the following exceptions. </w:t>
      </w:r>
    </w:p>
    <w:p w14:paraId="57A2121D" w14:textId="77777777" w:rsidR="009E2A67" w:rsidRPr="00375556" w:rsidRDefault="009E2A67" w:rsidP="009E2A67">
      <w:pPr>
        <w:spacing w:line="200" w:lineRule="exact"/>
        <w:jc w:val="both"/>
        <w:rPr>
          <w:rFonts w:ascii="Cambria" w:eastAsia="Times New Roman" w:hAnsi="Cambria" w:cs="Calibri"/>
          <w:sz w:val="24"/>
          <w:szCs w:val="24"/>
        </w:rPr>
      </w:pPr>
    </w:p>
    <w:p w14:paraId="7F9DBB9F" w14:textId="77777777" w:rsidR="009E2A67" w:rsidRPr="00375556" w:rsidRDefault="009E2A67" w:rsidP="009E2A67">
      <w:pPr>
        <w:spacing w:line="296" w:lineRule="exact"/>
        <w:jc w:val="both"/>
        <w:rPr>
          <w:rFonts w:ascii="Cambria" w:eastAsia="Times New Roman" w:hAnsi="Cambria" w:cs="Calibri"/>
          <w:sz w:val="24"/>
          <w:szCs w:val="24"/>
        </w:rPr>
      </w:pPr>
    </w:p>
    <w:p w14:paraId="6133C1D7" w14:textId="77777777" w:rsidR="009E2A67" w:rsidRPr="00375556" w:rsidRDefault="009E2A67" w:rsidP="009E2A67">
      <w:pPr>
        <w:tabs>
          <w:tab w:val="left" w:pos="806"/>
        </w:tabs>
        <w:spacing w:line="0" w:lineRule="atLeast"/>
        <w:ind w:left="6"/>
        <w:jc w:val="both"/>
        <w:rPr>
          <w:rFonts w:ascii="Cambria" w:hAnsi="Cambria" w:cs="Calibri"/>
          <w:sz w:val="24"/>
          <w:szCs w:val="24"/>
        </w:rPr>
      </w:pPr>
      <w:r w:rsidRPr="00375556">
        <w:rPr>
          <w:rFonts w:ascii="Cambria" w:eastAsia="Arial" w:hAnsi="Cambria" w:cs="Calibri"/>
          <w:sz w:val="24"/>
          <w:szCs w:val="24"/>
        </w:rPr>
        <w:t>5.1.2</w:t>
      </w:r>
      <w:r w:rsidRPr="00375556">
        <w:rPr>
          <w:rFonts w:ascii="Cambria" w:eastAsia="Arial" w:hAnsi="Cambria" w:cs="Calibri"/>
          <w:sz w:val="24"/>
          <w:szCs w:val="24"/>
        </w:rPr>
        <w:tab/>
        <w:t>Latency Measurement</w:t>
      </w:r>
    </w:p>
    <w:p w14:paraId="19A03158" w14:textId="77777777" w:rsidR="009E2A67" w:rsidRPr="00375556" w:rsidRDefault="009E2A67" w:rsidP="009E2A67">
      <w:pPr>
        <w:spacing w:line="350" w:lineRule="exact"/>
        <w:jc w:val="both"/>
        <w:rPr>
          <w:rFonts w:ascii="Cambria" w:eastAsia="Times New Roman" w:hAnsi="Cambria" w:cs="Calibri"/>
          <w:sz w:val="24"/>
          <w:szCs w:val="24"/>
        </w:rPr>
      </w:pPr>
    </w:p>
    <w:p w14:paraId="3191C773" w14:textId="4C70F5E2" w:rsidR="009E2A67" w:rsidRPr="00375556" w:rsidRDefault="009E2A67" w:rsidP="009E2A67">
      <w:pPr>
        <w:spacing w:line="252" w:lineRule="auto"/>
        <w:ind w:left="6"/>
        <w:jc w:val="both"/>
        <w:rPr>
          <w:rFonts w:ascii="Cambria" w:hAnsi="Cambria" w:cs="Calibri"/>
          <w:sz w:val="24"/>
          <w:szCs w:val="24"/>
        </w:rPr>
        <w:sectPr w:rsidR="009E2A67" w:rsidRPr="00375556" w:rsidSect="000C3219">
          <w:footerReference w:type="even" r:id="rId33"/>
          <w:footerReference w:type="default" r:id="rId34"/>
          <w:footerReference w:type="first" r:id="rId35"/>
          <w:pgSz w:w="11920" w:h="16855"/>
          <w:pgMar w:top="1398" w:right="1138" w:bottom="776" w:left="113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375556">
        <w:rPr>
          <w:rFonts w:ascii="Cambria" w:eastAsia="Arial" w:hAnsi="Cambria" w:cs="Calibri"/>
          <w:sz w:val="24"/>
          <w:szCs w:val="24"/>
        </w:rPr>
        <w:t xml:space="preserve">As described in the previous section we use one thread in server to handle one thread in client. For measuring TCP the experimental setup remains the same as above, but now server </w:t>
      </w:r>
      <w:r w:rsidR="00EB5EC7">
        <w:rPr>
          <w:rFonts w:ascii="Cambria" w:eastAsia="Arial" w:hAnsi="Cambria" w:cs="Calibri"/>
          <w:sz w:val="24"/>
          <w:szCs w:val="24"/>
        </w:rPr>
        <w:t>restart</w:t>
      </w:r>
    </w:p>
    <w:p w14:paraId="409D4F62" w14:textId="77777777" w:rsidR="009E2A67" w:rsidRPr="00375556" w:rsidRDefault="009E2A67" w:rsidP="009E2A67">
      <w:pPr>
        <w:spacing w:line="200" w:lineRule="exact"/>
        <w:jc w:val="both"/>
        <w:rPr>
          <w:rFonts w:ascii="Cambria" w:eastAsia="Times New Roman" w:hAnsi="Cambria" w:cs="Calibri"/>
          <w:sz w:val="24"/>
          <w:szCs w:val="24"/>
        </w:rPr>
      </w:pPr>
    </w:p>
    <w:p w14:paraId="6DFB3CD0" w14:textId="77777777" w:rsidR="009E2A67" w:rsidRPr="00375556" w:rsidRDefault="009E2A67" w:rsidP="009E2A67">
      <w:pPr>
        <w:spacing w:line="200" w:lineRule="exact"/>
        <w:jc w:val="both"/>
        <w:rPr>
          <w:rFonts w:ascii="Cambria" w:eastAsia="Times New Roman" w:hAnsi="Cambria" w:cs="Calibri"/>
          <w:sz w:val="24"/>
          <w:szCs w:val="24"/>
        </w:rPr>
      </w:pPr>
    </w:p>
    <w:p w14:paraId="5A58EC13" w14:textId="77777777" w:rsidR="009E2A67" w:rsidRPr="00375556" w:rsidRDefault="009E2A67" w:rsidP="009E2A67">
      <w:pPr>
        <w:spacing w:line="242" w:lineRule="exact"/>
        <w:jc w:val="both"/>
        <w:rPr>
          <w:rFonts w:ascii="Cambria" w:eastAsia="Times New Roman" w:hAnsi="Cambria" w:cs="Calibri"/>
          <w:sz w:val="24"/>
          <w:szCs w:val="24"/>
        </w:rPr>
      </w:pPr>
    </w:p>
    <w:p w14:paraId="20658021" w14:textId="7E0E0D37" w:rsidR="009E2A67" w:rsidRPr="00375556" w:rsidRDefault="009E2A67" w:rsidP="009E2A67">
      <w:pPr>
        <w:spacing w:line="0" w:lineRule="atLeast"/>
        <w:ind w:right="-5"/>
        <w:jc w:val="both"/>
        <w:rPr>
          <w:rFonts w:ascii="Cambria" w:hAnsi="Cambria" w:cs="Calibri"/>
          <w:sz w:val="24"/>
          <w:szCs w:val="24"/>
        </w:rPr>
        <w:sectPr w:rsidR="009E2A67" w:rsidRPr="00375556" w:rsidSect="000C3219">
          <w:type w:val="continuous"/>
          <w:pgSz w:w="11920" w:h="16855"/>
          <w:pgMar w:top="1398" w:right="1138" w:bottom="776" w:left="113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70F122B0" w14:textId="77777777" w:rsidR="009E2A67" w:rsidRPr="00375556" w:rsidRDefault="009E2A67" w:rsidP="009E2A67">
      <w:pPr>
        <w:spacing w:line="200" w:lineRule="exact"/>
        <w:jc w:val="both"/>
        <w:rPr>
          <w:rFonts w:ascii="Cambria" w:eastAsia="Arial" w:hAnsi="Cambria" w:cs="Calibri"/>
          <w:sz w:val="24"/>
          <w:szCs w:val="24"/>
          <w:u w:val="single"/>
        </w:rPr>
      </w:pPr>
    </w:p>
    <w:p w14:paraId="6DCCBCAF" w14:textId="77777777" w:rsidR="009E2A67" w:rsidRPr="00375556" w:rsidRDefault="009E2A67" w:rsidP="009E2A67">
      <w:pPr>
        <w:spacing w:line="200" w:lineRule="exact"/>
        <w:jc w:val="both"/>
        <w:rPr>
          <w:rFonts w:ascii="Cambria" w:eastAsia="Arial" w:hAnsi="Cambria" w:cs="Calibri"/>
          <w:sz w:val="24"/>
          <w:szCs w:val="24"/>
          <w:u w:val="single"/>
        </w:rPr>
      </w:pPr>
    </w:p>
    <w:p w14:paraId="626F846D" w14:textId="77777777" w:rsidR="009E2A67" w:rsidRPr="00375556" w:rsidRDefault="009E2A67" w:rsidP="009E2A67">
      <w:pPr>
        <w:spacing w:line="200" w:lineRule="exact"/>
        <w:jc w:val="both"/>
        <w:rPr>
          <w:rFonts w:ascii="Cambria" w:eastAsia="Arial" w:hAnsi="Cambria" w:cs="Calibri"/>
          <w:sz w:val="24"/>
          <w:szCs w:val="24"/>
          <w:u w:val="single"/>
        </w:rPr>
      </w:pPr>
    </w:p>
    <w:p w14:paraId="6B38375E" w14:textId="77777777" w:rsidR="009E2A67" w:rsidRPr="00375556" w:rsidRDefault="009E2A67" w:rsidP="009E2A67">
      <w:pPr>
        <w:spacing w:line="313" w:lineRule="exact"/>
        <w:jc w:val="both"/>
        <w:rPr>
          <w:rFonts w:ascii="Cambria" w:eastAsia="Arial" w:hAnsi="Cambria" w:cs="Calibri"/>
          <w:sz w:val="24"/>
          <w:szCs w:val="24"/>
          <w:u w:val="single"/>
        </w:rPr>
      </w:pPr>
    </w:p>
    <w:p w14:paraId="66B0EEF5" w14:textId="77777777" w:rsidR="009E2A67" w:rsidRPr="00375556" w:rsidRDefault="009E2A67" w:rsidP="009E2A67">
      <w:pPr>
        <w:tabs>
          <w:tab w:val="left" w:pos="700"/>
        </w:tabs>
        <w:spacing w:line="0" w:lineRule="atLeast"/>
        <w:jc w:val="both"/>
        <w:rPr>
          <w:rFonts w:ascii="Cambria" w:hAnsi="Cambria" w:cs="Calibri"/>
          <w:sz w:val="24"/>
          <w:szCs w:val="24"/>
        </w:rPr>
      </w:pPr>
      <w:r w:rsidRPr="00375556">
        <w:rPr>
          <w:rFonts w:ascii="Cambria" w:eastAsia="Arial" w:hAnsi="Cambria" w:cs="Calibri"/>
          <w:sz w:val="24"/>
          <w:szCs w:val="24"/>
        </w:rPr>
        <w:t>5.2</w:t>
      </w:r>
      <w:r w:rsidRPr="00375556">
        <w:rPr>
          <w:rFonts w:ascii="Cambria" w:eastAsia="Times New Roman" w:hAnsi="Cambria" w:cs="Calibri"/>
          <w:sz w:val="24"/>
          <w:szCs w:val="24"/>
        </w:rPr>
        <w:tab/>
      </w:r>
      <w:r w:rsidRPr="00375556">
        <w:rPr>
          <w:rFonts w:ascii="Cambria" w:eastAsia="Arial" w:hAnsi="Cambria" w:cs="Calibri"/>
          <w:sz w:val="24"/>
          <w:szCs w:val="24"/>
        </w:rPr>
        <w:t>iperf3 Benchmarks</w:t>
      </w:r>
    </w:p>
    <w:p w14:paraId="2CCC16BB" w14:textId="77777777" w:rsidR="009E2A67" w:rsidRPr="00375556" w:rsidRDefault="009E2A67" w:rsidP="009E2A67">
      <w:pPr>
        <w:spacing w:line="338" w:lineRule="exact"/>
        <w:jc w:val="both"/>
        <w:rPr>
          <w:rFonts w:ascii="Cambria" w:eastAsia="Arial" w:hAnsi="Cambria" w:cs="Calibri"/>
          <w:sz w:val="24"/>
          <w:szCs w:val="24"/>
          <w:u w:val="single"/>
        </w:rPr>
      </w:pPr>
    </w:p>
    <w:p w14:paraId="2C90C2BA" w14:textId="4FFCDE1C" w:rsidR="009E2A67" w:rsidRPr="00375556" w:rsidRDefault="009E2A67" w:rsidP="009E2A67">
      <w:pPr>
        <w:spacing w:line="228" w:lineRule="auto"/>
        <w:jc w:val="both"/>
        <w:rPr>
          <w:rFonts w:ascii="Cambria" w:hAnsi="Cambria" w:cs="Calibri"/>
          <w:sz w:val="24"/>
          <w:szCs w:val="24"/>
        </w:rPr>
      </w:pPr>
      <w:r w:rsidRPr="00375556">
        <w:rPr>
          <w:rFonts w:ascii="Cambria" w:eastAsia="Arial" w:hAnsi="Cambria" w:cs="Calibri"/>
          <w:sz w:val="24"/>
          <w:szCs w:val="24"/>
        </w:rPr>
        <w:t xml:space="preserve">With client, server on the local machine and TCP the throughput measured with iperf3 is </w:t>
      </w:r>
      <w:r w:rsidR="00EB5EC7">
        <w:rPr>
          <w:rFonts w:ascii="Cambria" w:eastAsia="Arial" w:hAnsi="Cambria" w:cs="Calibri"/>
          <w:sz w:val="24"/>
          <w:szCs w:val="24"/>
        </w:rPr>
        <w:t>28.3 GBits/sec</w:t>
      </w:r>
    </w:p>
    <w:p w14:paraId="488B154A" w14:textId="77777777" w:rsidR="009E2A67" w:rsidRPr="00375556" w:rsidRDefault="009E2A67" w:rsidP="009E2A67">
      <w:pPr>
        <w:spacing w:line="51" w:lineRule="exact"/>
        <w:jc w:val="both"/>
        <w:rPr>
          <w:rFonts w:ascii="Cambria" w:eastAsia="Arial" w:hAnsi="Cambria" w:cs="Calibri"/>
          <w:sz w:val="24"/>
          <w:szCs w:val="24"/>
          <w:u w:val="single"/>
        </w:rPr>
      </w:pPr>
    </w:p>
    <w:p w14:paraId="4DD92745" w14:textId="5CF938F5" w:rsidR="009E2A67" w:rsidRPr="00375556" w:rsidRDefault="009E2A67" w:rsidP="00EB5EC7">
      <w:pPr>
        <w:spacing w:line="228" w:lineRule="auto"/>
        <w:jc w:val="both"/>
        <w:rPr>
          <w:rFonts w:ascii="Cambria" w:eastAsia="Arial" w:hAnsi="Cambria" w:cs="Calibri"/>
          <w:sz w:val="24"/>
          <w:szCs w:val="24"/>
          <w:u w:val="single"/>
        </w:rPr>
      </w:pPr>
      <w:r w:rsidRPr="00375556">
        <w:rPr>
          <w:rFonts w:ascii="Cambria" w:eastAsia="Arial" w:hAnsi="Cambria" w:cs="Calibri"/>
          <w:sz w:val="24"/>
          <w:szCs w:val="24"/>
        </w:rPr>
        <w:t xml:space="preserve">With client, server on the local machine and UDP the throughput measured with iperf3 is </w:t>
      </w:r>
      <w:r w:rsidR="00EB5EC7" w:rsidRPr="00612512">
        <w:rPr>
          <w:rFonts w:ascii="Cambria" w:eastAsia="Times New Roman" w:hAnsi="Cambria"/>
          <w:color w:val="000000"/>
          <w:sz w:val="24"/>
          <w:szCs w:val="24"/>
          <w:lang w:eastAsia="en-US" w:bidi="ar-SA"/>
        </w:rPr>
        <w:t>12.3</w:t>
      </w:r>
      <w:r w:rsidR="00EB5EC7">
        <w:rPr>
          <w:rFonts w:ascii="Cambria" w:eastAsia="Times New Roman" w:hAnsi="Cambria"/>
          <w:color w:val="000000"/>
          <w:sz w:val="24"/>
          <w:szCs w:val="24"/>
          <w:lang w:eastAsia="en-US" w:bidi="ar-SA"/>
        </w:rPr>
        <w:t xml:space="preserve"> Gbits/sec</w:t>
      </w:r>
    </w:p>
    <w:p w14:paraId="1EC45324" w14:textId="6D280602" w:rsidR="009E2A67" w:rsidRPr="00375556" w:rsidRDefault="009E2A67" w:rsidP="009E2A67">
      <w:pPr>
        <w:spacing w:line="0" w:lineRule="atLeast"/>
        <w:jc w:val="both"/>
        <w:rPr>
          <w:rFonts w:ascii="Cambria" w:hAnsi="Cambria" w:cs="Calibri"/>
          <w:sz w:val="24"/>
          <w:szCs w:val="24"/>
        </w:rPr>
      </w:pPr>
      <w:r w:rsidRPr="00375556">
        <w:rPr>
          <w:rFonts w:ascii="Cambria" w:eastAsia="Arial" w:hAnsi="Cambria" w:cs="Calibri"/>
          <w:sz w:val="24"/>
          <w:szCs w:val="24"/>
        </w:rPr>
        <w:t xml:space="preserve">The results are available in the </w:t>
      </w:r>
      <w:r w:rsidR="00EB5EC7">
        <w:rPr>
          <w:rFonts w:ascii="Cambria" w:eastAsia="Arial" w:hAnsi="Cambria" w:cs="Calibri"/>
          <w:sz w:val="24"/>
          <w:szCs w:val="24"/>
        </w:rPr>
        <w:t>Benchmark</w:t>
      </w:r>
      <w:r w:rsidRPr="00375556">
        <w:rPr>
          <w:rFonts w:ascii="Cambria" w:eastAsia="Arial" w:hAnsi="Cambria" w:cs="Calibri"/>
          <w:sz w:val="24"/>
          <w:szCs w:val="24"/>
        </w:rPr>
        <w:t>/iperf</w:t>
      </w:r>
      <w:r w:rsidR="00EB5EC7">
        <w:rPr>
          <w:rFonts w:ascii="Cambria" w:eastAsia="Arial" w:hAnsi="Cambria" w:cs="Calibri"/>
          <w:sz w:val="24"/>
          <w:szCs w:val="24"/>
        </w:rPr>
        <w:t>3</w:t>
      </w:r>
      <w:r w:rsidRPr="00375556">
        <w:rPr>
          <w:rFonts w:ascii="Cambria" w:eastAsia="Arial" w:hAnsi="Cambria" w:cs="Calibri"/>
          <w:sz w:val="24"/>
          <w:szCs w:val="24"/>
        </w:rPr>
        <w:t xml:space="preserve"> folder for inspection.</w:t>
      </w:r>
    </w:p>
    <w:p w14:paraId="6CB65415" w14:textId="77777777" w:rsidR="009E2A67" w:rsidRPr="00375556" w:rsidRDefault="009E2A67" w:rsidP="009E2A67">
      <w:pPr>
        <w:spacing w:line="200" w:lineRule="exact"/>
        <w:jc w:val="both"/>
        <w:rPr>
          <w:rFonts w:ascii="Cambria" w:eastAsia="Arial" w:hAnsi="Cambria" w:cs="Calibri"/>
          <w:sz w:val="24"/>
          <w:szCs w:val="24"/>
          <w:u w:val="single"/>
        </w:rPr>
      </w:pPr>
    </w:p>
    <w:p w14:paraId="29C498D3" w14:textId="77777777" w:rsidR="009E2A67" w:rsidRPr="00375556" w:rsidRDefault="009E2A67" w:rsidP="009E2A67">
      <w:pPr>
        <w:spacing w:line="316" w:lineRule="exact"/>
        <w:jc w:val="both"/>
        <w:rPr>
          <w:rFonts w:ascii="Cambria" w:eastAsia="Arial" w:hAnsi="Cambria" w:cs="Calibri"/>
          <w:sz w:val="24"/>
          <w:szCs w:val="24"/>
          <w:u w:val="single"/>
        </w:rPr>
      </w:pPr>
    </w:p>
    <w:p w14:paraId="76279F68" w14:textId="77777777" w:rsidR="009E2A67" w:rsidRPr="00375556" w:rsidRDefault="009E2A67" w:rsidP="009E2A67">
      <w:pPr>
        <w:tabs>
          <w:tab w:val="left" w:pos="700"/>
        </w:tabs>
        <w:spacing w:line="0" w:lineRule="atLeast"/>
        <w:jc w:val="both"/>
        <w:rPr>
          <w:rFonts w:ascii="Cambria" w:hAnsi="Cambria" w:cs="Calibri"/>
          <w:sz w:val="24"/>
          <w:szCs w:val="24"/>
        </w:rPr>
      </w:pPr>
      <w:r w:rsidRPr="00375556">
        <w:rPr>
          <w:rFonts w:ascii="Cambria" w:eastAsia="Arial" w:hAnsi="Cambria" w:cs="Calibri"/>
          <w:sz w:val="24"/>
          <w:szCs w:val="24"/>
        </w:rPr>
        <w:t>5.3</w:t>
      </w:r>
      <w:r w:rsidRPr="00375556">
        <w:rPr>
          <w:rFonts w:ascii="Cambria" w:eastAsia="Times New Roman" w:hAnsi="Cambria" w:cs="Calibri"/>
          <w:sz w:val="24"/>
          <w:szCs w:val="24"/>
        </w:rPr>
        <w:tab/>
      </w:r>
      <w:r w:rsidRPr="00375556">
        <w:rPr>
          <w:rFonts w:ascii="Cambria" w:eastAsia="Arial" w:hAnsi="Cambria" w:cs="Calibri"/>
          <w:sz w:val="24"/>
          <w:szCs w:val="24"/>
        </w:rPr>
        <w:t>ping Benchmark</w:t>
      </w:r>
    </w:p>
    <w:p w14:paraId="691B40EE" w14:textId="77777777" w:rsidR="009E2A67" w:rsidRPr="00375556" w:rsidRDefault="009E2A67" w:rsidP="009E2A67">
      <w:pPr>
        <w:spacing w:line="338" w:lineRule="exact"/>
        <w:jc w:val="both"/>
        <w:rPr>
          <w:rFonts w:ascii="Cambria" w:eastAsia="Arial" w:hAnsi="Cambria" w:cs="Calibri"/>
          <w:sz w:val="24"/>
          <w:szCs w:val="24"/>
          <w:u w:val="single"/>
        </w:rPr>
      </w:pPr>
    </w:p>
    <w:p w14:paraId="5596D6E2" w14:textId="70F229AA" w:rsidR="009E2A67" w:rsidRPr="00375556" w:rsidRDefault="009E2A67" w:rsidP="009E2A67">
      <w:pPr>
        <w:spacing w:line="228" w:lineRule="auto"/>
        <w:jc w:val="both"/>
        <w:rPr>
          <w:rFonts w:ascii="Cambria" w:hAnsi="Cambria" w:cs="Calibri"/>
          <w:sz w:val="24"/>
          <w:szCs w:val="24"/>
        </w:rPr>
      </w:pPr>
      <w:r w:rsidRPr="00375556">
        <w:rPr>
          <w:rFonts w:ascii="Cambria" w:eastAsia="Arial" w:hAnsi="Cambria" w:cs="Calibri"/>
          <w:sz w:val="24"/>
          <w:szCs w:val="24"/>
        </w:rPr>
        <w:t>The latency measured on the local loopback is 0.0</w:t>
      </w:r>
      <w:r w:rsidR="006C7F6A">
        <w:rPr>
          <w:rFonts w:ascii="Cambria" w:eastAsia="Arial" w:hAnsi="Cambria" w:cs="Calibri"/>
          <w:sz w:val="24"/>
          <w:szCs w:val="24"/>
        </w:rPr>
        <w:t>23</w:t>
      </w:r>
      <w:r w:rsidRPr="00375556">
        <w:rPr>
          <w:rFonts w:ascii="Cambria" w:eastAsia="Arial" w:hAnsi="Cambria" w:cs="Calibri"/>
          <w:sz w:val="24"/>
          <w:szCs w:val="24"/>
        </w:rPr>
        <w:t xml:space="preserve"> ms. The results are available in the network</w:t>
      </w:r>
      <w:r w:rsidR="006C7F6A">
        <w:rPr>
          <w:rFonts w:ascii="Cambria" w:eastAsia="Arial" w:hAnsi="Cambria" w:cs="Calibri"/>
          <w:sz w:val="24"/>
          <w:szCs w:val="24"/>
        </w:rPr>
        <w:t xml:space="preserve"> Benchmark</w:t>
      </w:r>
      <w:r w:rsidRPr="00375556">
        <w:rPr>
          <w:rFonts w:ascii="Cambria" w:eastAsia="Arial" w:hAnsi="Cambria" w:cs="Calibri"/>
          <w:sz w:val="24"/>
          <w:szCs w:val="24"/>
        </w:rPr>
        <w:t>/ping folder.</w:t>
      </w:r>
    </w:p>
    <w:p w14:paraId="16BE6F93" w14:textId="77777777" w:rsidR="009E2A67" w:rsidRPr="00375556" w:rsidRDefault="009E2A67" w:rsidP="009E2A67">
      <w:pPr>
        <w:spacing w:line="200" w:lineRule="exact"/>
        <w:jc w:val="both"/>
        <w:rPr>
          <w:rFonts w:ascii="Cambria" w:eastAsia="Arial" w:hAnsi="Cambria" w:cs="Calibri"/>
          <w:sz w:val="24"/>
          <w:szCs w:val="24"/>
          <w:u w:val="single"/>
        </w:rPr>
      </w:pPr>
    </w:p>
    <w:p w14:paraId="22CB1B38" w14:textId="77777777" w:rsidR="009E2A67" w:rsidRPr="00375556" w:rsidRDefault="009E2A67" w:rsidP="009E2A67">
      <w:pPr>
        <w:spacing w:line="316" w:lineRule="exact"/>
        <w:jc w:val="both"/>
        <w:rPr>
          <w:rFonts w:ascii="Cambria" w:eastAsia="Arial" w:hAnsi="Cambria" w:cs="Calibri"/>
          <w:sz w:val="24"/>
          <w:szCs w:val="24"/>
          <w:u w:val="single"/>
        </w:rPr>
      </w:pPr>
    </w:p>
    <w:p w14:paraId="64DFEB63" w14:textId="77777777" w:rsidR="009E2A67" w:rsidRPr="00375556" w:rsidRDefault="009E2A67" w:rsidP="009E2A67">
      <w:pPr>
        <w:tabs>
          <w:tab w:val="left" w:pos="700"/>
        </w:tabs>
        <w:spacing w:line="0" w:lineRule="atLeast"/>
        <w:jc w:val="both"/>
        <w:rPr>
          <w:rFonts w:ascii="Cambria" w:hAnsi="Cambria" w:cs="Calibri"/>
          <w:sz w:val="24"/>
          <w:szCs w:val="24"/>
        </w:rPr>
      </w:pPr>
      <w:r w:rsidRPr="00375556">
        <w:rPr>
          <w:rFonts w:ascii="Cambria" w:eastAsia="Arial" w:hAnsi="Cambria" w:cs="Calibri"/>
          <w:sz w:val="24"/>
          <w:szCs w:val="24"/>
        </w:rPr>
        <w:t>5.4</w:t>
      </w:r>
      <w:r w:rsidRPr="00375556">
        <w:rPr>
          <w:rFonts w:ascii="Cambria" w:eastAsia="Arial" w:hAnsi="Cambria" w:cs="Calibri"/>
          <w:sz w:val="24"/>
          <w:szCs w:val="24"/>
        </w:rPr>
        <w:tab/>
        <w:t>Results</w:t>
      </w:r>
    </w:p>
    <w:p w14:paraId="7D563012" w14:textId="77777777" w:rsidR="009E2A67" w:rsidRPr="00375556" w:rsidRDefault="009E2A67" w:rsidP="009E2A67">
      <w:pPr>
        <w:spacing w:line="300" w:lineRule="exact"/>
        <w:jc w:val="both"/>
        <w:rPr>
          <w:rFonts w:ascii="Cambria" w:eastAsia="Arial" w:hAnsi="Cambria" w:cs="Calibri"/>
          <w:sz w:val="24"/>
          <w:szCs w:val="24"/>
          <w:u w:val="single"/>
        </w:rPr>
      </w:pPr>
    </w:p>
    <w:p w14:paraId="6E7F0D16" w14:textId="77777777" w:rsidR="009E2A67" w:rsidRPr="00375556" w:rsidRDefault="009E2A67" w:rsidP="009E2A67">
      <w:pPr>
        <w:tabs>
          <w:tab w:val="left" w:pos="800"/>
        </w:tabs>
        <w:spacing w:line="0" w:lineRule="atLeast"/>
        <w:jc w:val="both"/>
        <w:rPr>
          <w:rFonts w:ascii="Cambria" w:hAnsi="Cambria" w:cs="Calibri"/>
          <w:sz w:val="24"/>
          <w:szCs w:val="24"/>
        </w:rPr>
      </w:pPr>
      <w:r w:rsidRPr="00375556">
        <w:rPr>
          <w:rFonts w:ascii="Cambria" w:eastAsia="Arial" w:hAnsi="Cambria" w:cs="Calibri"/>
          <w:sz w:val="24"/>
          <w:szCs w:val="24"/>
        </w:rPr>
        <w:lastRenderedPageBreak/>
        <w:t>5.4.1</w:t>
      </w:r>
      <w:r w:rsidRPr="00375556">
        <w:rPr>
          <w:rFonts w:ascii="Cambria" w:eastAsia="Arial" w:hAnsi="Cambria" w:cs="Calibri"/>
          <w:sz w:val="24"/>
          <w:szCs w:val="24"/>
        </w:rPr>
        <w:tab/>
        <w:t>TCP Throughput</w:t>
      </w:r>
    </w:p>
    <w:p w14:paraId="1B25EA39" w14:textId="77777777" w:rsidR="009E2A67" w:rsidRPr="00375556" w:rsidRDefault="009E2A67" w:rsidP="009E2A67">
      <w:pPr>
        <w:spacing w:line="350" w:lineRule="exact"/>
        <w:jc w:val="both"/>
        <w:rPr>
          <w:rFonts w:ascii="Cambria" w:eastAsia="Arial" w:hAnsi="Cambria" w:cs="Calibri"/>
          <w:sz w:val="24"/>
          <w:szCs w:val="24"/>
          <w:u w:val="single"/>
        </w:rPr>
      </w:pPr>
    </w:p>
    <w:p w14:paraId="18974F79" w14:textId="66361F25" w:rsidR="009E2A67" w:rsidRPr="00375556" w:rsidRDefault="009E2A67" w:rsidP="009E2A67">
      <w:pPr>
        <w:jc w:val="both"/>
        <w:rPr>
          <w:rFonts w:ascii="Cambria" w:hAnsi="Cambria" w:cs="Calibri"/>
          <w:sz w:val="24"/>
          <w:szCs w:val="24"/>
        </w:rPr>
      </w:pPr>
      <w:r w:rsidRPr="00375556">
        <w:rPr>
          <w:rFonts w:ascii="Cambria" w:eastAsia="Arial" w:hAnsi="Cambria" w:cs="Calibri"/>
          <w:sz w:val="24"/>
          <w:szCs w:val="24"/>
        </w:rPr>
        <w:t xml:space="preserve">The following are the results obtained when client and server are on the same machine. The means of communication is a TCP socket. Since the machine on which the experiment had </w:t>
      </w:r>
      <w:r w:rsidR="006C7F6A">
        <w:rPr>
          <w:rFonts w:ascii="Cambria" w:eastAsia="Arial" w:hAnsi="Cambria" w:cs="Calibri"/>
          <w:sz w:val="24"/>
          <w:szCs w:val="24"/>
        </w:rPr>
        <w:t>16</w:t>
      </w:r>
      <w:r w:rsidRPr="00375556">
        <w:rPr>
          <w:rFonts w:ascii="Cambria" w:eastAsia="Arial" w:hAnsi="Cambria" w:cs="Calibri"/>
          <w:sz w:val="24"/>
          <w:szCs w:val="24"/>
        </w:rPr>
        <w:t xml:space="preserve"> cores, we see that strong scaling improves the throughput. This is actually true because each core can now parallel y send and receive data.</w:t>
      </w:r>
    </w:p>
    <w:p w14:paraId="7FD0825C" w14:textId="77777777" w:rsidR="009E2A67" w:rsidRPr="00375556" w:rsidRDefault="009E2A67" w:rsidP="009E2A67">
      <w:pPr>
        <w:spacing w:line="200" w:lineRule="exact"/>
        <w:jc w:val="both"/>
        <w:rPr>
          <w:rFonts w:ascii="Cambria" w:eastAsia="Arial" w:hAnsi="Cambria" w:cs="Calibri"/>
          <w:sz w:val="24"/>
          <w:szCs w:val="24"/>
          <w:u w:val="single"/>
        </w:rPr>
      </w:pPr>
    </w:p>
    <w:p w14:paraId="2E5F016D" w14:textId="77777777" w:rsidR="006C7F6A" w:rsidRPr="00375556" w:rsidRDefault="006C7F6A" w:rsidP="006C7F6A">
      <w:pPr>
        <w:spacing w:line="294" w:lineRule="exact"/>
        <w:jc w:val="both"/>
        <w:rPr>
          <w:rFonts w:ascii="Cambria" w:eastAsia="Arial" w:hAnsi="Cambria" w:cs="Calibri"/>
          <w:sz w:val="24"/>
          <w:szCs w:val="24"/>
          <w:u w:val="single"/>
        </w:rPr>
      </w:pPr>
    </w:p>
    <w:p w14:paraId="0DC67B48" w14:textId="77777777" w:rsidR="006C7F6A" w:rsidRPr="00375556" w:rsidRDefault="006C7F6A" w:rsidP="006C7F6A">
      <w:pPr>
        <w:tabs>
          <w:tab w:val="left" w:pos="800"/>
        </w:tabs>
        <w:spacing w:line="0" w:lineRule="atLeast"/>
        <w:jc w:val="both"/>
        <w:rPr>
          <w:rFonts w:ascii="Cambria" w:hAnsi="Cambria" w:cs="Calibri"/>
          <w:sz w:val="24"/>
          <w:szCs w:val="24"/>
        </w:rPr>
      </w:pPr>
      <w:r w:rsidRPr="00375556">
        <w:rPr>
          <w:rFonts w:ascii="Cambria" w:eastAsia="Arial" w:hAnsi="Cambria" w:cs="Calibri"/>
          <w:sz w:val="24"/>
          <w:szCs w:val="24"/>
        </w:rPr>
        <w:t>5.4.2</w:t>
      </w:r>
      <w:r w:rsidRPr="00375556">
        <w:rPr>
          <w:rFonts w:ascii="Cambria" w:eastAsia="Arial" w:hAnsi="Cambria" w:cs="Calibri"/>
          <w:sz w:val="24"/>
          <w:szCs w:val="24"/>
        </w:rPr>
        <w:tab/>
        <w:t>UDP Throughput</w:t>
      </w:r>
    </w:p>
    <w:p w14:paraId="127433FA" w14:textId="77777777" w:rsidR="006C7F6A" w:rsidRPr="00375556" w:rsidRDefault="006C7F6A" w:rsidP="006C7F6A">
      <w:pPr>
        <w:spacing w:line="350" w:lineRule="exact"/>
        <w:jc w:val="both"/>
        <w:rPr>
          <w:rFonts w:ascii="Cambria" w:eastAsia="Arial" w:hAnsi="Cambria" w:cs="Calibri"/>
          <w:sz w:val="24"/>
          <w:szCs w:val="24"/>
          <w:u w:val="single"/>
        </w:rPr>
      </w:pPr>
    </w:p>
    <w:p w14:paraId="0EFAC7DA" w14:textId="77AA94BD" w:rsidR="006C7F6A" w:rsidRPr="00375556" w:rsidRDefault="006C7F6A" w:rsidP="006C7F6A">
      <w:pPr>
        <w:spacing w:line="252" w:lineRule="auto"/>
        <w:jc w:val="both"/>
        <w:rPr>
          <w:rFonts w:ascii="Cambria" w:hAnsi="Cambria" w:cs="Calibri"/>
          <w:sz w:val="24"/>
          <w:szCs w:val="24"/>
        </w:rPr>
      </w:pPr>
      <w:r w:rsidRPr="00375556">
        <w:rPr>
          <w:rFonts w:ascii="Cambria" w:eastAsia="Arial" w:hAnsi="Cambria" w:cs="Calibri"/>
          <w:sz w:val="24"/>
          <w:szCs w:val="24"/>
        </w:rPr>
        <w:t xml:space="preserve">With client and server on the local loopback, UDP as means of the communication the following results are obtained. </w:t>
      </w:r>
    </w:p>
    <w:p w14:paraId="45D1BB5B" w14:textId="77777777" w:rsidR="006C7F6A" w:rsidRPr="00375556" w:rsidRDefault="006C7F6A" w:rsidP="006C7F6A">
      <w:pPr>
        <w:spacing w:line="138" w:lineRule="exact"/>
        <w:jc w:val="both"/>
        <w:rPr>
          <w:rFonts w:ascii="Cambria" w:eastAsia="Arial" w:hAnsi="Cambria" w:cs="Calibri"/>
          <w:sz w:val="24"/>
          <w:szCs w:val="24"/>
          <w:u w:val="single"/>
        </w:rPr>
      </w:pPr>
    </w:p>
    <w:p w14:paraId="3018A392" w14:textId="3C47DC13" w:rsidR="00612512" w:rsidRDefault="00612512" w:rsidP="009E2A67">
      <w:pPr>
        <w:spacing w:line="237" w:lineRule="exact"/>
        <w:jc w:val="both"/>
        <w:rPr>
          <w:rFonts w:ascii="Cambria" w:eastAsia="Arial" w:hAnsi="Cambria" w:cs="Calibri"/>
          <w:sz w:val="24"/>
          <w:szCs w:val="24"/>
          <w:u w:val="single"/>
        </w:rPr>
      </w:pPr>
    </w:p>
    <w:tbl>
      <w:tblPr>
        <w:tblW w:w="8933" w:type="dxa"/>
        <w:tblInd w:w="-5" w:type="dxa"/>
        <w:tblLook w:val="04A0" w:firstRow="1" w:lastRow="0" w:firstColumn="1" w:lastColumn="0" w:noHBand="0" w:noVBand="1"/>
      </w:tblPr>
      <w:tblGrid>
        <w:gridCol w:w="1280"/>
        <w:gridCol w:w="1625"/>
        <w:gridCol w:w="1600"/>
        <w:gridCol w:w="1686"/>
        <w:gridCol w:w="1469"/>
        <w:gridCol w:w="1717"/>
      </w:tblGrid>
      <w:tr w:rsidR="00612512" w:rsidRPr="00612512" w14:paraId="6CF3D676" w14:textId="77777777" w:rsidTr="00D84A52">
        <w:trPr>
          <w:trHeight w:val="31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EDE879" w14:textId="77777777" w:rsidR="00612512" w:rsidRPr="007635F7" w:rsidRDefault="00612512" w:rsidP="00612512">
            <w:pPr>
              <w:suppressAutoHyphens w:val="0"/>
              <w:rPr>
                <w:rFonts w:ascii="Cambria" w:eastAsia="Times New Roman" w:hAnsi="Cambria" w:cs="Calibri"/>
                <w:b/>
                <w:color w:val="000000"/>
                <w:sz w:val="24"/>
                <w:szCs w:val="24"/>
                <w:lang w:eastAsia="en-US" w:bidi="ar-SA"/>
              </w:rPr>
            </w:pPr>
            <w:r w:rsidRPr="007635F7">
              <w:rPr>
                <w:rFonts w:ascii="Cambria" w:eastAsia="Times New Roman" w:hAnsi="Cambria" w:cs="Calibri"/>
                <w:b/>
                <w:color w:val="000000"/>
                <w:sz w:val="24"/>
                <w:szCs w:val="24"/>
                <w:lang w:eastAsia="en-US" w:bidi="ar-SA"/>
              </w:rPr>
              <w:t>Proto- col</w:t>
            </w:r>
          </w:p>
        </w:tc>
        <w:tc>
          <w:tcPr>
            <w:tcW w:w="1625" w:type="dxa"/>
            <w:tcBorders>
              <w:top w:val="nil"/>
              <w:left w:val="nil"/>
              <w:bottom w:val="nil"/>
              <w:right w:val="nil"/>
            </w:tcBorders>
            <w:shd w:val="clear" w:color="auto" w:fill="auto"/>
            <w:noWrap/>
            <w:vAlign w:val="bottom"/>
            <w:hideMark/>
          </w:tcPr>
          <w:p w14:paraId="21FC5E8C" w14:textId="77777777" w:rsidR="00612512" w:rsidRPr="007635F7" w:rsidRDefault="00612512" w:rsidP="00612512">
            <w:pPr>
              <w:suppressAutoHyphens w:val="0"/>
              <w:rPr>
                <w:rFonts w:ascii="Cambria" w:eastAsia="Times New Roman" w:hAnsi="Cambria" w:cs="Calibri"/>
                <w:b/>
                <w:bCs/>
                <w:color w:val="000000"/>
                <w:sz w:val="24"/>
                <w:szCs w:val="24"/>
                <w:lang w:eastAsia="en-US" w:bidi="ar-SA"/>
              </w:rPr>
            </w:pPr>
            <w:r w:rsidRPr="007635F7">
              <w:rPr>
                <w:rFonts w:ascii="Cambria" w:eastAsia="Times New Roman" w:hAnsi="Cambria" w:cs="Calibri"/>
                <w:b/>
                <w:bCs/>
                <w:color w:val="000000"/>
                <w:sz w:val="24"/>
                <w:szCs w:val="24"/>
                <w:lang w:eastAsia="en-US" w:bidi="ar-SA"/>
              </w:rPr>
              <w:t>Concurrency</w:t>
            </w:r>
          </w:p>
        </w:tc>
        <w:tc>
          <w:tcPr>
            <w:tcW w:w="1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3EC9C" w14:textId="77777777" w:rsidR="00612512" w:rsidRPr="007635F7" w:rsidRDefault="00612512" w:rsidP="00612512">
            <w:pPr>
              <w:suppressAutoHyphens w:val="0"/>
              <w:rPr>
                <w:rFonts w:ascii="Cambria" w:eastAsia="Times New Roman" w:hAnsi="Cambria" w:cs="Calibri"/>
                <w:b/>
                <w:color w:val="000000"/>
                <w:sz w:val="24"/>
                <w:szCs w:val="24"/>
                <w:lang w:eastAsia="en-US" w:bidi="ar-SA"/>
              </w:rPr>
            </w:pPr>
            <w:r w:rsidRPr="007635F7">
              <w:rPr>
                <w:rFonts w:ascii="Cambria" w:eastAsia="Times New Roman" w:hAnsi="Cambria" w:cs="Calibri"/>
                <w:b/>
                <w:color w:val="000000"/>
                <w:sz w:val="24"/>
                <w:szCs w:val="24"/>
                <w:lang w:eastAsia="en-US" w:bidi="ar-SA"/>
              </w:rPr>
              <w:t>Block Size</w:t>
            </w:r>
          </w:p>
        </w:tc>
        <w:tc>
          <w:tcPr>
            <w:tcW w:w="1686" w:type="dxa"/>
            <w:tcBorders>
              <w:top w:val="nil"/>
              <w:left w:val="nil"/>
              <w:bottom w:val="nil"/>
              <w:right w:val="nil"/>
            </w:tcBorders>
            <w:shd w:val="clear" w:color="auto" w:fill="auto"/>
            <w:noWrap/>
            <w:vAlign w:val="bottom"/>
            <w:hideMark/>
          </w:tcPr>
          <w:p w14:paraId="6CA1E613" w14:textId="77777777" w:rsidR="007635F7" w:rsidRPr="007635F7" w:rsidRDefault="00612512" w:rsidP="00612512">
            <w:pPr>
              <w:suppressAutoHyphens w:val="0"/>
              <w:rPr>
                <w:rFonts w:ascii="Cambria" w:eastAsia="Times New Roman" w:hAnsi="Cambria" w:cs="Calibri"/>
                <w:b/>
                <w:bCs/>
                <w:color w:val="000000"/>
                <w:sz w:val="24"/>
                <w:szCs w:val="24"/>
                <w:lang w:eastAsia="en-US" w:bidi="ar-SA"/>
              </w:rPr>
            </w:pPr>
            <w:r w:rsidRPr="007635F7">
              <w:rPr>
                <w:rFonts w:ascii="Cambria" w:eastAsia="Times New Roman" w:hAnsi="Cambria" w:cs="Calibri"/>
                <w:b/>
                <w:bCs/>
                <w:color w:val="000000"/>
                <w:sz w:val="24"/>
                <w:szCs w:val="24"/>
                <w:lang w:eastAsia="en-US" w:bidi="ar-SA"/>
              </w:rPr>
              <w:t>MyNETBench</w:t>
            </w:r>
          </w:p>
          <w:p w14:paraId="1C590F04" w14:textId="0193C9C0" w:rsidR="00612512" w:rsidRPr="007635F7" w:rsidRDefault="007635F7" w:rsidP="00612512">
            <w:pPr>
              <w:suppressAutoHyphens w:val="0"/>
              <w:rPr>
                <w:rFonts w:ascii="Cambria" w:eastAsia="Times New Roman" w:hAnsi="Cambria" w:cs="Calibri"/>
                <w:b/>
                <w:bCs/>
                <w:color w:val="000000"/>
                <w:sz w:val="24"/>
                <w:szCs w:val="24"/>
                <w:lang w:eastAsia="en-US" w:bidi="ar-SA"/>
              </w:rPr>
            </w:pPr>
            <w:r w:rsidRPr="007635F7">
              <w:rPr>
                <w:rFonts w:ascii="Cambria" w:eastAsia="Times New Roman" w:hAnsi="Cambria" w:cs="Calibri"/>
                <w:b/>
                <w:bCs/>
                <w:color w:val="000000"/>
                <w:sz w:val="24"/>
                <w:szCs w:val="24"/>
                <w:lang w:eastAsia="en-US" w:bidi="ar-SA"/>
              </w:rPr>
              <w:t>(GBits/sec)</w:t>
            </w:r>
            <w:r w:rsidR="00612512" w:rsidRPr="007635F7">
              <w:rPr>
                <w:rFonts w:ascii="Cambria" w:eastAsia="Times New Roman" w:hAnsi="Cambria" w:cs="Calibri"/>
                <w:b/>
                <w:bCs/>
                <w:color w:val="000000"/>
                <w:sz w:val="24"/>
                <w:szCs w:val="24"/>
                <w:lang w:eastAsia="en-US" w:bidi="ar-SA"/>
              </w:rPr>
              <w:t xml:space="preserve"> </w:t>
            </w: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91D171" w14:textId="77777777" w:rsidR="00612512" w:rsidRPr="007635F7" w:rsidRDefault="00612512" w:rsidP="00612512">
            <w:pPr>
              <w:suppressAutoHyphens w:val="0"/>
              <w:rPr>
                <w:rFonts w:ascii="Cambria" w:eastAsia="Times New Roman" w:hAnsi="Cambria" w:cs="Calibri"/>
                <w:b/>
                <w:color w:val="000000"/>
                <w:sz w:val="24"/>
                <w:szCs w:val="24"/>
                <w:lang w:eastAsia="en-US" w:bidi="ar-SA"/>
              </w:rPr>
            </w:pPr>
            <w:r w:rsidRPr="007635F7">
              <w:rPr>
                <w:rFonts w:ascii="Cambria" w:eastAsia="Times New Roman" w:hAnsi="Cambria" w:cs="Calibri"/>
                <w:b/>
                <w:color w:val="000000"/>
                <w:sz w:val="24"/>
                <w:szCs w:val="24"/>
                <w:lang w:eastAsia="en-US" w:bidi="ar-SA"/>
              </w:rPr>
              <w:t>iperf3</w:t>
            </w:r>
          </w:p>
          <w:p w14:paraId="1FA1C6F9" w14:textId="70D14904" w:rsidR="007635F7" w:rsidRPr="007635F7" w:rsidRDefault="007635F7" w:rsidP="00612512">
            <w:pPr>
              <w:suppressAutoHyphens w:val="0"/>
              <w:rPr>
                <w:rFonts w:ascii="Cambria" w:eastAsia="Times New Roman" w:hAnsi="Cambria"/>
                <w:b/>
                <w:color w:val="000000"/>
                <w:sz w:val="24"/>
                <w:szCs w:val="24"/>
                <w:lang w:eastAsia="en-US" w:bidi="ar-SA"/>
              </w:rPr>
            </w:pPr>
            <w:r w:rsidRPr="007635F7">
              <w:rPr>
                <w:rFonts w:ascii="Cambria" w:eastAsia="Times New Roman" w:hAnsi="Cambria"/>
                <w:b/>
                <w:color w:val="000000"/>
                <w:sz w:val="24"/>
                <w:szCs w:val="24"/>
                <w:lang w:eastAsia="en-US" w:bidi="ar-SA"/>
              </w:rPr>
              <w:t>(GBits/sec)</w:t>
            </w:r>
          </w:p>
        </w:tc>
        <w:tc>
          <w:tcPr>
            <w:tcW w:w="1462" w:type="dxa"/>
            <w:tcBorders>
              <w:top w:val="single" w:sz="4" w:space="0" w:color="auto"/>
              <w:left w:val="nil"/>
              <w:bottom w:val="single" w:sz="4" w:space="0" w:color="auto"/>
              <w:right w:val="single" w:sz="4" w:space="0" w:color="auto"/>
            </w:tcBorders>
            <w:shd w:val="clear" w:color="auto" w:fill="auto"/>
            <w:noWrap/>
            <w:vAlign w:val="bottom"/>
            <w:hideMark/>
          </w:tcPr>
          <w:p w14:paraId="1C5B12FB" w14:textId="371D29F7" w:rsidR="00612512" w:rsidRPr="007635F7" w:rsidRDefault="00612512" w:rsidP="00612512">
            <w:pPr>
              <w:suppressAutoHyphens w:val="0"/>
              <w:rPr>
                <w:rFonts w:ascii="Cambria" w:eastAsia="Times New Roman" w:hAnsi="Cambria" w:cs="Calibri"/>
                <w:b/>
                <w:color w:val="000000"/>
                <w:sz w:val="24"/>
                <w:szCs w:val="24"/>
                <w:lang w:eastAsia="en-US" w:bidi="ar-SA"/>
              </w:rPr>
            </w:pPr>
            <w:r w:rsidRPr="007635F7">
              <w:rPr>
                <w:rFonts w:ascii="Cambria" w:eastAsia="Times New Roman" w:hAnsi="Cambria" w:cs="Calibri"/>
                <w:b/>
                <w:color w:val="000000"/>
                <w:sz w:val="24"/>
                <w:szCs w:val="24"/>
                <w:lang w:eastAsia="en-US" w:bidi="ar-SA"/>
              </w:rPr>
              <w:t>Efficiency</w:t>
            </w:r>
            <w:r w:rsidR="007635F7" w:rsidRPr="007635F7">
              <w:rPr>
                <w:rFonts w:ascii="Cambria" w:eastAsia="Times New Roman" w:hAnsi="Cambria" w:cs="Calibri"/>
                <w:b/>
                <w:color w:val="000000"/>
                <w:sz w:val="24"/>
                <w:szCs w:val="24"/>
                <w:lang w:eastAsia="en-US" w:bidi="ar-SA"/>
              </w:rPr>
              <w:t>(%)</w:t>
            </w:r>
          </w:p>
        </w:tc>
      </w:tr>
      <w:tr w:rsidR="00612512" w:rsidRPr="00612512" w14:paraId="1549F664" w14:textId="77777777" w:rsidTr="00D84A52">
        <w:trPr>
          <w:trHeight w:val="31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1775E4F"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TCP</w:t>
            </w:r>
          </w:p>
        </w:tc>
        <w:tc>
          <w:tcPr>
            <w:tcW w:w="1625" w:type="dxa"/>
            <w:tcBorders>
              <w:top w:val="single" w:sz="4" w:space="0" w:color="auto"/>
              <w:left w:val="nil"/>
              <w:bottom w:val="single" w:sz="4" w:space="0" w:color="auto"/>
              <w:right w:val="single" w:sz="4" w:space="0" w:color="auto"/>
            </w:tcBorders>
            <w:shd w:val="clear" w:color="auto" w:fill="auto"/>
            <w:noWrap/>
            <w:vAlign w:val="bottom"/>
            <w:hideMark/>
          </w:tcPr>
          <w:p w14:paraId="3B69D6D7"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w:t>
            </w:r>
          </w:p>
        </w:tc>
        <w:tc>
          <w:tcPr>
            <w:tcW w:w="1600" w:type="dxa"/>
            <w:tcBorders>
              <w:top w:val="nil"/>
              <w:left w:val="nil"/>
              <w:bottom w:val="single" w:sz="4" w:space="0" w:color="auto"/>
              <w:right w:val="single" w:sz="4" w:space="0" w:color="auto"/>
            </w:tcBorders>
            <w:shd w:val="clear" w:color="auto" w:fill="auto"/>
            <w:noWrap/>
            <w:vAlign w:val="bottom"/>
            <w:hideMark/>
          </w:tcPr>
          <w:p w14:paraId="6663BD49"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1000</w:t>
            </w:r>
          </w:p>
        </w:tc>
        <w:tc>
          <w:tcPr>
            <w:tcW w:w="1686" w:type="dxa"/>
            <w:tcBorders>
              <w:top w:val="single" w:sz="4" w:space="0" w:color="auto"/>
              <w:left w:val="nil"/>
              <w:bottom w:val="single" w:sz="4" w:space="0" w:color="auto"/>
              <w:right w:val="single" w:sz="4" w:space="0" w:color="auto"/>
            </w:tcBorders>
            <w:shd w:val="clear" w:color="auto" w:fill="auto"/>
            <w:noWrap/>
            <w:vAlign w:val="bottom"/>
            <w:hideMark/>
          </w:tcPr>
          <w:p w14:paraId="1B6188CA"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13.769764</w:t>
            </w:r>
          </w:p>
        </w:tc>
        <w:tc>
          <w:tcPr>
            <w:tcW w:w="1280" w:type="dxa"/>
            <w:tcBorders>
              <w:top w:val="nil"/>
              <w:left w:val="nil"/>
              <w:bottom w:val="single" w:sz="4" w:space="0" w:color="auto"/>
              <w:right w:val="single" w:sz="4" w:space="0" w:color="auto"/>
            </w:tcBorders>
            <w:shd w:val="clear" w:color="auto" w:fill="auto"/>
            <w:noWrap/>
            <w:vAlign w:val="bottom"/>
            <w:hideMark/>
          </w:tcPr>
          <w:p w14:paraId="07C97D1C"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28.2</w:t>
            </w:r>
          </w:p>
        </w:tc>
        <w:tc>
          <w:tcPr>
            <w:tcW w:w="1462" w:type="dxa"/>
            <w:tcBorders>
              <w:top w:val="nil"/>
              <w:left w:val="nil"/>
              <w:bottom w:val="single" w:sz="4" w:space="0" w:color="auto"/>
              <w:right w:val="single" w:sz="4" w:space="0" w:color="auto"/>
            </w:tcBorders>
            <w:shd w:val="clear" w:color="auto" w:fill="auto"/>
            <w:noWrap/>
            <w:vAlign w:val="bottom"/>
            <w:hideMark/>
          </w:tcPr>
          <w:p w14:paraId="57D158D6"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48.8289504</w:t>
            </w:r>
          </w:p>
        </w:tc>
      </w:tr>
      <w:tr w:rsidR="00612512" w:rsidRPr="00612512" w14:paraId="296B6F46" w14:textId="77777777" w:rsidTr="00D84A52">
        <w:trPr>
          <w:trHeight w:val="31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17E1C57"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TCP</w:t>
            </w:r>
          </w:p>
        </w:tc>
        <w:tc>
          <w:tcPr>
            <w:tcW w:w="1625" w:type="dxa"/>
            <w:tcBorders>
              <w:top w:val="nil"/>
              <w:left w:val="nil"/>
              <w:bottom w:val="single" w:sz="4" w:space="0" w:color="auto"/>
              <w:right w:val="single" w:sz="4" w:space="0" w:color="auto"/>
            </w:tcBorders>
            <w:shd w:val="clear" w:color="auto" w:fill="auto"/>
            <w:noWrap/>
            <w:vAlign w:val="bottom"/>
            <w:hideMark/>
          </w:tcPr>
          <w:p w14:paraId="6E12106B"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2</w:t>
            </w:r>
          </w:p>
        </w:tc>
        <w:tc>
          <w:tcPr>
            <w:tcW w:w="1600" w:type="dxa"/>
            <w:tcBorders>
              <w:top w:val="nil"/>
              <w:left w:val="nil"/>
              <w:bottom w:val="single" w:sz="4" w:space="0" w:color="auto"/>
              <w:right w:val="single" w:sz="4" w:space="0" w:color="auto"/>
            </w:tcBorders>
            <w:shd w:val="clear" w:color="auto" w:fill="auto"/>
            <w:noWrap/>
            <w:vAlign w:val="bottom"/>
            <w:hideMark/>
          </w:tcPr>
          <w:p w14:paraId="460CB868"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1000</w:t>
            </w:r>
          </w:p>
        </w:tc>
        <w:tc>
          <w:tcPr>
            <w:tcW w:w="1686" w:type="dxa"/>
            <w:tcBorders>
              <w:top w:val="nil"/>
              <w:left w:val="nil"/>
              <w:bottom w:val="single" w:sz="4" w:space="0" w:color="auto"/>
              <w:right w:val="single" w:sz="4" w:space="0" w:color="auto"/>
            </w:tcBorders>
            <w:shd w:val="clear" w:color="auto" w:fill="auto"/>
            <w:noWrap/>
            <w:vAlign w:val="bottom"/>
            <w:hideMark/>
          </w:tcPr>
          <w:p w14:paraId="710B3808"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12.986831</w:t>
            </w:r>
          </w:p>
        </w:tc>
        <w:tc>
          <w:tcPr>
            <w:tcW w:w="1280" w:type="dxa"/>
            <w:tcBorders>
              <w:top w:val="nil"/>
              <w:left w:val="nil"/>
              <w:bottom w:val="single" w:sz="4" w:space="0" w:color="auto"/>
              <w:right w:val="single" w:sz="4" w:space="0" w:color="auto"/>
            </w:tcBorders>
            <w:shd w:val="clear" w:color="auto" w:fill="auto"/>
            <w:noWrap/>
            <w:vAlign w:val="bottom"/>
            <w:hideMark/>
          </w:tcPr>
          <w:p w14:paraId="56718B55"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28.2</w:t>
            </w:r>
          </w:p>
        </w:tc>
        <w:tc>
          <w:tcPr>
            <w:tcW w:w="1462" w:type="dxa"/>
            <w:tcBorders>
              <w:top w:val="nil"/>
              <w:left w:val="nil"/>
              <w:bottom w:val="single" w:sz="4" w:space="0" w:color="auto"/>
              <w:right w:val="single" w:sz="4" w:space="0" w:color="auto"/>
            </w:tcBorders>
            <w:shd w:val="clear" w:color="auto" w:fill="auto"/>
            <w:noWrap/>
            <w:vAlign w:val="bottom"/>
            <w:hideMark/>
          </w:tcPr>
          <w:p w14:paraId="5CFB229B"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46.0525922</w:t>
            </w:r>
          </w:p>
        </w:tc>
      </w:tr>
      <w:tr w:rsidR="00612512" w:rsidRPr="00612512" w14:paraId="75ABF23D" w14:textId="77777777" w:rsidTr="00D84A52">
        <w:trPr>
          <w:trHeight w:val="31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998978A"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TCP</w:t>
            </w:r>
          </w:p>
        </w:tc>
        <w:tc>
          <w:tcPr>
            <w:tcW w:w="1625" w:type="dxa"/>
            <w:tcBorders>
              <w:top w:val="nil"/>
              <w:left w:val="nil"/>
              <w:bottom w:val="single" w:sz="4" w:space="0" w:color="auto"/>
              <w:right w:val="single" w:sz="4" w:space="0" w:color="auto"/>
            </w:tcBorders>
            <w:shd w:val="clear" w:color="auto" w:fill="auto"/>
            <w:noWrap/>
            <w:vAlign w:val="bottom"/>
            <w:hideMark/>
          </w:tcPr>
          <w:p w14:paraId="0DFA4B13"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4</w:t>
            </w:r>
          </w:p>
        </w:tc>
        <w:tc>
          <w:tcPr>
            <w:tcW w:w="1600" w:type="dxa"/>
            <w:tcBorders>
              <w:top w:val="nil"/>
              <w:left w:val="nil"/>
              <w:bottom w:val="single" w:sz="4" w:space="0" w:color="auto"/>
              <w:right w:val="single" w:sz="4" w:space="0" w:color="auto"/>
            </w:tcBorders>
            <w:shd w:val="clear" w:color="auto" w:fill="auto"/>
            <w:noWrap/>
            <w:vAlign w:val="bottom"/>
            <w:hideMark/>
          </w:tcPr>
          <w:p w14:paraId="561EC562"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1000</w:t>
            </w:r>
          </w:p>
        </w:tc>
        <w:tc>
          <w:tcPr>
            <w:tcW w:w="1686" w:type="dxa"/>
            <w:tcBorders>
              <w:top w:val="nil"/>
              <w:left w:val="nil"/>
              <w:bottom w:val="single" w:sz="4" w:space="0" w:color="auto"/>
              <w:right w:val="single" w:sz="4" w:space="0" w:color="auto"/>
            </w:tcBorders>
            <w:shd w:val="clear" w:color="auto" w:fill="auto"/>
            <w:noWrap/>
            <w:vAlign w:val="bottom"/>
            <w:hideMark/>
          </w:tcPr>
          <w:p w14:paraId="75872441"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13.097273</w:t>
            </w:r>
          </w:p>
        </w:tc>
        <w:tc>
          <w:tcPr>
            <w:tcW w:w="1280" w:type="dxa"/>
            <w:tcBorders>
              <w:top w:val="nil"/>
              <w:left w:val="nil"/>
              <w:bottom w:val="single" w:sz="4" w:space="0" w:color="auto"/>
              <w:right w:val="single" w:sz="4" w:space="0" w:color="auto"/>
            </w:tcBorders>
            <w:shd w:val="clear" w:color="auto" w:fill="auto"/>
            <w:noWrap/>
            <w:vAlign w:val="bottom"/>
            <w:hideMark/>
          </w:tcPr>
          <w:p w14:paraId="5C86C1C8"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28.2</w:t>
            </w:r>
          </w:p>
        </w:tc>
        <w:tc>
          <w:tcPr>
            <w:tcW w:w="1462" w:type="dxa"/>
            <w:tcBorders>
              <w:top w:val="nil"/>
              <w:left w:val="nil"/>
              <w:bottom w:val="single" w:sz="4" w:space="0" w:color="auto"/>
              <w:right w:val="single" w:sz="4" w:space="0" w:color="auto"/>
            </w:tcBorders>
            <w:shd w:val="clear" w:color="auto" w:fill="auto"/>
            <w:noWrap/>
            <w:vAlign w:val="bottom"/>
            <w:hideMark/>
          </w:tcPr>
          <w:p w14:paraId="38C4EC59"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46.4442305</w:t>
            </w:r>
          </w:p>
        </w:tc>
      </w:tr>
      <w:tr w:rsidR="00612512" w:rsidRPr="00612512" w14:paraId="39481AB2" w14:textId="77777777" w:rsidTr="00D84A52">
        <w:trPr>
          <w:trHeight w:val="31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078FB2E"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TCP</w:t>
            </w:r>
          </w:p>
        </w:tc>
        <w:tc>
          <w:tcPr>
            <w:tcW w:w="1625" w:type="dxa"/>
            <w:tcBorders>
              <w:top w:val="nil"/>
              <w:left w:val="nil"/>
              <w:bottom w:val="single" w:sz="4" w:space="0" w:color="auto"/>
              <w:right w:val="single" w:sz="4" w:space="0" w:color="auto"/>
            </w:tcBorders>
            <w:shd w:val="clear" w:color="auto" w:fill="auto"/>
            <w:noWrap/>
            <w:vAlign w:val="bottom"/>
            <w:hideMark/>
          </w:tcPr>
          <w:p w14:paraId="1C48F8A4"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w:t>
            </w:r>
          </w:p>
        </w:tc>
        <w:tc>
          <w:tcPr>
            <w:tcW w:w="1600" w:type="dxa"/>
            <w:tcBorders>
              <w:top w:val="nil"/>
              <w:left w:val="nil"/>
              <w:bottom w:val="single" w:sz="4" w:space="0" w:color="auto"/>
              <w:right w:val="single" w:sz="4" w:space="0" w:color="auto"/>
            </w:tcBorders>
            <w:shd w:val="clear" w:color="auto" w:fill="auto"/>
            <w:noWrap/>
            <w:vAlign w:val="bottom"/>
            <w:hideMark/>
          </w:tcPr>
          <w:p w14:paraId="367778C1"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32000</w:t>
            </w:r>
          </w:p>
        </w:tc>
        <w:tc>
          <w:tcPr>
            <w:tcW w:w="1686" w:type="dxa"/>
            <w:tcBorders>
              <w:top w:val="nil"/>
              <w:left w:val="nil"/>
              <w:bottom w:val="single" w:sz="4" w:space="0" w:color="auto"/>
              <w:right w:val="single" w:sz="4" w:space="0" w:color="auto"/>
            </w:tcBorders>
            <w:shd w:val="clear" w:color="auto" w:fill="auto"/>
            <w:noWrap/>
            <w:vAlign w:val="bottom"/>
            <w:hideMark/>
          </w:tcPr>
          <w:p w14:paraId="20606167"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128.886118</w:t>
            </w:r>
          </w:p>
        </w:tc>
        <w:tc>
          <w:tcPr>
            <w:tcW w:w="1280" w:type="dxa"/>
            <w:tcBorders>
              <w:top w:val="nil"/>
              <w:left w:val="nil"/>
              <w:bottom w:val="single" w:sz="4" w:space="0" w:color="auto"/>
              <w:right w:val="single" w:sz="4" w:space="0" w:color="auto"/>
            </w:tcBorders>
            <w:shd w:val="clear" w:color="auto" w:fill="auto"/>
            <w:noWrap/>
            <w:vAlign w:val="bottom"/>
            <w:hideMark/>
          </w:tcPr>
          <w:p w14:paraId="2C85655D"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28.2</w:t>
            </w:r>
          </w:p>
        </w:tc>
        <w:tc>
          <w:tcPr>
            <w:tcW w:w="1462" w:type="dxa"/>
            <w:tcBorders>
              <w:top w:val="nil"/>
              <w:left w:val="nil"/>
              <w:bottom w:val="single" w:sz="4" w:space="0" w:color="auto"/>
              <w:right w:val="single" w:sz="4" w:space="0" w:color="auto"/>
            </w:tcBorders>
            <w:shd w:val="clear" w:color="auto" w:fill="auto"/>
            <w:noWrap/>
            <w:vAlign w:val="bottom"/>
            <w:hideMark/>
          </w:tcPr>
          <w:p w14:paraId="148E7C6D"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457.042972</w:t>
            </w:r>
          </w:p>
        </w:tc>
      </w:tr>
      <w:tr w:rsidR="00612512" w:rsidRPr="00612512" w14:paraId="4F05284A" w14:textId="77777777" w:rsidTr="00D84A52">
        <w:trPr>
          <w:trHeight w:val="31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E34E1E1"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TCP</w:t>
            </w:r>
          </w:p>
        </w:tc>
        <w:tc>
          <w:tcPr>
            <w:tcW w:w="1625" w:type="dxa"/>
            <w:tcBorders>
              <w:top w:val="nil"/>
              <w:left w:val="nil"/>
              <w:bottom w:val="single" w:sz="4" w:space="0" w:color="auto"/>
              <w:right w:val="single" w:sz="4" w:space="0" w:color="auto"/>
            </w:tcBorders>
            <w:shd w:val="clear" w:color="auto" w:fill="auto"/>
            <w:noWrap/>
            <w:vAlign w:val="bottom"/>
            <w:hideMark/>
          </w:tcPr>
          <w:p w14:paraId="6DCA2597"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2</w:t>
            </w:r>
          </w:p>
        </w:tc>
        <w:tc>
          <w:tcPr>
            <w:tcW w:w="1600" w:type="dxa"/>
            <w:tcBorders>
              <w:top w:val="nil"/>
              <w:left w:val="nil"/>
              <w:bottom w:val="single" w:sz="4" w:space="0" w:color="auto"/>
              <w:right w:val="single" w:sz="4" w:space="0" w:color="auto"/>
            </w:tcBorders>
            <w:shd w:val="clear" w:color="auto" w:fill="auto"/>
            <w:noWrap/>
            <w:vAlign w:val="bottom"/>
            <w:hideMark/>
          </w:tcPr>
          <w:p w14:paraId="7F10FC2D"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32000</w:t>
            </w:r>
          </w:p>
        </w:tc>
        <w:tc>
          <w:tcPr>
            <w:tcW w:w="1686" w:type="dxa"/>
            <w:tcBorders>
              <w:top w:val="nil"/>
              <w:left w:val="nil"/>
              <w:bottom w:val="single" w:sz="4" w:space="0" w:color="auto"/>
              <w:right w:val="single" w:sz="4" w:space="0" w:color="auto"/>
            </w:tcBorders>
            <w:shd w:val="clear" w:color="auto" w:fill="auto"/>
            <w:noWrap/>
            <w:vAlign w:val="bottom"/>
            <w:hideMark/>
          </w:tcPr>
          <w:p w14:paraId="49A740F5"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124.949474</w:t>
            </w:r>
          </w:p>
        </w:tc>
        <w:tc>
          <w:tcPr>
            <w:tcW w:w="1280" w:type="dxa"/>
            <w:tcBorders>
              <w:top w:val="nil"/>
              <w:left w:val="nil"/>
              <w:bottom w:val="single" w:sz="4" w:space="0" w:color="auto"/>
              <w:right w:val="single" w:sz="4" w:space="0" w:color="auto"/>
            </w:tcBorders>
            <w:shd w:val="clear" w:color="auto" w:fill="auto"/>
            <w:noWrap/>
            <w:vAlign w:val="bottom"/>
            <w:hideMark/>
          </w:tcPr>
          <w:p w14:paraId="3073E586"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28.2</w:t>
            </w:r>
          </w:p>
        </w:tc>
        <w:tc>
          <w:tcPr>
            <w:tcW w:w="1462" w:type="dxa"/>
            <w:tcBorders>
              <w:top w:val="nil"/>
              <w:left w:val="nil"/>
              <w:bottom w:val="single" w:sz="4" w:space="0" w:color="auto"/>
              <w:right w:val="single" w:sz="4" w:space="0" w:color="auto"/>
            </w:tcBorders>
            <w:shd w:val="clear" w:color="auto" w:fill="auto"/>
            <w:noWrap/>
            <w:vAlign w:val="bottom"/>
            <w:hideMark/>
          </w:tcPr>
          <w:p w14:paraId="69391C72"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443.083241</w:t>
            </w:r>
          </w:p>
        </w:tc>
      </w:tr>
      <w:tr w:rsidR="00612512" w:rsidRPr="00612512" w14:paraId="76EC015B" w14:textId="77777777" w:rsidTr="00D84A52">
        <w:trPr>
          <w:trHeight w:val="31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3E787C9"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TCP</w:t>
            </w:r>
          </w:p>
        </w:tc>
        <w:tc>
          <w:tcPr>
            <w:tcW w:w="1625" w:type="dxa"/>
            <w:tcBorders>
              <w:top w:val="nil"/>
              <w:left w:val="nil"/>
              <w:bottom w:val="single" w:sz="4" w:space="0" w:color="auto"/>
              <w:right w:val="single" w:sz="4" w:space="0" w:color="auto"/>
            </w:tcBorders>
            <w:shd w:val="clear" w:color="auto" w:fill="auto"/>
            <w:noWrap/>
            <w:vAlign w:val="bottom"/>
            <w:hideMark/>
          </w:tcPr>
          <w:p w14:paraId="3450E8E3"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4</w:t>
            </w:r>
          </w:p>
        </w:tc>
        <w:tc>
          <w:tcPr>
            <w:tcW w:w="1600" w:type="dxa"/>
            <w:tcBorders>
              <w:top w:val="nil"/>
              <w:left w:val="nil"/>
              <w:bottom w:val="single" w:sz="4" w:space="0" w:color="auto"/>
              <w:right w:val="single" w:sz="4" w:space="0" w:color="auto"/>
            </w:tcBorders>
            <w:shd w:val="clear" w:color="auto" w:fill="auto"/>
            <w:noWrap/>
            <w:vAlign w:val="bottom"/>
            <w:hideMark/>
          </w:tcPr>
          <w:p w14:paraId="1F030F27"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32000</w:t>
            </w:r>
          </w:p>
        </w:tc>
        <w:tc>
          <w:tcPr>
            <w:tcW w:w="1686" w:type="dxa"/>
            <w:tcBorders>
              <w:top w:val="nil"/>
              <w:left w:val="nil"/>
              <w:bottom w:val="single" w:sz="4" w:space="0" w:color="auto"/>
              <w:right w:val="single" w:sz="4" w:space="0" w:color="auto"/>
            </w:tcBorders>
            <w:shd w:val="clear" w:color="auto" w:fill="auto"/>
            <w:noWrap/>
            <w:vAlign w:val="bottom"/>
            <w:hideMark/>
          </w:tcPr>
          <w:p w14:paraId="536917F8"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122.590954</w:t>
            </w:r>
          </w:p>
        </w:tc>
        <w:tc>
          <w:tcPr>
            <w:tcW w:w="1280" w:type="dxa"/>
            <w:tcBorders>
              <w:top w:val="nil"/>
              <w:left w:val="nil"/>
              <w:bottom w:val="single" w:sz="4" w:space="0" w:color="auto"/>
              <w:right w:val="single" w:sz="4" w:space="0" w:color="auto"/>
            </w:tcBorders>
            <w:shd w:val="clear" w:color="auto" w:fill="auto"/>
            <w:noWrap/>
            <w:vAlign w:val="bottom"/>
            <w:hideMark/>
          </w:tcPr>
          <w:p w14:paraId="01C965E8"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28.2</w:t>
            </w:r>
          </w:p>
        </w:tc>
        <w:tc>
          <w:tcPr>
            <w:tcW w:w="1462" w:type="dxa"/>
            <w:tcBorders>
              <w:top w:val="nil"/>
              <w:left w:val="nil"/>
              <w:bottom w:val="single" w:sz="4" w:space="0" w:color="auto"/>
              <w:right w:val="single" w:sz="4" w:space="0" w:color="auto"/>
            </w:tcBorders>
            <w:shd w:val="clear" w:color="auto" w:fill="auto"/>
            <w:noWrap/>
            <w:vAlign w:val="bottom"/>
            <w:hideMark/>
          </w:tcPr>
          <w:p w14:paraId="26571C78"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434.719695</w:t>
            </w:r>
          </w:p>
        </w:tc>
      </w:tr>
      <w:tr w:rsidR="00612512" w:rsidRPr="00612512" w14:paraId="3D104F02" w14:textId="77777777" w:rsidTr="00D84A52">
        <w:trPr>
          <w:trHeight w:val="31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6FD0821"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UDP</w:t>
            </w:r>
          </w:p>
        </w:tc>
        <w:tc>
          <w:tcPr>
            <w:tcW w:w="1625" w:type="dxa"/>
            <w:tcBorders>
              <w:top w:val="nil"/>
              <w:left w:val="nil"/>
              <w:bottom w:val="single" w:sz="4" w:space="0" w:color="auto"/>
              <w:right w:val="single" w:sz="4" w:space="0" w:color="auto"/>
            </w:tcBorders>
            <w:shd w:val="clear" w:color="auto" w:fill="auto"/>
            <w:noWrap/>
            <w:vAlign w:val="bottom"/>
            <w:hideMark/>
          </w:tcPr>
          <w:p w14:paraId="442DAE6F"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w:t>
            </w:r>
          </w:p>
        </w:tc>
        <w:tc>
          <w:tcPr>
            <w:tcW w:w="1600" w:type="dxa"/>
            <w:tcBorders>
              <w:top w:val="nil"/>
              <w:left w:val="nil"/>
              <w:bottom w:val="single" w:sz="4" w:space="0" w:color="auto"/>
              <w:right w:val="single" w:sz="4" w:space="0" w:color="auto"/>
            </w:tcBorders>
            <w:shd w:val="clear" w:color="auto" w:fill="auto"/>
            <w:noWrap/>
            <w:vAlign w:val="bottom"/>
            <w:hideMark/>
          </w:tcPr>
          <w:p w14:paraId="2789A700"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1000</w:t>
            </w:r>
          </w:p>
        </w:tc>
        <w:tc>
          <w:tcPr>
            <w:tcW w:w="1686" w:type="dxa"/>
            <w:tcBorders>
              <w:top w:val="nil"/>
              <w:left w:val="nil"/>
              <w:bottom w:val="single" w:sz="4" w:space="0" w:color="auto"/>
              <w:right w:val="single" w:sz="4" w:space="0" w:color="auto"/>
            </w:tcBorders>
            <w:shd w:val="clear" w:color="auto" w:fill="auto"/>
            <w:noWrap/>
            <w:vAlign w:val="bottom"/>
            <w:hideMark/>
          </w:tcPr>
          <w:p w14:paraId="66D87A32" w14:textId="77777777" w:rsidR="00612512" w:rsidRPr="00612512" w:rsidRDefault="00612512" w:rsidP="00612512">
            <w:pPr>
              <w:suppressAutoHyphens w:val="0"/>
              <w:jc w:val="right"/>
              <w:rPr>
                <w:rFonts w:ascii="Cambria" w:eastAsia="Times New Roman" w:hAnsi="Cambria"/>
                <w:color w:val="000000"/>
                <w:sz w:val="24"/>
                <w:szCs w:val="24"/>
                <w:lang w:eastAsia="en-US" w:bidi="ar-SA"/>
              </w:rPr>
            </w:pPr>
            <w:r w:rsidRPr="00612512">
              <w:rPr>
                <w:rFonts w:ascii="Cambria" w:eastAsia="Times New Roman" w:hAnsi="Cambria"/>
                <w:color w:val="000000"/>
                <w:sz w:val="24"/>
                <w:szCs w:val="24"/>
                <w:lang w:eastAsia="en-US" w:bidi="ar-SA"/>
              </w:rPr>
              <w:t>2.83746</w:t>
            </w:r>
          </w:p>
        </w:tc>
        <w:tc>
          <w:tcPr>
            <w:tcW w:w="1280" w:type="dxa"/>
            <w:tcBorders>
              <w:top w:val="nil"/>
              <w:left w:val="nil"/>
              <w:bottom w:val="single" w:sz="4" w:space="0" w:color="auto"/>
              <w:right w:val="single" w:sz="4" w:space="0" w:color="auto"/>
            </w:tcBorders>
            <w:shd w:val="clear" w:color="auto" w:fill="auto"/>
            <w:noWrap/>
            <w:vAlign w:val="bottom"/>
            <w:hideMark/>
          </w:tcPr>
          <w:p w14:paraId="19D4D025" w14:textId="77777777" w:rsidR="00612512" w:rsidRPr="00612512" w:rsidRDefault="00612512" w:rsidP="00612512">
            <w:pPr>
              <w:suppressAutoHyphens w:val="0"/>
              <w:jc w:val="right"/>
              <w:rPr>
                <w:rFonts w:ascii="Cambria" w:eastAsia="Times New Roman" w:hAnsi="Cambria"/>
                <w:color w:val="000000"/>
                <w:sz w:val="24"/>
                <w:szCs w:val="24"/>
                <w:lang w:eastAsia="en-US" w:bidi="ar-SA"/>
              </w:rPr>
            </w:pPr>
            <w:r w:rsidRPr="00612512">
              <w:rPr>
                <w:rFonts w:ascii="Cambria" w:eastAsia="Times New Roman" w:hAnsi="Cambria"/>
                <w:color w:val="000000"/>
                <w:sz w:val="24"/>
                <w:szCs w:val="24"/>
                <w:lang w:eastAsia="en-US" w:bidi="ar-SA"/>
              </w:rPr>
              <w:t>12.3</w:t>
            </w:r>
          </w:p>
        </w:tc>
        <w:tc>
          <w:tcPr>
            <w:tcW w:w="1462" w:type="dxa"/>
            <w:tcBorders>
              <w:top w:val="nil"/>
              <w:left w:val="nil"/>
              <w:bottom w:val="single" w:sz="4" w:space="0" w:color="auto"/>
              <w:right w:val="single" w:sz="4" w:space="0" w:color="auto"/>
            </w:tcBorders>
            <w:shd w:val="clear" w:color="auto" w:fill="auto"/>
            <w:noWrap/>
            <w:vAlign w:val="bottom"/>
            <w:hideMark/>
          </w:tcPr>
          <w:p w14:paraId="1441D836"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23.0687805</w:t>
            </w:r>
          </w:p>
        </w:tc>
      </w:tr>
      <w:tr w:rsidR="00612512" w:rsidRPr="00612512" w14:paraId="63B67D26" w14:textId="77777777" w:rsidTr="00D84A52">
        <w:trPr>
          <w:trHeight w:val="31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5B3CCD4"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UDP</w:t>
            </w:r>
          </w:p>
        </w:tc>
        <w:tc>
          <w:tcPr>
            <w:tcW w:w="1625" w:type="dxa"/>
            <w:tcBorders>
              <w:top w:val="nil"/>
              <w:left w:val="nil"/>
              <w:bottom w:val="single" w:sz="4" w:space="0" w:color="auto"/>
              <w:right w:val="single" w:sz="4" w:space="0" w:color="auto"/>
            </w:tcBorders>
            <w:shd w:val="clear" w:color="auto" w:fill="auto"/>
            <w:noWrap/>
            <w:vAlign w:val="bottom"/>
            <w:hideMark/>
          </w:tcPr>
          <w:p w14:paraId="4DC5B755"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2</w:t>
            </w:r>
          </w:p>
        </w:tc>
        <w:tc>
          <w:tcPr>
            <w:tcW w:w="1600" w:type="dxa"/>
            <w:tcBorders>
              <w:top w:val="nil"/>
              <w:left w:val="nil"/>
              <w:bottom w:val="single" w:sz="4" w:space="0" w:color="auto"/>
              <w:right w:val="single" w:sz="4" w:space="0" w:color="auto"/>
            </w:tcBorders>
            <w:shd w:val="clear" w:color="auto" w:fill="auto"/>
            <w:noWrap/>
            <w:vAlign w:val="bottom"/>
            <w:hideMark/>
          </w:tcPr>
          <w:p w14:paraId="35171B4F"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1000</w:t>
            </w:r>
          </w:p>
        </w:tc>
        <w:tc>
          <w:tcPr>
            <w:tcW w:w="1686" w:type="dxa"/>
            <w:tcBorders>
              <w:top w:val="nil"/>
              <w:left w:val="nil"/>
              <w:bottom w:val="single" w:sz="4" w:space="0" w:color="auto"/>
              <w:right w:val="single" w:sz="4" w:space="0" w:color="auto"/>
            </w:tcBorders>
            <w:shd w:val="clear" w:color="auto" w:fill="auto"/>
            <w:noWrap/>
            <w:vAlign w:val="bottom"/>
            <w:hideMark/>
          </w:tcPr>
          <w:p w14:paraId="527F80F6" w14:textId="77777777" w:rsidR="00612512" w:rsidRPr="00612512" w:rsidRDefault="00612512" w:rsidP="00612512">
            <w:pPr>
              <w:suppressAutoHyphens w:val="0"/>
              <w:jc w:val="right"/>
              <w:rPr>
                <w:rFonts w:ascii="Cambria" w:eastAsia="Times New Roman" w:hAnsi="Cambria"/>
                <w:color w:val="000000"/>
                <w:sz w:val="24"/>
                <w:szCs w:val="24"/>
                <w:lang w:eastAsia="en-US" w:bidi="ar-SA"/>
              </w:rPr>
            </w:pPr>
            <w:r w:rsidRPr="00612512">
              <w:rPr>
                <w:rFonts w:ascii="Cambria" w:eastAsia="Times New Roman" w:hAnsi="Cambria"/>
                <w:color w:val="000000"/>
                <w:sz w:val="24"/>
                <w:szCs w:val="24"/>
                <w:lang w:eastAsia="en-US" w:bidi="ar-SA"/>
              </w:rPr>
              <w:t>2.423992</w:t>
            </w:r>
          </w:p>
        </w:tc>
        <w:tc>
          <w:tcPr>
            <w:tcW w:w="1280" w:type="dxa"/>
            <w:tcBorders>
              <w:top w:val="nil"/>
              <w:left w:val="nil"/>
              <w:bottom w:val="single" w:sz="4" w:space="0" w:color="auto"/>
              <w:right w:val="single" w:sz="4" w:space="0" w:color="auto"/>
            </w:tcBorders>
            <w:shd w:val="clear" w:color="auto" w:fill="auto"/>
            <w:noWrap/>
            <w:vAlign w:val="bottom"/>
            <w:hideMark/>
          </w:tcPr>
          <w:p w14:paraId="0083405A" w14:textId="77777777" w:rsidR="00612512" w:rsidRPr="00612512" w:rsidRDefault="00612512" w:rsidP="00612512">
            <w:pPr>
              <w:suppressAutoHyphens w:val="0"/>
              <w:jc w:val="right"/>
              <w:rPr>
                <w:rFonts w:ascii="Cambria" w:eastAsia="Times New Roman" w:hAnsi="Cambria"/>
                <w:color w:val="000000"/>
                <w:sz w:val="24"/>
                <w:szCs w:val="24"/>
                <w:lang w:eastAsia="en-US" w:bidi="ar-SA"/>
              </w:rPr>
            </w:pPr>
            <w:r w:rsidRPr="00612512">
              <w:rPr>
                <w:rFonts w:ascii="Cambria" w:eastAsia="Times New Roman" w:hAnsi="Cambria"/>
                <w:color w:val="000000"/>
                <w:sz w:val="24"/>
                <w:szCs w:val="24"/>
                <w:lang w:eastAsia="en-US" w:bidi="ar-SA"/>
              </w:rPr>
              <w:t>12.3</w:t>
            </w:r>
          </w:p>
        </w:tc>
        <w:tc>
          <w:tcPr>
            <w:tcW w:w="1462" w:type="dxa"/>
            <w:tcBorders>
              <w:top w:val="nil"/>
              <w:left w:val="nil"/>
              <w:bottom w:val="single" w:sz="4" w:space="0" w:color="auto"/>
              <w:right w:val="single" w:sz="4" w:space="0" w:color="auto"/>
            </w:tcBorders>
            <w:shd w:val="clear" w:color="auto" w:fill="auto"/>
            <w:noWrap/>
            <w:vAlign w:val="bottom"/>
            <w:hideMark/>
          </w:tcPr>
          <w:p w14:paraId="46486E26"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19.707252</w:t>
            </w:r>
          </w:p>
        </w:tc>
      </w:tr>
      <w:tr w:rsidR="00612512" w:rsidRPr="00612512" w14:paraId="21B30A21" w14:textId="77777777" w:rsidTr="00D84A52">
        <w:trPr>
          <w:trHeight w:val="31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AEBFBD6"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UDP</w:t>
            </w:r>
          </w:p>
        </w:tc>
        <w:tc>
          <w:tcPr>
            <w:tcW w:w="1625" w:type="dxa"/>
            <w:tcBorders>
              <w:top w:val="nil"/>
              <w:left w:val="nil"/>
              <w:bottom w:val="single" w:sz="4" w:space="0" w:color="auto"/>
              <w:right w:val="single" w:sz="4" w:space="0" w:color="auto"/>
            </w:tcBorders>
            <w:shd w:val="clear" w:color="auto" w:fill="auto"/>
            <w:noWrap/>
            <w:vAlign w:val="bottom"/>
            <w:hideMark/>
          </w:tcPr>
          <w:p w14:paraId="7A292332"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4</w:t>
            </w:r>
          </w:p>
        </w:tc>
        <w:tc>
          <w:tcPr>
            <w:tcW w:w="1600" w:type="dxa"/>
            <w:tcBorders>
              <w:top w:val="nil"/>
              <w:left w:val="nil"/>
              <w:bottom w:val="single" w:sz="4" w:space="0" w:color="auto"/>
              <w:right w:val="single" w:sz="4" w:space="0" w:color="auto"/>
            </w:tcBorders>
            <w:shd w:val="clear" w:color="auto" w:fill="auto"/>
            <w:noWrap/>
            <w:vAlign w:val="bottom"/>
            <w:hideMark/>
          </w:tcPr>
          <w:p w14:paraId="17382915"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1000</w:t>
            </w:r>
          </w:p>
        </w:tc>
        <w:tc>
          <w:tcPr>
            <w:tcW w:w="1686" w:type="dxa"/>
            <w:tcBorders>
              <w:top w:val="nil"/>
              <w:left w:val="nil"/>
              <w:bottom w:val="single" w:sz="4" w:space="0" w:color="auto"/>
              <w:right w:val="single" w:sz="4" w:space="0" w:color="auto"/>
            </w:tcBorders>
            <w:shd w:val="clear" w:color="auto" w:fill="auto"/>
            <w:noWrap/>
            <w:vAlign w:val="bottom"/>
            <w:hideMark/>
          </w:tcPr>
          <w:p w14:paraId="608CBE1A" w14:textId="77777777" w:rsidR="00612512" w:rsidRPr="00612512" w:rsidRDefault="00612512" w:rsidP="00612512">
            <w:pPr>
              <w:suppressAutoHyphens w:val="0"/>
              <w:jc w:val="right"/>
              <w:rPr>
                <w:rFonts w:ascii="Cambria" w:eastAsia="Times New Roman" w:hAnsi="Cambria"/>
                <w:color w:val="000000"/>
                <w:sz w:val="24"/>
                <w:szCs w:val="24"/>
                <w:lang w:eastAsia="en-US" w:bidi="ar-SA"/>
              </w:rPr>
            </w:pPr>
            <w:r w:rsidRPr="00612512">
              <w:rPr>
                <w:rFonts w:ascii="Cambria" w:eastAsia="Times New Roman" w:hAnsi="Cambria"/>
                <w:color w:val="000000"/>
                <w:sz w:val="24"/>
                <w:szCs w:val="24"/>
                <w:lang w:eastAsia="en-US" w:bidi="ar-SA"/>
              </w:rPr>
              <w:t>2.353443</w:t>
            </w:r>
          </w:p>
        </w:tc>
        <w:tc>
          <w:tcPr>
            <w:tcW w:w="1280" w:type="dxa"/>
            <w:tcBorders>
              <w:top w:val="nil"/>
              <w:left w:val="nil"/>
              <w:bottom w:val="single" w:sz="4" w:space="0" w:color="auto"/>
              <w:right w:val="single" w:sz="4" w:space="0" w:color="auto"/>
            </w:tcBorders>
            <w:shd w:val="clear" w:color="auto" w:fill="auto"/>
            <w:noWrap/>
            <w:vAlign w:val="bottom"/>
            <w:hideMark/>
          </w:tcPr>
          <w:p w14:paraId="1265E37C" w14:textId="77777777" w:rsidR="00612512" w:rsidRPr="00612512" w:rsidRDefault="00612512" w:rsidP="00612512">
            <w:pPr>
              <w:suppressAutoHyphens w:val="0"/>
              <w:jc w:val="right"/>
              <w:rPr>
                <w:rFonts w:ascii="Cambria" w:eastAsia="Times New Roman" w:hAnsi="Cambria"/>
                <w:color w:val="000000"/>
                <w:sz w:val="24"/>
                <w:szCs w:val="24"/>
                <w:lang w:eastAsia="en-US" w:bidi="ar-SA"/>
              </w:rPr>
            </w:pPr>
            <w:r w:rsidRPr="00612512">
              <w:rPr>
                <w:rFonts w:ascii="Cambria" w:eastAsia="Times New Roman" w:hAnsi="Cambria"/>
                <w:color w:val="000000"/>
                <w:sz w:val="24"/>
                <w:szCs w:val="24"/>
                <w:lang w:eastAsia="en-US" w:bidi="ar-SA"/>
              </w:rPr>
              <w:t>12.3</w:t>
            </w:r>
          </w:p>
        </w:tc>
        <w:tc>
          <w:tcPr>
            <w:tcW w:w="1462" w:type="dxa"/>
            <w:tcBorders>
              <w:top w:val="nil"/>
              <w:left w:val="nil"/>
              <w:bottom w:val="single" w:sz="4" w:space="0" w:color="auto"/>
              <w:right w:val="single" w:sz="4" w:space="0" w:color="auto"/>
            </w:tcBorders>
            <w:shd w:val="clear" w:color="auto" w:fill="auto"/>
            <w:noWrap/>
            <w:vAlign w:val="bottom"/>
            <w:hideMark/>
          </w:tcPr>
          <w:p w14:paraId="69D4BF12"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19.1336829</w:t>
            </w:r>
          </w:p>
        </w:tc>
      </w:tr>
      <w:tr w:rsidR="00612512" w:rsidRPr="00612512" w14:paraId="491A93A6" w14:textId="77777777" w:rsidTr="00D84A52">
        <w:trPr>
          <w:trHeight w:val="31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C985FBD"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UDP</w:t>
            </w:r>
          </w:p>
        </w:tc>
        <w:tc>
          <w:tcPr>
            <w:tcW w:w="1625" w:type="dxa"/>
            <w:tcBorders>
              <w:top w:val="nil"/>
              <w:left w:val="nil"/>
              <w:bottom w:val="single" w:sz="4" w:space="0" w:color="auto"/>
              <w:right w:val="single" w:sz="4" w:space="0" w:color="auto"/>
            </w:tcBorders>
            <w:shd w:val="clear" w:color="auto" w:fill="auto"/>
            <w:noWrap/>
            <w:vAlign w:val="bottom"/>
            <w:hideMark/>
          </w:tcPr>
          <w:p w14:paraId="2C9DC801"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w:t>
            </w:r>
          </w:p>
        </w:tc>
        <w:tc>
          <w:tcPr>
            <w:tcW w:w="1600" w:type="dxa"/>
            <w:tcBorders>
              <w:top w:val="nil"/>
              <w:left w:val="nil"/>
              <w:bottom w:val="single" w:sz="4" w:space="0" w:color="auto"/>
              <w:right w:val="single" w:sz="4" w:space="0" w:color="auto"/>
            </w:tcBorders>
            <w:shd w:val="clear" w:color="auto" w:fill="auto"/>
            <w:noWrap/>
            <w:vAlign w:val="bottom"/>
            <w:hideMark/>
          </w:tcPr>
          <w:p w14:paraId="3C0E8908"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32000</w:t>
            </w:r>
          </w:p>
        </w:tc>
        <w:tc>
          <w:tcPr>
            <w:tcW w:w="1686" w:type="dxa"/>
            <w:tcBorders>
              <w:top w:val="nil"/>
              <w:left w:val="nil"/>
              <w:bottom w:val="single" w:sz="4" w:space="0" w:color="auto"/>
              <w:right w:val="single" w:sz="4" w:space="0" w:color="auto"/>
            </w:tcBorders>
            <w:shd w:val="clear" w:color="auto" w:fill="auto"/>
            <w:noWrap/>
            <w:vAlign w:val="bottom"/>
            <w:hideMark/>
          </w:tcPr>
          <w:p w14:paraId="14ABDA5D" w14:textId="77777777" w:rsidR="00612512" w:rsidRPr="00612512" w:rsidRDefault="00612512" w:rsidP="00612512">
            <w:pPr>
              <w:suppressAutoHyphens w:val="0"/>
              <w:jc w:val="right"/>
              <w:rPr>
                <w:rFonts w:ascii="Cambria" w:eastAsia="Times New Roman" w:hAnsi="Cambria"/>
                <w:color w:val="000000"/>
                <w:sz w:val="24"/>
                <w:szCs w:val="24"/>
                <w:lang w:eastAsia="en-US" w:bidi="ar-SA"/>
              </w:rPr>
            </w:pPr>
            <w:r w:rsidRPr="00612512">
              <w:rPr>
                <w:rFonts w:ascii="Cambria" w:eastAsia="Times New Roman" w:hAnsi="Cambria"/>
                <w:color w:val="000000"/>
                <w:sz w:val="24"/>
                <w:szCs w:val="24"/>
                <w:lang w:eastAsia="en-US" w:bidi="ar-SA"/>
              </w:rPr>
              <w:t>56.921753</w:t>
            </w:r>
          </w:p>
        </w:tc>
        <w:tc>
          <w:tcPr>
            <w:tcW w:w="1280" w:type="dxa"/>
            <w:tcBorders>
              <w:top w:val="nil"/>
              <w:left w:val="nil"/>
              <w:bottom w:val="single" w:sz="4" w:space="0" w:color="auto"/>
              <w:right w:val="single" w:sz="4" w:space="0" w:color="auto"/>
            </w:tcBorders>
            <w:shd w:val="clear" w:color="auto" w:fill="auto"/>
            <w:noWrap/>
            <w:vAlign w:val="bottom"/>
            <w:hideMark/>
          </w:tcPr>
          <w:p w14:paraId="1FE4EF30" w14:textId="77777777" w:rsidR="00612512" w:rsidRPr="00612512" w:rsidRDefault="00612512" w:rsidP="00612512">
            <w:pPr>
              <w:suppressAutoHyphens w:val="0"/>
              <w:jc w:val="right"/>
              <w:rPr>
                <w:rFonts w:ascii="Cambria" w:eastAsia="Times New Roman" w:hAnsi="Cambria"/>
                <w:color w:val="000000"/>
                <w:sz w:val="24"/>
                <w:szCs w:val="24"/>
                <w:lang w:eastAsia="en-US" w:bidi="ar-SA"/>
              </w:rPr>
            </w:pPr>
            <w:r w:rsidRPr="00612512">
              <w:rPr>
                <w:rFonts w:ascii="Cambria" w:eastAsia="Times New Roman" w:hAnsi="Cambria"/>
                <w:color w:val="000000"/>
                <w:sz w:val="24"/>
                <w:szCs w:val="24"/>
                <w:lang w:eastAsia="en-US" w:bidi="ar-SA"/>
              </w:rPr>
              <w:t>12.3</w:t>
            </w:r>
          </w:p>
        </w:tc>
        <w:tc>
          <w:tcPr>
            <w:tcW w:w="1462" w:type="dxa"/>
            <w:tcBorders>
              <w:top w:val="nil"/>
              <w:left w:val="nil"/>
              <w:bottom w:val="single" w:sz="4" w:space="0" w:color="auto"/>
              <w:right w:val="single" w:sz="4" w:space="0" w:color="auto"/>
            </w:tcBorders>
            <w:shd w:val="clear" w:color="auto" w:fill="auto"/>
            <w:noWrap/>
            <w:vAlign w:val="bottom"/>
            <w:hideMark/>
          </w:tcPr>
          <w:p w14:paraId="2CB8D044"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462.77848</w:t>
            </w:r>
          </w:p>
        </w:tc>
      </w:tr>
      <w:tr w:rsidR="00612512" w:rsidRPr="00612512" w14:paraId="1DAD9AE3" w14:textId="77777777" w:rsidTr="00D84A52">
        <w:trPr>
          <w:trHeight w:val="31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B9F2412"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UDP</w:t>
            </w:r>
          </w:p>
        </w:tc>
        <w:tc>
          <w:tcPr>
            <w:tcW w:w="1625" w:type="dxa"/>
            <w:tcBorders>
              <w:top w:val="nil"/>
              <w:left w:val="nil"/>
              <w:bottom w:val="single" w:sz="4" w:space="0" w:color="auto"/>
              <w:right w:val="single" w:sz="4" w:space="0" w:color="auto"/>
            </w:tcBorders>
            <w:shd w:val="clear" w:color="auto" w:fill="auto"/>
            <w:noWrap/>
            <w:vAlign w:val="bottom"/>
            <w:hideMark/>
          </w:tcPr>
          <w:p w14:paraId="43377512"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2</w:t>
            </w:r>
          </w:p>
        </w:tc>
        <w:tc>
          <w:tcPr>
            <w:tcW w:w="1600" w:type="dxa"/>
            <w:tcBorders>
              <w:top w:val="nil"/>
              <w:left w:val="nil"/>
              <w:bottom w:val="single" w:sz="4" w:space="0" w:color="auto"/>
              <w:right w:val="single" w:sz="4" w:space="0" w:color="auto"/>
            </w:tcBorders>
            <w:shd w:val="clear" w:color="auto" w:fill="auto"/>
            <w:noWrap/>
            <w:vAlign w:val="bottom"/>
            <w:hideMark/>
          </w:tcPr>
          <w:p w14:paraId="419305A9"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32000</w:t>
            </w:r>
          </w:p>
        </w:tc>
        <w:tc>
          <w:tcPr>
            <w:tcW w:w="1686" w:type="dxa"/>
            <w:tcBorders>
              <w:top w:val="nil"/>
              <w:left w:val="nil"/>
              <w:bottom w:val="single" w:sz="4" w:space="0" w:color="auto"/>
              <w:right w:val="single" w:sz="4" w:space="0" w:color="auto"/>
            </w:tcBorders>
            <w:shd w:val="clear" w:color="auto" w:fill="auto"/>
            <w:noWrap/>
            <w:vAlign w:val="bottom"/>
            <w:hideMark/>
          </w:tcPr>
          <w:p w14:paraId="404D013B" w14:textId="77777777" w:rsidR="00612512" w:rsidRPr="00612512" w:rsidRDefault="00612512" w:rsidP="00612512">
            <w:pPr>
              <w:suppressAutoHyphens w:val="0"/>
              <w:jc w:val="right"/>
              <w:rPr>
                <w:rFonts w:ascii="Cambria" w:eastAsia="Times New Roman" w:hAnsi="Cambria"/>
                <w:color w:val="000000"/>
                <w:sz w:val="24"/>
                <w:szCs w:val="24"/>
                <w:lang w:eastAsia="en-US" w:bidi="ar-SA"/>
              </w:rPr>
            </w:pPr>
            <w:r w:rsidRPr="00612512">
              <w:rPr>
                <w:rFonts w:ascii="Cambria" w:eastAsia="Times New Roman" w:hAnsi="Cambria"/>
                <w:color w:val="000000"/>
                <w:sz w:val="24"/>
                <w:szCs w:val="24"/>
                <w:lang w:eastAsia="en-US" w:bidi="ar-SA"/>
              </w:rPr>
              <w:t>57.576391</w:t>
            </w:r>
          </w:p>
        </w:tc>
        <w:tc>
          <w:tcPr>
            <w:tcW w:w="1280" w:type="dxa"/>
            <w:tcBorders>
              <w:top w:val="nil"/>
              <w:left w:val="nil"/>
              <w:bottom w:val="single" w:sz="4" w:space="0" w:color="auto"/>
              <w:right w:val="single" w:sz="4" w:space="0" w:color="auto"/>
            </w:tcBorders>
            <w:shd w:val="clear" w:color="auto" w:fill="auto"/>
            <w:noWrap/>
            <w:vAlign w:val="bottom"/>
            <w:hideMark/>
          </w:tcPr>
          <w:p w14:paraId="6535104B" w14:textId="77777777" w:rsidR="00612512" w:rsidRPr="00612512" w:rsidRDefault="00612512" w:rsidP="00612512">
            <w:pPr>
              <w:suppressAutoHyphens w:val="0"/>
              <w:jc w:val="right"/>
              <w:rPr>
                <w:rFonts w:ascii="Cambria" w:eastAsia="Times New Roman" w:hAnsi="Cambria"/>
                <w:color w:val="000000"/>
                <w:sz w:val="24"/>
                <w:szCs w:val="24"/>
                <w:lang w:eastAsia="en-US" w:bidi="ar-SA"/>
              </w:rPr>
            </w:pPr>
            <w:r w:rsidRPr="00612512">
              <w:rPr>
                <w:rFonts w:ascii="Cambria" w:eastAsia="Times New Roman" w:hAnsi="Cambria"/>
                <w:color w:val="000000"/>
                <w:sz w:val="24"/>
                <w:szCs w:val="24"/>
                <w:lang w:eastAsia="en-US" w:bidi="ar-SA"/>
              </w:rPr>
              <w:t>12.3</w:t>
            </w:r>
          </w:p>
        </w:tc>
        <w:tc>
          <w:tcPr>
            <w:tcW w:w="1462" w:type="dxa"/>
            <w:tcBorders>
              <w:top w:val="nil"/>
              <w:left w:val="nil"/>
              <w:bottom w:val="single" w:sz="4" w:space="0" w:color="auto"/>
              <w:right w:val="single" w:sz="4" w:space="0" w:color="auto"/>
            </w:tcBorders>
            <w:shd w:val="clear" w:color="auto" w:fill="auto"/>
            <w:noWrap/>
            <w:vAlign w:val="bottom"/>
            <w:hideMark/>
          </w:tcPr>
          <w:p w14:paraId="3FBF019C"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468.10074</w:t>
            </w:r>
          </w:p>
        </w:tc>
      </w:tr>
      <w:tr w:rsidR="00612512" w:rsidRPr="00612512" w14:paraId="49306DB1" w14:textId="77777777" w:rsidTr="00D84A52">
        <w:trPr>
          <w:trHeight w:val="31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81BA872"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UDP</w:t>
            </w:r>
          </w:p>
        </w:tc>
        <w:tc>
          <w:tcPr>
            <w:tcW w:w="1625" w:type="dxa"/>
            <w:tcBorders>
              <w:top w:val="nil"/>
              <w:left w:val="nil"/>
              <w:bottom w:val="single" w:sz="4" w:space="0" w:color="auto"/>
              <w:right w:val="single" w:sz="4" w:space="0" w:color="auto"/>
            </w:tcBorders>
            <w:shd w:val="clear" w:color="auto" w:fill="auto"/>
            <w:noWrap/>
            <w:vAlign w:val="bottom"/>
            <w:hideMark/>
          </w:tcPr>
          <w:p w14:paraId="4819D6CF"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4</w:t>
            </w:r>
          </w:p>
        </w:tc>
        <w:tc>
          <w:tcPr>
            <w:tcW w:w="1600" w:type="dxa"/>
            <w:tcBorders>
              <w:top w:val="nil"/>
              <w:left w:val="nil"/>
              <w:bottom w:val="single" w:sz="4" w:space="0" w:color="auto"/>
              <w:right w:val="single" w:sz="4" w:space="0" w:color="auto"/>
            </w:tcBorders>
            <w:shd w:val="clear" w:color="auto" w:fill="auto"/>
            <w:noWrap/>
            <w:vAlign w:val="bottom"/>
            <w:hideMark/>
          </w:tcPr>
          <w:p w14:paraId="2252A249"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32000</w:t>
            </w:r>
          </w:p>
        </w:tc>
        <w:tc>
          <w:tcPr>
            <w:tcW w:w="1686" w:type="dxa"/>
            <w:tcBorders>
              <w:top w:val="nil"/>
              <w:left w:val="nil"/>
              <w:bottom w:val="single" w:sz="4" w:space="0" w:color="auto"/>
              <w:right w:val="single" w:sz="4" w:space="0" w:color="auto"/>
            </w:tcBorders>
            <w:shd w:val="clear" w:color="auto" w:fill="auto"/>
            <w:noWrap/>
            <w:vAlign w:val="bottom"/>
            <w:hideMark/>
          </w:tcPr>
          <w:p w14:paraId="57289140" w14:textId="77777777" w:rsidR="00612512" w:rsidRPr="00612512" w:rsidRDefault="00612512" w:rsidP="00612512">
            <w:pPr>
              <w:suppressAutoHyphens w:val="0"/>
              <w:jc w:val="right"/>
              <w:rPr>
                <w:rFonts w:ascii="Cambria" w:eastAsia="Times New Roman" w:hAnsi="Cambria"/>
                <w:color w:val="000000"/>
                <w:sz w:val="24"/>
                <w:szCs w:val="24"/>
                <w:lang w:eastAsia="en-US" w:bidi="ar-SA"/>
              </w:rPr>
            </w:pPr>
            <w:r w:rsidRPr="00612512">
              <w:rPr>
                <w:rFonts w:ascii="Cambria" w:eastAsia="Times New Roman" w:hAnsi="Cambria"/>
                <w:color w:val="000000"/>
                <w:sz w:val="24"/>
                <w:szCs w:val="24"/>
                <w:lang w:eastAsia="en-US" w:bidi="ar-SA"/>
              </w:rPr>
              <w:t>48.662105</w:t>
            </w:r>
          </w:p>
        </w:tc>
        <w:tc>
          <w:tcPr>
            <w:tcW w:w="1280" w:type="dxa"/>
            <w:tcBorders>
              <w:top w:val="nil"/>
              <w:left w:val="nil"/>
              <w:bottom w:val="single" w:sz="4" w:space="0" w:color="auto"/>
              <w:right w:val="single" w:sz="4" w:space="0" w:color="auto"/>
            </w:tcBorders>
            <w:shd w:val="clear" w:color="auto" w:fill="auto"/>
            <w:noWrap/>
            <w:vAlign w:val="bottom"/>
            <w:hideMark/>
          </w:tcPr>
          <w:p w14:paraId="4A593012" w14:textId="77777777" w:rsidR="00612512" w:rsidRPr="00612512" w:rsidRDefault="00612512" w:rsidP="00612512">
            <w:pPr>
              <w:suppressAutoHyphens w:val="0"/>
              <w:jc w:val="right"/>
              <w:rPr>
                <w:rFonts w:ascii="Cambria" w:eastAsia="Times New Roman" w:hAnsi="Cambria"/>
                <w:color w:val="000000"/>
                <w:sz w:val="24"/>
                <w:szCs w:val="24"/>
                <w:lang w:eastAsia="en-US" w:bidi="ar-SA"/>
              </w:rPr>
            </w:pPr>
            <w:r w:rsidRPr="00612512">
              <w:rPr>
                <w:rFonts w:ascii="Cambria" w:eastAsia="Times New Roman" w:hAnsi="Cambria"/>
                <w:color w:val="000000"/>
                <w:sz w:val="24"/>
                <w:szCs w:val="24"/>
                <w:lang w:eastAsia="en-US" w:bidi="ar-SA"/>
              </w:rPr>
              <w:t>12.3</w:t>
            </w:r>
          </w:p>
        </w:tc>
        <w:tc>
          <w:tcPr>
            <w:tcW w:w="1462" w:type="dxa"/>
            <w:tcBorders>
              <w:top w:val="nil"/>
              <w:left w:val="nil"/>
              <w:bottom w:val="single" w:sz="4" w:space="0" w:color="auto"/>
              <w:right w:val="single" w:sz="4" w:space="0" w:color="auto"/>
            </w:tcBorders>
            <w:shd w:val="clear" w:color="auto" w:fill="auto"/>
            <w:noWrap/>
            <w:vAlign w:val="bottom"/>
            <w:hideMark/>
          </w:tcPr>
          <w:p w14:paraId="5A960AFD"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395.62687</w:t>
            </w:r>
          </w:p>
        </w:tc>
      </w:tr>
    </w:tbl>
    <w:p w14:paraId="1B103651" w14:textId="77777777" w:rsidR="00D84A52" w:rsidRDefault="00D84A52" w:rsidP="00D84A52">
      <w:pPr>
        <w:pStyle w:val="ListParagraph"/>
        <w:tabs>
          <w:tab w:val="left" w:pos="1660"/>
          <w:tab w:val="left" w:pos="1661"/>
        </w:tabs>
        <w:spacing w:before="3" w:after="12"/>
        <w:jc w:val="center"/>
        <w:rPr>
          <w:rFonts w:ascii="Cambria" w:eastAsia="Arial" w:hAnsi="Cambria" w:cs="Calibri"/>
          <w:sz w:val="24"/>
          <w:szCs w:val="24"/>
        </w:rPr>
      </w:pPr>
      <w:r>
        <w:rPr>
          <w:rFonts w:ascii="Cambria" w:hAnsi="Cambria" w:cs="Calibri"/>
          <w:sz w:val="24"/>
          <w:szCs w:val="24"/>
        </w:rPr>
        <w:t xml:space="preserve">Table 5.1  </w:t>
      </w:r>
      <w:r w:rsidRPr="00375556">
        <w:rPr>
          <w:rFonts w:ascii="Cambria" w:eastAsia="Arial" w:hAnsi="Cambria" w:cs="Calibri"/>
          <w:sz w:val="24"/>
          <w:szCs w:val="24"/>
        </w:rPr>
        <w:t>Network</w:t>
      </w:r>
      <w:r w:rsidRPr="00375556">
        <w:rPr>
          <w:rFonts w:ascii="Cambria" w:eastAsia="Arial" w:hAnsi="Cambria" w:cs="Calibri"/>
          <w:spacing w:val="-22"/>
          <w:sz w:val="24"/>
          <w:szCs w:val="24"/>
        </w:rPr>
        <w:t xml:space="preserve"> </w:t>
      </w:r>
      <w:r w:rsidRPr="00375556">
        <w:rPr>
          <w:rFonts w:ascii="Cambria" w:eastAsia="Arial" w:hAnsi="Cambria" w:cs="Calibri"/>
          <w:sz w:val="24"/>
          <w:szCs w:val="24"/>
        </w:rPr>
        <w:t>Throughput</w:t>
      </w:r>
    </w:p>
    <w:p w14:paraId="2BD29C0C" w14:textId="44A39BA8" w:rsidR="00612512" w:rsidRDefault="00612512" w:rsidP="009E2A67">
      <w:pPr>
        <w:spacing w:line="237" w:lineRule="exact"/>
        <w:jc w:val="both"/>
        <w:rPr>
          <w:rFonts w:ascii="Cambria" w:eastAsia="Arial" w:hAnsi="Cambria" w:cs="Calibri"/>
          <w:sz w:val="24"/>
          <w:szCs w:val="24"/>
          <w:u w:val="single"/>
        </w:rPr>
      </w:pPr>
    </w:p>
    <w:p w14:paraId="5B5B0908" w14:textId="17C93088" w:rsidR="00612512" w:rsidRDefault="0082338B" w:rsidP="009E2E8F">
      <w:pPr>
        <w:tabs>
          <w:tab w:val="left" w:pos="1660"/>
          <w:tab w:val="left" w:pos="1661"/>
        </w:tabs>
        <w:spacing w:before="3" w:after="12"/>
        <w:rPr>
          <w:rFonts w:ascii="Cambria" w:hAnsi="Cambria" w:cs="Calibri"/>
          <w:sz w:val="24"/>
          <w:szCs w:val="24"/>
        </w:rPr>
      </w:pPr>
      <w:r>
        <w:rPr>
          <w:noProof/>
        </w:rPr>
        <w:drawing>
          <wp:inline distT="0" distB="0" distL="0" distR="0" wp14:anchorId="4F9C8EB2" wp14:editId="441B26B2">
            <wp:extent cx="5486400" cy="32004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C579E0F" w14:textId="68577851" w:rsidR="0082338B" w:rsidRDefault="0082338B" w:rsidP="009E2E8F">
      <w:pPr>
        <w:tabs>
          <w:tab w:val="left" w:pos="1660"/>
          <w:tab w:val="left" w:pos="1661"/>
        </w:tabs>
        <w:spacing w:before="3" w:after="12"/>
        <w:rPr>
          <w:rFonts w:ascii="Cambria" w:hAnsi="Cambria" w:cs="Calibri"/>
          <w:sz w:val="24"/>
          <w:szCs w:val="24"/>
        </w:rPr>
      </w:pPr>
    </w:p>
    <w:p w14:paraId="7EAFB794" w14:textId="3622A825" w:rsidR="0082338B" w:rsidRDefault="0082338B" w:rsidP="009E2E8F">
      <w:pPr>
        <w:tabs>
          <w:tab w:val="left" w:pos="1660"/>
          <w:tab w:val="left" w:pos="1661"/>
        </w:tabs>
        <w:spacing w:before="3" w:after="12"/>
        <w:rPr>
          <w:rFonts w:ascii="Cambria" w:hAnsi="Cambria" w:cs="Calibri"/>
          <w:sz w:val="24"/>
          <w:szCs w:val="24"/>
        </w:rPr>
      </w:pPr>
    </w:p>
    <w:p w14:paraId="6A996530" w14:textId="2EB94303" w:rsidR="0082338B" w:rsidRDefault="0082338B" w:rsidP="009E2E8F">
      <w:pPr>
        <w:tabs>
          <w:tab w:val="left" w:pos="1660"/>
          <w:tab w:val="left" w:pos="1661"/>
        </w:tabs>
        <w:spacing w:before="3" w:after="12"/>
        <w:rPr>
          <w:rFonts w:ascii="Cambria" w:hAnsi="Cambria" w:cs="Calibri"/>
          <w:sz w:val="24"/>
          <w:szCs w:val="24"/>
        </w:rPr>
      </w:pPr>
      <w:r>
        <w:rPr>
          <w:noProof/>
        </w:rPr>
        <w:lastRenderedPageBreak/>
        <w:drawing>
          <wp:inline distT="0" distB="0" distL="0" distR="0" wp14:anchorId="6318916A" wp14:editId="408F8B37">
            <wp:extent cx="5486400" cy="320040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44C9180" w14:textId="587692F2" w:rsidR="002C0D05" w:rsidRDefault="002C0D05" w:rsidP="009E2E8F">
      <w:pPr>
        <w:tabs>
          <w:tab w:val="left" w:pos="1660"/>
          <w:tab w:val="left" w:pos="1661"/>
        </w:tabs>
        <w:spacing w:before="3" w:after="12"/>
        <w:rPr>
          <w:rFonts w:ascii="Cambria" w:hAnsi="Cambria" w:cs="Calibri"/>
          <w:sz w:val="24"/>
          <w:szCs w:val="24"/>
        </w:rPr>
      </w:pPr>
    </w:p>
    <w:p w14:paraId="35934D5E" w14:textId="0AAFBF2C" w:rsidR="002C0D05" w:rsidRPr="00375556" w:rsidRDefault="002C0D05" w:rsidP="002C0D05">
      <w:pPr>
        <w:tabs>
          <w:tab w:val="left" w:pos="800"/>
        </w:tabs>
        <w:spacing w:line="0" w:lineRule="atLeast"/>
        <w:jc w:val="both"/>
        <w:rPr>
          <w:rFonts w:ascii="Cambria" w:hAnsi="Cambria" w:cs="Calibri"/>
          <w:sz w:val="24"/>
          <w:szCs w:val="24"/>
        </w:rPr>
      </w:pPr>
      <w:r w:rsidRPr="00375556">
        <w:rPr>
          <w:rFonts w:ascii="Cambria" w:eastAsia="Arial" w:hAnsi="Cambria" w:cs="Calibri"/>
          <w:sz w:val="24"/>
          <w:szCs w:val="24"/>
        </w:rPr>
        <w:t>5.4.3</w:t>
      </w:r>
      <w:r w:rsidRPr="00375556">
        <w:rPr>
          <w:rFonts w:ascii="Cambria" w:eastAsia="Arial" w:hAnsi="Cambria" w:cs="Calibri"/>
          <w:sz w:val="24"/>
          <w:szCs w:val="24"/>
        </w:rPr>
        <w:tab/>
        <w:t xml:space="preserve">TCP </w:t>
      </w:r>
      <w:r>
        <w:rPr>
          <w:rFonts w:ascii="Cambria" w:eastAsia="Arial" w:hAnsi="Cambria" w:cs="Calibri"/>
          <w:sz w:val="24"/>
          <w:szCs w:val="24"/>
        </w:rPr>
        <w:t xml:space="preserve">and UDP </w:t>
      </w:r>
      <w:r w:rsidRPr="00375556">
        <w:rPr>
          <w:rFonts w:ascii="Cambria" w:eastAsia="Arial" w:hAnsi="Cambria" w:cs="Calibri"/>
          <w:sz w:val="24"/>
          <w:szCs w:val="24"/>
        </w:rPr>
        <w:t>Latency</w:t>
      </w:r>
    </w:p>
    <w:p w14:paraId="6F0BF13A" w14:textId="77777777" w:rsidR="002C0D05" w:rsidRPr="00375556" w:rsidRDefault="002C0D05" w:rsidP="002C0D05">
      <w:pPr>
        <w:spacing w:line="350" w:lineRule="exact"/>
        <w:jc w:val="both"/>
        <w:rPr>
          <w:rFonts w:ascii="Cambria" w:eastAsia="Arial" w:hAnsi="Cambria" w:cs="Calibri"/>
          <w:sz w:val="24"/>
          <w:szCs w:val="24"/>
          <w:u w:val="single"/>
        </w:rPr>
      </w:pPr>
    </w:p>
    <w:p w14:paraId="3832355B" w14:textId="77777777" w:rsidR="002C0D05" w:rsidRPr="00375556" w:rsidRDefault="002C0D05" w:rsidP="002C0D05">
      <w:pPr>
        <w:spacing w:line="228" w:lineRule="auto"/>
        <w:jc w:val="both"/>
        <w:rPr>
          <w:rFonts w:ascii="Cambria" w:hAnsi="Cambria" w:cs="Calibri"/>
          <w:sz w:val="24"/>
          <w:szCs w:val="24"/>
        </w:rPr>
        <w:sectPr w:rsidR="002C0D05" w:rsidRPr="00375556" w:rsidSect="002C0D05">
          <w:footerReference w:type="even" r:id="rId38"/>
          <w:footerReference w:type="default" r:id="rId39"/>
          <w:footerReference w:type="first" r:id="rId40"/>
          <w:type w:val="continuous"/>
          <w:pgSz w:w="11920" w:h="16855"/>
          <w:pgMar w:top="1398" w:right="1138" w:bottom="776" w:left="11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375556">
        <w:rPr>
          <w:rFonts w:ascii="Cambria" w:eastAsia="Arial" w:hAnsi="Cambria" w:cs="Calibri"/>
          <w:sz w:val="24"/>
          <w:szCs w:val="24"/>
        </w:rPr>
        <w:t>With client and server on the same machine and TCP socket, the latency results are tabulated below. The latency increases with threads. I suspect the reason to be as too little work done in each thread is masked by overhead of creating, maintaining the threads.</w:t>
      </w:r>
    </w:p>
    <w:p w14:paraId="7935C47D" w14:textId="77777777" w:rsidR="002C0D05" w:rsidRPr="00375556" w:rsidRDefault="002C0D05" w:rsidP="002C0D05">
      <w:pPr>
        <w:spacing w:line="200" w:lineRule="exact"/>
        <w:jc w:val="both"/>
        <w:rPr>
          <w:rFonts w:ascii="Cambria" w:eastAsia="Arial" w:hAnsi="Cambria" w:cs="Calibri"/>
          <w:sz w:val="24"/>
          <w:szCs w:val="24"/>
          <w:u w:val="single"/>
        </w:rPr>
      </w:pPr>
    </w:p>
    <w:p w14:paraId="57F037A3" w14:textId="77777777" w:rsidR="002C0D05" w:rsidRPr="009E2E8F" w:rsidRDefault="002C0D05" w:rsidP="009E2E8F">
      <w:pPr>
        <w:tabs>
          <w:tab w:val="left" w:pos="1660"/>
          <w:tab w:val="left" w:pos="1661"/>
        </w:tabs>
        <w:spacing w:before="3" w:after="12"/>
        <w:rPr>
          <w:rFonts w:ascii="Cambria" w:hAnsi="Cambria" w:cs="Calibri"/>
          <w:sz w:val="24"/>
          <w:szCs w:val="24"/>
        </w:rPr>
      </w:pPr>
    </w:p>
    <w:p w14:paraId="3060CD90" w14:textId="0CBADBD7" w:rsidR="00612512" w:rsidRDefault="00612512" w:rsidP="009E2A67">
      <w:pPr>
        <w:pStyle w:val="ListParagraph"/>
        <w:tabs>
          <w:tab w:val="left" w:pos="1660"/>
          <w:tab w:val="left" w:pos="1661"/>
        </w:tabs>
        <w:spacing w:before="3" w:after="12"/>
        <w:jc w:val="center"/>
        <w:rPr>
          <w:rFonts w:ascii="Cambria" w:hAnsi="Cambria" w:cs="Calibri"/>
          <w:sz w:val="24"/>
          <w:szCs w:val="24"/>
        </w:rPr>
      </w:pPr>
    </w:p>
    <w:tbl>
      <w:tblPr>
        <w:tblW w:w="7929" w:type="dxa"/>
        <w:tblInd w:w="-5" w:type="dxa"/>
        <w:tblLook w:val="04A0" w:firstRow="1" w:lastRow="0" w:firstColumn="1" w:lastColumn="0" w:noHBand="0" w:noVBand="1"/>
      </w:tblPr>
      <w:tblGrid>
        <w:gridCol w:w="1280"/>
        <w:gridCol w:w="1527"/>
        <w:gridCol w:w="1280"/>
        <w:gridCol w:w="1280"/>
        <w:gridCol w:w="1100"/>
        <w:gridCol w:w="1462"/>
      </w:tblGrid>
      <w:tr w:rsidR="00612512" w:rsidRPr="00612512" w14:paraId="3DF2C739" w14:textId="77777777" w:rsidTr="00D84A52">
        <w:trPr>
          <w:trHeight w:val="31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C47ED5"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Protocol</w:t>
            </w:r>
          </w:p>
        </w:tc>
        <w:tc>
          <w:tcPr>
            <w:tcW w:w="1527" w:type="dxa"/>
            <w:tcBorders>
              <w:top w:val="single" w:sz="4" w:space="0" w:color="auto"/>
              <w:left w:val="nil"/>
              <w:bottom w:val="single" w:sz="4" w:space="0" w:color="auto"/>
              <w:right w:val="single" w:sz="4" w:space="0" w:color="auto"/>
            </w:tcBorders>
            <w:shd w:val="clear" w:color="auto" w:fill="auto"/>
            <w:noWrap/>
            <w:vAlign w:val="bottom"/>
            <w:hideMark/>
          </w:tcPr>
          <w:p w14:paraId="7E427F3A"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Concurrency</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5817C9B5"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Message Size</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23A2057D"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Latency</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19B952FF" w14:textId="77777777" w:rsidR="00612512" w:rsidRPr="00612512" w:rsidRDefault="00612512" w:rsidP="00612512">
            <w:pPr>
              <w:suppressAutoHyphens w:val="0"/>
              <w:rPr>
                <w:rFonts w:ascii="Cambria" w:eastAsia="Times New Roman" w:hAnsi="Cambria"/>
                <w:color w:val="000000"/>
                <w:sz w:val="24"/>
                <w:szCs w:val="24"/>
                <w:lang w:eastAsia="en-US" w:bidi="ar-SA"/>
              </w:rPr>
            </w:pPr>
            <w:r w:rsidRPr="00612512">
              <w:rPr>
                <w:rFonts w:ascii="Cambria" w:eastAsia="Times New Roman" w:hAnsi="Cambria"/>
                <w:color w:val="000000"/>
                <w:sz w:val="24"/>
                <w:szCs w:val="24"/>
                <w:lang w:eastAsia="en-US" w:bidi="ar-SA"/>
              </w:rPr>
              <w:t>ping latency</w:t>
            </w:r>
          </w:p>
        </w:tc>
        <w:tc>
          <w:tcPr>
            <w:tcW w:w="1462" w:type="dxa"/>
            <w:tcBorders>
              <w:top w:val="single" w:sz="4" w:space="0" w:color="auto"/>
              <w:left w:val="nil"/>
              <w:bottom w:val="single" w:sz="4" w:space="0" w:color="auto"/>
              <w:right w:val="single" w:sz="4" w:space="0" w:color="auto"/>
            </w:tcBorders>
            <w:shd w:val="clear" w:color="auto" w:fill="auto"/>
            <w:noWrap/>
            <w:vAlign w:val="bottom"/>
            <w:hideMark/>
          </w:tcPr>
          <w:p w14:paraId="75B1B828"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 xml:space="preserve"> measured Efficiency</w:t>
            </w:r>
          </w:p>
        </w:tc>
      </w:tr>
      <w:tr w:rsidR="00612512" w:rsidRPr="00612512" w14:paraId="2ABF4BF3" w14:textId="77777777" w:rsidTr="00D84A52">
        <w:trPr>
          <w:trHeight w:val="31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5D1B6BE"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TCP</w:t>
            </w:r>
          </w:p>
        </w:tc>
        <w:tc>
          <w:tcPr>
            <w:tcW w:w="1527" w:type="dxa"/>
            <w:tcBorders>
              <w:top w:val="nil"/>
              <w:left w:val="nil"/>
              <w:bottom w:val="single" w:sz="4" w:space="0" w:color="auto"/>
              <w:right w:val="single" w:sz="4" w:space="0" w:color="auto"/>
            </w:tcBorders>
            <w:shd w:val="clear" w:color="auto" w:fill="auto"/>
            <w:noWrap/>
            <w:vAlign w:val="bottom"/>
            <w:hideMark/>
          </w:tcPr>
          <w:p w14:paraId="795C531D"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w:t>
            </w:r>
          </w:p>
        </w:tc>
        <w:tc>
          <w:tcPr>
            <w:tcW w:w="1280" w:type="dxa"/>
            <w:tcBorders>
              <w:top w:val="nil"/>
              <w:left w:val="nil"/>
              <w:bottom w:val="single" w:sz="4" w:space="0" w:color="auto"/>
              <w:right w:val="single" w:sz="4" w:space="0" w:color="auto"/>
            </w:tcBorders>
            <w:shd w:val="clear" w:color="auto" w:fill="auto"/>
            <w:noWrap/>
            <w:vAlign w:val="bottom"/>
            <w:hideMark/>
          </w:tcPr>
          <w:p w14:paraId="65ED734C" w14:textId="0AC8A444"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w:t>
            </w:r>
            <w:r w:rsidR="00A84957" w:rsidRPr="00A84957">
              <w:rPr>
                <w:rFonts w:ascii="Cambria" w:eastAsia="Times New Roman" w:hAnsi="Cambria" w:cs="Calibri"/>
                <w:color w:val="000000"/>
                <w:sz w:val="24"/>
                <w:szCs w:val="24"/>
                <w:lang w:eastAsia="en-US" w:bidi="ar-SA"/>
              </w:rPr>
              <w:t>B</w:t>
            </w:r>
          </w:p>
        </w:tc>
        <w:tc>
          <w:tcPr>
            <w:tcW w:w="1280" w:type="dxa"/>
            <w:tcBorders>
              <w:top w:val="nil"/>
              <w:left w:val="nil"/>
              <w:bottom w:val="single" w:sz="4" w:space="0" w:color="auto"/>
              <w:right w:val="single" w:sz="4" w:space="0" w:color="auto"/>
            </w:tcBorders>
            <w:shd w:val="clear" w:color="auto" w:fill="auto"/>
            <w:noWrap/>
            <w:vAlign w:val="bottom"/>
            <w:hideMark/>
          </w:tcPr>
          <w:p w14:paraId="616D1CE0" w14:textId="77777777" w:rsidR="00612512" w:rsidRPr="00612512" w:rsidRDefault="00612512" w:rsidP="00612512">
            <w:pPr>
              <w:suppressAutoHyphens w:val="0"/>
              <w:jc w:val="right"/>
              <w:rPr>
                <w:rFonts w:ascii="Cambria" w:eastAsia="Times New Roman" w:hAnsi="Cambria"/>
                <w:color w:val="000000"/>
                <w:sz w:val="24"/>
                <w:szCs w:val="24"/>
                <w:lang w:eastAsia="en-US" w:bidi="ar-SA"/>
              </w:rPr>
            </w:pPr>
            <w:r w:rsidRPr="00612512">
              <w:rPr>
                <w:rFonts w:ascii="Cambria" w:eastAsia="Times New Roman" w:hAnsi="Cambria"/>
                <w:color w:val="000000"/>
                <w:sz w:val="24"/>
                <w:szCs w:val="24"/>
                <w:lang w:eastAsia="en-US" w:bidi="ar-SA"/>
              </w:rPr>
              <w:t>0.000599</w:t>
            </w:r>
          </w:p>
        </w:tc>
        <w:tc>
          <w:tcPr>
            <w:tcW w:w="1100" w:type="dxa"/>
            <w:tcBorders>
              <w:top w:val="nil"/>
              <w:left w:val="nil"/>
              <w:bottom w:val="single" w:sz="4" w:space="0" w:color="auto"/>
              <w:right w:val="single" w:sz="4" w:space="0" w:color="auto"/>
            </w:tcBorders>
            <w:shd w:val="clear" w:color="auto" w:fill="auto"/>
            <w:noWrap/>
            <w:vAlign w:val="bottom"/>
            <w:hideMark/>
          </w:tcPr>
          <w:p w14:paraId="31F9974A"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0.023</w:t>
            </w:r>
          </w:p>
        </w:tc>
        <w:tc>
          <w:tcPr>
            <w:tcW w:w="1462" w:type="dxa"/>
            <w:tcBorders>
              <w:top w:val="nil"/>
              <w:left w:val="nil"/>
              <w:bottom w:val="single" w:sz="4" w:space="0" w:color="auto"/>
              <w:right w:val="single" w:sz="4" w:space="0" w:color="auto"/>
            </w:tcBorders>
            <w:shd w:val="clear" w:color="auto" w:fill="auto"/>
            <w:noWrap/>
            <w:vAlign w:val="bottom"/>
            <w:hideMark/>
          </w:tcPr>
          <w:p w14:paraId="4F2DCA86"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2.60434783</w:t>
            </w:r>
          </w:p>
        </w:tc>
      </w:tr>
      <w:tr w:rsidR="00612512" w:rsidRPr="00612512" w14:paraId="6ECB72C9" w14:textId="77777777" w:rsidTr="00D84A52">
        <w:trPr>
          <w:trHeight w:val="31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7D177E2"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TCP</w:t>
            </w:r>
          </w:p>
        </w:tc>
        <w:tc>
          <w:tcPr>
            <w:tcW w:w="1527" w:type="dxa"/>
            <w:tcBorders>
              <w:top w:val="nil"/>
              <w:left w:val="nil"/>
              <w:bottom w:val="single" w:sz="4" w:space="0" w:color="auto"/>
              <w:right w:val="single" w:sz="4" w:space="0" w:color="auto"/>
            </w:tcBorders>
            <w:shd w:val="clear" w:color="auto" w:fill="auto"/>
            <w:noWrap/>
            <w:vAlign w:val="bottom"/>
            <w:hideMark/>
          </w:tcPr>
          <w:p w14:paraId="09F0BAF9"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2</w:t>
            </w:r>
          </w:p>
        </w:tc>
        <w:tc>
          <w:tcPr>
            <w:tcW w:w="1280" w:type="dxa"/>
            <w:tcBorders>
              <w:top w:val="nil"/>
              <w:left w:val="nil"/>
              <w:bottom w:val="single" w:sz="4" w:space="0" w:color="auto"/>
              <w:right w:val="single" w:sz="4" w:space="0" w:color="auto"/>
            </w:tcBorders>
            <w:shd w:val="clear" w:color="auto" w:fill="auto"/>
            <w:noWrap/>
            <w:vAlign w:val="bottom"/>
            <w:hideMark/>
          </w:tcPr>
          <w:p w14:paraId="734199D4" w14:textId="1402BE63" w:rsidR="00612512" w:rsidRPr="00612512" w:rsidRDefault="00A84957" w:rsidP="00612512">
            <w:pPr>
              <w:suppressAutoHyphens w:val="0"/>
              <w:jc w:val="right"/>
              <w:rPr>
                <w:rFonts w:ascii="Cambria" w:eastAsia="Times New Roman" w:hAnsi="Cambria" w:cs="Calibri"/>
                <w:color w:val="000000"/>
                <w:sz w:val="24"/>
                <w:szCs w:val="24"/>
                <w:lang w:eastAsia="en-US" w:bidi="ar-SA"/>
              </w:rPr>
            </w:pPr>
            <w:r w:rsidRPr="00A84957">
              <w:rPr>
                <w:rFonts w:ascii="Cambria" w:eastAsia="Times New Roman" w:hAnsi="Cambria" w:cs="Calibri"/>
                <w:color w:val="000000"/>
                <w:sz w:val="24"/>
                <w:szCs w:val="24"/>
                <w:lang w:eastAsia="en-US" w:bidi="ar-SA"/>
              </w:rPr>
              <w:t>1B</w:t>
            </w:r>
          </w:p>
        </w:tc>
        <w:tc>
          <w:tcPr>
            <w:tcW w:w="1280" w:type="dxa"/>
            <w:tcBorders>
              <w:top w:val="nil"/>
              <w:left w:val="nil"/>
              <w:bottom w:val="single" w:sz="4" w:space="0" w:color="auto"/>
              <w:right w:val="single" w:sz="4" w:space="0" w:color="auto"/>
            </w:tcBorders>
            <w:shd w:val="clear" w:color="auto" w:fill="auto"/>
            <w:noWrap/>
            <w:vAlign w:val="bottom"/>
            <w:hideMark/>
          </w:tcPr>
          <w:p w14:paraId="36B73CC6" w14:textId="77777777" w:rsidR="00612512" w:rsidRPr="00612512" w:rsidRDefault="00612512" w:rsidP="00612512">
            <w:pPr>
              <w:suppressAutoHyphens w:val="0"/>
              <w:jc w:val="right"/>
              <w:rPr>
                <w:rFonts w:ascii="Cambria" w:eastAsia="Times New Roman" w:hAnsi="Cambria"/>
                <w:color w:val="000000"/>
                <w:sz w:val="24"/>
                <w:szCs w:val="24"/>
                <w:lang w:eastAsia="en-US" w:bidi="ar-SA"/>
              </w:rPr>
            </w:pPr>
            <w:r w:rsidRPr="00612512">
              <w:rPr>
                <w:rFonts w:ascii="Cambria" w:eastAsia="Times New Roman" w:hAnsi="Cambria"/>
                <w:color w:val="000000"/>
                <w:sz w:val="24"/>
                <w:szCs w:val="24"/>
                <w:lang w:eastAsia="en-US" w:bidi="ar-SA"/>
              </w:rPr>
              <w:t>0.000698</w:t>
            </w:r>
          </w:p>
        </w:tc>
        <w:tc>
          <w:tcPr>
            <w:tcW w:w="1100" w:type="dxa"/>
            <w:tcBorders>
              <w:top w:val="nil"/>
              <w:left w:val="nil"/>
              <w:bottom w:val="single" w:sz="4" w:space="0" w:color="auto"/>
              <w:right w:val="single" w:sz="4" w:space="0" w:color="auto"/>
            </w:tcBorders>
            <w:shd w:val="clear" w:color="auto" w:fill="auto"/>
            <w:noWrap/>
            <w:vAlign w:val="bottom"/>
            <w:hideMark/>
          </w:tcPr>
          <w:p w14:paraId="2EA33AFE"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0.023</w:t>
            </w:r>
          </w:p>
        </w:tc>
        <w:tc>
          <w:tcPr>
            <w:tcW w:w="1462" w:type="dxa"/>
            <w:tcBorders>
              <w:top w:val="nil"/>
              <w:left w:val="nil"/>
              <w:bottom w:val="single" w:sz="4" w:space="0" w:color="auto"/>
              <w:right w:val="single" w:sz="4" w:space="0" w:color="auto"/>
            </w:tcBorders>
            <w:shd w:val="clear" w:color="auto" w:fill="auto"/>
            <w:noWrap/>
            <w:vAlign w:val="bottom"/>
            <w:hideMark/>
          </w:tcPr>
          <w:p w14:paraId="471AEB8E"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3.03478261</w:t>
            </w:r>
          </w:p>
        </w:tc>
      </w:tr>
      <w:tr w:rsidR="00612512" w:rsidRPr="00612512" w14:paraId="0B9E6959" w14:textId="77777777" w:rsidTr="00D84A52">
        <w:trPr>
          <w:trHeight w:val="31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DFF7ECF"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TCP</w:t>
            </w:r>
          </w:p>
        </w:tc>
        <w:tc>
          <w:tcPr>
            <w:tcW w:w="1527" w:type="dxa"/>
            <w:tcBorders>
              <w:top w:val="nil"/>
              <w:left w:val="nil"/>
              <w:bottom w:val="single" w:sz="4" w:space="0" w:color="auto"/>
              <w:right w:val="single" w:sz="4" w:space="0" w:color="auto"/>
            </w:tcBorders>
            <w:shd w:val="clear" w:color="auto" w:fill="auto"/>
            <w:noWrap/>
            <w:vAlign w:val="bottom"/>
            <w:hideMark/>
          </w:tcPr>
          <w:p w14:paraId="1DB0935C"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4</w:t>
            </w:r>
          </w:p>
        </w:tc>
        <w:tc>
          <w:tcPr>
            <w:tcW w:w="1280" w:type="dxa"/>
            <w:tcBorders>
              <w:top w:val="nil"/>
              <w:left w:val="nil"/>
              <w:bottom w:val="single" w:sz="4" w:space="0" w:color="auto"/>
              <w:right w:val="single" w:sz="4" w:space="0" w:color="auto"/>
            </w:tcBorders>
            <w:shd w:val="clear" w:color="auto" w:fill="auto"/>
            <w:noWrap/>
            <w:vAlign w:val="bottom"/>
            <w:hideMark/>
          </w:tcPr>
          <w:p w14:paraId="1A11E0D4" w14:textId="484E9655"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w:t>
            </w:r>
            <w:r w:rsidR="00A84957" w:rsidRPr="00A84957">
              <w:rPr>
                <w:rFonts w:ascii="Cambria" w:eastAsia="Times New Roman" w:hAnsi="Cambria" w:cs="Calibri"/>
                <w:color w:val="000000"/>
                <w:sz w:val="24"/>
                <w:szCs w:val="24"/>
                <w:lang w:eastAsia="en-US" w:bidi="ar-SA"/>
              </w:rPr>
              <w:t>B</w:t>
            </w:r>
          </w:p>
        </w:tc>
        <w:tc>
          <w:tcPr>
            <w:tcW w:w="1280" w:type="dxa"/>
            <w:tcBorders>
              <w:top w:val="nil"/>
              <w:left w:val="nil"/>
              <w:bottom w:val="single" w:sz="4" w:space="0" w:color="auto"/>
              <w:right w:val="single" w:sz="4" w:space="0" w:color="auto"/>
            </w:tcBorders>
            <w:shd w:val="clear" w:color="auto" w:fill="auto"/>
            <w:noWrap/>
            <w:vAlign w:val="bottom"/>
            <w:hideMark/>
          </w:tcPr>
          <w:p w14:paraId="3AEAE588" w14:textId="77777777" w:rsidR="00612512" w:rsidRPr="00612512" w:rsidRDefault="00612512" w:rsidP="00612512">
            <w:pPr>
              <w:suppressAutoHyphens w:val="0"/>
              <w:jc w:val="right"/>
              <w:rPr>
                <w:rFonts w:ascii="Cambria" w:eastAsia="Times New Roman" w:hAnsi="Cambria"/>
                <w:color w:val="000000"/>
                <w:sz w:val="24"/>
                <w:szCs w:val="24"/>
                <w:lang w:eastAsia="en-US" w:bidi="ar-SA"/>
              </w:rPr>
            </w:pPr>
            <w:r w:rsidRPr="00612512">
              <w:rPr>
                <w:rFonts w:ascii="Cambria" w:eastAsia="Times New Roman" w:hAnsi="Cambria"/>
                <w:color w:val="000000"/>
                <w:sz w:val="24"/>
                <w:szCs w:val="24"/>
                <w:lang w:eastAsia="en-US" w:bidi="ar-SA"/>
              </w:rPr>
              <w:t>0.000781</w:t>
            </w:r>
          </w:p>
        </w:tc>
        <w:tc>
          <w:tcPr>
            <w:tcW w:w="1100" w:type="dxa"/>
            <w:tcBorders>
              <w:top w:val="nil"/>
              <w:left w:val="nil"/>
              <w:bottom w:val="single" w:sz="4" w:space="0" w:color="auto"/>
              <w:right w:val="single" w:sz="4" w:space="0" w:color="auto"/>
            </w:tcBorders>
            <w:shd w:val="clear" w:color="auto" w:fill="auto"/>
            <w:noWrap/>
            <w:vAlign w:val="bottom"/>
            <w:hideMark/>
          </w:tcPr>
          <w:p w14:paraId="607454F1"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0.023</w:t>
            </w:r>
          </w:p>
        </w:tc>
        <w:tc>
          <w:tcPr>
            <w:tcW w:w="1462" w:type="dxa"/>
            <w:tcBorders>
              <w:top w:val="nil"/>
              <w:left w:val="nil"/>
              <w:bottom w:val="single" w:sz="4" w:space="0" w:color="auto"/>
              <w:right w:val="single" w:sz="4" w:space="0" w:color="auto"/>
            </w:tcBorders>
            <w:shd w:val="clear" w:color="auto" w:fill="auto"/>
            <w:noWrap/>
            <w:vAlign w:val="bottom"/>
            <w:hideMark/>
          </w:tcPr>
          <w:p w14:paraId="69EB86C7"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3.39565217</w:t>
            </w:r>
          </w:p>
        </w:tc>
      </w:tr>
      <w:tr w:rsidR="00612512" w:rsidRPr="00612512" w14:paraId="342C2F96" w14:textId="77777777" w:rsidTr="00D84A52">
        <w:trPr>
          <w:trHeight w:val="31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73C21C5"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UDP</w:t>
            </w:r>
          </w:p>
        </w:tc>
        <w:tc>
          <w:tcPr>
            <w:tcW w:w="1527" w:type="dxa"/>
            <w:tcBorders>
              <w:top w:val="nil"/>
              <w:left w:val="nil"/>
              <w:bottom w:val="single" w:sz="4" w:space="0" w:color="auto"/>
              <w:right w:val="single" w:sz="4" w:space="0" w:color="auto"/>
            </w:tcBorders>
            <w:shd w:val="clear" w:color="auto" w:fill="auto"/>
            <w:noWrap/>
            <w:vAlign w:val="bottom"/>
            <w:hideMark/>
          </w:tcPr>
          <w:p w14:paraId="38E86360"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w:t>
            </w:r>
          </w:p>
        </w:tc>
        <w:tc>
          <w:tcPr>
            <w:tcW w:w="1280" w:type="dxa"/>
            <w:tcBorders>
              <w:top w:val="nil"/>
              <w:left w:val="nil"/>
              <w:bottom w:val="single" w:sz="4" w:space="0" w:color="auto"/>
              <w:right w:val="single" w:sz="4" w:space="0" w:color="auto"/>
            </w:tcBorders>
            <w:shd w:val="clear" w:color="auto" w:fill="auto"/>
            <w:noWrap/>
            <w:vAlign w:val="bottom"/>
            <w:hideMark/>
          </w:tcPr>
          <w:p w14:paraId="4639276D" w14:textId="09EA27D4"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w:t>
            </w:r>
            <w:r w:rsidR="00A84957" w:rsidRPr="00A84957">
              <w:rPr>
                <w:rFonts w:ascii="Cambria" w:eastAsia="Times New Roman" w:hAnsi="Cambria" w:cs="Calibri"/>
                <w:color w:val="000000"/>
                <w:sz w:val="24"/>
                <w:szCs w:val="24"/>
                <w:lang w:eastAsia="en-US" w:bidi="ar-SA"/>
              </w:rPr>
              <w:t>B</w:t>
            </w:r>
          </w:p>
        </w:tc>
        <w:tc>
          <w:tcPr>
            <w:tcW w:w="1280" w:type="dxa"/>
            <w:tcBorders>
              <w:top w:val="nil"/>
              <w:left w:val="nil"/>
              <w:bottom w:val="single" w:sz="4" w:space="0" w:color="auto"/>
              <w:right w:val="single" w:sz="4" w:space="0" w:color="auto"/>
            </w:tcBorders>
            <w:shd w:val="clear" w:color="auto" w:fill="auto"/>
            <w:noWrap/>
            <w:vAlign w:val="bottom"/>
            <w:hideMark/>
          </w:tcPr>
          <w:p w14:paraId="19AA5A5D" w14:textId="77777777" w:rsidR="00612512" w:rsidRPr="00612512" w:rsidRDefault="00612512" w:rsidP="00612512">
            <w:pPr>
              <w:suppressAutoHyphens w:val="0"/>
              <w:jc w:val="right"/>
              <w:rPr>
                <w:rFonts w:ascii="Cambria" w:eastAsia="Times New Roman" w:hAnsi="Cambria"/>
                <w:color w:val="000000"/>
                <w:sz w:val="24"/>
                <w:szCs w:val="24"/>
                <w:lang w:eastAsia="en-US" w:bidi="ar-SA"/>
              </w:rPr>
            </w:pPr>
            <w:r w:rsidRPr="00612512">
              <w:rPr>
                <w:rFonts w:ascii="Cambria" w:eastAsia="Times New Roman" w:hAnsi="Cambria"/>
                <w:color w:val="000000"/>
                <w:sz w:val="24"/>
                <w:szCs w:val="24"/>
                <w:lang w:eastAsia="en-US" w:bidi="ar-SA"/>
              </w:rPr>
              <w:t>0.002981</w:t>
            </w:r>
          </w:p>
        </w:tc>
        <w:tc>
          <w:tcPr>
            <w:tcW w:w="1100" w:type="dxa"/>
            <w:tcBorders>
              <w:top w:val="nil"/>
              <w:left w:val="nil"/>
              <w:bottom w:val="single" w:sz="4" w:space="0" w:color="auto"/>
              <w:right w:val="single" w:sz="4" w:space="0" w:color="auto"/>
            </w:tcBorders>
            <w:shd w:val="clear" w:color="auto" w:fill="auto"/>
            <w:noWrap/>
            <w:vAlign w:val="bottom"/>
            <w:hideMark/>
          </w:tcPr>
          <w:p w14:paraId="37596C7D"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0.023</w:t>
            </w:r>
          </w:p>
        </w:tc>
        <w:tc>
          <w:tcPr>
            <w:tcW w:w="1462" w:type="dxa"/>
            <w:tcBorders>
              <w:top w:val="nil"/>
              <w:left w:val="nil"/>
              <w:bottom w:val="single" w:sz="4" w:space="0" w:color="auto"/>
              <w:right w:val="single" w:sz="4" w:space="0" w:color="auto"/>
            </w:tcBorders>
            <w:shd w:val="clear" w:color="auto" w:fill="auto"/>
            <w:noWrap/>
            <w:vAlign w:val="bottom"/>
            <w:hideMark/>
          </w:tcPr>
          <w:p w14:paraId="7CA3D4EB"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12.9608696</w:t>
            </w:r>
          </w:p>
        </w:tc>
      </w:tr>
      <w:tr w:rsidR="00612512" w:rsidRPr="00612512" w14:paraId="2DBC19EC" w14:textId="77777777" w:rsidTr="00D84A52">
        <w:trPr>
          <w:trHeight w:val="31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E2A5CD8"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UDP</w:t>
            </w:r>
          </w:p>
        </w:tc>
        <w:tc>
          <w:tcPr>
            <w:tcW w:w="1527" w:type="dxa"/>
            <w:tcBorders>
              <w:top w:val="nil"/>
              <w:left w:val="nil"/>
              <w:bottom w:val="single" w:sz="4" w:space="0" w:color="auto"/>
              <w:right w:val="single" w:sz="4" w:space="0" w:color="auto"/>
            </w:tcBorders>
            <w:shd w:val="clear" w:color="auto" w:fill="auto"/>
            <w:noWrap/>
            <w:vAlign w:val="bottom"/>
            <w:hideMark/>
          </w:tcPr>
          <w:p w14:paraId="5A388BA8"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2</w:t>
            </w:r>
          </w:p>
        </w:tc>
        <w:tc>
          <w:tcPr>
            <w:tcW w:w="1280" w:type="dxa"/>
            <w:tcBorders>
              <w:top w:val="nil"/>
              <w:left w:val="nil"/>
              <w:bottom w:val="single" w:sz="4" w:space="0" w:color="auto"/>
              <w:right w:val="single" w:sz="4" w:space="0" w:color="auto"/>
            </w:tcBorders>
            <w:shd w:val="clear" w:color="auto" w:fill="auto"/>
            <w:noWrap/>
            <w:vAlign w:val="bottom"/>
            <w:hideMark/>
          </w:tcPr>
          <w:p w14:paraId="465286EB" w14:textId="7706A789"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w:t>
            </w:r>
            <w:r w:rsidR="00A84957" w:rsidRPr="00A84957">
              <w:rPr>
                <w:rFonts w:ascii="Cambria" w:eastAsia="Times New Roman" w:hAnsi="Cambria" w:cs="Calibri"/>
                <w:color w:val="000000"/>
                <w:sz w:val="24"/>
                <w:szCs w:val="24"/>
                <w:lang w:eastAsia="en-US" w:bidi="ar-SA"/>
              </w:rPr>
              <w:t>B</w:t>
            </w:r>
          </w:p>
        </w:tc>
        <w:tc>
          <w:tcPr>
            <w:tcW w:w="1280" w:type="dxa"/>
            <w:tcBorders>
              <w:top w:val="nil"/>
              <w:left w:val="nil"/>
              <w:bottom w:val="single" w:sz="4" w:space="0" w:color="auto"/>
              <w:right w:val="single" w:sz="4" w:space="0" w:color="auto"/>
            </w:tcBorders>
            <w:shd w:val="clear" w:color="auto" w:fill="auto"/>
            <w:noWrap/>
            <w:vAlign w:val="bottom"/>
            <w:hideMark/>
          </w:tcPr>
          <w:p w14:paraId="670ECBDF" w14:textId="77777777" w:rsidR="00612512" w:rsidRPr="00612512" w:rsidRDefault="00612512" w:rsidP="00612512">
            <w:pPr>
              <w:suppressAutoHyphens w:val="0"/>
              <w:jc w:val="right"/>
              <w:rPr>
                <w:rFonts w:ascii="Cambria" w:eastAsia="Times New Roman" w:hAnsi="Cambria"/>
                <w:color w:val="000000"/>
                <w:sz w:val="24"/>
                <w:szCs w:val="24"/>
                <w:lang w:eastAsia="en-US" w:bidi="ar-SA"/>
              </w:rPr>
            </w:pPr>
            <w:r w:rsidRPr="00612512">
              <w:rPr>
                <w:rFonts w:ascii="Cambria" w:eastAsia="Times New Roman" w:hAnsi="Cambria"/>
                <w:color w:val="000000"/>
                <w:sz w:val="24"/>
                <w:szCs w:val="24"/>
                <w:lang w:eastAsia="en-US" w:bidi="ar-SA"/>
              </w:rPr>
              <w:t>0.003095</w:t>
            </w:r>
          </w:p>
        </w:tc>
        <w:tc>
          <w:tcPr>
            <w:tcW w:w="1100" w:type="dxa"/>
            <w:tcBorders>
              <w:top w:val="nil"/>
              <w:left w:val="nil"/>
              <w:bottom w:val="single" w:sz="4" w:space="0" w:color="auto"/>
              <w:right w:val="single" w:sz="4" w:space="0" w:color="auto"/>
            </w:tcBorders>
            <w:shd w:val="clear" w:color="auto" w:fill="auto"/>
            <w:noWrap/>
            <w:vAlign w:val="bottom"/>
            <w:hideMark/>
          </w:tcPr>
          <w:p w14:paraId="3DB0166F"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0.023</w:t>
            </w:r>
          </w:p>
        </w:tc>
        <w:tc>
          <w:tcPr>
            <w:tcW w:w="1462" w:type="dxa"/>
            <w:tcBorders>
              <w:top w:val="nil"/>
              <w:left w:val="nil"/>
              <w:bottom w:val="single" w:sz="4" w:space="0" w:color="auto"/>
              <w:right w:val="single" w:sz="4" w:space="0" w:color="auto"/>
            </w:tcBorders>
            <w:shd w:val="clear" w:color="auto" w:fill="auto"/>
            <w:noWrap/>
            <w:vAlign w:val="bottom"/>
            <w:hideMark/>
          </w:tcPr>
          <w:p w14:paraId="275973CC"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13.4565217</w:t>
            </w:r>
          </w:p>
        </w:tc>
      </w:tr>
      <w:tr w:rsidR="00612512" w:rsidRPr="00612512" w14:paraId="2425BC06" w14:textId="77777777" w:rsidTr="00D84A52">
        <w:trPr>
          <w:trHeight w:val="31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43B5125" w14:textId="77777777" w:rsidR="00612512" w:rsidRPr="00612512" w:rsidRDefault="00612512" w:rsidP="00612512">
            <w:pPr>
              <w:suppressAutoHyphens w:val="0"/>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UDP</w:t>
            </w:r>
          </w:p>
        </w:tc>
        <w:tc>
          <w:tcPr>
            <w:tcW w:w="1527" w:type="dxa"/>
            <w:tcBorders>
              <w:top w:val="nil"/>
              <w:left w:val="nil"/>
              <w:bottom w:val="single" w:sz="4" w:space="0" w:color="auto"/>
              <w:right w:val="single" w:sz="4" w:space="0" w:color="auto"/>
            </w:tcBorders>
            <w:shd w:val="clear" w:color="auto" w:fill="auto"/>
            <w:noWrap/>
            <w:vAlign w:val="bottom"/>
            <w:hideMark/>
          </w:tcPr>
          <w:p w14:paraId="12A4CD30"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4</w:t>
            </w:r>
          </w:p>
        </w:tc>
        <w:tc>
          <w:tcPr>
            <w:tcW w:w="1280" w:type="dxa"/>
            <w:tcBorders>
              <w:top w:val="nil"/>
              <w:left w:val="nil"/>
              <w:bottom w:val="single" w:sz="4" w:space="0" w:color="auto"/>
              <w:right w:val="single" w:sz="4" w:space="0" w:color="auto"/>
            </w:tcBorders>
            <w:shd w:val="clear" w:color="auto" w:fill="auto"/>
            <w:noWrap/>
            <w:vAlign w:val="bottom"/>
            <w:hideMark/>
          </w:tcPr>
          <w:p w14:paraId="57606E9F" w14:textId="55562376"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w:t>
            </w:r>
            <w:r w:rsidR="00A84957" w:rsidRPr="00A84957">
              <w:rPr>
                <w:rFonts w:ascii="Cambria" w:eastAsia="Times New Roman" w:hAnsi="Cambria" w:cs="Calibri"/>
                <w:color w:val="000000"/>
                <w:sz w:val="24"/>
                <w:szCs w:val="24"/>
                <w:lang w:eastAsia="en-US" w:bidi="ar-SA"/>
              </w:rPr>
              <w:t>B</w:t>
            </w:r>
          </w:p>
        </w:tc>
        <w:tc>
          <w:tcPr>
            <w:tcW w:w="1280" w:type="dxa"/>
            <w:tcBorders>
              <w:top w:val="nil"/>
              <w:left w:val="nil"/>
              <w:bottom w:val="single" w:sz="4" w:space="0" w:color="auto"/>
              <w:right w:val="single" w:sz="4" w:space="0" w:color="auto"/>
            </w:tcBorders>
            <w:shd w:val="clear" w:color="auto" w:fill="auto"/>
            <w:noWrap/>
            <w:vAlign w:val="bottom"/>
            <w:hideMark/>
          </w:tcPr>
          <w:p w14:paraId="2980AED7" w14:textId="77777777" w:rsidR="00612512" w:rsidRPr="00612512" w:rsidRDefault="00612512" w:rsidP="00612512">
            <w:pPr>
              <w:suppressAutoHyphens w:val="0"/>
              <w:jc w:val="right"/>
              <w:rPr>
                <w:rFonts w:ascii="Cambria" w:eastAsia="Times New Roman" w:hAnsi="Cambria"/>
                <w:color w:val="000000"/>
                <w:sz w:val="24"/>
                <w:szCs w:val="24"/>
                <w:lang w:eastAsia="en-US" w:bidi="ar-SA"/>
              </w:rPr>
            </w:pPr>
            <w:r w:rsidRPr="00612512">
              <w:rPr>
                <w:rFonts w:ascii="Cambria" w:eastAsia="Times New Roman" w:hAnsi="Cambria"/>
                <w:color w:val="000000"/>
                <w:sz w:val="24"/>
                <w:szCs w:val="24"/>
                <w:lang w:eastAsia="en-US" w:bidi="ar-SA"/>
              </w:rPr>
              <w:t>0.002811</w:t>
            </w:r>
          </w:p>
        </w:tc>
        <w:tc>
          <w:tcPr>
            <w:tcW w:w="1100" w:type="dxa"/>
            <w:tcBorders>
              <w:top w:val="nil"/>
              <w:left w:val="nil"/>
              <w:bottom w:val="single" w:sz="4" w:space="0" w:color="auto"/>
              <w:right w:val="single" w:sz="4" w:space="0" w:color="auto"/>
            </w:tcBorders>
            <w:shd w:val="clear" w:color="auto" w:fill="auto"/>
            <w:noWrap/>
            <w:vAlign w:val="bottom"/>
            <w:hideMark/>
          </w:tcPr>
          <w:p w14:paraId="48C04938"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0.023</w:t>
            </w:r>
          </w:p>
        </w:tc>
        <w:tc>
          <w:tcPr>
            <w:tcW w:w="1462" w:type="dxa"/>
            <w:tcBorders>
              <w:top w:val="nil"/>
              <w:left w:val="nil"/>
              <w:bottom w:val="single" w:sz="4" w:space="0" w:color="auto"/>
              <w:right w:val="single" w:sz="4" w:space="0" w:color="auto"/>
            </w:tcBorders>
            <w:shd w:val="clear" w:color="auto" w:fill="auto"/>
            <w:noWrap/>
            <w:vAlign w:val="bottom"/>
            <w:hideMark/>
          </w:tcPr>
          <w:p w14:paraId="13C5BE64" w14:textId="77777777" w:rsidR="00612512" w:rsidRPr="00612512" w:rsidRDefault="00612512" w:rsidP="00612512">
            <w:pPr>
              <w:suppressAutoHyphens w:val="0"/>
              <w:jc w:val="right"/>
              <w:rPr>
                <w:rFonts w:ascii="Cambria" w:eastAsia="Times New Roman" w:hAnsi="Cambria" w:cs="Calibri"/>
                <w:color w:val="000000"/>
                <w:sz w:val="24"/>
                <w:szCs w:val="24"/>
                <w:lang w:eastAsia="en-US" w:bidi="ar-SA"/>
              </w:rPr>
            </w:pPr>
            <w:r w:rsidRPr="00612512">
              <w:rPr>
                <w:rFonts w:ascii="Cambria" w:eastAsia="Times New Roman" w:hAnsi="Cambria" w:cs="Calibri"/>
                <w:color w:val="000000"/>
                <w:sz w:val="24"/>
                <w:szCs w:val="24"/>
                <w:lang w:eastAsia="en-US" w:bidi="ar-SA"/>
              </w:rPr>
              <w:t>12.2217391</w:t>
            </w:r>
          </w:p>
        </w:tc>
      </w:tr>
    </w:tbl>
    <w:p w14:paraId="0E0C4A9B" w14:textId="77777777" w:rsidR="00D84A52" w:rsidRPr="00375556" w:rsidRDefault="00D84A52" w:rsidP="00D84A52">
      <w:pPr>
        <w:jc w:val="center"/>
        <w:rPr>
          <w:rFonts w:ascii="Cambria" w:hAnsi="Cambria" w:cs="Calibri"/>
          <w:sz w:val="24"/>
          <w:szCs w:val="24"/>
        </w:rPr>
        <w:sectPr w:rsidR="00D84A52" w:rsidRPr="00375556" w:rsidSect="000C3219">
          <w:footerReference w:type="even" r:id="rId41"/>
          <w:footerReference w:type="default" r:id="rId42"/>
          <w:footerReference w:type="first" r:id="rId43"/>
          <w:type w:val="continuous"/>
          <w:pgSz w:w="11920" w:h="16855"/>
          <w:pgMar w:top="1398" w:right="1138" w:bottom="776" w:left="11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Cambria" w:hAnsi="Cambria" w:cs="Calibri"/>
          <w:sz w:val="24"/>
          <w:szCs w:val="24"/>
        </w:rPr>
        <w:t xml:space="preserve">Table 5.2 </w:t>
      </w:r>
      <w:r w:rsidRPr="00375556">
        <w:rPr>
          <w:rFonts w:ascii="Cambria" w:hAnsi="Cambria" w:cs="Calibri"/>
          <w:sz w:val="24"/>
          <w:szCs w:val="24"/>
        </w:rPr>
        <w:t>Network</w:t>
      </w:r>
      <w:r w:rsidRPr="00375556">
        <w:rPr>
          <w:rFonts w:ascii="Cambria" w:hAnsi="Cambria" w:cs="Calibri"/>
          <w:spacing w:val="-21"/>
          <w:sz w:val="24"/>
          <w:szCs w:val="24"/>
        </w:rPr>
        <w:t xml:space="preserve"> </w:t>
      </w:r>
      <w:r w:rsidRPr="00375556">
        <w:rPr>
          <w:rFonts w:ascii="Cambria" w:hAnsi="Cambria" w:cs="Calibri"/>
          <w:sz w:val="24"/>
          <w:szCs w:val="24"/>
        </w:rPr>
        <w:t>Laten</w:t>
      </w:r>
      <w:r>
        <w:rPr>
          <w:rFonts w:ascii="Cambria" w:hAnsi="Cambria" w:cs="Calibri"/>
          <w:sz w:val="24"/>
          <w:szCs w:val="24"/>
        </w:rPr>
        <w:t>cy</w:t>
      </w:r>
    </w:p>
    <w:p w14:paraId="7790885D" w14:textId="77777777" w:rsidR="00612512" w:rsidRPr="00CC382C" w:rsidRDefault="00612512" w:rsidP="009E2A67">
      <w:pPr>
        <w:pStyle w:val="ListParagraph"/>
        <w:tabs>
          <w:tab w:val="left" w:pos="1660"/>
          <w:tab w:val="left" w:pos="1661"/>
        </w:tabs>
        <w:spacing w:before="3" w:after="12"/>
        <w:jc w:val="center"/>
        <w:rPr>
          <w:rFonts w:ascii="Cambria" w:hAnsi="Cambria" w:cs="Calibri"/>
          <w:sz w:val="24"/>
          <w:szCs w:val="24"/>
        </w:rPr>
      </w:pPr>
    </w:p>
    <w:p w14:paraId="4A497F59" w14:textId="5EB6708B" w:rsidR="009E2A67" w:rsidRPr="00670407" w:rsidRDefault="00670407" w:rsidP="00670407">
      <w:pPr>
        <w:tabs>
          <w:tab w:val="left" w:pos="1660"/>
          <w:tab w:val="left" w:pos="1661"/>
        </w:tabs>
        <w:spacing w:before="3" w:after="12"/>
        <w:jc w:val="both"/>
        <w:rPr>
          <w:rFonts w:ascii="Cambria" w:hAnsi="Cambria" w:cs="Calibri"/>
          <w:sz w:val="24"/>
          <w:szCs w:val="24"/>
        </w:rPr>
      </w:pPr>
      <w:r>
        <w:rPr>
          <w:noProof/>
        </w:rPr>
        <w:lastRenderedPageBreak/>
        <w:drawing>
          <wp:inline distT="0" distB="0" distL="0" distR="0" wp14:anchorId="1808695A" wp14:editId="15BE67E8">
            <wp:extent cx="5486400" cy="32004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3A8DAE98" w14:textId="24764DCD" w:rsidR="009E2A67" w:rsidRPr="00375556" w:rsidRDefault="009E2A67" w:rsidP="002C0D05">
      <w:pPr>
        <w:jc w:val="both"/>
        <w:rPr>
          <w:rFonts w:ascii="Cambria" w:hAnsi="Cambria" w:cs="Calibri"/>
          <w:sz w:val="24"/>
          <w:szCs w:val="24"/>
        </w:rPr>
        <w:sectPr w:rsidR="009E2A67" w:rsidRPr="00375556" w:rsidSect="000C3219">
          <w:type w:val="continuous"/>
          <w:pgSz w:w="11920" w:h="16855"/>
          <w:pgMar w:top="1398" w:right="1138" w:bottom="776" w:left="11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108B145F" w14:textId="77777777" w:rsidR="009E2A67" w:rsidRPr="00375556" w:rsidRDefault="009E2A67" w:rsidP="009E2A67">
      <w:pPr>
        <w:jc w:val="both"/>
        <w:rPr>
          <w:rFonts w:ascii="Cambria" w:eastAsia="Times New Roman" w:hAnsi="Cambria" w:cs="Calibri"/>
          <w:sz w:val="24"/>
          <w:szCs w:val="24"/>
        </w:rPr>
        <w:sectPr w:rsidR="009E2A67" w:rsidRPr="00375556" w:rsidSect="000C3219">
          <w:footerReference w:type="even" r:id="rId45"/>
          <w:footerReference w:type="default" r:id="rId46"/>
          <w:footerReference w:type="first" r:id="rId47"/>
          <w:pgSz w:w="11920" w:h="16855"/>
          <w:pgMar w:top="1398" w:right="1138" w:bottom="776" w:left="11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bookmarkStart w:id="11" w:name="page16"/>
      <w:bookmarkStart w:id="12" w:name="page17"/>
      <w:bookmarkStart w:id="13" w:name="page18"/>
      <w:bookmarkEnd w:id="11"/>
      <w:bookmarkEnd w:id="12"/>
      <w:bookmarkEnd w:id="13"/>
    </w:p>
    <w:p w14:paraId="09175616" w14:textId="609BB7C1" w:rsidR="009E2A67" w:rsidRPr="00375556" w:rsidRDefault="009E2A67" w:rsidP="009E2A67">
      <w:pPr>
        <w:spacing w:line="0" w:lineRule="atLeast"/>
        <w:jc w:val="both"/>
        <w:rPr>
          <w:rFonts w:ascii="Cambria" w:hAnsi="Cambria" w:cs="Calibri"/>
          <w:sz w:val="24"/>
          <w:szCs w:val="24"/>
        </w:rPr>
        <w:sectPr w:rsidR="009E2A67" w:rsidRPr="00375556" w:rsidSect="000C3219">
          <w:footerReference w:type="even" r:id="rId48"/>
          <w:footerReference w:type="default" r:id="rId49"/>
          <w:footerReference w:type="first" r:id="rId50"/>
          <w:pgSz w:w="11920" w:h="16855"/>
          <w:pgMar w:top="1398" w:right="1138" w:bottom="776" w:left="11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bookmarkStart w:id="14" w:name="page19"/>
      <w:bookmarkEnd w:id="14"/>
    </w:p>
    <w:p w14:paraId="25B52E78" w14:textId="77777777" w:rsidR="009E2A67" w:rsidRPr="00375556" w:rsidRDefault="009E2A67" w:rsidP="009E2A67">
      <w:pPr>
        <w:rPr>
          <w:rFonts w:ascii="Cambria" w:hAnsi="Cambria" w:cs="Calibri"/>
          <w:sz w:val="24"/>
          <w:szCs w:val="24"/>
        </w:rPr>
        <w:sectPr w:rsidR="009E2A67" w:rsidRPr="00375556" w:rsidSect="000C3219">
          <w:footerReference w:type="even" r:id="rId51"/>
          <w:footerReference w:type="default" r:id="rId52"/>
          <w:footerReference w:type="first" r:id="rId53"/>
          <w:pgSz w:w="11920" w:h="16855"/>
          <w:pgMar w:top="1398" w:right="1138" w:bottom="776" w:left="11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bookmarkStart w:id="15" w:name="page15"/>
      <w:bookmarkEnd w:id="15"/>
    </w:p>
    <w:p w14:paraId="7C969BF8" w14:textId="77777777" w:rsidR="00E524FA" w:rsidRDefault="00B1115E" w:rsidP="005C3A22"/>
    <w:sectPr w:rsidR="00E524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6EA05" w14:textId="77777777" w:rsidR="00B1115E" w:rsidRDefault="00B1115E" w:rsidP="005C3A22">
      <w:r>
        <w:separator/>
      </w:r>
    </w:p>
  </w:endnote>
  <w:endnote w:type="continuationSeparator" w:id="0">
    <w:p w14:paraId="59BD0A65" w14:textId="77777777" w:rsidR="00B1115E" w:rsidRDefault="00B1115E" w:rsidP="005C3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charset w:val="01"/>
    <w:family w:val="auto"/>
    <w:pitch w:val="variable"/>
  </w:font>
  <w:font w:name="FreeSans">
    <w:altName w:val="Calibri"/>
    <w:charset w:val="01"/>
    <w:family w:val="auto"/>
    <w:pitch w:val="variable"/>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4791409"/>
      <w:docPartObj>
        <w:docPartGallery w:val="Page Numbers (Bottom of Page)"/>
        <w:docPartUnique/>
      </w:docPartObj>
    </w:sdtPr>
    <w:sdtEndPr>
      <w:rPr>
        <w:noProof/>
      </w:rPr>
    </w:sdtEndPr>
    <w:sdtContent>
      <w:p w14:paraId="61EF22E2" w14:textId="395FFA06" w:rsidR="00556E3B" w:rsidRDefault="00556E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CE41A3" w14:textId="77777777" w:rsidR="00556E3B" w:rsidRDefault="00556E3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49085" w14:textId="77777777" w:rsidR="00861DFA" w:rsidRDefault="00B1115E"/>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13ED3" w14:textId="77777777" w:rsidR="00861DFA" w:rsidRDefault="00B1115E">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A5171" w14:textId="77777777" w:rsidR="00861DFA" w:rsidRDefault="00B1115E"/>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77BB1" w14:textId="77777777" w:rsidR="009E2A67" w:rsidRDefault="009E2A67"/>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07A29" w14:textId="77777777" w:rsidR="009E2A67" w:rsidRDefault="009E2A67">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5F1ED" w14:textId="77777777" w:rsidR="009E2A67" w:rsidRDefault="009E2A67"/>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FE6D9" w14:textId="77777777" w:rsidR="002C0D05" w:rsidRDefault="002C0D05"/>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8F2AE" w14:textId="77777777" w:rsidR="002C0D05" w:rsidRDefault="002C0D05">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54B1B" w14:textId="77777777" w:rsidR="002C0D05" w:rsidRDefault="002C0D05"/>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D96E7" w14:textId="77777777" w:rsidR="009E2A67" w:rsidRDefault="009E2A6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383C9" w14:textId="77777777" w:rsidR="00861DFA" w:rsidRDefault="00B1115E">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B1B10" w14:textId="77777777" w:rsidR="009E2A67" w:rsidRDefault="009E2A67">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20835" w14:textId="77777777" w:rsidR="009E2A67" w:rsidRDefault="009E2A67"/>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82ED8" w14:textId="77777777" w:rsidR="009E2A67" w:rsidRDefault="009E2A67"/>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2DF43" w14:textId="77777777" w:rsidR="009E2A67" w:rsidRDefault="009E2A67">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83DD6" w14:textId="77777777" w:rsidR="009E2A67" w:rsidRDefault="009E2A67"/>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9C2E5" w14:textId="77777777" w:rsidR="009E2A67" w:rsidRDefault="009E2A67"/>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9432D" w14:textId="77777777" w:rsidR="009E2A67" w:rsidRDefault="009E2A67">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E7AD6" w14:textId="77777777" w:rsidR="009E2A67" w:rsidRDefault="009E2A67"/>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9FC44" w14:textId="77777777" w:rsidR="00233779" w:rsidRDefault="00B1115E"/>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FED2A" w14:textId="77777777" w:rsidR="00233779" w:rsidRDefault="00B111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01EF1" w14:textId="77777777" w:rsidR="00861DFA" w:rsidRDefault="00B1115E"/>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C53E8" w14:textId="77777777" w:rsidR="00233779" w:rsidRDefault="00B1115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61350" w14:textId="77777777" w:rsidR="00861DFA" w:rsidRDefault="00B1115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DB9A0" w14:textId="77777777" w:rsidR="00861DFA" w:rsidRDefault="00B1115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5A280" w14:textId="77777777" w:rsidR="00861DFA" w:rsidRDefault="00B1115E"/>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78AAC" w14:textId="77777777" w:rsidR="00861DFA" w:rsidRDefault="00B1115E"/>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36C1B" w14:textId="77777777" w:rsidR="00861DFA" w:rsidRDefault="00B1115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859EA" w14:textId="77777777" w:rsidR="00861DFA" w:rsidRDefault="00B1115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0F5F9" w14:textId="77777777" w:rsidR="00B1115E" w:rsidRDefault="00B1115E" w:rsidP="005C3A22">
      <w:r>
        <w:separator/>
      </w:r>
    </w:p>
  </w:footnote>
  <w:footnote w:type="continuationSeparator" w:id="0">
    <w:p w14:paraId="7964B33A" w14:textId="77777777" w:rsidR="00B1115E" w:rsidRDefault="00B1115E" w:rsidP="005C3A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02291" w14:textId="1EEE8B43" w:rsidR="00EA200F" w:rsidRDefault="00B1115E">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D4F53E01C0264DB79F98EE79198F835E"/>
        </w:placeholder>
        <w:dataBinding w:prefixMappings="xmlns:ns0='http://purl.org/dc/elements/1.1/' xmlns:ns1='http://schemas.openxmlformats.org/package/2006/metadata/core-properties' " w:xpath="/ns1:coreProperties[1]/ns0:title[1]" w:storeItemID="{6C3C8BC8-F283-45AE-878A-BAB7291924A1}"/>
        <w:text/>
      </w:sdtPr>
      <w:sdtEndPr/>
      <w:sdtContent>
        <w:r w:rsidR="00EA200F">
          <w:rPr>
            <w:color w:val="404040" w:themeColor="text1" w:themeTint="BF"/>
          </w:rPr>
          <w:t>Cloud Computing | A20405284</w:t>
        </w:r>
      </w:sdtContent>
    </w:sdt>
  </w:p>
  <w:p w14:paraId="1AD3ACC9" w14:textId="77777777" w:rsidR="00861DFA" w:rsidRDefault="00B1115E" w:rsidP="00FA1457">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1"/>
      <w:lvlJc w:val="left"/>
      <w:pPr>
        <w:tabs>
          <w:tab w:val="num" w:pos="0"/>
        </w:tabs>
        <w:ind w:left="0" w:firstLine="0"/>
      </w:pPr>
      <w:rPr>
        <w:rFonts w:ascii="Liberation Serif" w:hAnsi="Liberation Serif" w:cs="Liberation Serif"/>
      </w:rPr>
    </w:lvl>
  </w:abstractNum>
  <w:abstractNum w:abstractNumId="1" w15:restartNumberingAfterBreak="0">
    <w:nsid w:val="00000002"/>
    <w:multiLevelType w:val="singleLevel"/>
    <w:tmpl w:val="00000002"/>
    <w:name w:val="WW8Num2"/>
    <w:lvl w:ilvl="0">
      <w:start w:val="1"/>
      <w:numFmt w:val="bullet"/>
      <w:lvlText w:val="2"/>
      <w:lvlJc w:val="left"/>
      <w:pPr>
        <w:tabs>
          <w:tab w:val="num" w:pos="0"/>
        </w:tabs>
        <w:ind w:left="0" w:firstLine="0"/>
      </w:pPr>
      <w:rPr>
        <w:rFonts w:ascii="Liberation Serif" w:hAnsi="Liberation Serif" w:cs="Liberation Serif"/>
      </w:rPr>
    </w:lvl>
  </w:abstractNum>
  <w:abstractNum w:abstractNumId="2" w15:restartNumberingAfterBreak="0">
    <w:nsid w:val="00000003"/>
    <w:multiLevelType w:val="singleLevel"/>
    <w:tmpl w:val="00000003"/>
    <w:name w:val="WW8Num3"/>
    <w:lvl w:ilvl="0">
      <w:start w:val="1"/>
      <w:numFmt w:val="bullet"/>
      <w:lvlText w:val="3"/>
      <w:lvlJc w:val="left"/>
      <w:pPr>
        <w:tabs>
          <w:tab w:val="num" w:pos="0"/>
        </w:tabs>
        <w:ind w:left="0" w:firstLine="0"/>
      </w:pPr>
      <w:rPr>
        <w:rFonts w:ascii="Liberation Serif" w:hAnsi="Liberation Serif" w:cs="Liberation Serif"/>
      </w:rPr>
    </w:lvl>
  </w:abstractNum>
  <w:abstractNum w:abstractNumId="3" w15:restartNumberingAfterBreak="0">
    <w:nsid w:val="00000004"/>
    <w:multiLevelType w:val="multilevel"/>
    <w:tmpl w:val="D9A41C1C"/>
    <w:name w:val="WW8Num4"/>
    <w:lvl w:ilvl="0">
      <w:start w:val="1"/>
      <w:numFmt w:val="decimal"/>
      <w:lvlText w:val="%1."/>
      <w:lvlJc w:val="left"/>
      <w:pPr>
        <w:tabs>
          <w:tab w:val="num" w:pos="0"/>
        </w:tabs>
        <w:ind w:left="0" w:firstLine="0"/>
      </w:pPr>
    </w:lvl>
    <w:lvl w:ilvl="1">
      <w:start w:val="5"/>
      <w:numFmt w:val="decimal"/>
      <w:isLgl/>
      <w:lvlText w:val="%1.%2"/>
      <w:lvlJc w:val="left"/>
      <w:pPr>
        <w:ind w:left="700" w:hanging="7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00000005"/>
    <w:multiLevelType w:val="singleLevel"/>
    <w:tmpl w:val="00000005"/>
    <w:name w:val="WW8Num5"/>
    <w:lvl w:ilvl="0">
      <w:start w:val="1"/>
      <w:numFmt w:val="bullet"/>
      <w:lvlText w:val="4"/>
      <w:lvlJc w:val="left"/>
      <w:pPr>
        <w:tabs>
          <w:tab w:val="num" w:pos="0"/>
        </w:tabs>
        <w:ind w:left="0" w:firstLine="0"/>
      </w:pPr>
      <w:rPr>
        <w:rFonts w:ascii="Liberation Serif" w:hAnsi="Liberation Serif" w:cs="Liberation Serif"/>
      </w:rPr>
    </w:lvl>
  </w:abstractNum>
  <w:abstractNum w:abstractNumId="5" w15:restartNumberingAfterBreak="0">
    <w:nsid w:val="00000006"/>
    <w:multiLevelType w:val="singleLevel"/>
    <w:tmpl w:val="00000006"/>
    <w:name w:val="WW8Num6"/>
    <w:lvl w:ilvl="0">
      <w:start w:val="1"/>
      <w:numFmt w:val="bullet"/>
      <w:lvlText w:val="5"/>
      <w:lvlJc w:val="left"/>
      <w:pPr>
        <w:tabs>
          <w:tab w:val="num" w:pos="0"/>
        </w:tabs>
        <w:ind w:left="0" w:firstLine="0"/>
      </w:pPr>
      <w:rPr>
        <w:rFonts w:ascii="Liberation Serif" w:hAnsi="Liberation Serif" w:cs="Liberation Serif"/>
      </w:rPr>
    </w:lvl>
  </w:abstractNum>
  <w:abstractNum w:abstractNumId="6" w15:restartNumberingAfterBreak="0">
    <w:nsid w:val="00000007"/>
    <w:multiLevelType w:val="multilevel"/>
    <w:tmpl w:val="00000007"/>
    <w:name w:val="WW8Num7"/>
    <w:lvl w:ilvl="0">
      <w:start w:val="1"/>
      <w:numFmt w:val="decimal"/>
      <w:lvlText w:val="%1"/>
      <w:lvlJc w:val="left"/>
      <w:pPr>
        <w:tabs>
          <w:tab w:val="num" w:pos="0"/>
        </w:tabs>
        <w:ind w:left="395" w:hanging="175"/>
      </w:pPr>
      <w:rPr>
        <w:b/>
        <w:bCs/>
        <w:w w:val="86"/>
        <w:lang w:val="en-US" w:eastAsia="en-US" w:bidi="en-US"/>
      </w:rPr>
    </w:lvl>
    <w:lvl w:ilvl="1">
      <w:start w:val="1"/>
      <w:numFmt w:val="decimal"/>
      <w:lvlText w:val="%2."/>
      <w:lvlJc w:val="left"/>
      <w:pPr>
        <w:tabs>
          <w:tab w:val="num" w:pos="0"/>
        </w:tabs>
        <w:ind w:left="941" w:hanging="361"/>
      </w:pPr>
      <w:rPr>
        <w:rFonts w:eastAsia="Trebuchet MS" w:cs="Trebuchet MS"/>
        <w:spacing w:val="-2"/>
        <w:w w:val="85"/>
        <w:sz w:val="22"/>
        <w:szCs w:val="22"/>
        <w:lang w:val="en-US" w:eastAsia="en-US" w:bidi="en-US"/>
      </w:rPr>
    </w:lvl>
    <w:lvl w:ilvl="2">
      <w:start w:val="1"/>
      <w:numFmt w:val="lowerLetter"/>
      <w:lvlText w:val="%3."/>
      <w:lvlJc w:val="left"/>
      <w:pPr>
        <w:tabs>
          <w:tab w:val="num" w:pos="0"/>
        </w:tabs>
        <w:ind w:left="1661" w:hanging="360"/>
      </w:pPr>
      <w:rPr>
        <w:rFonts w:eastAsia="Trebuchet MS" w:cs="Trebuchet MS"/>
        <w:spacing w:val="-1"/>
        <w:w w:val="81"/>
        <w:sz w:val="22"/>
        <w:szCs w:val="22"/>
        <w:lang w:val="en-US" w:eastAsia="en-US" w:bidi="en-US"/>
      </w:rPr>
    </w:lvl>
    <w:lvl w:ilvl="3">
      <w:start w:val="1"/>
      <w:numFmt w:val="lowerRoman"/>
      <w:lvlText w:val="%4."/>
      <w:lvlJc w:val="left"/>
      <w:pPr>
        <w:tabs>
          <w:tab w:val="num" w:pos="0"/>
        </w:tabs>
        <w:ind w:left="2381" w:hanging="285"/>
      </w:pPr>
      <w:rPr>
        <w:rFonts w:eastAsia="Trebuchet MS" w:cs="Trebuchet MS"/>
        <w:spacing w:val="-1"/>
        <w:w w:val="73"/>
        <w:sz w:val="22"/>
        <w:szCs w:val="22"/>
        <w:lang w:val="en-US" w:eastAsia="en-US" w:bidi="en-US"/>
      </w:rPr>
    </w:lvl>
    <w:lvl w:ilvl="4">
      <w:numFmt w:val="bullet"/>
      <w:lvlText w:val=""/>
      <w:lvlJc w:val="left"/>
      <w:pPr>
        <w:tabs>
          <w:tab w:val="num" w:pos="0"/>
        </w:tabs>
        <w:ind w:left="2860" w:hanging="285"/>
      </w:pPr>
      <w:rPr>
        <w:rFonts w:ascii="Symbol" w:hAnsi="Symbol" w:cs="Symbol"/>
        <w:lang w:val="en-US" w:eastAsia="en-US" w:bidi="en-US"/>
      </w:rPr>
    </w:lvl>
    <w:lvl w:ilvl="5">
      <w:numFmt w:val="bullet"/>
      <w:lvlText w:val=""/>
      <w:lvlJc w:val="left"/>
      <w:pPr>
        <w:tabs>
          <w:tab w:val="num" w:pos="0"/>
        </w:tabs>
        <w:ind w:left="4013" w:hanging="285"/>
      </w:pPr>
      <w:rPr>
        <w:rFonts w:ascii="Symbol" w:hAnsi="Symbol" w:cs="Symbol"/>
        <w:lang w:val="en-US" w:eastAsia="en-US" w:bidi="en-US"/>
      </w:rPr>
    </w:lvl>
    <w:lvl w:ilvl="6">
      <w:numFmt w:val="bullet"/>
      <w:lvlText w:val=""/>
      <w:lvlJc w:val="left"/>
      <w:pPr>
        <w:tabs>
          <w:tab w:val="num" w:pos="0"/>
        </w:tabs>
        <w:ind w:left="5166" w:hanging="285"/>
      </w:pPr>
      <w:rPr>
        <w:rFonts w:ascii="Symbol" w:hAnsi="Symbol" w:cs="Symbol"/>
        <w:lang w:val="en-US" w:eastAsia="en-US" w:bidi="en-US"/>
      </w:rPr>
    </w:lvl>
    <w:lvl w:ilvl="7">
      <w:numFmt w:val="bullet"/>
      <w:lvlText w:val=""/>
      <w:lvlJc w:val="left"/>
      <w:pPr>
        <w:tabs>
          <w:tab w:val="num" w:pos="0"/>
        </w:tabs>
        <w:ind w:left="6320" w:hanging="285"/>
      </w:pPr>
      <w:rPr>
        <w:rFonts w:ascii="Symbol" w:hAnsi="Symbol" w:cs="Symbol"/>
        <w:lang w:val="en-US" w:eastAsia="en-US" w:bidi="en-US"/>
      </w:rPr>
    </w:lvl>
    <w:lvl w:ilvl="8">
      <w:numFmt w:val="bullet"/>
      <w:lvlText w:val=""/>
      <w:lvlJc w:val="left"/>
      <w:pPr>
        <w:tabs>
          <w:tab w:val="num" w:pos="0"/>
        </w:tabs>
        <w:ind w:left="7473" w:hanging="285"/>
      </w:pPr>
      <w:rPr>
        <w:rFonts w:ascii="Symbol" w:hAnsi="Symbol" w:cs="Symbol"/>
        <w:lang w:val="en-US" w:eastAsia="en-US" w:bidi="en-US"/>
      </w:rPr>
    </w:lvl>
  </w:abstractNum>
  <w:abstractNum w:abstractNumId="7" w15:restartNumberingAfterBreak="0">
    <w:nsid w:val="00000008"/>
    <w:multiLevelType w:val="multilevel"/>
    <w:tmpl w:val="00000008"/>
    <w:name w:val="WW8Num8"/>
    <w:lvl w:ilvl="0">
      <w:start w:val="1"/>
      <w:numFmt w:val="decimal"/>
      <w:lvlText w:val="%1"/>
      <w:lvlJc w:val="left"/>
      <w:pPr>
        <w:tabs>
          <w:tab w:val="num" w:pos="0"/>
        </w:tabs>
        <w:ind w:left="395" w:hanging="175"/>
      </w:pPr>
      <w:rPr>
        <w:b/>
        <w:bCs/>
        <w:w w:val="86"/>
        <w:lang w:val="en-US" w:eastAsia="en-US" w:bidi="en-US"/>
      </w:rPr>
    </w:lvl>
    <w:lvl w:ilvl="1">
      <w:start w:val="1"/>
      <w:numFmt w:val="decimal"/>
      <w:lvlText w:val="%2."/>
      <w:lvlJc w:val="left"/>
      <w:pPr>
        <w:tabs>
          <w:tab w:val="num" w:pos="0"/>
        </w:tabs>
        <w:ind w:left="941" w:hanging="361"/>
      </w:pPr>
      <w:rPr>
        <w:rFonts w:eastAsia="Trebuchet MS" w:cs="Trebuchet MS"/>
        <w:spacing w:val="-2"/>
        <w:w w:val="85"/>
        <w:sz w:val="22"/>
        <w:szCs w:val="22"/>
        <w:lang w:val="en-US" w:eastAsia="en-US" w:bidi="en-US"/>
      </w:rPr>
    </w:lvl>
    <w:lvl w:ilvl="2">
      <w:start w:val="1"/>
      <w:numFmt w:val="lowerLetter"/>
      <w:lvlText w:val="%3."/>
      <w:lvlJc w:val="left"/>
      <w:pPr>
        <w:tabs>
          <w:tab w:val="num" w:pos="0"/>
        </w:tabs>
        <w:ind w:left="1661" w:hanging="360"/>
      </w:pPr>
      <w:rPr>
        <w:rFonts w:eastAsia="Trebuchet MS" w:cs="Trebuchet MS"/>
        <w:spacing w:val="-1"/>
        <w:w w:val="81"/>
        <w:sz w:val="22"/>
        <w:szCs w:val="22"/>
        <w:lang w:val="en-US" w:eastAsia="en-US" w:bidi="en-US"/>
      </w:rPr>
    </w:lvl>
    <w:lvl w:ilvl="3">
      <w:start w:val="1"/>
      <w:numFmt w:val="lowerRoman"/>
      <w:lvlText w:val="%4."/>
      <w:lvlJc w:val="left"/>
      <w:pPr>
        <w:tabs>
          <w:tab w:val="num" w:pos="0"/>
        </w:tabs>
        <w:ind w:left="2381" w:hanging="285"/>
      </w:pPr>
      <w:rPr>
        <w:rFonts w:eastAsia="Trebuchet MS" w:cs="Trebuchet MS"/>
        <w:spacing w:val="-1"/>
        <w:w w:val="73"/>
        <w:sz w:val="22"/>
        <w:szCs w:val="22"/>
        <w:lang w:val="en-US" w:eastAsia="en-US" w:bidi="en-US"/>
      </w:rPr>
    </w:lvl>
    <w:lvl w:ilvl="4">
      <w:numFmt w:val="bullet"/>
      <w:lvlText w:val=""/>
      <w:lvlJc w:val="left"/>
      <w:pPr>
        <w:tabs>
          <w:tab w:val="num" w:pos="0"/>
        </w:tabs>
        <w:ind w:left="2860" w:hanging="285"/>
      </w:pPr>
      <w:rPr>
        <w:rFonts w:ascii="Symbol" w:hAnsi="Symbol" w:cs="Symbol"/>
        <w:lang w:val="en-US" w:eastAsia="en-US" w:bidi="en-US"/>
      </w:rPr>
    </w:lvl>
    <w:lvl w:ilvl="5">
      <w:numFmt w:val="bullet"/>
      <w:lvlText w:val=""/>
      <w:lvlJc w:val="left"/>
      <w:pPr>
        <w:tabs>
          <w:tab w:val="num" w:pos="0"/>
        </w:tabs>
        <w:ind w:left="4013" w:hanging="285"/>
      </w:pPr>
      <w:rPr>
        <w:rFonts w:ascii="Symbol" w:hAnsi="Symbol" w:cs="Symbol"/>
        <w:lang w:val="en-US" w:eastAsia="en-US" w:bidi="en-US"/>
      </w:rPr>
    </w:lvl>
    <w:lvl w:ilvl="6">
      <w:numFmt w:val="bullet"/>
      <w:lvlText w:val=""/>
      <w:lvlJc w:val="left"/>
      <w:pPr>
        <w:tabs>
          <w:tab w:val="num" w:pos="0"/>
        </w:tabs>
        <w:ind w:left="5166" w:hanging="285"/>
      </w:pPr>
      <w:rPr>
        <w:rFonts w:ascii="Symbol" w:hAnsi="Symbol" w:cs="Symbol"/>
        <w:lang w:val="en-US" w:eastAsia="en-US" w:bidi="en-US"/>
      </w:rPr>
    </w:lvl>
    <w:lvl w:ilvl="7">
      <w:numFmt w:val="bullet"/>
      <w:lvlText w:val=""/>
      <w:lvlJc w:val="left"/>
      <w:pPr>
        <w:tabs>
          <w:tab w:val="num" w:pos="0"/>
        </w:tabs>
        <w:ind w:left="6320" w:hanging="285"/>
      </w:pPr>
      <w:rPr>
        <w:rFonts w:ascii="Symbol" w:hAnsi="Symbol" w:cs="Symbol"/>
        <w:lang w:val="en-US" w:eastAsia="en-US" w:bidi="en-US"/>
      </w:rPr>
    </w:lvl>
    <w:lvl w:ilvl="8">
      <w:numFmt w:val="bullet"/>
      <w:lvlText w:val=""/>
      <w:lvlJc w:val="left"/>
      <w:pPr>
        <w:tabs>
          <w:tab w:val="num" w:pos="0"/>
        </w:tabs>
        <w:ind w:left="7473" w:hanging="285"/>
      </w:pPr>
      <w:rPr>
        <w:rFonts w:ascii="Symbol" w:hAnsi="Symbol" w:cs="Symbol"/>
        <w:lang w:val="en-US" w:eastAsia="en-US" w:bidi="en-US"/>
      </w:rPr>
    </w:lvl>
  </w:abstractNum>
  <w:abstractNum w:abstractNumId="8" w15:restartNumberingAfterBreak="0">
    <w:nsid w:val="00000009"/>
    <w:multiLevelType w:val="multilevel"/>
    <w:tmpl w:val="0000000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04F96D66"/>
    <w:multiLevelType w:val="multilevel"/>
    <w:tmpl w:val="D9A41C1C"/>
    <w:lvl w:ilvl="0">
      <w:start w:val="1"/>
      <w:numFmt w:val="decimal"/>
      <w:lvlText w:val="%1."/>
      <w:lvlJc w:val="left"/>
      <w:pPr>
        <w:tabs>
          <w:tab w:val="num" w:pos="0"/>
        </w:tabs>
        <w:ind w:left="0" w:firstLine="0"/>
      </w:pPr>
      <w:rPr>
        <w:rFonts w:hint="default"/>
      </w:rPr>
    </w:lvl>
    <w:lvl w:ilvl="1">
      <w:start w:val="5"/>
      <w:numFmt w:val="decimal"/>
      <w:isLgl/>
      <w:lvlText w:val="%1.%2"/>
      <w:lvlJc w:val="left"/>
      <w:pPr>
        <w:ind w:left="700" w:hanging="7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0E504F11"/>
    <w:multiLevelType w:val="hybridMultilevel"/>
    <w:tmpl w:val="FDB8493C"/>
    <w:lvl w:ilvl="0" w:tplc="81C87758">
      <w:start w:val="1"/>
      <w:numFmt w:val="decimal"/>
      <w:lvlText w:val="%1."/>
      <w:lvlJc w:val="left"/>
      <w:pPr>
        <w:ind w:left="946" w:hanging="360"/>
      </w:pPr>
      <w:rPr>
        <w:rFonts w:eastAsia="Arial" w:hint="default"/>
      </w:rPr>
    </w:lvl>
    <w:lvl w:ilvl="1" w:tplc="04090019" w:tentative="1">
      <w:start w:val="1"/>
      <w:numFmt w:val="lowerLetter"/>
      <w:lvlText w:val="%2."/>
      <w:lvlJc w:val="left"/>
      <w:pPr>
        <w:ind w:left="1666" w:hanging="360"/>
      </w:pPr>
    </w:lvl>
    <w:lvl w:ilvl="2" w:tplc="0409001B" w:tentative="1">
      <w:start w:val="1"/>
      <w:numFmt w:val="lowerRoman"/>
      <w:lvlText w:val="%3."/>
      <w:lvlJc w:val="right"/>
      <w:pPr>
        <w:ind w:left="2386" w:hanging="180"/>
      </w:pPr>
    </w:lvl>
    <w:lvl w:ilvl="3" w:tplc="0409000F" w:tentative="1">
      <w:start w:val="1"/>
      <w:numFmt w:val="decimal"/>
      <w:lvlText w:val="%4."/>
      <w:lvlJc w:val="left"/>
      <w:pPr>
        <w:ind w:left="3106" w:hanging="360"/>
      </w:pPr>
    </w:lvl>
    <w:lvl w:ilvl="4" w:tplc="04090019" w:tentative="1">
      <w:start w:val="1"/>
      <w:numFmt w:val="lowerLetter"/>
      <w:lvlText w:val="%5."/>
      <w:lvlJc w:val="left"/>
      <w:pPr>
        <w:ind w:left="3826" w:hanging="360"/>
      </w:pPr>
    </w:lvl>
    <w:lvl w:ilvl="5" w:tplc="0409001B" w:tentative="1">
      <w:start w:val="1"/>
      <w:numFmt w:val="lowerRoman"/>
      <w:lvlText w:val="%6."/>
      <w:lvlJc w:val="right"/>
      <w:pPr>
        <w:ind w:left="4546" w:hanging="180"/>
      </w:pPr>
    </w:lvl>
    <w:lvl w:ilvl="6" w:tplc="0409000F" w:tentative="1">
      <w:start w:val="1"/>
      <w:numFmt w:val="decimal"/>
      <w:lvlText w:val="%7."/>
      <w:lvlJc w:val="left"/>
      <w:pPr>
        <w:ind w:left="5266" w:hanging="360"/>
      </w:pPr>
    </w:lvl>
    <w:lvl w:ilvl="7" w:tplc="04090019" w:tentative="1">
      <w:start w:val="1"/>
      <w:numFmt w:val="lowerLetter"/>
      <w:lvlText w:val="%8."/>
      <w:lvlJc w:val="left"/>
      <w:pPr>
        <w:ind w:left="5986" w:hanging="360"/>
      </w:pPr>
    </w:lvl>
    <w:lvl w:ilvl="8" w:tplc="0409001B" w:tentative="1">
      <w:start w:val="1"/>
      <w:numFmt w:val="lowerRoman"/>
      <w:lvlText w:val="%9."/>
      <w:lvlJc w:val="right"/>
      <w:pPr>
        <w:ind w:left="6706" w:hanging="180"/>
      </w:pPr>
    </w:lvl>
  </w:abstractNum>
  <w:abstractNum w:abstractNumId="11" w15:restartNumberingAfterBreak="0">
    <w:nsid w:val="34C81AC8"/>
    <w:multiLevelType w:val="hybridMultilevel"/>
    <w:tmpl w:val="9CB2DBC6"/>
    <w:lvl w:ilvl="0" w:tplc="D0C81986">
      <w:start w:val="1"/>
      <w:numFmt w:val="decimal"/>
      <w:lvlText w:val="%1."/>
      <w:lvlJc w:val="left"/>
      <w:pPr>
        <w:ind w:left="720" w:hanging="360"/>
      </w:pPr>
      <w:rPr>
        <w:rFonts w:eastAsia="Arial" w:hint="default"/>
        <w:sz w:val="3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E10D16"/>
    <w:multiLevelType w:val="hybridMultilevel"/>
    <w:tmpl w:val="4822C0DA"/>
    <w:lvl w:ilvl="0" w:tplc="6E22728E">
      <w:start w:val="1"/>
      <w:numFmt w:val="decimal"/>
      <w:lvlText w:val="%1."/>
      <w:lvlJc w:val="left"/>
      <w:pPr>
        <w:ind w:left="946" w:hanging="360"/>
      </w:pPr>
      <w:rPr>
        <w:rFonts w:eastAsia="Arial" w:hint="default"/>
      </w:rPr>
    </w:lvl>
    <w:lvl w:ilvl="1" w:tplc="04090019" w:tentative="1">
      <w:start w:val="1"/>
      <w:numFmt w:val="lowerLetter"/>
      <w:lvlText w:val="%2."/>
      <w:lvlJc w:val="left"/>
      <w:pPr>
        <w:ind w:left="1666" w:hanging="360"/>
      </w:pPr>
    </w:lvl>
    <w:lvl w:ilvl="2" w:tplc="0409001B" w:tentative="1">
      <w:start w:val="1"/>
      <w:numFmt w:val="lowerRoman"/>
      <w:lvlText w:val="%3."/>
      <w:lvlJc w:val="right"/>
      <w:pPr>
        <w:ind w:left="2386" w:hanging="180"/>
      </w:pPr>
    </w:lvl>
    <w:lvl w:ilvl="3" w:tplc="0409000F" w:tentative="1">
      <w:start w:val="1"/>
      <w:numFmt w:val="decimal"/>
      <w:lvlText w:val="%4."/>
      <w:lvlJc w:val="left"/>
      <w:pPr>
        <w:ind w:left="3106" w:hanging="360"/>
      </w:pPr>
    </w:lvl>
    <w:lvl w:ilvl="4" w:tplc="04090019" w:tentative="1">
      <w:start w:val="1"/>
      <w:numFmt w:val="lowerLetter"/>
      <w:lvlText w:val="%5."/>
      <w:lvlJc w:val="left"/>
      <w:pPr>
        <w:ind w:left="3826" w:hanging="360"/>
      </w:pPr>
    </w:lvl>
    <w:lvl w:ilvl="5" w:tplc="0409001B" w:tentative="1">
      <w:start w:val="1"/>
      <w:numFmt w:val="lowerRoman"/>
      <w:lvlText w:val="%6."/>
      <w:lvlJc w:val="right"/>
      <w:pPr>
        <w:ind w:left="4546" w:hanging="180"/>
      </w:pPr>
    </w:lvl>
    <w:lvl w:ilvl="6" w:tplc="0409000F" w:tentative="1">
      <w:start w:val="1"/>
      <w:numFmt w:val="decimal"/>
      <w:lvlText w:val="%7."/>
      <w:lvlJc w:val="left"/>
      <w:pPr>
        <w:ind w:left="5266" w:hanging="360"/>
      </w:pPr>
    </w:lvl>
    <w:lvl w:ilvl="7" w:tplc="04090019" w:tentative="1">
      <w:start w:val="1"/>
      <w:numFmt w:val="lowerLetter"/>
      <w:lvlText w:val="%8."/>
      <w:lvlJc w:val="left"/>
      <w:pPr>
        <w:ind w:left="5986" w:hanging="360"/>
      </w:pPr>
    </w:lvl>
    <w:lvl w:ilvl="8" w:tplc="0409001B" w:tentative="1">
      <w:start w:val="1"/>
      <w:numFmt w:val="lowerRoman"/>
      <w:lvlText w:val="%9."/>
      <w:lvlJc w:val="right"/>
      <w:pPr>
        <w:ind w:left="6706" w:hanging="180"/>
      </w:pPr>
    </w:lvl>
  </w:abstractNum>
  <w:abstractNum w:abstractNumId="13" w15:restartNumberingAfterBreak="0">
    <w:nsid w:val="65D03713"/>
    <w:multiLevelType w:val="hybridMultilevel"/>
    <w:tmpl w:val="F676C6EC"/>
    <w:lvl w:ilvl="0" w:tplc="FA3693A8">
      <w:start w:val="3"/>
      <w:numFmt w:val="decimal"/>
      <w:lvlText w:val="%1."/>
      <w:lvlJc w:val="left"/>
      <w:pPr>
        <w:ind w:left="720" w:hanging="360"/>
      </w:pPr>
      <w:rPr>
        <w:rFonts w:eastAsia="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56186D"/>
    <w:multiLevelType w:val="hybridMultilevel"/>
    <w:tmpl w:val="F676C6EC"/>
    <w:lvl w:ilvl="0" w:tplc="FA3693A8">
      <w:start w:val="3"/>
      <w:numFmt w:val="decimal"/>
      <w:lvlText w:val="%1."/>
      <w:lvlJc w:val="left"/>
      <w:pPr>
        <w:ind w:left="720" w:hanging="360"/>
      </w:pPr>
      <w:rPr>
        <w:rFonts w:eastAsia="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1C083C"/>
    <w:multiLevelType w:val="hybridMultilevel"/>
    <w:tmpl w:val="A3F0B7CC"/>
    <w:lvl w:ilvl="0" w:tplc="68D87DE8">
      <w:start w:val="2"/>
      <w:numFmt w:val="decimal"/>
      <w:lvlText w:val="%1"/>
      <w:lvlJc w:val="left"/>
      <w:pPr>
        <w:ind w:left="946" w:hanging="360"/>
      </w:pPr>
      <w:rPr>
        <w:rFonts w:eastAsia="Arial" w:hint="default"/>
        <w:sz w:val="34"/>
      </w:rPr>
    </w:lvl>
    <w:lvl w:ilvl="1" w:tplc="04090019" w:tentative="1">
      <w:start w:val="1"/>
      <w:numFmt w:val="lowerLetter"/>
      <w:lvlText w:val="%2."/>
      <w:lvlJc w:val="left"/>
      <w:pPr>
        <w:ind w:left="1666" w:hanging="360"/>
      </w:pPr>
    </w:lvl>
    <w:lvl w:ilvl="2" w:tplc="0409001B" w:tentative="1">
      <w:start w:val="1"/>
      <w:numFmt w:val="lowerRoman"/>
      <w:lvlText w:val="%3."/>
      <w:lvlJc w:val="right"/>
      <w:pPr>
        <w:ind w:left="2386" w:hanging="180"/>
      </w:pPr>
    </w:lvl>
    <w:lvl w:ilvl="3" w:tplc="0409000F" w:tentative="1">
      <w:start w:val="1"/>
      <w:numFmt w:val="decimal"/>
      <w:lvlText w:val="%4."/>
      <w:lvlJc w:val="left"/>
      <w:pPr>
        <w:ind w:left="3106" w:hanging="360"/>
      </w:pPr>
    </w:lvl>
    <w:lvl w:ilvl="4" w:tplc="04090019" w:tentative="1">
      <w:start w:val="1"/>
      <w:numFmt w:val="lowerLetter"/>
      <w:lvlText w:val="%5."/>
      <w:lvlJc w:val="left"/>
      <w:pPr>
        <w:ind w:left="3826" w:hanging="360"/>
      </w:pPr>
    </w:lvl>
    <w:lvl w:ilvl="5" w:tplc="0409001B" w:tentative="1">
      <w:start w:val="1"/>
      <w:numFmt w:val="lowerRoman"/>
      <w:lvlText w:val="%6."/>
      <w:lvlJc w:val="right"/>
      <w:pPr>
        <w:ind w:left="4546" w:hanging="180"/>
      </w:pPr>
    </w:lvl>
    <w:lvl w:ilvl="6" w:tplc="0409000F" w:tentative="1">
      <w:start w:val="1"/>
      <w:numFmt w:val="decimal"/>
      <w:lvlText w:val="%7."/>
      <w:lvlJc w:val="left"/>
      <w:pPr>
        <w:ind w:left="5266" w:hanging="360"/>
      </w:pPr>
    </w:lvl>
    <w:lvl w:ilvl="7" w:tplc="04090019" w:tentative="1">
      <w:start w:val="1"/>
      <w:numFmt w:val="lowerLetter"/>
      <w:lvlText w:val="%8."/>
      <w:lvlJc w:val="left"/>
      <w:pPr>
        <w:ind w:left="5986" w:hanging="360"/>
      </w:pPr>
    </w:lvl>
    <w:lvl w:ilvl="8" w:tplc="0409001B" w:tentative="1">
      <w:start w:val="1"/>
      <w:numFmt w:val="lowerRoman"/>
      <w:lvlText w:val="%9."/>
      <w:lvlJc w:val="right"/>
      <w:pPr>
        <w:ind w:left="6706"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1"/>
  </w:num>
  <w:num w:numId="11">
    <w:abstractNumId w:val="15"/>
  </w:num>
  <w:num w:numId="12">
    <w:abstractNumId w:val="14"/>
  </w:num>
  <w:num w:numId="13">
    <w:abstractNumId w:val="13"/>
  </w:num>
  <w:num w:numId="14">
    <w:abstractNumId w:val="9"/>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A67"/>
    <w:rsid w:val="000101C2"/>
    <w:rsid w:val="00037D3E"/>
    <w:rsid w:val="0006353D"/>
    <w:rsid w:val="0006564E"/>
    <w:rsid w:val="0010714B"/>
    <w:rsid w:val="00156701"/>
    <w:rsid w:val="001C362C"/>
    <w:rsid w:val="001D513B"/>
    <w:rsid w:val="002C0D05"/>
    <w:rsid w:val="003428CD"/>
    <w:rsid w:val="003F6A22"/>
    <w:rsid w:val="003F7324"/>
    <w:rsid w:val="00463A1D"/>
    <w:rsid w:val="00467EA0"/>
    <w:rsid w:val="004C1873"/>
    <w:rsid w:val="00556E3B"/>
    <w:rsid w:val="005A296B"/>
    <w:rsid w:val="005C3A22"/>
    <w:rsid w:val="005F5AAC"/>
    <w:rsid w:val="00612512"/>
    <w:rsid w:val="00670407"/>
    <w:rsid w:val="006C7F6A"/>
    <w:rsid w:val="007635F7"/>
    <w:rsid w:val="0082338B"/>
    <w:rsid w:val="00862902"/>
    <w:rsid w:val="008F6606"/>
    <w:rsid w:val="00922C67"/>
    <w:rsid w:val="009413F5"/>
    <w:rsid w:val="009E2A67"/>
    <w:rsid w:val="009E2E8F"/>
    <w:rsid w:val="00A84957"/>
    <w:rsid w:val="00B1115E"/>
    <w:rsid w:val="00B93A5F"/>
    <w:rsid w:val="00CA3B95"/>
    <w:rsid w:val="00CA6F1B"/>
    <w:rsid w:val="00CF6F0D"/>
    <w:rsid w:val="00D77AB8"/>
    <w:rsid w:val="00D84A52"/>
    <w:rsid w:val="00DB69CC"/>
    <w:rsid w:val="00E04865"/>
    <w:rsid w:val="00E37466"/>
    <w:rsid w:val="00EA200F"/>
    <w:rsid w:val="00EB5EC7"/>
    <w:rsid w:val="00F00BDF"/>
    <w:rsid w:val="00F53337"/>
    <w:rsid w:val="00FA1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7E42"/>
  <w15:chartTrackingRefBased/>
  <w15:docId w15:val="{D11A053D-10B2-4498-A63E-E933778D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A67"/>
    <w:pPr>
      <w:suppressAutoHyphens/>
      <w:spacing w:after="0" w:line="240" w:lineRule="auto"/>
    </w:pPr>
    <w:rPr>
      <w:rFonts w:ascii="Calibri" w:eastAsia="Calibri" w:hAnsi="Calibri" w:cs="Arial"/>
      <w:sz w:val="20"/>
      <w:szCs w:val="20"/>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E2A67"/>
    <w:rPr>
      <w:rFonts w:ascii="Liberation Serif" w:hAnsi="Liberation Serif" w:cs="Liberation Serif"/>
    </w:rPr>
  </w:style>
  <w:style w:type="character" w:customStyle="1" w:styleId="WW8Num2z0">
    <w:name w:val="WW8Num2z0"/>
    <w:rsid w:val="009E2A67"/>
    <w:rPr>
      <w:rFonts w:ascii="Liberation Serif" w:hAnsi="Liberation Serif" w:cs="Liberation Serif"/>
    </w:rPr>
  </w:style>
  <w:style w:type="character" w:customStyle="1" w:styleId="WW8Num3z0">
    <w:name w:val="WW8Num3z0"/>
    <w:rsid w:val="009E2A67"/>
    <w:rPr>
      <w:rFonts w:ascii="Liberation Serif" w:hAnsi="Liberation Serif" w:cs="Liberation Serif"/>
    </w:rPr>
  </w:style>
  <w:style w:type="character" w:customStyle="1" w:styleId="WW8Num4z0">
    <w:name w:val="WW8Num4z0"/>
    <w:rsid w:val="009E2A67"/>
  </w:style>
  <w:style w:type="character" w:customStyle="1" w:styleId="WW8Num5z0">
    <w:name w:val="WW8Num5z0"/>
    <w:rsid w:val="009E2A67"/>
    <w:rPr>
      <w:rFonts w:ascii="Liberation Serif" w:hAnsi="Liberation Serif" w:cs="Liberation Serif"/>
    </w:rPr>
  </w:style>
  <w:style w:type="character" w:customStyle="1" w:styleId="WW8Num6z0">
    <w:name w:val="WW8Num6z0"/>
    <w:rsid w:val="009E2A67"/>
    <w:rPr>
      <w:rFonts w:ascii="Liberation Serif" w:hAnsi="Liberation Serif" w:cs="Liberation Serif"/>
    </w:rPr>
  </w:style>
  <w:style w:type="character" w:customStyle="1" w:styleId="WW8Num7z0">
    <w:name w:val="WW8Num7z0"/>
    <w:rsid w:val="009E2A67"/>
    <w:rPr>
      <w:b/>
      <w:bCs/>
      <w:w w:val="86"/>
      <w:lang w:val="en-US" w:eastAsia="en-US" w:bidi="en-US"/>
    </w:rPr>
  </w:style>
  <w:style w:type="character" w:customStyle="1" w:styleId="WW8Num7z1">
    <w:name w:val="WW8Num7z1"/>
    <w:rsid w:val="009E2A67"/>
    <w:rPr>
      <w:rFonts w:eastAsia="Trebuchet MS" w:cs="Trebuchet MS"/>
      <w:spacing w:val="-2"/>
      <w:w w:val="85"/>
      <w:sz w:val="22"/>
      <w:szCs w:val="22"/>
      <w:lang w:val="en-US" w:eastAsia="en-US" w:bidi="en-US"/>
    </w:rPr>
  </w:style>
  <w:style w:type="character" w:customStyle="1" w:styleId="WW8Num7z2">
    <w:name w:val="WW8Num7z2"/>
    <w:rsid w:val="009E2A67"/>
    <w:rPr>
      <w:rFonts w:eastAsia="Trebuchet MS" w:cs="Trebuchet MS"/>
      <w:spacing w:val="-1"/>
      <w:w w:val="81"/>
      <w:sz w:val="22"/>
      <w:szCs w:val="22"/>
      <w:lang w:val="en-US" w:eastAsia="en-US" w:bidi="en-US"/>
    </w:rPr>
  </w:style>
  <w:style w:type="character" w:customStyle="1" w:styleId="WW8Num7z3">
    <w:name w:val="WW8Num7z3"/>
    <w:rsid w:val="009E2A67"/>
    <w:rPr>
      <w:rFonts w:eastAsia="Trebuchet MS" w:cs="Trebuchet MS"/>
      <w:spacing w:val="-1"/>
      <w:w w:val="73"/>
      <w:sz w:val="22"/>
      <w:szCs w:val="22"/>
      <w:lang w:val="en-US" w:eastAsia="en-US" w:bidi="en-US"/>
    </w:rPr>
  </w:style>
  <w:style w:type="character" w:customStyle="1" w:styleId="WW8Num7z4">
    <w:name w:val="WW8Num7z4"/>
    <w:rsid w:val="009E2A67"/>
    <w:rPr>
      <w:rFonts w:ascii="Symbol" w:hAnsi="Symbol" w:cs="Symbol"/>
      <w:lang w:val="en-US" w:eastAsia="en-US" w:bidi="en-US"/>
    </w:rPr>
  </w:style>
  <w:style w:type="character" w:customStyle="1" w:styleId="WW8Num8z0">
    <w:name w:val="WW8Num8z0"/>
    <w:rsid w:val="009E2A67"/>
    <w:rPr>
      <w:b/>
      <w:bCs/>
      <w:w w:val="86"/>
      <w:lang w:val="en-US" w:eastAsia="en-US" w:bidi="en-US"/>
    </w:rPr>
  </w:style>
  <w:style w:type="character" w:customStyle="1" w:styleId="WW8Num8z1">
    <w:name w:val="WW8Num8z1"/>
    <w:rsid w:val="009E2A67"/>
    <w:rPr>
      <w:rFonts w:eastAsia="Trebuchet MS" w:cs="Trebuchet MS"/>
      <w:spacing w:val="-2"/>
      <w:w w:val="85"/>
      <w:sz w:val="22"/>
      <w:szCs w:val="22"/>
      <w:lang w:val="en-US" w:eastAsia="en-US" w:bidi="en-US"/>
    </w:rPr>
  </w:style>
  <w:style w:type="character" w:customStyle="1" w:styleId="WW8Num8z2">
    <w:name w:val="WW8Num8z2"/>
    <w:rsid w:val="009E2A67"/>
    <w:rPr>
      <w:rFonts w:eastAsia="Trebuchet MS" w:cs="Trebuchet MS"/>
      <w:spacing w:val="-1"/>
      <w:w w:val="81"/>
      <w:sz w:val="22"/>
      <w:szCs w:val="22"/>
      <w:lang w:val="en-US" w:eastAsia="en-US" w:bidi="en-US"/>
    </w:rPr>
  </w:style>
  <w:style w:type="character" w:customStyle="1" w:styleId="WW8Num8z3">
    <w:name w:val="WW8Num8z3"/>
    <w:rsid w:val="009E2A67"/>
    <w:rPr>
      <w:rFonts w:eastAsia="Trebuchet MS" w:cs="Trebuchet MS"/>
      <w:spacing w:val="-1"/>
      <w:w w:val="73"/>
      <w:sz w:val="22"/>
      <w:szCs w:val="22"/>
      <w:lang w:val="en-US" w:eastAsia="en-US" w:bidi="en-US"/>
    </w:rPr>
  </w:style>
  <w:style w:type="character" w:customStyle="1" w:styleId="WW8Num8z4">
    <w:name w:val="WW8Num8z4"/>
    <w:rsid w:val="009E2A67"/>
    <w:rPr>
      <w:rFonts w:ascii="Symbol" w:hAnsi="Symbol" w:cs="Symbol"/>
      <w:lang w:val="en-US" w:eastAsia="en-US" w:bidi="en-US"/>
    </w:rPr>
  </w:style>
  <w:style w:type="character" w:customStyle="1" w:styleId="WW8Num9z0">
    <w:name w:val="WW8Num9z0"/>
    <w:rsid w:val="009E2A67"/>
  </w:style>
  <w:style w:type="character" w:customStyle="1" w:styleId="WW8Num9z1">
    <w:name w:val="WW8Num9z1"/>
    <w:rsid w:val="009E2A67"/>
  </w:style>
  <w:style w:type="character" w:customStyle="1" w:styleId="WW8Num9z2">
    <w:name w:val="WW8Num9z2"/>
    <w:rsid w:val="009E2A67"/>
  </w:style>
  <w:style w:type="character" w:customStyle="1" w:styleId="WW8Num9z3">
    <w:name w:val="WW8Num9z3"/>
    <w:rsid w:val="009E2A67"/>
  </w:style>
  <w:style w:type="character" w:customStyle="1" w:styleId="WW8Num9z4">
    <w:name w:val="WW8Num9z4"/>
    <w:rsid w:val="009E2A67"/>
  </w:style>
  <w:style w:type="character" w:customStyle="1" w:styleId="WW8Num9z5">
    <w:name w:val="WW8Num9z5"/>
    <w:rsid w:val="009E2A67"/>
  </w:style>
  <w:style w:type="character" w:customStyle="1" w:styleId="WW8Num9z6">
    <w:name w:val="WW8Num9z6"/>
    <w:rsid w:val="009E2A67"/>
  </w:style>
  <w:style w:type="character" w:customStyle="1" w:styleId="WW8Num9z7">
    <w:name w:val="WW8Num9z7"/>
    <w:rsid w:val="009E2A67"/>
  </w:style>
  <w:style w:type="character" w:customStyle="1" w:styleId="WW8Num9z8">
    <w:name w:val="WW8Num9z8"/>
    <w:rsid w:val="009E2A67"/>
  </w:style>
  <w:style w:type="character" w:customStyle="1" w:styleId="WW8Num8z5">
    <w:name w:val="WW8Num8z5"/>
    <w:rsid w:val="009E2A67"/>
  </w:style>
  <w:style w:type="character" w:customStyle="1" w:styleId="WW8Num8z6">
    <w:name w:val="WW8Num8z6"/>
    <w:rsid w:val="009E2A67"/>
  </w:style>
  <w:style w:type="character" w:customStyle="1" w:styleId="WW8Num8z7">
    <w:name w:val="WW8Num8z7"/>
    <w:rsid w:val="009E2A67"/>
  </w:style>
  <w:style w:type="character" w:customStyle="1" w:styleId="WW8Num8z8">
    <w:name w:val="WW8Num8z8"/>
    <w:rsid w:val="009E2A67"/>
  </w:style>
  <w:style w:type="character" w:customStyle="1" w:styleId="WW8Num1z1">
    <w:name w:val="WW8Num1z1"/>
    <w:rsid w:val="009E2A67"/>
  </w:style>
  <w:style w:type="character" w:customStyle="1" w:styleId="WW8Num1z2">
    <w:name w:val="WW8Num1z2"/>
    <w:rsid w:val="009E2A67"/>
  </w:style>
  <w:style w:type="character" w:customStyle="1" w:styleId="WW8Num1z3">
    <w:name w:val="WW8Num1z3"/>
    <w:rsid w:val="009E2A67"/>
  </w:style>
  <w:style w:type="character" w:customStyle="1" w:styleId="WW8Num1z4">
    <w:name w:val="WW8Num1z4"/>
    <w:rsid w:val="009E2A67"/>
  </w:style>
  <w:style w:type="character" w:customStyle="1" w:styleId="WW8Num1z5">
    <w:name w:val="WW8Num1z5"/>
    <w:rsid w:val="009E2A67"/>
  </w:style>
  <w:style w:type="character" w:customStyle="1" w:styleId="WW8Num1z6">
    <w:name w:val="WW8Num1z6"/>
    <w:rsid w:val="009E2A67"/>
  </w:style>
  <w:style w:type="character" w:customStyle="1" w:styleId="WW8Num1z7">
    <w:name w:val="WW8Num1z7"/>
    <w:rsid w:val="009E2A67"/>
  </w:style>
  <w:style w:type="character" w:customStyle="1" w:styleId="WW8Num1z8">
    <w:name w:val="WW8Num1z8"/>
    <w:rsid w:val="009E2A67"/>
  </w:style>
  <w:style w:type="character" w:customStyle="1" w:styleId="WW8Num2z1">
    <w:name w:val="WW8Num2z1"/>
    <w:rsid w:val="009E2A67"/>
  </w:style>
  <w:style w:type="character" w:customStyle="1" w:styleId="WW8Num2z2">
    <w:name w:val="WW8Num2z2"/>
    <w:rsid w:val="009E2A67"/>
  </w:style>
  <w:style w:type="character" w:customStyle="1" w:styleId="WW8Num2z3">
    <w:name w:val="WW8Num2z3"/>
    <w:rsid w:val="009E2A67"/>
  </w:style>
  <w:style w:type="character" w:customStyle="1" w:styleId="WW8Num2z4">
    <w:name w:val="WW8Num2z4"/>
    <w:rsid w:val="009E2A67"/>
  </w:style>
  <w:style w:type="character" w:customStyle="1" w:styleId="WW8Num2z5">
    <w:name w:val="WW8Num2z5"/>
    <w:rsid w:val="009E2A67"/>
  </w:style>
  <w:style w:type="character" w:customStyle="1" w:styleId="WW8Num2z6">
    <w:name w:val="WW8Num2z6"/>
    <w:rsid w:val="009E2A67"/>
  </w:style>
  <w:style w:type="character" w:customStyle="1" w:styleId="WW8Num2z7">
    <w:name w:val="WW8Num2z7"/>
    <w:rsid w:val="009E2A67"/>
  </w:style>
  <w:style w:type="character" w:customStyle="1" w:styleId="WW8Num2z8">
    <w:name w:val="WW8Num2z8"/>
    <w:rsid w:val="009E2A67"/>
  </w:style>
  <w:style w:type="character" w:customStyle="1" w:styleId="WW8Num3z1">
    <w:name w:val="WW8Num3z1"/>
    <w:rsid w:val="009E2A67"/>
  </w:style>
  <w:style w:type="character" w:customStyle="1" w:styleId="WW8Num3z2">
    <w:name w:val="WW8Num3z2"/>
    <w:rsid w:val="009E2A67"/>
  </w:style>
  <w:style w:type="character" w:customStyle="1" w:styleId="WW8Num3z3">
    <w:name w:val="WW8Num3z3"/>
    <w:rsid w:val="009E2A67"/>
  </w:style>
  <w:style w:type="character" w:customStyle="1" w:styleId="WW8Num3z4">
    <w:name w:val="WW8Num3z4"/>
    <w:rsid w:val="009E2A67"/>
  </w:style>
  <w:style w:type="character" w:customStyle="1" w:styleId="WW8Num3z5">
    <w:name w:val="WW8Num3z5"/>
    <w:rsid w:val="009E2A67"/>
  </w:style>
  <w:style w:type="character" w:customStyle="1" w:styleId="WW8Num3z6">
    <w:name w:val="WW8Num3z6"/>
    <w:rsid w:val="009E2A67"/>
  </w:style>
  <w:style w:type="character" w:customStyle="1" w:styleId="WW8Num3z7">
    <w:name w:val="WW8Num3z7"/>
    <w:rsid w:val="009E2A67"/>
  </w:style>
  <w:style w:type="character" w:customStyle="1" w:styleId="WW8Num3z8">
    <w:name w:val="WW8Num3z8"/>
    <w:rsid w:val="009E2A67"/>
  </w:style>
  <w:style w:type="character" w:customStyle="1" w:styleId="WW8Num4z1">
    <w:name w:val="WW8Num4z1"/>
    <w:rsid w:val="009E2A67"/>
  </w:style>
  <w:style w:type="character" w:customStyle="1" w:styleId="WW8Num4z2">
    <w:name w:val="WW8Num4z2"/>
    <w:rsid w:val="009E2A67"/>
  </w:style>
  <w:style w:type="character" w:customStyle="1" w:styleId="WW8Num4z3">
    <w:name w:val="WW8Num4z3"/>
    <w:rsid w:val="009E2A67"/>
  </w:style>
  <w:style w:type="character" w:customStyle="1" w:styleId="WW8Num4z4">
    <w:name w:val="WW8Num4z4"/>
    <w:rsid w:val="009E2A67"/>
  </w:style>
  <w:style w:type="character" w:customStyle="1" w:styleId="WW8Num4z5">
    <w:name w:val="WW8Num4z5"/>
    <w:rsid w:val="009E2A67"/>
  </w:style>
  <w:style w:type="character" w:customStyle="1" w:styleId="WW8Num4z6">
    <w:name w:val="WW8Num4z6"/>
    <w:rsid w:val="009E2A67"/>
  </w:style>
  <w:style w:type="character" w:customStyle="1" w:styleId="WW8Num4z7">
    <w:name w:val="WW8Num4z7"/>
    <w:rsid w:val="009E2A67"/>
  </w:style>
  <w:style w:type="character" w:customStyle="1" w:styleId="WW8Num4z8">
    <w:name w:val="WW8Num4z8"/>
    <w:rsid w:val="009E2A67"/>
  </w:style>
  <w:style w:type="character" w:customStyle="1" w:styleId="WW8Num5z1">
    <w:name w:val="WW8Num5z1"/>
    <w:rsid w:val="009E2A67"/>
  </w:style>
  <w:style w:type="character" w:customStyle="1" w:styleId="WW8Num5z2">
    <w:name w:val="WW8Num5z2"/>
    <w:rsid w:val="009E2A67"/>
  </w:style>
  <w:style w:type="character" w:customStyle="1" w:styleId="WW8Num5z3">
    <w:name w:val="WW8Num5z3"/>
    <w:rsid w:val="009E2A67"/>
  </w:style>
  <w:style w:type="character" w:customStyle="1" w:styleId="WW8Num5z4">
    <w:name w:val="WW8Num5z4"/>
    <w:rsid w:val="009E2A67"/>
  </w:style>
  <w:style w:type="character" w:customStyle="1" w:styleId="WW8Num5z5">
    <w:name w:val="WW8Num5z5"/>
    <w:rsid w:val="009E2A67"/>
  </w:style>
  <w:style w:type="character" w:customStyle="1" w:styleId="WW8Num5z6">
    <w:name w:val="WW8Num5z6"/>
    <w:rsid w:val="009E2A67"/>
  </w:style>
  <w:style w:type="character" w:customStyle="1" w:styleId="WW8Num5z7">
    <w:name w:val="WW8Num5z7"/>
    <w:rsid w:val="009E2A67"/>
  </w:style>
  <w:style w:type="character" w:customStyle="1" w:styleId="WW8Num5z8">
    <w:name w:val="WW8Num5z8"/>
    <w:rsid w:val="009E2A67"/>
  </w:style>
  <w:style w:type="character" w:customStyle="1" w:styleId="WW8Num6z1">
    <w:name w:val="WW8Num6z1"/>
    <w:rsid w:val="009E2A67"/>
  </w:style>
  <w:style w:type="character" w:customStyle="1" w:styleId="WW8Num6z2">
    <w:name w:val="WW8Num6z2"/>
    <w:rsid w:val="009E2A67"/>
  </w:style>
  <w:style w:type="character" w:customStyle="1" w:styleId="WW8Num6z3">
    <w:name w:val="WW8Num6z3"/>
    <w:rsid w:val="009E2A67"/>
  </w:style>
  <w:style w:type="character" w:customStyle="1" w:styleId="WW8Num6z4">
    <w:name w:val="WW8Num6z4"/>
    <w:rsid w:val="009E2A67"/>
  </w:style>
  <w:style w:type="character" w:customStyle="1" w:styleId="WW8Num6z5">
    <w:name w:val="WW8Num6z5"/>
    <w:rsid w:val="009E2A67"/>
  </w:style>
  <w:style w:type="character" w:customStyle="1" w:styleId="WW8Num6z6">
    <w:name w:val="WW8Num6z6"/>
    <w:rsid w:val="009E2A67"/>
  </w:style>
  <w:style w:type="character" w:customStyle="1" w:styleId="WW8Num6z7">
    <w:name w:val="WW8Num6z7"/>
    <w:rsid w:val="009E2A67"/>
  </w:style>
  <w:style w:type="character" w:customStyle="1" w:styleId="WW8Num6z8">
    <w:name w:val="WW8Num6z8"/>
    <w:rsid w:val="009E2A67"/>
  </w:style>
  <w:style w:type="character" w:customStyle="1" w:styleId="WW8Num7z5">
    <w:name w:val="WW8Num7z5"/>
    <w:rsid w:val="009E2A67"/>
  </w:style>
  <w:style w:type="character" w:customStyle="1" w:styleId="WW8Num7z6">
    <w:name w:val="WW8Num7z6"/>
    <w:rsid w:val="009E2A67"/>
  </w:style>
  <w:style w:type="character" w:customStyle="1" w:styleId="WW8Num7z7">
    <w:name w:val="WW8Num7z7"/>
    <w:rsid w:val="009E2A67"/>
  </w:style>
  <w:style w:type="character" w:customStyle="1" w:styleId="WW8Num7z8">
    <w:name w:val="WW8Num7z8"/>
    <w:rsid w:val="009E2A67"/>
  </w:style>
  <w:style w:type="character" w:customStyle="1" w:styleId="DefaultParagraphFont1">
    <w:name w:val="Default Paragraph Font1"/>
    <w:rsid w:val="009E2A67"/>
  </w:style>
  <w:style w:type="character" w:customStyle="1" w:styleId="ListLabel28">
    <w:name w:val="ListLabel 28"/>
    <w:rsid w:val="009E2A67"/>
    <w:rPr>
      <w:b/>
      <w:bCs/>
      <w:w w:val="86"/>
      <w:lang w:val="en-US" w:eastAsia="en-US" w:bidi="en-US"/>
    </w:rPr>
  </w:style>
  <w:style w:type="character" w:customStyle="1" w:styleId="ListLabel29">
    <w:name w:val="ListLabel 29"/>
    <w:rsid w:val="009E2A67"/>
    <w:rPr>
      <w:rFonts w:eastAsia="Trebuchet MS" w:cs="Trebuchet MS"/>
      <w:spacing w:val="-2"/>
      <w:w w:val="85"/>
      <w:sz w:val="22"/>
      <w:szCs w:val="22"/>
      <w:lang w:val="en-US" w:eastAsia="en-US" w:bidi="en-US"/>
    </w:rPr>
  </w:style>
  <w:style w:type="character" w:customStyle="1" w:styleId="ListLabel30">
    <w:name w:val="ListLabel 30"/>
    <w:rsid w:val="009E2A67"/>
    <w:rPr>
      <w:rFonts w:eastAsia="Trebuchet MS" w:cs="Trebuchet MS"/>
      <w:spacing w:val="-1"/>
      <w:w w:val="81"/>
      <w:sz w:val="22"/>
      <w:szCs w:val="22"/>
      <w:lang w:val="en-US" w:eastAsia="en-US" w:bidi="en-US"/>
    </w:rPr>
  </w:style>
  <w:style w:type="character" w:customStyle="1" w:styleId="ListLabel31">
    <w:name w:val="ListLabel 31"/>
    <w:rsid w:val="009E2A67"/>
    <w:rPr>
      <w:rFonts w:eastAsia="Trebuchet MS" w:cs="Trebuchet MS"/>
      <w:spacing w:val="-1"/>
      <w:w w:val="73"/>
      <w:sz w:val="22"/>
      <w:szCs w:val="22"/>
      <w:lang w:val="en-US" w:eastAsia="en-US" w:bidi="en-US"/>
    </w:rPr>
  </w:style>
  <w:style w:type="character" w:customStyle="1" w:styleId="ListLabel32">
    <w:name w:val="ListLabel 32"/>
    <w:rsid w:val="009E2A67"/>
    <w:rPr>
      <w:lang w:val="en-US" w:eastAsia="en-US" w:bidi="en-US"/>
    </w:rPr>
  </w:style>
  <w:style w:type="character" w:customStyle="1" w:styleId="ListLabel33">
    <w:name w:val="ListLabel 33"/>
    <w:rsid w:val="009E2A67"/>
    <w:rPr>
      <w:lang w:val="en-US" w:eastAsia="en-US" w:bidi="en-US"/>
    </w:rPr>
  </w:style>
  <w:style w:type="character" w:customStyle="1" w:styleId="ListLabel34">
    <w:name w:val="ListLabel 34"/>
    <w:rsid w:val="009E2A67"/>
    <w:rPr>
      <w:lang w:val="en-US" w:eastAsia="en-US" w:bidi="en-US"/>
    </w:rPr>
  </w:style>
  <w:style w:type="character" w:customStyle="1" w:styleId="ListLabel35">
    <w:name w:val="ListLabel 35"/>
    <w:rsid w:val="009E2A67"/>
    <w:rPr>
      <w:lang w:val="en-US" w:eastAsia="en-US" w:bidi="en-US"/>
    </w:rPr>
  </w:style>
  <w:style w:type="character" w:customStyle="1" w:styleId="ListLabel36">
    <w:name w:val="ListLabel 36"/>
    <w:rsid w:val="009E2A67"/>
    <w:rPr>
      <w:lang w:val="en-US" w:eastAsia="en-US" w:bidi="en-US"/>
    </w:rPr>
  </w:style>
  <w:style w:type="paragraph" w:customStyle="1" w:styleId="Heading">
    <w:name w:val="Heading"/>
    <w:basedOn w:val="Normal"/>
    <w:next w:val="BodyText"/>
    <w:rsid w:val="009E2A67"/>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9E2A67"/>
    <w:pPr>
      <w:spacing w:after="140" w:line="288" w:lineRule="auto"/>
    </w:pPr>
  </w:style>
  <w:style w:type="character" w:customStyle="1" w:styleId="BodyTextChar">
    <w:name w:val="Body Text Char"/>
    <w:basedOn w:val="DefaultParagraphFont"/>
    <w:link w:val="BodyText"/>
    <w:rsid w:val="009E2A67"/>
    <w:rPr>
      <w:rFonts w:ascii="Calibri" w:eastAsia="Calibri" w:hAnsi="Calibri" w:cs="Arial"/>
      <w:sz w:val="20"/>
      <w:szCs w:val="20"/>
      <w:lang w:eastAsia="zh-CN" w:bidi="hi-IN"/>
    </w:rPr>
  </w:style>
  <w:style w:type="paragraph" w:styleId="List">
    <w:name w:val="List"/>
    <w:basedOn w:val="BodyText"/>
    <w:rsid w:val="009E2A67"/>
    <w:rPr>
      <w:rFonts w:cs="FreeSans"/>
    </w:rPr>
  </w:style>
  <w:style w:type="paragraph" w:styleId="Caption">
    <w:name w:val="caption"/>
    <w:basedOn w:val="Normal"/>
    <w:qFormat/>
    <w:rsid w:val="009E2A67"/>
    <w:pPr>
      <w:suppressLineNumbers/>
      <w:spacing w:before="120" w:after="120"/>
    </w:pPr>
    <w:rPr>
      <w:rFonts w:cs="FreeSans"/>
      <w:i/>
      <w:iCs/>
      <w:sz w:val="24"/>
      <w:szCs w:val="24"/>
    </w:rPr>
  </w:style>
  <w:style w:type="paragraph" w:customStyle="1" w:styleId="Index">
    <w:name w:val="Index"/>
    <w:basedOn w:val="Normal"/>
    <w:rsid w:val="009E2A67"/>
    <w:pPr>
      <w:suppressLineNumbers/>
    </w:pPr>
    <w:rPr>
      <w:rFonts w:cs="FreeSans"/>
    </w:rPr>
  </w:style>
  <w:style w:type="paragraph" w:customStyle="1" w:styleId="TableContents">
    <w:name w:val="Table Contents"/>
    <w:basedOn w:val="Normal"/>
    <w:rsid w:val="009E2A67"/>
    <w:pPr>
      <w:suppressLineNumbers/>
    </w:pPr>
  </w:style>
  <w:style w:type="paragraph" w:customStyle="1" w:styleId="TableHeading">
    <w:name w:val="Table Heading"/>
    <w:basedOn w:val="TableContents"/>
    <w:rsid w:val="009E2A67"/>
    <w:pPr>
      <w:jc w:val="center"/>
    </w:pPr>
    <w:rPr>
      <w:b/>
      <w:bCs/>
    </w:rPr>
  </w:style>
  <w:style w:type="paragraph" w:customStyle="1" w:styleId="FrameContents">
    <w:name w:val="Frame Contents"/>
    <w:basedOn w:val="Normal"/>
    <w:rsid w:val="009E2A67"/>
  </w:style>
  <w:style w:type="paragraph" w:styleId="ListParagraph">
    <w:name w:val="List Paragraph"/>
    <w:basedOn w:val="Normal"/>
    <w:qFormat/>
    <w:rsid w:val="009E2A67"/>
    <w:pPr>
      <w:ind w:left="1661" w:hanging="360"/>
    </w:pPr>
    <w:rPr>
      <w:rFonts w:ascii="Trebuchet MS" w:eastAsia="Trebuchet MS" w:hAnsi="Trebuchet MS" w:cs="Trebuchet MS"/>
      <w:lang w:eastAsia="en-US" w:bidi="en-US"/>
    </w:rPr>
  </w:style>
  <w:style w:type="paragraph" w:styleId="Footer">
    <w:name w:val="footer"/>
    <w:basedOn w:val="Normal"/>
    <w:link w:val="FooterChar"/>
    <w:uiPriority w:val="99"/>
    <w:rsid w:val="009E2A67"/>
  </w:style>
  <w:style w:type="character" w:customStyle="1" w:styleId="FooterChar">
    <w:name w:val="Footer Char"/>
    <w:basedOn w:val="DefaultParagraphFont"/>
    <w:link w:val="Footer"/>
    <w:uiPriority w:val="99"/>
    <w:rsid w:val="009E2A67"/>
    <w:rPr>
      <w:rFonts w:ascii="Calibri" w:eastAsia="Calibri" w:hAnsi="Calibri" w:cs="Arial"/>
      <w:sz w:val="20"/>
      <w:szCs w:val="20"/>
      <w:lang w:eastAsia="zh-CN" w:bidi="hi-IN"/>
    </w:rPr>
  </w:style>
  <w:style w:type="paragraph" w:customStyle="1" w:styleId="TableParagraph">
    <w:name w:val="Table Paragraph"/>
    <w:basedOn w:val="Normal"/>
    <w:rsid w:val="009E2A67"/>
    <w:rPr>
      <w:rFonts w:ascii="Trebuchet MS" w:eastAsia="Trebuchet MS" w:hAnsi="Trebuchet MS" w:cs="Trebuchet MS"/>
      <w:lang w:eastAsia="en-US" w:bidi="en-US"/>
    </w:rPr>
  </w:style>
  <w:style w:type="paragraph" w:styleId="Header">
    <w:name w:val="header"/>
    <w:basedOn w:val="Normal"/>
    <w:link w:val="HeaderChar"/>
    <w:uiPriority w:val="99"/>
    <w:unhideWhenUsed/>
    <w:rsid w:val="009E2A67"/>
    <w:pPr>
      <w:tabs>
        <w:tab w:val="center" w:pos="4680"/>
        <w:tab w:val="right" w:pos="9360"/>
      </w:tabs>
    </w:pPr>
    <w:rPr>
      <w:rFonts w:cs="Mangal"/>
      <w:szCs w:val="18"/>
    </w:rPr>
  </w:style>
  <w:style w:type="character" w:customStyle="1" w:styleId="HeaderChar">
    <w:name w:val="Header Char"/>
    <w:basedOn w:val="DefaultParagraphFont"/>
    <w:link w:val="Header"/>
    <w:uiPriority w:val="99"/>
    <w:rsid w:val="009E2A67"/>
    <w:rPr>
      <w:rFonts w:ascii="Calibri" w:eastAsia="Calibri" w:hAnsi="Calibri" w:cs="Mangal"/>
      <w:sz w:val="20"/>
      <w:szCs w:val="18"/>
      <w:lang w:eastAsia="zh-CN" w:bidi="hi-IN"/>
    </w:rPr>
  </w:style>
  <w:style w:type="paragraph" w:styleId="NoSpacing">
    <w:name w:val="No Spacing"/>
    <w:uiPriority w:val="1"/>
    <w:qFormat/>
    <w:rsid w:val="009E2A67"/>
    <w:pPr>
      <w:suppressAutoHyphens/>
      <w:spacing w:after="0" w:line="240" w:lineRule="auto"/>
    </w:pPr>
    <w:rPr>
      <w:rFonts w:ascii="Calibri" w:eastAsia="Calibri" w:hAnsi="Calibri" w:cs="Mangal"/>
      <w:sz w:val="20"/>
      <w:szCs w:val="1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84025">
      <w:bodyDiv w:val="1"/>
      <w:marLeft w:val="0"/>
      <w:marRight w:val="0"/>
      <w:marTop w:val="0"/>
      <w:marBottom w:val="0"/>
      <w:divBdr>
        <w:top w:val="none" w:sz="0" w:space="0" w:color="auto"/>
        <w:left w:val="none" w:sz="0" w:space="0" w:color="auto"/>
        <w:bottom w:val="none" w:sz="0" w:space="0" w:color="auto"/>
        <w:right w:val="none" w:sz="0" w:space="0" w:color="auto"/>
      </w:divBdr>
    </w:div>
    <w:div w:id="216939578">
      <w:bodyDiv w:val="1"/>
      <w:marLeft w:val="0"/>
      <w:marRight w:val="0"/>
      <w:marTop w:val="0"/>
      <w:marBottom w:val="0"/>
      <w:divBdr>
        <w:top w:val="none" w:sz="0" w:space="0" w:color="auto"/>
        <w:left w:val="none" w:sz="0" w:space="0" w:color="auto"/>
        <w:bottom w:val="none" w:sz="0" w:space="0" w:color="auto"/>
        <w:right w:val="none" w:sz="0" w:space="0" w:color="auto"/>
      </w:divBdr>
    </w:div>
    <w:div w:id="31367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footer" Target="footer3.xml"/><Relationship Id="rId26" Type="http://schemas.openxmlformats.org/officeDocument/2006/relationships/footer" Target="footer8.xml"/><Relationship Id="rId39" Type="http://schemas.openxmlformats.org/officeDocument/2006/relationships/footer" Target="footer17.xml"/><Relationship Id="rId21" Type="http://schemas.openxmlformats.org/officeDocument/2006/relationships/footer" Target="footer6.xml"/><Relationship Id="rId34" Type="http://schemas.openxmlformats.org/officeDocument/2006/relationships/footer" Target="footer14.xml"/><Relationship Id="rId42" Type="http://schemas.openxmlformats.org/officeDocument/2006/relationships/footer" Target="footer20.xml"/><Relationship Id="rId47" Type="http://schemas.openxmlformats.org/officeDocument/2006/relationships/footer" Target="footer24.xml"/><Relationship Id="rId50" Type="http://schemas.openxmlformats.org/officeDocument/2006/relationships/footer" Target="footer27.xml"/><Relationship Id="rId55"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footer" Target="footer7.xml"/><Relationship Id="rId33" Type="http://schemas.openxmlformats.org/officeDocument/2006/relationships/footer" Target="footer13.xml"/><Relationship Id="rId38" Type="http://schemas.openxmlformats.org/officeDocument/2006/relationships/footer" Target="footer16.xml"/><Relationship Id="rId46" Type="http://schemas.openxmlformats.org/officeDocument/2006/relationships/footer" Target="footer23.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footer" Target="footer5.xml"/><Relationship Id="rId29" Type="http://schemas.openxmlformats.org/officeDocument/2006/relationships/footer" Target="footer10.xml"/><Relationship Id="rId41" Type="http://schemas.openxmlformats.org/officeDocument/2006/relationships/footer" Target="footer19.xm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chart" Target="charts/chart6.xml"/><Relationship Id="rId32" Type="http://schemas.openxmlformats.org/officeDocument/2006/relationships/chart" Target="charts/chart8.xml"/><Relationship Id="rId37" Type="http://schemas.openxmlformats.org/officeDocument/2006/relationships/chart" Target="charts/chart10.xml"/><Relationship Id="rId40" Type="http://schemas.openxmlformats.org/officeDocument/2006/relationships/footer" Target="footer18.xml"/><Relationship Id="rId45" Type="http://schemas.openxmlformats.org/officeDocument/2006/relationships/footer" Target="footer22.xml"/><Relationship Id="rId53" Type="http://schemas.openxmlformats.org/officeDocument/2006/relationships/footer" Target="footer30.xml"/><Relationship Id="rId5"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chart" Target="charts/chart5.xml"/><Relationship Id="rId28" Type="http://schemas.openxmlformats.org/officeDocument/2006/relationships/chart" Target="charts/chart7.xml"/><Relationship Id="rId36" Type="http://schemas.openxmlformats.org/officeDocument/2006/relationships/chart" Target="charts/chart9.xml"/><Relationship Id="rId49" Type="http://schemas.openxmlformats.org/officeDocument/2006/relationships/footer" Target="footer26.xml"/><Relationship Id="rId10" Type="http://schemas.openxmlformats.org/officeDocument/2006/relationships/image" Target="media/image2.png"/><Relationship Id="rId19" Type="http://schemas.openxmlformats.org/officeDocument/2006/relationships/footer" Target="footer4.xml"/><Relationship Id="rId31" Type="http://schemas.openxmlformats.org/officeDocument/2006/relationships/footer" Target="footer12.xml"/><Relationship Id="rId44" Type="http://schemas.openxmlformats.org/officeDocument/2006/relationships/chart" Target="charts/chart11.xml"/><Relationship Id="rId52" Type="http://schemas.openxmlformats.org/officeDocument/2006/relationships/footer" Target="footer2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hart" Target="charts/chart1.xml"/><Relationship Id="rId22" Type="http://schemas.openxmlformats.org/officeDocument/2006/relationships/chart" Target="charts/chart4.xml"/><Relationship Id="rId27" Type="http://schemas.openxmlformats.org/officeDocument/2006/relationships/footer" Target="footer9.xml"/><Relationship Id="rId30" Type="http://schemas.openxmlformats.org/officeDocument/2006/relationships/footer" Target="footer11.xml"/><Relationship Id="rId35" Type="http://schemas.openxmlformats.org/officeDocument/2006/relationships/footer" Target="footer15.xml"/><Relationship Id="rId43" Type="http://schemas.openxmlformats.org/officeDocument/2006/relationships/footer" Target="footer21.xml"/><Relationship Id="rId48" Type="http://schemas.openxmlformats.org/officeDocument/2006/relationships/footer" Target="footer25.xm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footer" Target="footer28.xm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2.xml"/><Relationship Id="rId1" Type="http://schemas.microsoft.com/office/2011/relationships/chartStyle" Target="style2.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3.xml"/><Relationship Id="rId1" Type="http://schemas.microsoft.com/office/2011/relationships/chartStyle" Target="style3.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package" Target="../embeddings/Microsoft_Excel_Worksheet4.xlsx"/><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package" Target="../embeddings/Microsoft_Excel_Worksheet5.xlsx"/><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_Worksheet6.xlsx"/><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Sequential Read Write(RWs) Throughput(GBps)</a:t>
            </a:r>
            <a:endParaRPr lang="en-US"/>
          </a:p>
        </c:rich>
      </c:tx>
      <c:overlay val="0"/>
      <c:spPr>
        <a:noFill/>
        <a:ln w="25400">
          <a:noFill/>
        </a:ln>
      </c:spPr>
    </c:title>
    <c:autoTitleDeleted val="0"/>
    <c:plotArea>
      <c:layout/>
      <c:barChart>
        <c:barDir val="col"/>
        <c:grouping val="clustered"/>
        <c:varyColors val="0"/>
        <c:ser>
          <c:idx val="0"/>
          <c:order val="0"/>
          <c:tx>
            <c:strRef>
              <c:f>Sheet1!$B$1</c:f>
              <c:strCache>
                <c:ptCount val="1"/>
                <c:pt idx="0">
                  <c:v>1 KB</c:v>
                </c:pt>
              </c:strCache>
            </c:strRef>
          </c:tx>
          <c:spPr>
            <a:solidFill>
              <a:srgbClr val="4472C4"/>
            </a:solidFill>
            <a:ln w="25400">
              <a:noFill/>
            </a:ln>
          </c:spPr>
          <c:invertIfNegative val="0"/>
          <c:cat>
            <c:strRef>
              <c:f>Sheet1!$A$2:$A$4</c:f>
              <c:strCache>
                <c:ptCount val="3"/>
                <c:pt idx="0">
                  <c:v>1 Thread</c:v>
                </c:pt>
                <c:pt idx="1">
                  <c:v>2 Thread</c:v>
                </c:pt>
                <c:pt idx="2">
                  <c:v>4 Thread</c:v>
                </c:pt>
              </c:strCache>
            </c:strRef>
          </c:cat>
          <c:val>
            <c:numRef>
              <c:f>Sheet1!$B$2:$B$4</c:f>
              <c:numCache>
                <c:formatCode>General</c:formatCode>
                <c:ptCount val="3"/>
                <c:pt idx="0">
                  <c:v>36.103810000000003</c:v>
                </c:pt>
                <c:pt idx="1">
                  <c:v>42.192252000000003</c:v>
                </c:pt>
                <c:pt idx="2">
                  <c:v>41.605665999999999</c:v>
                </c:pt>
              </c:numCache>
            </c:numRef>
          </c:val>
          <c:extLst>
            <c:ext xmlns:c16="http://schemas.microsoft.com/office/drawing/2014/chart" uri="{C3380CC4-5D6E-409C-BE32-E72D297353CC}">
              <c16:uniqueId val="{00000000-3565-4F51-8601-843120D68625}"/>
            </c:ext>
          </c:extLst>
        </c:ser>
        <c:ser>
          <c:idx val="1"/>
          <c:order val="1"/>
          <c:tx>
            <c:strRef>
              <c:f>Sheet1!$C$1</c:f>
              <c:strCache>
                <c:ptCount val="1"/>
                <c:pt idx="0">
                  <c:v>1 MB</c:v>
                </c:pt>
              </c:strCache>
            </c:strRef>
          </c:tx>
          <c:spPr>
            <a:solidFill>
              <a:srgbClr val="ED7D31"/>
            </a:solidFill>
            <a:ln w="25400">
              <a:noFill/>
            </a:ln>
          </c:spPr>
          <c:invertIfNegative val="0"/>
          <c:cat>
            <c:strRef>
              <c:f>Sheet1!$A$2:$A$4</c:f>
              <c:strCache>
                <c:ptCount val="3"/>
                <c:pt idx="0">
                  <c:v>1 Thread</c:v>
                </c:pt>
                <c:pt idx="1">
                  <c:v>2 Thread</c:v>
                </c:pt>
                <c:pt idx="2">
                  <c:v>4 Thread</c:v>
                </c:pt>
              </c:strCache>
            </c:strRef>
          </c:cat>
          <c:val>
            <c:numRef>
              <c:f>Sheet1!$C$2:$C$4</c:f>
              <c:numCache>
                <c:formatCode>General</c:formatCode>
                <c:ptCount val="3"/>
                <c:pt idx="0">
                  <c:v>41.638691999999999</c:v>
                </c:pt>
                <c:pt idx="1">
                  <c:v>37.677627999999999</c:v>
                </c:pt>
                <c:pt idx="2">
                  <c:v>39.874447000000004</c:v>
                </c:pt>
              </c:numCache>
            </c:numRef>
          </c:val>
          <c:extLst>
            <c:ext xmlns:c16="http://schemas.microsoft.com/office/drawing/2014/chart" uri="{C3380CC4-5D6E-409C-BE32-E72D297353CC}">
              <c16:uniqueId val="{00000001-3565-4F51-8601-843120D68625}"/>
            </c:ext>
          </c:extLst>
        </c:ser>
        <c:ser>
          <c:idx val="2"/>
          <c:order val="2"/>
          <c:tx>
            <c:strRef>
              <c:f>Sheet1!$D$1</c:f>
              <c:strCache>
                <c:ptCount val="1"/>
                <c:pt idx="0">
                  <c:v>10 MB</c:v>
                </c:pt>
              </c:strCache>
            </c:strRef>
          </c:tx>
          <c:spPr>
            <a:solidFill>
              <a:srgbClr val="A5A5A5"/>
            </a:solidFill>
            <a:ln w="25400">
              <a:noFill/>
            </a:ln>
          </c:spPr>
          <c:invertIfNegative val="0"/>
          <c:cat>
            <c:strRef>
              <c:f>Sheet1!$A$2:$A$4</c:f>
              <c:strCache>
                <c:ptCount val="3"/>
                <c:pt idx="0">
                  <c:v>1 Thread</c:v>
                </c:pt>
                <c:pt idx="1">
                  <c:v>2 Thread</c:v>
                </c:pt>
                <c:pt idx="2">
                  <c:v>4 Thread</c:v>
                </c:pt>
              </c:strCache>
            </c:strRef>
          </c:cat>
          <c:val>
            <c:numRef>
              <c:f>Sheet1!$D$2:$D$4</c:f>
              <c:numCache>
                <c:formatCode>General</c:formatCode>
                <c:ptCount val="3"/>
                <c:pt idx="0">
                  <c:v>74.735427000000001</c:v>
                </c:pt>
                <c:pt idx="1">
                  <c:v>66.641075999999998</c:v>
                </c:pt>
                <c:pt idx="2">
                  <c:v>57.892226999999998</c:v>
                </c:pt>
              </c:numCache>
            </c:numRef>
          </c:val>
          <c:extLst>
            <c:ext xmlns:c16="http://schemas.microsoft.com/office/drawing/2014/chart" uri="{C3380CC4-5D6E-409C-BE32-E72D297353CC}">
              <c16:uniqueId val="{00000002-3565-4F51-8601-843120D68625}"/>
            </c:ext>
          </c:extLst>
        </c:ser>
        <c:dLbls>
          <c:showLegendKey val="0"/>
          <c:showVal val="0"/>
          <c:showCatName val="0"/>
          <c:showSerName val="0"/>
          <c:showPercent val="0"/>
          <c:showBubbleSize val="0"/>
        </c:dLbls>
        <c:gapWidth val="219"/>
        <c:axId val="249939040"/>
        <c:axId val="1"/>
      </c:barChart>
      <c:catAx>
        <c:axId val="249939040"/>
        <c:scaling>
          <c:orientation val="minMax"/>
        </c:scaling>
        <c:delete val="0"/>
        <c:axPos val="b"/>
        <c:title>
          <c:tx>
            <c:rich>
              <a:bodyPr/>
              <a:lstStyle/>
              <a:p>
                <a:pPr>
                  <a:defRPr sz="1000" b="0" i="0" u="none" strike="noStrike" baseline="0">
                    <a:solidFill>
                      <a:srgbClr val="333333"/>
                    </a:solidFill>
                    <a:latin typeface="Calibri"/>
                    <a:ea typeface="Calibri"/>
                    <a:cs typeface="Calibri"/>
                  </a:defRPr>
                </a:pPr>
                <a:r>
                  <a:rPr lang="en-US"/>
                  <a:t>Concurrency</a:t>
                </a:r>
              </a:p>
            </c:rich>
          </c:tx>
          <c:overlay val="0"/>
          <c:spPr>
            <a:noFill/>
            <a:ln w="25400">
              <a:noFill/>
            </a:ln>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sz="1000" b="0" i="0" u="none" strike="noStrike" baseline="0">
                    <a:solidFill>
                      <a:srgbClr val="333333"/>
                    </a:solidFill>
                    <a:latin typeface="Calibri"/>
                    <a:ea typeface="Calibri"/>
                    <a:cs typeface="Calibri"/>
                  </a:defRPr>
                </a:pPr>
                <a:r>
                  <a:rPr lang="en-US"/>
                  <a:t>GBps</a:t>
                </a:r>
              </a:p>
            </c:rich>
          </c:tx>
          <c:overlay val="0"/>
          <c:spPr>
            <a:noFill/>
            <a:ln w="25400">
              <a:noFill/>
            </a:ln>
          </c:spPr>
        </c:title>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93904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w="25400">
          <a:noFill/>
        </a:ln>
      </c:spPr>
    </c:plotArea>
    <c:legend>
      <c:legendPos val="r"/>
      <c:layout>
        <c:manualLayout>
          <c:xMode val="edge"/>
          <c:yMode val="edge"/>
          <c:x val="0.892226148409894"/>
          <c:y val="0.45398773006134968"/>
          <c:w val="9.187279151943463E-2"/>
          <c:h val="0.20858895705521471"/>
        </c:manualLayout>
      </c:layout>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UDP 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1KB</c:v>
                </c:pt>
              </c:strCache>
            </c:strRef>
          </c:tx>
          <c:spPr>
            <a:solidFill>
              <a:schemeClr val="accent1"/>
            </a:solidFill>
            <a:ln>
              <a:noFill/>
            </a:ln>
            <a:effectLst/>
          </c:spPr>
          <c:invertIfNegative val="0"/>
          <c:cat>
            <c:strRef>
              <c:f>Sheet1!$A$2:$A$5</c:f>
              <c:strCache>
                <c:ptCount val="3"/>
                <c:pt idx="0">
                  <c:v>1 Thread</c:v>
                </c:pt>
                <c:pt idx="1">
                  <c:v>2 Thread</c:v>
                </c:pt>
                <c:pt idx="2">
                  <c:v>4 Thread</c:v>
                </c:pt>
              </c:strCache>
            </c:strRef>
          </c:cat>
          <c:val>
            <c:numRef>
              <c:f>Sheet1!$B$2:$B$5</c:f>
              <c:numCache>
                <c:formatCode>General</c:formatCode>
                <c:ptCount val="4"/>
                <c:pt idx="0">
                  <c:v>2.8374600000000001</c:v>
                </c:pt>
                <c:pt idx="1">
                  <c:v>2.4239920000000001</c:v>
                </c:pt>
                <c:pt idx="2">
                  <c:v>2.353443</c:v>
                </c:pt>
              </c:numCache>
            </c:numRef>
          </c:val>
          <c:extLst>
            <c:ext xmlns:c16="http://schemas.microsoft.com/office/drawing/2014/chart" uri="{C3380CC4-5D6E-409C-BE32-E72D297353CC}">
              <c16:uniqueId val="{00000000-1DA0-4CDF-A33F-186C202CF4FD}"/>
            </c:ext>
          </c:extLst>
        </c:ser>
        <c:ser>
          <c:idx val="1"/>
          <c:order val="1"/>
          <c:tx>
            <c:strRef>
              <c:f>Sheet1!$C$1</c:f>
              <c:strCache>
                <c:ptCount val="1"/>
                <c:pt idx="0">
                  <c:v>32KB</c:v>
                </c:pt>
              </c:strCache>
            </c:strRef>
          </c:tx>
          <c:spPr>
            <a:solidFill>
              <a:schemeClr val="accent2"/>
            </a:solidFill>
            <a:ln>
              <a:noFill/>
            </a:ln>
            <a:effectLst/>
          </c:spPr>
          <c:invertIfNegative val="0"/>
          <c:cat>
            <c:strRef>
              <c:f>Sheet1!$A$2:$A$5</c:f>
              <c:strCache>
                <c:ptCount val="3"/>
                <c:pt idx="0">
                  <c:v>1 Thread</c:v>
                </c:pt>
                <c:pt idx="1">
                  <c:v>2 Thread</c:v>
                </c:pt>
                <c:pt idx="2">
                  <c:v>4 Thread</c:v>
                </c:pt>
              </c:strCache>
            </c:strRef>
          </c:cat>
          <c:val>
            <c:numRef>
              <c:f>Sheet1!$C$2:$C$5</c:f>
              <c:numCache>
                <c:formatCode>General</c:formatCode>
                <c:ptCount val="4"/>
                <c:pt idx="0">
                  <c:v>56.921753000000002</c:v>
                </c:pt>
                <c:pt idx="1">
                  <c:v>57.576391000000001</c:v>
                </c:pt>
                <c:pt idx="2">
                  <c:v>48.662104999999997</c:v>
                </c:pt>
              </c:numCache>
            </c:numRef>
          </c:val>
          <c:extLst>
            <c:ext xmlns:c16="http://schemas.microsoft.com/office/drawing/2014/chart" uri="{C3380CC4-5D6E-409C-BE32-E72D297353CC}">
              <c16:uniqueId val="{00000001-1DA0-4CDF-A33F-186C202CF4FD}"/>
            </c:ext>
          </c:extLst>
        </c:ser>
        <c:ser>
          <c:idx val="2"/>
          <c:order val="2"/>
          <c:tx>
            <c:strRef>
              <c:f>Sheet1!$D$1</c:f>
              <c:strCache>
                <c:ptCount val="1"/>
              </c:strCache>
            </c:strRef>
          </c:tx>
          <c:spPr>
            <a:solidFill>
              <a:schemeClr val="accent3"/>
            </a:solidFill>
            <a:ln>
              <a:noFill/>
            </a:ln>
            <a:effectLst/>
          </c:spPr>
          <c:invertIfNegative val="0"/>
          <c:cat>
            <c:strRef>
              <c:f>Sheet1!$A$2:$A$5</c:f>
              <c:strCache>
                <c:ptCount val="3"/>
                <c:pt idx="0">
                  <c:v>1 Thread</c:v>
                </c:pt>
                <c:pt idx="1">
                  <c:v>2 Thread</c:v>
                </c:pt>
                <c:pt idx="2">
                  <c:v>4 Thread</c:v>
                </c:pt>
              </c:strCache>
            </c:strRef>
          </c:cat>
          <c:val>
            <c:numRef>
              <c:f>Sheet1!$D$2:$D$5</c:f>
              <c:numCache>
                <c:formatCode>General</c:formatCode>
                <c:ptCount val="4"/>
              </c:numCache>
            </c:numRef>
          </c:val>
          <c:extLst>
            <c:ext xmlns:c16="http://schemas.microsoft.com/office/drawing/2014/chart" uri="{C3380CC4-5D6E-409C-BE32-E72D297353CC}">
              <c16:uniqueId val="{00000002-1DA0-4CDF-A33F-186C202CF4FD}"/>
            </c:ext>
          </c:extLst>
        </c:ser>
        <c:dLbls>
          <c:showLegendKey val="0"/>
          <c:showVal val="0"/>
          <c:showCatName val="0"/>
          <c:showSerName val="0"/>
          <c:showPercent val="0"/>
          <c:showBubbleSize val="0"/>
        </c:dLbls>
        <c:gapWidth val="219"/>
        <c:overlap val="-27"/>
        <c:axId val="540195920"/>
        <c:axId val="540201168"/>
      </c:barChart>
      <c:catAx>
        <c:axId val="540195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Concurrency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201168"/>
        <c:crosses val="autoZero"/>
        <c:auto val="1"/>
        <c:lblAlgn val="ctr"/>
        <c:lblOffset val="100"/>
        <c:noMultiLvlLbl val="0"/>
      </c:catAx>
      <c:valAx>
        <c:axId val="540201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GBits/sec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1959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Network</a:t>
            </a:r>
            <a:r>
              <a:rPr lang="en-US" baseline="0"/>
              <a:t> Latency TCP vs UDP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TCP</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1 Thread</c:v>
                </c:pt>
                <c:pt idx="1">
                  <c:v>2 Thread</c:v>
                </c:pt>
                <c:pt idx="2">
                  <c:v>4 Thread</c:v>
                </c:pt>
              </c:strCache>
            </c:strRef>
          </c:cat>
          <c:val>
            <c:numRef>
              <c:f>Sheet1!$B$2:$B$4</c:f>
              <c:numCache>
                <c:formatCode>General</c:formatCode>
                <c:ptCount val="3"/>
                <c:pt idx="0">
                  <c:v>5.9900000000000003E-4</c:v>
                </c:pt>
                <c:pt idx="1">
                  <c:v>6.9800000000000005E-4</c:v>
                </c:pt>
                <c:pt idx="2">
                  <c:v>7.8100000000000001E-4</c:v>
                </c:pt>
              </c:numCache>
            </c:numRef>
          </c:val>
          <c:smooth val="0"/>
          <c:extLst>
            <c:ext xmlns:c16="http://schemas.microsoft.com/office/drawing/2014/chart" uri="{C3380CC4-5D6E-409C-BE32-E72D297353CC}">
              <c16:uniqueId val="{00000000-FEA7-492C-831F-A4B00EF73E2D}"/>
            </c:ext>
          </c:extLst>
        </c:ser>
        <c:ser>
          <c:idx val="1"/>
          <c:order val="1"/>
          <c:tx>
            <c:strRef>
              <c:f>Sheet1!$C$1</c:f>
              <c:strCache>
                <c:ptCount val="1"/>
                <c:pt idx="0">
                  <c:v>UDP1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1 Thread</c:v>
                </c:pt>
                <c:pt idx="1">
                  <c:v>2 Thread</c:v>
                </c:pt>
                <c:pt idx="2">
                  <c:v>4 Thread</c:v>
                </c:pt>
              </c:strCache>
            </c:strRef>
          </c:cat>
          <c:val>
            <c:numRef>
              <c:f>Sheet1!$C$2:$C$4</c:f>
              <c:numCache>
                <c:formatCode>General</c:formatCode>
                <c:ptCount val="3"/>
                <c:pt idx="0">
                  <c:v>2.9810000000000001E-3</c:v>
                </c:pt>
                <c:pt idx="1">
                  <c:v>3.0950000000000001E-3</c:v>
                </c:pt>
                <c:pt idx="2">
                  <c:v>2.8110000000000001E-3</c:v>
                </c:pt>
              </c:numCache>
            </c:numRef>
          </c:val>
          <c:smooth val="0"/>
          <c:extLst>
            <c:ext xmlns:c16="http://schemas.microsoft.com/office/drawing/2014/chart" uri="{C3380CC4-5D6E-409C-BE32-E72D297353CC}">
              <c16:uniqueId val="{00000001-FEA7-492C-831F-A4B00EF73E2D}"/>
            </c:ext>
          </c:extLst>
        </c:ser>
        <c:dLbls>
          <c:showLegendKey val="0"/>
          <c:showVal val="0"/>
          <c:showCatName val="0"/>
          <c:showSerName val="0"/>
          <c:showPercent val="0"/>
          <c:showBubbleSize val="0"/>
        </c:dLbls>
        <c:marker val="1"/>
        <c:smooth val="0"/>
        <c:axId val="540206744"/>
        <c:axId val="540203464"/>
      </c:lineChart>
      <c:catAx>
        <c:axId val="540206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Concurrency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203464"/>
        <c:crosses val="autoZero"/>
        <c:auto val="1"/>
        <c:lblAlgn val="ctr"/>
        <c:lblOffset val="100"/>
        <c:noMultiLvlLbl val="0"/>
      </c:catAx>
      <c:valAx>
        <c:axId val="540203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20674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 Read</a:t>
            </a:r>
            <a:r>
              <a:rPr lang="en-US" baseline="0"/>
              <a:t> Write(RWR) Throughput(GBps)</a:t>
            </a:r>
            <a:endParaRPr lang="en-US"/>
          </a:p>
        </c:rich>
      </c:tx>
      <c:overlay val="0"/>
      <c:spPr>
        <a:noFill/>
        <a:ln>
          <a:noFill/>
        </a:ln>
        <a:effectLst/>
      </c:spPr>
    </c:title>
    <c:autoTitleDeleted val="0"/>
    <c:plotArea>
      <c:layout/>
      <c:barChart>
        <c:barDir val="col"/>
        <c:grouping val="clustered"/>
        <c:varyColors val="0"/>
        <c:ser>
          <c:idx val="0"/>
          <c:order val="0"/>
          <c:tx>
            <c:strRef>
              <c:f>Sheet1!$B$1</c:f>
              <c:strCache>
                <c:ptCount val="1"/>
                <c:pt idx="0">
                  <c:v>1 Kb</c:v>
                </c:pt>
              </c:strCache>
            </c:strRef>
          </c:tx>
          <c:spPr>
            <a:solidFill>
              <a:schemeClr val="accent1"/>
            </a:solidFill>
            <a:ln>
              <a:noFill/>
            </a:ln>
            <a:effectLst/>
          </c:spPr>
          <c:invertIfNegative val="0"/>
          <c:cat>
            <c:strRef>
              <c:f>Sheet1!$A$2:$A$4</c:f>
              <c:strCache>
                <c:ptCount val="3"/>
                <c:pt idx="0">
                  <c:v>1 Thread</c:v>
                </c:pt>
                <c:pt idx="1">
                  <c:v>2 Thread</c:v>
                </c:pt>
                <c:pt idx="2">
                  <c:v>3 Thread</c:v>
                </c:pt>
              </c:strCache>
            </c:strRef>
          </c:cat>
          <c:val>
            <c:numRef>
              <c:f>Sheet1!$B$2:$B$4</c:f>
              <c:numCache>
                <c:formatCode>General</c:formatCode>
                <c:ptCount val="3"/>
                <c:pt idx="0">
                  <c:v>240.84859599999999</c:v>
                </c:pt>
                <c:pt idx="1">
                  <c:v>26.494744000000001</c:v>
                </c:pt>
                <c:pt idx="2">
                  <c:v>38.816724999999998</c:v>
                </c:pt>
              </c:numCache>
            </c:numRef>
          </c:val>
          <c:extLst>
            <c:ext xmlns:c16="http://schemas.microsoft.com/office/drawing/2014/chart" uri="{C3380CC4-5D6E-409C-BE32-E72D297353CC}">
              <c16:uniqueId val="{00000000-F6E0-4E8E-88F5-21272A08F3C6}"/>
            </c:ext>
          </c:extLst>
        </c:ser>
        <c:ser>
          <c:idx val="1"/>
          <c:order val="1"/>
          <c:tx>
            <c:strRef>
              <c:f>Sheet1!$C$1</c:f>
              <c:strCache>
                <c:ptCount val="1"/>
                <c:pt idx="0">
                  <c:v>1 MB</c:v>
                </c:pt>
              </c:strCache>
            </c:strRef>
          </c:tx>
          <c:spPr>
            <a:solidFill>
              <a:schemeClr val="accent2"/>
            </a:solidFill>
            <a:ln>
              <a:noFill/>
            </a:ln>
            <a:effectLst/>
          </c:spPr>
          <c:invertIfNegative val="0"/>
          <c:cat>
            <c:strRef>
              <c:f>Sheet1!$A$2:$A$4</c:f>
              <c:strCache>
                <c:ptCount val="3"/>
                <c:pt idx="0">
                  <c:v>1 Thread</c:v>
                </c:pt>
                <c:pt idx="1">
                  <c:v>2 Thread</c:v>
                </c:pt>
                <c:pt idx="2">
                  <c:v>3 Thread</c:v>
                </c:pt>
              </c:strCache>
            </c:strRef>
          </c:cat>
          <c:val>
            <c:numRef>
              <c:f>Sheet1!$C$2:$C$4</c:f>
              <c:numCache>
                <c:formatCode>General</c:formatCode>
                <c:ptCount val="3"/>
                <c:pt idx="0">
                  <c:v>136.06378900000001</c:v>
                </c:pt>
                <c:pt idx="1">
                  <c:v>71.889247999999995</c:v>
                </c:pt>
                <c:pt idx="2">
                  <c:v>67.042299999999997</c:v>
                </c:pt>
              </c:numCache>
            </c:numRef>
          </c:val>
          <c:extLst>
            <c:ext xmlns:c16="http://schemas.microsoft.com/office/drawing/2014/chart" uri="{C3380CC4-5D6E-409C-BE32-E72D297353CC}">
              <c16:uniqueId val="{00000001-F6E0-4E8E-88F5-21272A08F3C6}"/>
            </c:ext>
          </c:extLst>
        </c:ser>
        <c:ser>
          <c:idx val="2"/>
          <c:order val="2"/>
          <c:tx>
            <c:strRef>
              <c:f>Sheet1!$D$1</c:f>
              <c:strCache>
                <c:ptCount val="1"/>
                <c:pt idx="0">
                  <c:v>10 MB</c:v>
                </c:pt>
              </c:strCache>
            </c:strRef>
          </c:tx>
          <c:spPr>
            <a:solidFill>
              <a:schemeClr val="accent3"/>
            </a:solidFill>
            <a:ln>
              <a:noFill/>
            </a:ln>
            <a:effectLst/>
          </c:spPr>
          <c:invertIfNegative val="0"/>
          <c:cat>
            <c:strRef>
              <c:f>Sheet1!$A$2:$A$4</c:f>
              <c:strCache>
                <c:ptCount val="3"/>
                <c:pt idx="0">
                  <c:v>1 Thread</c:v>
                </c:pt>
                <c:pt idx="1">
                  <c:v>2 Thread</c:v>
                </c:pt>
                <c:pt idx="2">
                  <c:v>3 Thread</c:v>
                </c:pt>
              </c:strCache>
            </c:strRef>
          </c:cat>
          <c:val>
            <c:numRef>
              <c:f>Sheet1!$D$2:$D$4</c:f>
              <c:numCache>
                <c:formatCode>General</c:formatCode>
                <c:ptCount val="3"/>
                <c:pt idx="0">
                  <c:v>94.928943000000004</c:v>
                </c:pt>
                <c:pt idx="1">
                  <c:v>83.354220999999995</c:v>
                </c:pt>
                <c:pt idx="2">
                  <c:v>109.04847100000001</c:v>
                </c:pt>
              </c:numCache>
            </c:numRef>
          </c:val>
          <c:extLst>
            <c:ext xmlns:c16="http://schemas.microsoft.com/office/drawing/2014/chart" uri="{C3380CC4-5D6E-409C-BE32-E72D297353CC}">
              <c16:uniqueId val="{00000002-F6E0-4E8E-88F5-21272A08F3C6}"/>
            </c:ext>
          </c:extLst>
        </c:ser>
        <c:dLbls>
          <c:showLegendKey val="0"/>
          <c:showVal val="0"/>
          <c:showCatName val="0"/>
          <c:showSerName val="0"/>
          <c:showPercent val="0"/>
          <c:showBubbleSize val="0"/>
        </c:dLbls>
        <c:gapWidth val="219"/>
        <c:overlap val="-27"/>
        <c:axId val="249934120"/>
        <c:axId val="1"/>
      </c:barChart>
      <c:catAx>
        <c:axId val="24993412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sz="1000" b="0" i="0" u="none" strike="noStrike" baseline="0">
                    <a:solidFill>
                      <a:srgbClr val="333333"/>
                    </a:solidFill>
                    <a:latin typeface="Calibri"/>
                    <a:ea typeface="Calibri"/>
                    <a:cs typeface="Calibri"/>
                  </a:defRPr>
                </a:pPr>
                <a:r>
                  <a:rPr lang="en-US"/>
                  <a:t>GBps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934120"/>
        <c:crosses val="autoZero"/>
        <c:crossBetween val="between"/>
      </c:valAx>
      <c:dTable>
        <c:showHorzBorder val="1"/>
        <c:showVertBorder val="1"/>
        <c:showOutline val="1"/>
        <c:showKeys val="0"/>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w="25400">
          <a:noFill/>
        </a:ln>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Latency</a:t>
            </a:r>
            <a:r>
              <a:rPr lang="en-US" baseline="0"/>
              <a:t> RWR and RWS</a:t>
            </a:r>
            <a:endParaRPr lang="en-US"/>
          </a:p>
        </c:rich>
      </c:tx>
      <c:overlay val="0"/>
      <c:spPr>
        <a:noFill/>
        <a:ln w="25400">
          <a:noFill/>
        </a:ln>
      </c:spPr>
    </c:title>
    <c:autoTitleDeleted val="0"/>
    <c:plotArea>
      <c:layout/>
      <c:barChart>
        <c:barDir val="col"/>
        <c:grouping val="clustered"/>
        <c:varyColors val="0"/>
        <c:ser>
          <c:idx val="0"/>
          <c:order val="0"/>
          <c:tx>
            <c:strRef>
              <c:f>Sheet1!$B$1</c:f>
              <c:strCache>
                <c:ptCount val="1"/>
                <c:pt idx="0">
                  <c:v>1 Thread</c:v>
                </c:pt>
              </c:strCache>
            </c:strRef>
          </c:tx>
          <c:spPr>
            <a:solidFill>
              <a:srgbClr val="4472C4"/>
            </a:solidFill>
            <a:ln w="25400">
              <a:noFill/>
            </a:ln>
          </c:spPr>
          <c:invertIfNegative val="0"/>
          <c:cat>
            <c:strRef>
              <c:f>Sheet1!$A$2:$A$3</c:f>
              <c:strCache>
                <c:ptCount val="2"/>
                <c:pt idx="0">
                  <c:v>RWR</c:v>
                </c:pt>
                <c:pt idx="1">
                  <c:v>RWS </c:v>
                </c:pt>
              </c:strCache>
            </c:strRef>
          </c:cat>
          <c:val>
            <c:numRef>
              <c:f>Sheet1!$B$2:$B$3</c:f>
              <c:numCache>
                <c:formatCode>General</c:formatCode>
                <c:ptCount val="2"/>
                <c:pt idx="0">
                  <c:v>5.1999999999999997E-5</c:v>
                </c:pt>
                <c:pt idx="1">
                  <c:v>2.6899999999999998E-4</c:v>
                </c:pt>
              </c:numCache>
            </c:numRef>
          </c:val>
          <c:extLst>
            <c:ext xmlns:c16="http://schemas.microsoft.com/office/drawing/2014/chart" uri="{C3380CC4-5D6E-409C-BE32-E72D297353CC}">
              <c16:uniqueId val="{00000000-3076-4358-AD0A-37AE16614C2E}"/>
            </c:ext>
          </c:extLst>
        </c:ser>
        <c:ser>
          <c:idx val="1"/>
          <c:order val="1"/>
          <c:tx>
            <c:strRef>
              <c:f>Sheet1!$C$1</c:f>
              <c:strCache>
                <c:ptCount val="1"/>
                <c:pt idx="0">
                  <c:v>2 Thread</c:v>
                </c:pt>
              </c:strCache>
            </c:strRef>
          </c:tx>
          <c:spPr>
            <a:solidFill>
              <a:srgbClr val="ED7D31"/>
            </a:solidFill>
            <a:ln w="25400">
              <a:noFill/>
            </a:ln>
          </c:spPr>
          <c:invertIfNegative val="0"/>
          <c:cat>
            <c:strRef>
              <c:f>Sheet1!$A$2:$A$3</c:f>
              <c:strCache>
                <c:ptCount val="2"/>
                <c:pt idx="0">
                  <c:v>RWR</c:v>
                </c:pt>
                <c:pt idx="1">
                  <c:v>RWS </c:v>
                </c:pt>
              </c:strCache>
            </c:strRef>
          </c:cat>
          <c:val>
            <c:numRef>
              <c:f>Sheet1!$C$2:$C$3</c:f>
              <c:numCache>
                <c:formatCode>General</c:formatCode>
                <c:ptCount val="2"/>
                <c:pt idx="0">
                  <c:v>6.0000000000000002E-5</c:v>
                </c:pt>
                <c:pt idx="1">
                  <c:v>5.5389999999999997E-3</c:v>
                </c:pt>
              </c:numCache>
            </c:numRef>
          </c:val>
          <c:extLst>
            <c:ext xmlns:c16="http://schemas.microsoft.com/office/drawing/2014/chart" uri="{C3380CC4-5D6E-409C-BE32-E72D297353CC}">
              <c16:uniqueId val="{00000001-3076-4358-AD0A-37AE16614C2E}"/>
            </c:ext>
          </c:extLst>
        </c:ser>
        <c:ser>
          <c:idx val="2"/>
          <c:order val="2"/>
          <c:tx>
            <c:strRef>
              <c:f>Sheet1!$D$1</c:f>
              <c:strCache>
                <c:ptCount val="1"/>
                <c:pt idx="0">
                  <c:v>3 Thread</c:v>
                </c:pt>
              </c:strCache>
            </c:strRef>
          </c:tx>
          <c:spPr>
            <a:solidFill>
              <a:srgbClr val="A5A5A5"/>
            </a:solidFill>
            <a:ln w="25400">
              <a:noFill/>
            </a:ln>
          </c:spPr>
          <c:invertIfNegative val="0"/>
          <c:cat>
            <c:strRef>
              <c:f>Sheet1!$A$2:$A$3</c:f>
              <c:strCache>
                <c:ptCount val="2"/>
                <c:pt idx="0">
                  <c:v>RWR</c:v>
                </c:pt>
                <c:pt idx="1">
                  <c:v>RWS </c:v>
                </c:pt>
              </c:strCache>
            </c:strRef>
          </c:cat>
          <c:val>
            <c:numRef>
              <c:f>Sheet1!$D$2:$D$3</c:f>
              <c:numCache>
                <c:formatCode>General</c:formatCode>
                <c:ptCount val="2"/>
                <c:pt idx="0">
                  <c:v>5.5999999999999999E-5</c:v>
                </c:pt>
                <c:pt idx="1">
                  <c:v>5.2769999999999996E-3</c:v>
                </c:pt>
              </c:numCache>
            </c:numRef>
          </c:val>
          <c:extLst>
            <c:ext xmlns:c16="http://schemas.microsoft.com/office/drawing/2014/chart" uri="{C3380CC4-5D6E-409C-BE32-E72D297353CC}">
              <c16:uniqueId val="{00000002-3076-4358-AD0A-37AE16614C2E}"/>
            </c:ext>
          </c:extLst>
        </c:ser>
        <c:dLbls>
          <c:showLegendKey val="0"/>
          <c:showVal val="0"/>
          <c:showCatName val="0"/>
          <c:showSerName val="0"/>
          <c:showPercent val="0"/>
          <c:showBubbleSize val="0"/>
        </c:dLbls>
        <c:gapWidth val="219"/>
        <c:overlap val="-27"/>
        <c:axId val="249933464"/>
        <c:axId val="1"/>
      </c:barChart>
      <c:catAx>
        <c:axId val="249933464"/>
        <c:scaling>
          <c:orientation val="minMax"/>
        </c:scaling>
        <c:delete val="0"/>
        <c:axPos val="b"/>
        <c:title>
          <c:tx>
            <c:rich>
              <a:bodyPr/>
              <a:lstStyle/>
              <a:p>
                <a:pPr>
                  <a:defRPr sz="1000" b="0" i="0" u="none" strike="noStrike" baseline="0">
                    <a:solidFill>
                      <a:srgbClr val="333333"/>
                    </a:solidFill>
                    <a:latin typeface="Calibri"/>
                    <a:ea typeface="Calibri"/>
                    <a:cs typeface="Calibri"/>
                  </a:defRPr>
                </a:pPr>
                <a:r>
                  <a:rPr lang="en-US"/>
                  <a:t>Concurrency</a:t>
                </a:r>
              </a:p>
            </c:rich>
          </c:tx>
          <c:overlay val="0"/>
          <c:spPr>
            <a:noFill/>
            <a:ln w="25400">
              <a:noFill/>
            </a:ln>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sz="1000" b="0" i="0" u="none" strike="noStrike" baseline="0">
                    <a:solidFill>
                      <a:srgbClr val="333333"/>
                    </a:solidFill>
                    <a:latin typeface="Calibri"/>
                    <a:ea typeface="Calibri"/>
                    <a:cs typeface="Calibri"/>
                  </a:defRPr>
                </a:pPr>
                <a:r>
                  <a:rPr lang="en-US"/>
                  <a:t>Latency (us)</a:t>
                </a:r>
              </a:p>
            </c:rich>
          </c:tx>
          <c:overlay val="0"/>
          <c:spPr>
            <a:noFill/>
            <a:ln w="25400">
              <a:noFill/>
            </a:ln>
          </c:spPr>
        </c:title>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93346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w="25400">
          <a:noFill/>
        </a:ln>
      </c:spPr>
    </c:plotArea>
    <c:legend>
      <c:legendPos val="r"/>
      <c:layout>
        <c:manualLayout>
          <c:xMode val="edge"/>
          <c:yMode val="edge"/>
          <c:x val="0.87102473498233213"/>
          <c:y val="0.45398773006134968"/>
          <c:w val="0.11307420494699646"/>
          <c:h val="0.20858895705521471"/>
        </c:manualLayout>
      </c:layout>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Sequential</a:t>
            </a:r>
            <a:r>
              <a:rPr lang="en-US" baseline="0"/>
              <a:t>  Read</a:t>
            </a:r>
            <a:endParaRPr lang="en-US"/>
          </a:p>
        </c:rich>
      </c:tx>
      <c:overlay val="0"/>
      <c:spPr>
        <a:noFill/>
        <a:ln w="25400">
          <a:noFill/>
        </a:ln>
      </c:spPr>
    </c:title>
    <c:autoTitleDeleted val="0"/>
    <c:plotArea>
      <c:layout/>
      <c:barChart>
        <c:barDir val="col"/>
        <c:grouping val="clustered"/>
        <c:varyColors val="0"/>
        <c:ser>
          <c:idx val="0"/>
          <c:order val="0"/>
          <c:tx>
            <c:strRef>
              <c:f>Sheet1!$B$1</c:f>
              <c:strCache>
                <c:ptCount val="1"/>
                <c:pt idx="0">
                  <c:v>1 MB</c:v>
                </c:pt>
              </c:strCache>
            </c:strRef>
          </c:tx>
          <c:spPr>
            <a:solidFill>
              <a:srgbClr val="4472C4"/>
            </a:solidFill>
            <a:ln w="25400">
              <a:noFill/>
            </a:ln>
          </c:spPr>
          <c:invertIfNegative val="0"/>
          <c:cat>
            <c:strRef>
              <c:f>Sheet1!$A$2:$A$4</c:f>
              <c:strCache>
                <c:ptCount val="3"/>
                <c:pt idx="0">
                  <c:v>1 Thread</c:v>
                </c:pt>
                <c:pt idx="1">
                  <c:v>2 Thread</c:v>
                </c:pt>
                <c:pt idx="2">
                  <c:v>4 Thread</c:v>
                </c:pt>
              </c:strCache>
            </c:strRef>
          </c:cat>
          <c:val>
            <c:numRef>
              <c:f>Sheet1!$B$2:$B$4</c:f>
              <c:numCache>
                <c:formatCode>General</c:formatCode>
                <c:ptCount val="3"/>
                <c:pt idx="0">
                  <c:v>293.55264</c:v>
                </c:pt>
                <c:pt idx="1">
                  <c:v>484.18776000000003</c:v>
                </c:pt>
                <c:pt idx="2">
                  <c:v>890.03231999999991</c:v>
                </c:pt>
              </c:numCache>
            </c:numRef>
          </c:val>
          <c:extLst>
            <c:ext xmlns:c16="http://schemas.microsoft.com/office/drawing/2014/chart" uri="{C3380CC4-5D6E-409C-BE32-E72D297353CC}">
              <c16:uniqueId val="{00000000-9AB9-40BC-8FFE-FBA808E18626}"/>
            </c:ext>
          </c:extLst>
        </c:ser>
        <c:ser>
          <c:idx val="1"/>
          <c:order val="1"/>
          <c:tx>
            <c:strRef>
              <c:f>Sheet1!$C$1</c:f>
              <c:strCache>
                <c:ptCount val="1"/>
                <c:pt idx="0">
                  <c:v>10MB</c:v>
                </c:pt>
              </c:strCache>
            </c:strRef>
          </c:tx>
          <c:spPr>
            <a:solidFill>
              <a:srgbClr val="ED7D31"/>
            </a:solidFill>
            <a:ln w="25400">
              <a:noFill/>
            </a:ln>
          </c:spPr>
          <c:invertIfNegative val="0"/>
          <c:cat>
            <c:strRef>
              <c:f>Sheet1!$A$2:$A$4</c:f>
              <c:strCache>
                <c:ptCount val="3"/>
                <c:pt idx="0">
                  <c:v>1 Thread</c:v>
                </c:pt>
                <c:pt idx="1">
                  <c:v>2 Thread</c:v>
                </c:pt>
                <c:pt idx="2">
                  <c:v>4 Thread</c:v>
                </c:pt>
              </c:strCache>
            </c:strRef>
          </c:cat>
          <c:val>
            <c:numRef>
              <c:f>Sheet1!$C$2:$C$4</c:f>
              <c:numCache>
                <c:formatCode>General</c:formatCode>
                <c:ptCount val="3"/>
                <c:pt idx="0">
                  <c:v>218.18915999999999</c:v>
                </c:pt>
                <c:pt idx="1">
                  <c:v>528.04656</c:v>
                </c:pt>
                <c:pt idx="2">
                  <c:v>918.82511999999986</c:v>
                </c:pt>
              </c:numCache>
            </c:numRef>
          </c:val>
          <c:extLst>
            <c:ext xmlns:c16="http://schemas.microsoft.com/office/drawing/2014/chart" uri="{C3380CC4-5D6E-409C-BE32-E72D297353CC}">
              <c16:uniqueId val="{00000001-9AB9-40BC-8FFE-FBA808E18626}"/>
            </c:ext>
          </c:extLst>
        </c:ser>
        <c:ser>
          <c:idx val="2"/>
          <c:order val="2"/>
          <c:tx>
            <c:strRef>
              <c:f>Sheet1!$D$1</c:f>
              <c:strCache>
                <c:ptCount val="1"/>
                <c:pt idx="0">
                  <c:v>100MB</c:v>
                </c:pt>
              </c:strCache>
            </c:strRef>
          </c:tx>
          <c:spPr>
            <a:solidFill>
              <a:srgbClr val="A5A5A5"/>
            </a:solidFill>
            <a:ln w="25400">
              <a:noFill/>
            </a:ln>
          </c:spPr>
          <c:invertIfNegative val="0"/>
          <c:cat>
            <c:strRef>
              <c:f>Sheet1!$A$2:$A$4</c:f>
              <c:strCache>
                <c:ptCount val="3"/>
                <c:pt idx="0">
                  <c:v>1 Thread</c:v>
                </c:pt>
                <c:pt idx="1">
                  <c:v>2 Thread</c:v>
                </c:pt>
                <c:pt idx="2">
                  <c:v>4 Thread</c:v>
                </c:pt>
              </c:strCache>
            </c:strRef>
          </c:cat>
          <c:val>
            <c:numRef>
              <c:f>Sheet1!$D$2:$D$4</c:f>
              <c:numCache>
                <c:formatCode>General</c:formatCode>
                <c:ptCount val="3"/>
                <c:pt idx="0">
                  <c:v>212.59800000000001</c:v>
                </c:pt>
                <c:pt idx="1">
                  <c:v>535.41215999999997</c:v>
                </c:pt>
                <c:pt idx="2">
                  <c:v>918.82511999999986</c:v>
                </c:pt>
              </c:numCache>
            </c:numRef>
          </c:val>
          <c:extLst>
            <c:ext xmlns:c16="http://schemas.microsoft.com/office/drawing/2014/chart" uri="{C3380CC4-5D6E-409C-BE32-E72D297353CC}">
              <c16:uniqueId val="{00000002-9AB9-40BC-8FFE-FBA808E18626}"/>
            </c:ext>
          </c:extLst>
        </c:ser>
        <c:dLbls>
          <c:showLegendKey val="0"/>
          <c:showVal val="0"/>
          <c:showCatName val="0"/>
          <c:showSerName val="0"/>
          <c:showPercent val="0"/>
          <c:showBubbleSize val="0"/>
        </c:dLbls>
        <c:gapWidth val="219"/>
        <c:overlap val="-27"/>
        <c:axId val="249938384"/>
        <c:axId val="1"/>
      </c:barChart>
      <c:catAx>
        <c:axId val="249938384"/>
        <c:scaling>
          <c:orientation val="minMax"/>
        </c:scaling>
        <c:delete val="0"/>
        <c:axPos val="b"/>
        <c:title>
          <c:tx>
            <c:rich>
              <a:bodyPr/>
              <a:lstStyle/>
              <a:p>
                <a:pPr>
                  <a:defRPr sz="1000" b="0" i="0" u="none" strike="noStrike" baseline="0">
                    <a:solidFill>
                      <a:srgbClr val="333333"/>
                    </a:solidFill>
                    <a:latin typeface="Calibri"/>
                    <a:ea typeface="Calibri"/>
                    <a:cs typeface="Calibri"/>
                  </a:defRPr>
                </a:pPr>
                <a:r>
                  <a:rPr lang="en-US"/>
                  <a:t>Concurrency</a:t>
                </a:r>
              </a:p>
            </c:rich>
          </c:tx>
          <c:overlay val="0"/>
          <c:spPr>
            <a:noFill/>
            <a:ln w="25400">
              <a:noFill/>
            </a:ln>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sz="1000" b="0" i="0" u="none" strike="noStrike" baseline="0">
                    <a:solidFill>
                      <a:srgbClr val="333333"/>
                    </a:solidFill>
                    <a:latin typeface="Calibri"/>
                    <a:ea typeface="Calibri"/>
                    <a:cs typeface="Calibri"/>
                  </a:defRPr>
                </a:pPr>
                <a:r>
                  <a:rPr lang="en-US"/>
                  <a:t>Thoroughput (MB/sec)</a:t>
                </a:r>
              </a:p>
            </c:rich>
          </c:tx>
          <c:overlay val="0"/>
          <c:spPr>
            <a:noFill/>
            <a:ln w="25400">
              <a:noFill/>
            </a:ln>
          </c:spPr>
        </c:title>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93838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w="25400">
          <a:noFill/>
        </a:ln>
      </c:spPr>
    </c:plotArea>
    <c:legend>
      <c:legendPos val="r"/>
      <c:layout>
        <c:manualLayout>
          <c:xMode val="edge"/>
          <c:yMode val="edge"/>
          <c:x val="0.88515901060070667"/>
          <c:y val="0.45398773006134968"/>
          <c:w val="9.8939929328621903E-2"/>
          <c:h val="0.20858895705521471"/>
        </c:manualLayout>
      </c:layout>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Sequential Write</a:t>
            </a:r>
          </a:p>
        </c:rich>
      </c:tx>
      <c:overlay val="0"/>
      <c:spPr>
        <a:noFill/>
        <a:ln w="25400">
          <a:noFill/>
        </a:ln>
      </c:spPr>
    </c:title>
    <c:autoTitleDeleted val="0"/>
    <c:plotArea>
      <c:layout/>
      <c:barChart>
        <c:barDir val="col"/>
        <c:grouping val="clustered"/>
        <c:varyColors val="0"/>
        <c:ser>
          <c:idx val="0"/>
          <c:order val="0"/>
          <c:tx>
            <c:strRef>
              <c:f>Sheet1!$B$1</c:f>
              <c:strCache>
                <c:ptCount val="1"/>
                <c:pt idx="0">
                  <c:v>1 MB</c:v>
                </c:pt>
              </c:strCache>
            </c:strRef>
          </c:tx>
          <c:spPr>
            <a:solidFill>
              <a:srgbClr val="4472C4"/>
            </a:solidFill>
            <a:ln w="25400">
              <a:noFill/>
            </a:ln>
          </c:spPr>
          <c:invertIfNegative val="0"/>
          <c:cat>
            <c:strRef>
              <c:f>Sheet1!$A$2:$A$5</c:f>
              <c:strCache>
                <c:ptCount val="3"/>
                <c:pt idx="0">
                  <c:v>1 Thread</c:v>
                </c:pt>
                <c:pt idx="1">
                  <c:v>2 Thread</c:v>
                </c:pt>
                <c:pt idx="2">
                  <c:v>4 Thread</c:v>
                </c:pt>
              </c:strCache>
            </c:strRef>
          </c:cat>
          <c:val>
            <c:numRef>
              <c:f>Sheet1!$B$2:$B$5</c:f>
              <c:numCache>
                <c:formatCode>General</c:formatCode>
                <c:ptCount val="4"/>
                <c:pt idx="0">
                  <c:v>104.35377600000001</c:v>
                </c:pt>
                <c:pt idx="1">
                  <c:v>171.36360000000002</c:v>
                </c:pt>
                <c:pt idx="2">
                  <c:v>285.01775999999995</c:v>
                </c:pt>
              </c:numCache>
            </c:numRef>
          </c:val>
          <c:extLst>
            <c:ext xmlns:c16="http://schemas.microsoft.com/office/drawing/2014/chart" uri="{C3380CC4-5D6E-409C-BE32-E72D297353CC}">
              <c16:uniqueId val="{00000000-B4A5-46E0-BB42-B577D33FD6FE}"/>
            </c:ext>
          </c:extLst>
        </c:ser>
        <c:ser>
          <c:idx val="1"/>
          <c:order val="1"/>
          <c:tx>
            <c:strRef>
              <c:f>Sheet1!$C$1</c:f>
              <c:strCache>
                <c:ptCount val="1"/>
                <c:pt idx="0">
                  <c:v>10MB</c:v>
                </c:pt>
              </c:strCache>
            </c:strRef>
          </c:tx>
          <c:spPr>
            <a:solidFill>
              <a:srgbClr val="ED7D31"/>
            </a:solidFill>
            <a:ln w="25400">
              <a:noFill/>
            </a:ln>
          </c:spPr>
          <c:invertIfNegative val="0"/>
          <c:cat>
            <c:strRef>
              <c:f>Sheet1!$A$2:$A$5</c:f>
              <c:strCache>
                <c:ptCount val="3"/>
                <c:pt idx="0">
                  <c:v>1 Thread</c:v>
                </c:pt>
                <c:pt idx="1">
                  <c:v>2 Thread</c:v>
                </c:pt>
                <c:pt idx="2">
                  <c:v>4 Thread</c:v>
                </c:pt>
              </c:strCache>
            </c:strRef>
          </c:cat>
          <c:val>
            <c:numRef>
              <c:f>Sheet1!$C$2:$C$5</c:f>
              <c:numCache>
                <c:formatCode>General</c:formatCode>
                <c:ptCount val="4"/>
                <c:pt idx="0">
                  <c:v>136.3014</c:v>
                </c:pt>
                <c:pt idx="1">
                  <c:v>269.69256000000001</c:v>
                </c:pt>
                <c:pt idx="2">
                  <c:v>144.08783999999997</c:v>
                </c:pt>
              </c:numCache>
            </c:numRef>
          </c:val>
          <c:extLst>
            <c:ext xmlns:c16="http://schemas.microsoft.com/office/drawing/2014/chart" uri="{C3380CC4-5D6E-409C-BE32-E72D297353CC}">
              <c16:uniqueId val="{00000001-B4A5-46E0-BB42-B577D33FD6FE}"/>
            </c:ext>
          </c:extLst>
        </c:ser>
        <c:ser>
          <c:idx val="2"/>
          <c:order val="2"/>
          <c:tx>
            <c:strRef>
              <c:f>Sheet1!$D$1</c:f>
              <c:strCache>
                <c:ptCount val="1"/>
                <c:pt idx="0">
                  <c:v>100MB</c:v>
                </c:pt>
              </c:strCache>
            </c:strRef>
          </c:tx>
          <c:spPr>
            <a:solidFill>
              <a:srgbClr val="A5A5A5"/>
            </a:solidFill>
            <a:ln w="25400">
              <a:noFill/>
            </a:ln>
          </c:spPr>
          <c:invertIfNegative val="0"/>
          <c:cat>
            <c:strRef>
              <c:f>Sheet1!$A$2:$A$5</c:f>
              <c:strCache>
                <c:ptCount val="3"/>
                <c:pt idx="0">
                  <c:v>1 Thread</c:v>
                </c:pt>
                <c:pt idx="1">
                  <c:v>2 Thread</c:v>
                </c:pt>
                <c:pt idx="2">
                  <c:v>4 Thread</c:v>
                </c:pt>
              </c:strCache>
            </c:strRef>
          </c:cat>
          <c:val>
            <c:numRef>
              <c:f>Sheet1!$D$2:$D$5</c:f>
              <c:numCache>
                <c:formatCode>General</c:formatCode>
                <c:ptCount val="4"/>
                <c:pt idx="0">
                  <c:v>140.38811999999999</c:v>
                </c:pt>
                <c:pt idx="1">
                  <c:v>290.80728000000005</c:v>
                </c:pt>
                <c:pt idx="2">
                  <c:v>140.18688</c:v>
                </c:pt>
              </c:numCache>
            </c:numRef>
          </c:val>
          <c:extLst>
            <c:ext xmlns:c16="http://schemas.microsoft.com/office/drawing/2014/chart" uri="{C3380CC4-5D6E-409C-BE32-E72D297353CC}">
              <c16:uniqueId val="{00000002-B4A5-46E0-BB42-B577D33FD6FE}"/>
            </c:ext>
          </c:extLst>
        </c:ser>
        <c:dLbls>
          <c:showLegendKey val="0"/>
          <c:showVal val="0"/>
          <c:showCatName val="0"/>
          <c:showSerName val="0"/>
          <c:showPercent val="0"/>
          <c:showBubbleSize val="0"/>
        </c:dLbls>
        <c:gapWidth val="219"/>
        <c:overlap val="-27"/>
        <c:axId val="250127248"/>
        <c:axId val="1"/>
      </c:barChart>
      <c:catAx>
        <c:axId val="250127248"/>
        <c:scaling>
          <c:orientation val="minMax"/>
        </c:scaling>
        <c:delete val="0"/>
        <c:axPos val="b"/>
        <c:title>
          <c:tx>
            <c:rich>
              <a:bodyPr/>
              <a:lstStyle/>
              <a:p>
                <a:pPr>
                  <a:defRPr sz="1000" b="0" i="0" u="none" strike="noStrike" baseline="0">
                    <a:solidFill>
                      <a:srgbClr val="333333"/>
                    </a:solidFill>
                    <a:latin typeface="Calibri"/>
                    <a:ea typeface="Calibri"/>
                    <a:cs typeface="Calibri"/>
                  </a:defRPr>
                </a:pPr>
                <a:r>
                  <a:rPr lang="en-US"/>
                  <a:t>Concurrency</a:t>
                </a:r>
              </a:p>
            </c:rich>
          </c:tx>
          <c:overlay val="0"/>
          <c:spPr>
            <a:noFill/>
            <a:ln w="25400">
              <a:noFill/>
            </a:ln>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sz="1000" b="0" i="0" u="none" strike="noStrike" baseline="0">
                    <a:solidFill>
                      <a:srgbClr val="333333"/>
                    </a:solidFill>
                    <a:latin typeface="Calibri"/>
                    <a:ea typeface="Calibri"/>
                    <a:cs typeface="Calibri"/>
                  </a:defRPr>
                </a:pPr>
                <a:r>
                  <a:rPr lang="en-US"/>
                  <a:t>Thoroughput (MB/sec)</a:t>
                </a:r>
              </a:p>
            </c:rich>
          </c:tx>
          <c:overlay val="0"/>
          <c:spPr>
            <a:noFill/>
            <a:ln w="25400">
              <a:noFill/>
            </a:ln>
          </c:spPr>
        </c:title>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12724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w="25400">
          <a:noFill/>
        </a:ln>
      </c:spPr>
    </c:plotArea>
    <c:legend>
      <c:legendPos val="r"/>
      <c:layout>
        <c:manualLayout>
          <c:xMode val="edge"/>
          <c:yMode val="edge"/>
          <c:x val="0.88515901060070667"/>
          <c:y val="0.45398773006134968"/>
          <c:w val="9.8939929328621903E-2"/>
          <c:h val="0.20858895705521471"/>
        </c:manualLayout>
      </c:layout>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 Read</a:t>
            </a:r>
          </a:p>
        </c:rich>
      </c:tx>
      <c:overlay val="0"/>
      <c:spPr>
        <a:noFill/>
        <a:ln w="25400">
          <a:noFill/>
        </a:ln>
      </c:spPr>
    </c:title>
    <c:autoTitleDeleted val="0"/>
    <c:plotArea>
      <c:layout/>
      <c:barChart>
        <c:barDir val="col"/>
        <c:grouping val="clustered"/>
        <c:varyColors val="0"/>
        <c:ser>
          <c:idx val="0"/>
          <c:order val="0"/>
          <c:tx>
            <c:strRef>
              <c:f>Sheet1!$B$1</c:f>
              <c:strCache>
                <c:ptCount val="1"/>
                <c:pt idx="0">
                  <c:v>1 MB</c:v>
                </c:pt>
              </c:strCache>
            </c:strRef>
          </c:tx>
          <c:spPr>
            <a:solidFill>
              <a:srgbClr val="4472C4"/>
            </a:solidFill>
            <a:ln w="25400">
              <a:noFill/>
            </a:ln>
          </c:spPr>
          <c:invertIfNegative val="0"/>
          <c:cat>
            <c:strRef>
              <c:f>Sheet1!$A$2:$A$5</c:f>
              <c:strCache>
                <c:ptCount val="3"/>
                <c:pt idx="0">
                  <c:v>1 Thread</c:v>
                </c:pt>
                <c:pt idx="1">
                  <c:v>2 Thread</c:v>
                </c:pt>
                <c:pt idx="2">
                  <c:v>4 Thread</c:v>
                </c:pt>
              </c:strCache>
            </c:strRef>
          </c:cat>
          <c:val>
            <c:numRef>
              <c:f>Sheet1!$B$2:$B$5</c:f>
              <c:numCache>
                <c:formatCode>General</c:formatCode>
                <c:ptCount val="4"/>
                <c:pt idx="0">
                  <c:v>286.74</c:v>
                </c:pt>
                <c:pt idx="1">
                  <c:v>451.59120000000001</c:v>
                </c:pt>
                <c:pt idx="2">
                  <c:v>1043.9280000000001</c:v>
                </c:pt>
              </c:numCache>
            </c:numRef>
          </c:val>
          <c:extLst>
            <c:ext xmlns:c16="http://schemas.microsoft.com/office/drawing/2014/chart" uri="{C3380CC4-5D6E-409C-BE32-E72D297353CC}">
              <c16:uniqueId val="{00000000-7FA5-4206-ABD0-030F6EC1CF6B}"/>
            </c:ext>
          </c:extLst>
        </c:ser>
        <c:ser>
          <c:idx val="1"/>
          <c:order val="1"/>
          <c:tx>
            <c:strRef>
              <c:f>Sheet1!$C$1</c:f>
              <c:strCache>
                <c:ptCount val="1"/>
                <c:pt idx="0">
                  <c:v>10MB</c:v>
                </c:pt>
              </c:strCache>
            </c:strRef>
          </c:tx>
          <c:spPr>
            <a:solidFill>
              <a:srgbClr val="ED7D31"/>
            </a:solidFill>
            <a:ln w="25400">
              <a:noFill/>
            </a:ln>
          </c:spPr>
          <c:invertIfNegative val="0"/>
          <c:cat>
            <c:strRef>
              <c:f>Sheet1!$A$2:$A$5</c:f>
              <c:strCache>
                <c:ptCount val="3"/>
                <c:pt idx="0">
                  <c:v>1 Thread</c:v>
                </c:pt>
                <c:pt idx="1">
                  <c:v>2 Thread</c:v>
                </c:pt>
                <c:pt idx="2">
                  <c:v>4 Thread</c:v>
                </c:pt>
              </c:strCache>
            </c:strRef>
          </c:cat>
          <c:val>
            <c:numRef>
              <c:f>Sheet1!$C$2:$C$5</c:f>
              <c:numCache>
                <c:formatCode>General</c:formatCode>
                <c:ptCount val="4"/>
                <c:pt idx="0">
                  <c:v>279.30419999999998</c:v>
                </c:pt>
                <c:pt idx="1">
                  <c:v>490.56840000000005</c:v>
                </c:pt>
                <c:pt idx="2">
                  <c:v>1088.8344</c:v>
                </c:pt>
              </c:numCache>
            </c:numRef>
          </c:val>
          <c:extLst>
            <c:ext xmlns:c16="http://schemas.microsoft.com/office/drawing/2014/chart" uri="{C3380CC4-5D6E-409C-BE32-E72D297353CC}">
              <c16:uniqueId val="{00000001-7FA5-4206-ABD0-030F6EC1CF6B}"/>
            </c:ext>
          </c:extLst>
        </c:ser>
        <c:ser>
          <c:idx val="2"/>
          <c:order val="2"/>
          <c:tx>
            <c:strRef>
              <c:f>Sheet1!$D$1</c:f>
              <c:strCache>
                <c:ptCount val="1"/>
                <c:pt idx="0">
                  <c:v>100MB</c:v>
                </c:pt>
              </c:strCache>
            </c:strRef>
          </c:tx>
          <c:spPr>
            <a:solidFill>
              <a:srgbClr val="A5A5A5"/>
            </a:solidFill>
            <a:ln w="25400">
              <a:noFill/>
            </a:ln>
          </c:spPr>
          <c:invertIfNegative val="0"/>
          <c:cat>
            <c:strRef>
              <c:f>Sheet1!$A$2:$A$5</c:f>
              <c:strCache>
                <c:ptCount val="3"/>
                <c:pt idx="0">
                  <c:v>1 Thread</c:v>
                </c:pt>
                <c:pt idx="1">
                  <c:v>2 Thread</c:v>
                </c:pt>
                <c:pt idx="2">
                  <c:v>4 Thread</c:v>
                </c:pt>
              </c:strCache>
            </c:strRef>
          </c:cat>
          <c:val>
            <c:numRef>
              <c:f>Sheet1!$D$2:$D$5</c:f>
              <c:numCache>
                <c:formatCode>General</c:formatCode>
                <c:ptCount val="4"/>
                <c:pt idx="0">
                  <c:v>280.90800000000002</c:v>
                </c:pt>
                <c:pt idx="1">
                  <c:v>550.83240000000001</c:v>
                </c:pt>
                <c:pt idx="2">
                  <c:v>992.80079999999998</c:v>
                </c:pt>
              </c:numCache>
            </c:numRef>
          </c:val>
          <c:extLst>
            <c:ext xmlns:c16="http://schemas.microsoft.com/office/drawing/2014/chart" uri="{C3380CC4-5D6E-409C-BE32-E72D297353CC}">
              <c16:uniqueId val="{00000002-7FA5-4206-ABD0-030F6EC1CF6B}"/>
            </c:ext>
          </c:extLst>
        </c:ser>
        <c:dLbls>
          <c:showLegendKey val="0"/>
          <c:showVal val="0"/>
          <c:showCatName val="0"/>
          <c:showSerName val="0"/>
          <c:showPercent val="0"/>
          <c:showBubbleSize val="0"/>
        </c:dLbls>
        <c:gapWidth val="219"/>
        <c:overlap val="-27"/>
        <c:axId val="211340576"/>
        <c:axId val="1"/>
      </c:barChart>
      <c:catAx>
        <c:axId val="211340576"/>
        <c:scaling>
          <c:orientation val="minMax"/>
        </c:scaling>
        <c:delete val="0"/>
        <c:axPos val="b"/>
        <c:title>
          <c:tx>
            <c:rich>
              <a:bodyPr/>
              <a:lstStyle/>
              <a:p>
                <a:pPr>
                  <a:defRPr sz="1000" b="0" i="0" u="none" strike="noStrike" baseline="0">
                    <a:solidFill>
                      <a:srgbClr val="333333"/>
                    </a:solidFill>
                    <a:latin typeface="Calibri"/>
                    <a:ea typeface="Calibri"/>
                    <a:cs typeface="Calibri"/>
                  </a:defRPr>
                </a:pPr>
                <a:r>
                  <a:rPr lang="en-US"/>
                  <a:t>Concurrency</a:t>
                </a:r>
              </a:p>
            </c:rich>
          </c:tx>
          <c:overlay val="0"/>
          <c:spPr>
            <a:noFill/>
            <a:ln w="25400">
              <a:noFill/>
            </a:ln>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sz="1000" b="0" i="0" u="none" strike="noStrike" baseline="0">
                    <a:solidFill>
                      <a:srgbClr val="333333"/>
                    </a:solidFill>
                    <a:latin typeface="Calibri"/>
                    <a:ea typeface="Calibri"/>
                    <a:cs typeface="Calibri"/>
                  </a:defRPr>
                </a:pPr>
                <a:r>
                  <a:rPr lang="en-US"/>
                  <a:t>Thoroughput(MB/sec)</a:t>
                </a:r>
              </a:p>
            </c:rich>
          </c:tx>
          <c:overlay val="0"/>
          <c:spPr>
            <a:noFill/>
            <a:ln w="25400">
              <a:noFill/>
            </a:ln>
          </c:spPr>
        </c:title>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405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w="25400">
          <a:noFill/>
        </a:ln>
      </c:spPr>
    </c:plotArea>
    <c:legend>
      <c:legendPos val="r"/>
      <c:layout>
        <c:manualLayout>
          <c:xMode val="edge"/>
          <c:yMode val="edge"/>
          <c:x val="0.88515901060070667"/>
          <c:y val="0.45398773006134968"/>
          <c:w val="9.8939929328621903E-2"/>
          <c:h val="0.20858895705521471"/>
        </c:manualLayout>
      </c:layout>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 Write</a:t>
            </a:r>
          </a:p>
        </c:rich>
      </c:tx>
      <c:overlay val="0"/>
      <c:spPr>
        <a:noFill/>
        <a:ln w="25400">
          <a:noFill/>
        </a:ln>
      </c:spPr>
    </c:title>
    <c:autoTitleDeleted val="0"/>
    <c:plotArea>
      <c:layout/>
      <c:barChart>
        <c:barDir val="col"/>
        <c:grouping val="clustered"/>
        <c:varyColors val="0"/>
        <c:ser>
          <c:idx val="0"/>
          <c:order val="0"/>
          <c:tx>
            <c:strRef>
              <c:f>Sheet1!$B$1</c:f>
              <c:strCache>
                <c:ptCount val="1"/>
                <c:pt idx="0">
                  <c:v>1 MB</c:v>
                </c:pt>
              </c:strCache>
            </c:strRef>
          </c:tx>
          <c:spPr>
            <a:solidFill>
              <a:srgbClr val="4472C4"/>
            </a:solidFill>
            <a:ln w="25400">
              <a:noFill/>
            </a:ln>
          </c:spPr>
          <c:invertIfNegative val="0"/>
          <c:cat>
            <c:strRef>
              <c:f>Sheet1!$A$2:$A$5</c:f>
              <c:strCache>
                <c:ptCount val="3"/>
                <c:pt idx="0">
                  <c:v>1 Thread</c:v>
                </c:pt>
                <c:pt idx="1">
                  <c:v>2 Thread</c:v>
                </c:pt>
                <c:pt idx="2">
                  <c:v>4 Thread</c:v>
                </c:pt>
              </c:strCache>
            </c:strRef>
          </c:cat>
          <c:val>
            <c:numRef>
              <c:f>Sheet1!$B$2:$B$5</c:f>
              <c:numCache>
                <c:formatCode>General</c:formatCode>
                <c:ptCount val="4"/>
                <c:pt idx="0">
                  <c:v>314.97840000000002</c:v>
                </c:pt>
                <c:pt idx="1">
                  <c:v>189.37080000000003</c:v>
                </c:pt>
                <c:pt idx="2">
                  <c:v>154.6848</c:v>
                </c:pt>
              </c:numCache>
            </c:numRef>
          </c:val>
          <c:extLst>
            <c:ext xmlns:c16="http://schemas.microsoft.com/office/drawing/2014/chart" uri="{C3380CC4-5D6E-409C-BE32-E72D297353CC}">
              <c16:uniqueId val="{00000000-CF09-46FB-A5FF-21D40712FDF8}"/>
            </c:ext>
          </c:extLst>
        </c:ser>
        <c:ser>
          <c:idx val="1"/>
          <c:order val="1"/>
          <c:tx>
            <c:strRef>
              <c:f>Sheet1!$C$1</c:f>
              <c:strCache>
                <c:ptCount val="1"/>
                <c:pt idx="0">
                  <c:v>10MB</c:v>
                </c:pt>
              </c:strCache>
            </c:strRef>
          </c:tx>
          <c:spPr>
            <a:solidFill>
              <a:srgbClr val="ED7D31"/>
            </a:solidFill>
            <a:ln w="25400">
              <a:noFill/>
            </a:ln>
          </c:spPr>
          <c:invertIfNegative val="0"/>
          <c:cat>
            <c:strRef>
              <c:f>Sheet1!$A$2:$A$5</c:f>
              <c:strCache>
                <c:ptCount val="3"/>
                <c:pt idx="0">
                  <c:v>1 Thread</c:v>
                </c:pt>
                <c:pt idx="1">
                  <c:v>2 Thread</c:v>
                </c:pt>
                <c:pt idx="2">
                  <c:v>4 Thread</c:v>
                </c:pt>
              </c:strCache>
            </c:strRef>
          </c:cat>
          <c:val>
            <c:numRef>
              <c:f>Sheet1!$C$2:$C$5</c:f>
              <c:numCache>
                <c:formatCode>General</c:formatCode>
                <c:ptCount val="4"/>
                <c:pt idx="0">
                  <c:v>144.20519999999999</c:v>
                </c:pt>
                <c:pt idx="1">
                  <c:v>300.36600000000004</c:v>
                </c:pt>
                <c:pt idx="2">
                  <c:v>300.95639999999997</c:v>
                </c:pt>
              </c:numCache>
            </c:numRef>
          </c:val>
          <c:extLst>
            <c:ext xmlns:c16="http://schemas.microsoft.com/office/drawing/2014/chart" uri="{C3380CC4-5D6E-409C-BE32-E72D297353CC}">
              <c16:uniqueId val="{00000001-CF09-46FB-A5FF-21D40712FDF8}"/>
            </c:ext>
          </c:extLst>
        </c:ser>
        <c:ser>
          <c:idx val="2"/>
          <c:order val="2"/>
          <c:tx>
            <c:strRef>
              <c:f>Sheet1!$D$1</c:f>
              <c:strCache>
                <c:ptCount val="1"/>
                <c:pt idx="0">
                  <c:v>100MB</c:v>
                </c:pt>
              </c:strCache>
            </c:strRef>
          </c:tx>
          <c:spPr>
            <a:solidFill>
              <a:srgbClr val="A5A5A5"/>
            </a:solidFill>
            <a:ln w="25400">
              <a:noFill/>
            </a:ln>
          </c:spPr>
          <c:invertIfNegative val="0"/>
          <c:cat>
            <c:strRef>
              <c:f>Sheet1!$A$2:$A$5</c:f>
              <c:strCache>
                <c:ptCount val="3"/>
                <c:pt idx="0">
                  <c:v>1 Thread</c:v>
                </c:pt>
                <c:pt idx="1">
                  <c:v>2 Thread</c:v>
                </c:pt>
                <c:pt idx="2">
                  <c:v>4 Thread</c:v>
                </c:pt>
              </c:strCache>
            </c:strRef>
          </c:cat>
          <c:val>
            <c:numRef>
              <c:f>Sheet1!$D$2:$D$5</c:f>
              <c:numCache>
                <c:formatCode>General</c:formatCode>
                <c:ptCount val="4"/>
                <c:pt idx="0">
                  <c:v>144.13140000000001</c:v>
                </c:pt>
                <c:pt idx="1">
                  <c:v>181.40040000000002</c:v>
                </c:pt>
                <c:pt idx="2">
                  <c:v>134.02080000000001</c:v>
                </c:pt>
              </c:numCache>
            </c:numRef>
          </c:val>
          <c:extLst>
            <c:ext xmlns:c16="http://schemas.microsoft.com/office/drawing/2014/chart" uri="{C3380CC4-5D6E-409C-BE32-E72D297353CC}">
              <c16:uniqueId val="{00000002-CF09-46FB-A5FF-21D40712FDF8}"/>
            </c:ext>
          </c:extLst>
        </c:ser>
        <c:dLbls>
          <c:showLegendKey val="0"/>
          <c:showVal val="0"/>
          <c:showCatName val="0"/>
          <c:showSerName val="0"/>
          <c:showPercent val="0"/>
          <c:showBubbleSize val="0"/>
        </c:dLbls>
        <c:gapWidth val="219"/>
        <c:overlap val="-27"/>
        <c:axId val="211340248"/>
        <c:axId val="1"/>
      </c:barChart>
      <c:catAx>
        <c:axId val="211340248"/>
        <c:scaling>
          <c:orientation val="minMax"/>
        </c:scaling>
        <c:delete val="0"/>
        <c:axPos val="b"/>
        <c:title>
          <c:tx>
            <c:rich>
              <a:bodyPr/>
              <a:lstStyle/>
              <a:p>
                <a:pPr>
                  <a:defRPr sz="1000" b="0" i="0" u="none" strike="noStrike" baseline="0">
                    <a:solidFill>
                      <a:srgbClr val="333333"/>
                    </a:solidFill>
                    <a:latin typeface="Calibri"/>
                    <a:ea typeface="Calibri"/>
                    <a:cs typeface="Calibri"/>
                  </a:defRPr>
                </a:pPr>
                <a:r>
                  <a:rPr lang="en-US"/>
                  <a:t>Concurrency</a:t>
                </a:r>
              </a:p>
            </c:rich>
          </c:tx>
          <c:overlay val="0"/>
          <c:spPr>
            <a:noFill/>
            <a:ln w="25400">
              <a:noFill/>
            </a:ln>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sz="1000" b="0" i="0" u="none" strike="noStrike" baseline="0">
                    <a:solidFill>
                      <a:srgbClr val="333333"/>
                    </a:solidFill>
                    <a:latin typeface="Calibri"/>
                    <a:ea typeface="Calibri"/>
                    <a:cs typeface="Calibri"/>
                  </a:defRPr>
                </a:pPr>
                <a:r>
                  <a:rPr lang="en-US"/>
                  <a:t>Thoroughput(MB/sec)</a:t>
                </a:r>
              </a:p>
            </c:rich>
          </c:tx>
          <c:overlay val="0"/>
          <c:spPr>
            <a:noFill/>
            <a:ln w="25400">
              <a:noFill/>
            </a:ln>
          </c:spPr>
        </c:title>
        <c:numFmt formatCode="General" sourceLinked="1"/>
        <c:majorTickMark val="none"/>
        <c:minorTickMark val="none"/>
        <c:tickLblPos val="nextTo"/>
        <c:spPr>
          <a:ln w="6350">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4024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w="25400">
          <a:noFill/>
        </a:ln>
      </c:spPr>
    </c:plotArea>
    <c:legend>
      <c:legendPos val="r"/>
      <c:layout>
        <c:manualLayout>
          <c:xMode val="edge"/>
          <c:yMode val="edge"/>
          <c:x val="0.88515901060070667"/>
          <c:y val="0.45398773006134968"/>
          <c:w val="9.8939929328621903E-2"/>
          <c:h val="0.20858895705521471"/>
        </c:manualLayout>
      </c:layout>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Disk Latency</a:t>
            </a:r>
          </a:p>
        </c:rich>
      </c:tx>
      <c:overlay val="0"/>
      <c:spPr>
        <a:noFill/>
        <a:ln>
          <a:noFill/>
        </a:ln>
        <a:effectLst/>
      </c:spPr>
    </c:title>
    <c:autoTitleDeleted val="0"/>
    <c:plotArea>
      <c:layout/>
      <c:barChart>
        <c:barDir val="col"/>
        <c:grouping val="clustered"/>
        <c:varyColors val="0"/>
        <c:ser>
          <c:idx val="0"/>
          <c:order val="0"/>
          <c:tx>
            <c:strRef>
              <c:f>Sheet1!$B$1</c:f>
              <c:strCache>
                <c:ptCount val="1"/>
                <c:pt idx="0">
                  <c:v>1 Thread</c:v>
                </c:pt>
              </c:strCache>
            </c:strRef>
          </c:tx>
          <c:spPr>
            <a:solidFill>
              <a:schemeClr val="accent1"/>
            </a:solidFill>
            <a:ln>
              <a:noFill/>
            </a:ln>
            <a:effectLst/>
          </c:spPr>
          <c:invertIfNegative val="0"/>
          <c:cat>
            <c:strRef>
              <c:f>Sheet1!$A$2:$A$4</c:f>
              <c:strCache>
                <c:ptCount val="2"/>
                <c:pt idx="0">
                  <c:v>RR</c:v>
                </c:pt>
                <c:pt idx="1">
                  <c:v>4 Thread</c:v>
                </c:pt>
              </c:strCache>
            </c:strRef>
          </c:cat>
          <c:val>
            <c:numRef>
              <c:f>Sheet1!$B$2:$B$4</c:f>
              <c:numCache>
                <c:formatCode>General</c:formatCode>
                <c:ptCount val="3"/>
                <c:pt idx="0">
                  <c:v>7.7999999999999999E-4</c:v>
                </c:pt>
                <c:pt idx="1">
                  <c:v>2.3400000000000001E-3</c:v>
                </c:pt>
              </c:numCache>
            </c:numRef>
          </c:val>
          <c:extLst>
            <c:ext xmlns:c16="http://schemas.microsoft.com/office/drawing/2014/chart" uri="{C3380CC4-5D6E-409C-BE32-E72D297353CC}">
              <c16:uniqueId val="{00000000-F62E-48B4-83DD-747C66C36429}"/>
            </c:ext>
          </c:extLst>
        </c:ser>
        <c:ser>
          <c:idx val="1"/>
          <c:order val="1"/>
          <c:tx>
            <c:strRef>
              <c:f>Sheet1!$C$1</c:f>
              <c:strCache>
                <c:ptCount val="1"/>
                <c:pt idx="0">
                  <c:v>2 thread</c:v>
                </c:pt>
              </c:strCache>
            </c:strRef>
          </c:tx>
          <c:spPr>
            <a:solidFill>
              <a:schemeClr val="accent2"/>
            </a:solidFill>
            <a:ln>
              <a:noFill/>
            </a:ln>
            <a:effectLst/>
          </c:spPr>
          <c:invertIfNegative val="0"/>
          <c:cat>
            <c:strRef>
              <c:f>Sheet1!$A$2:$A$4</c:f>
              <c:strCache>
                <c:ptCount val="2"/>
                <c:pt idx="0">
                  <c:v>RR</c:v>
                </c:pt>
                <c:pt idx="1">
                  <c:v>4 Thread</c:v>
                </c:pt>
              </c:strCache>
            </c:strRef>
          </c:cat>
          <c:val>
            <c:numRef>
              <c:f>Sheet1!$C$2:$C$4</c:f>
              <c:numCache>
                <c:formatCode>General</c:formatCode>
                <c:ptCount val="3"/>
                <c:pt idx="0">
                  <c:v>6.0000000000000006E-4</c:v>
                </c:pt>
                <c:pt idx="1">
                  <c:v>1.92E-3</c:v>
                </c:pt>
              </c:numCache>
            </c:numRef>
          </c:val>
          <c:extLst>
            <c:ext xmlns:c16="http://schemas.microsoft.com/office/drawing/2014/chart" uri="{C3380CC4-5D6E-409C-BE32-E72D297353CC}">
              <c16:uniqueId val="{00000001-F62E-48B4-83DD-747C66C36429}"/>
            </c:ext>
          </c:extLst>
        </c:ser>
        <c:ser>
          <c:idx val="2"/>
          <c:order val="2"/>
          <c:tx>
            <c:strRef>
              <c:f>Sheet1!$D$1</c:f>
              <c:strCache>
                <c:ptCount val="1"/>
                <c:pt idx="0">
                  <c:v>4 Thread</c:v>
                </c:pt>
              </c:strCache>
            </c:strRef>
          </c:tx>
          <c:spPr>
            <a:solidFill>
              <a:schemeClr val="accent3"/>
            </a:solidFill>
            <a:ln>
              <a:noFill/>
            </a:ln>
            <a:effectLst/>
          </c:spPr>
          <c:invertIfNegative val="0"/>
          <c:cat>
            <c:strRef>
              <c:f>Sheet1!$A$2:$A$4</c:f>
              <c:strCache>
                <c:ptCount val="2"/>
                <c:pt idx="0">
                  <c:v>RR</c:v>
                </c:pt>
                <c:pt idx="1">
                  <c:v>4 Thread</c:v>
                </c:pt>
              </c:strCache>
            </c:strRef>
          </c:cat>
          <c:val>
            <c:numRef>
              <c:f>Sheet1!$D$2:$D$4</c:f>
              <c:numCache>
                <c:formatCode>General</c:formatCode>
                <c:ptCount val="3"/>
                <c:pt idx="0">
                  <c:v>7.7999999999999999E-4</c:v>
                </c:pt>
                <c:pt idx="1">
                  <c:v>7.1999999999999995E-2</c:v>
                </c:pt>
              </c:numCache>
            </c:numRef>
          </c:val>
          <c:extLst>
            <c:ext xmlns:c16="http://schemas.microsoft.com/office/drawing/2014/chart" uri="{C3380CC4-5D6E-409C-BE32-E72D297353CC}">
              <c16:uniqueId val="{00000002-F62E-48B4-83DD-747C66C36429}"/>
            </c:ext>
          </c:extLst>
        </c:ser>
        <c:dLbls>
          <c:showLegendKey val="0"/>
          <c:showVal val="0"/>
          <c:showCatName val="0"/>
          <c:showSerName val="0"/>
          <c:showPercent val="0"/>
          <c:showBubbleSize val="0"/>
        </c:dLbls>
        <c:gapWidth val="219"/>
        <c:overlap val="-27"/>
        <c:axId val="211339264"/>
        <c:axId val="1"/>
      </c:barChart>
      <c:catAx>
        <c:axId val="211339264"/>
        <c:scaling>
          <c:orientation val="minMax"/>
        </c:scaling>
        <c:delete val="0"/>
        <c:axPos val="b"/>
        <c:title>
          <c:tx>
            <c:rich>
              <a:bodyPr/>
              <a:lstStyle/>
              <a:p>
                <a:pPr>
                  <a:defRPr sz="1000" b="0" i="0" u="none" strike="noStrike" baseline="0">
                    <a:solidFill>
                      <a:srgbClr val="333333"/>
                    </a:solidFill>
                    <a:latin typeface="Calibri"/>
                    <a:ea typeface="Calibri"/>
                    <a:cs typeface="Calibri"/>
                  </a:defRPr>
                </a:pPr>
                <a:r>
                  <a:rPr lang="en-US"/>
                  <a:t>Comcurrency</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sz="1000" b="0" i="0" u="none" strike="noStrike" baseline="0">
                    <a:solidFill>
                      <a:srgbClr val="333333"/>
                    </a:solidFill>
                    <a:latin typeface="Calibri"/>
                    <a:ea typeface="Calibri"/>
                    <a:cs typeface="Calibri"/>
                  </a:defRPr>
                </a:pPr>
                <a:r>
                  <a:rPr lang="en-US"/>
                  <a:t>Latency (ms)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3926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w="25400">
          <a:noFill/>
        </a:ln>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TCP Throughput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1KB</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1 Thread</c:v>
                </c:pt>
                <c:pt idx="1">
                  <c:v>2 Thread</c:v>
                </c:pt>
                <c:pt idx="2">
                  <c:v>4 Thread</c:v>
                </c:pt>
              </c:strCache>
            </c:strRef>
          </c:cat>
          <c:val>
            <c:numRef>
              <c:f>Sheet1!$B$2:$B$4</c:f>
              <c:numCache>
                <c:formatCode>General</c:formatCode>
                <c:ptCount val="3"/>
                <c:pt idx="0">
                  <c:v>13.769764</c:v>
                </c:pt>
                <c:pt idx="1">
                  <c:v>12.986831</c:v>
                </c:pt>
                <c:pt idx="2">
                  <c:v>13.097272999999999</c:v>
                </c:pt>
              </c:numCache>
            </c:numRef>
          </c:val>
          <c:extLst>
            <c:ext xmlns:c16="http://schemas.microsoft.com/office/drawing/2014/chart" uri="{C3380CC4-5D6E-409C-BE32-E72D297353CC}">
              <c16:uniqueId val="{00000000-E407-4D70-B26F-A77B2D98ED62}"/>
            </c:ext>
          </c:extLst>
        </c:ser>
        <c:ser>
          <c:idx val="1"/>
          <c:order val="1"/>
          <c:tx>
            <c:strRef>
              <c:f>Sheet1!$C$1</c:f>
              <c:strCache>
                <c:ptCount val="1"/>
                <c:pt idx="0">
                  <c:v>32KB</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1 Thread</c:v>
                </c:pt>
                <c:pt idx="1">
                  <c:v>2 Thread</c:v>
                </c:pt>
                <c:pt idx="2">
                  <c:v>4 Thread</c:v>
                </c:pt>
              </c:strCache>
            </c:strRef>
          </c:cat>
          <c:val>
            <c:numRef>
              <c:f>Sheet1!$C$2:$C$4</c:f>
              <c:numCache>
                <c:formatCode>General</c:formatCode>
                <c:ptCount val="3"/>
                <c:pt idx="0">
                  <c:v>128.88611800000001</c:v>
                </c:pt>
                <c:pt idx="1">
                  <c:v>124.949474</c:v>
                </c:pt>
                <c:pt idx="2">
                  <c:v>122.590954</c:v>
                </c:pt>
              </c:numCache>
            </c:numRef>
          </c:val>
          <c:extLst>
            <c:ext xmlns:c16="http://schemas.microsoft.com/office/drawing/2014/chart" uri="{C3380CC4-5D6E-409C-BE32-E72D297353CC}">
              <c16:uniqueId val="{00000001-E407-4D70-B26F-A77B2D98ED62}"/>
            </c:ext>
          </c:extLst>
        </c:ser>
        <c:dLbls>
          <c:dLblPos val="outEnd"/>
          <c:showLegendKey val="0"/>
          <c:showVal val="1"/>
          <c:showCatName val="0"/>
          <c:showSerName val="0"/>
          <c:showPercent val="0"/>
          <c:showBubbleSize val="0"/>
        </c:dLbls>
        <c:gapWidth val="219"/>
        <c:overlap val="-27"/>
        <c:axId val="498357352"/>
        <c:axId val="498357680"/>
      </c:barChart>
      <c:catAx>
        <c:axId val="498357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Concurrency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357680"/>
        <c:crosses val="autoZero"/>
        <c:auto val="1"/>
        <c:lblAlgn val="ctr"/>
        <c:lblOffset val="100"/>
        <c:noMultiLvlLbl val="0"/>
      </c:catAx>
      <c:valAx>
        <c:axId val="498357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GBits/sec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3573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4F53E01C0264DB79F98EE79198F835E"/>
        <w:category>
          <w:name w:val="General"/>
          <w:gallery w:val="placeholder"/>
        </w:category>
        <w:types>
          <w:type w:val="bbPlcHdr"/>
        </w:types>
        <w:behaviors>
          <w:behavior w:val="content"/>
        </w:behaviors>
        <w:guid w:val="{DAB68F06-2E9C-462D-9533-496D9158D56B}"/>
      </w:docPartPr>
      <w:docPartBody>
        <w:p w:rsidR="00837166" w:rsidRDefault="00DB3A7E" w:rsidP="00DB3A7E">
          <w:pPr>
            <w:pStyle w:val="D4F53E01C0264DB79F98EE79198F835E"/>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charset w:val="01"/>
    <w:family w:val="auto"/>
    <w:pitch w:val="variable"/>
  </w:font>
  <w:font w:name="FreeSans">
    <w:altName w:val="Calibri"/>
    <w:charset w:val="01"/>
    <w:family w:val="auto"/>
    <w:pitch w:val="variable"/>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7E"/>
    <w:rsid w:val="00441B50"/>
    <w:rsid w:val="0063262C"/>
    <w:rsid w:val="006674E7"/>
    <w:rsid w:val="00837166"/>
    <w:rsid w:val="00AC1BF3"/>
    <w:rsid w:val="00B205F5"/>
    <w:rsid w:val="00DB3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F53E01C0264DB79F98EE79198F835E">
    <w:name w:val="D4F53E01C0264DB79F98EE79198F835E"/>
    <w:rsid w:val="00DB3A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37</TotalTime>
  <Pages>26</Pages>
  <Words>2562</Words>
  <Characters>14608</Characters>
  <Application>Microsoft Office Word</Application>
  <DocSecurity>0</DocSecurity>
  <Lines>121</Lines>
  <Paragraphs>34</Paragraphs>
  <ScaleCrop>false</ScaleCrop>
  <Company/>
  <LinksUpToDate>false</LinksUpToDate>
  <CharactersWithSpaces>17136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Computing | A20405284</dc:title>
  <dc:subject/>
  <dc:creator>Priti</dc:creator>
  <cp:keywords/>
  <dc:description/>
  <cp:lastModifiedBy>Priti</cp:lastModifiedBy>
  <cp:revision>40</cp:revision>
  <dcterms:created xsi:type="dcterms:W3CDTF">2018-03-28T06:09:00Z</dcterms:created>
  <dcterms:modified xsi:type="dcterms:W3CDTF">2018-03-28T08:33:00Z</dcterms:modified>
</cp:coreProperties>
</file>